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2E8" w:rsidRDefault="00754ADF">
      <w:pPr>
        <w:spacing w:before="76"/>
        <w:ind w:left="2810"/>
        <w:rPr>
          <w:sz w:val="24"/>
          <w:szCs w:val="24"/>
        </w:rPr>
      </w:pPr>
      <w:r>
        <w:rPr>
          <w:b/>
          <w:sz w:val="24"/>
          <w:szCs w:val="24"/>
        </w:rPr>
        <w:t>UNIX Introduction Assignment</w:t>
      </w:r>
    </w:p>
    <w:p w:rsidR="005722E8" w:rsidRDefault="005722E8">
      <w:pPr>
        <w:spacing w:line="200" w:lineRule="exact"/>
      </w:pPr>
    </w:p>
    <w:p w:rsidR="005722E8" w:rsidRDefault="005722E8">
      <w:pPr>
        <w:spacing w:before="16" w:line="260" w:lineRule="exact"/>
        <w:rPr>
          <w:sz w:val="26"/>
          <w:szCs w:val="26"/>
        </w:rPr>
      </w:pPr>
    </w:p>
    <w:p w:rsidR="005722E8" w:rsidRDefault="00754ADF">
      <w:pPr>
        <w:spacing w:line="240" w:lineRule="exact"/>
        <w:ind w:left="110" w:right="463"/>
        <w:rPr>
          <w:sz w:val="24"/>
          <w:szCs w:val="24"/>
        </w:rPr>
      </w:pPr>
      <w:r>
        <w:rPr>
          <w:sz w:val="24"/>
          <w:szCs w:val="24"/>
        </w:rPr>
        <w:t>Perform the operations below.  In the blanks, write the commands you use to perform each operation and answer all questions.</w:t>
      </w:r>
    </w:p>
    <w:p w:rsidR="005722E8" w:rsidRDefault="005722E8">
      <w:pPr>
        <w:spacing w:before="8" w:line="200" w:lineRule="exact"/>
      </w:pPr>
    </w:p>
    <w:p w:rsidR="005722E8" w:rsidRDefault="005722E8">
      <w:pPr>
        <w:spacing w:line="260" w:lineRule="exact"/>
        <w:ind w:left="110"/>
        <w:rPr>
          <w:sz w:val="24"/>
          <w:szCs w:val="24"/>
        </w:rPr>
      </w:pPr>
      <w:r w:rsidRPr="005722E8">
        <w:pict>
          <v:group id="_x0000_s5858" style="position:absolute;left:0;text-align:left;margin-left:117.25pt;margin-top:36.75pt;width:405.5pt;height:.5pt;z-index:-4953;mso-position-horizontal-relative:page" coordorigin="2345,735" coordsize="8110,10">
            <v:shape id="_x0000_s5993" style="position:absolute;left:2350;top:740;width:60;height:0" coordorigin="2350,740" coordsize="60,0" path="m2350,740r60,e" filled="f" strokeweight=".5pt">
              <v:path arrowok="t"/>
            </v:shape>
            <v:shape id="_x0000_s5992" style="position:absolute;left:2410;top:740;width:60;height:0" coordorigin="2410,740" coordsize="60,0" path="m2410,740r60,e" filled="f" strokeweight=".5pt">
              <v:path arrowok="t"/>
            </v:shape>
            <v:shape id="_x0000_s5991" style="position:absolute;left:2470;top:740;width:60;height:0" coordorigin="2470,740" coordsize="60,0" path="m2470,740r60,e" filled="f" strokeweight=".5pt">
              <v:path arrowok="t"/>
            </v:shape>
            <v:shape id="_x0000_s5990" style="position:absolute;left:2530;top:740;width:60;height:0" coordorigin="2530,740" coordsize="60,0" path="m2530,740r60,e" filled="f" strokeweight=".5pt">
              <v:path arrowok="t"/>
            </v:shape>
            <v:shape id="_x0000_s5989" style="position:absolute;left:2590;top:740;width:60;height:0" coordorigin="2590,740" coordsize="60,0" path="m2590,740r60,e" filled="f" strokeweight=".5pt">
              <v:path arrowok="t"/>
            </v:shape>
            <v:shape id="_x0000_s5988" style="position:absolute;left:2650;top:740;width:60;height:0" coordorigin="2650,740" coordsize="60,0" path="m2650,740r60,e" filled="f" strokeweight=".5pt">
              <v:path arrowok="t"/>
            </v:shape>
            <v:shape id="_x0000_s5987" style="position:absolute;left:2710;top:740;width:60;height:0" coordorigin="2710,740" coordsize="60,0" path="m2710,740r60,e" filled="f" strokeweight=".5pt">
              <v:path arrowok="t"/>
            </v:shape>
            <v:shape id="_x0000_s5986" style="position:absolute;left:2770;top:740;width:60;height:0" coordorigin="2770,740" coordsize="60,0" path="m2770,740r60,e" filled="f" strokeweight=".5pt">
              <v:path arrowok="t"/>
            </v:shape>
            <v:shape id="_x0000_s5985" style="position:absolute;left:2830;top:740;width:60;height:0" coordorigin="2830,740" coordsize="60,0" path="m2830,740r60,e" filled="f" strokeweight=".5pt">
              <v:path arrowok="t"/>
            </v:shape>
            <v:shape id="_x0000_s5984" style="position:absolute;left:2890;top:740;width:60;height:0" coordorigin="2890,740" coordsize="60,0" path="m2890,740r60,e" filled="f" strokeweight=".5pt">
              <v:path arrowok="t"/>
            </v:shape>
            <v:shape id="_x0000_s5983" style="position:absolute;left:2950;top:740;width:60;height:0" coordorigin="2950,740" coordsize="60,0" path="m2950,740r60,e" filled="f" strokeweight=".5pt">
              <v:path arrowok="t"/>
            </v:shape>
            <v:shape id="_x0000_s5982" style="position:absolute;left:3010;top:740;width:60;height:0" coordorigin="3010,740" coordsize="60,0" path="m3010,740r60,e" filled="f" strokeweight=".5pt">
              <v:path arrowok="t"/>
            </v:shape>
            <v:shape id="_x0000_s5981" style="position:absolute;left:3070;top:740;width:60;height:0" coordorigin="3070,740" coordsize="60,0" path="m3070,740r60,e" filled="f" strokeweight=".5pt">
              <v:path arrowok="t"/>
            </v:shape>
            <v:shape id="_x0000_s5980" style="position:absolute;left:3130;top:740;width:60;height:0" coordorigin="3130,740" coordsize="60,0" path="m3130,740r60,e" filled="f" strokeweight=".5pt">
              <v:path arrowok="t"/>
            </v:shape>
            <v:shape id="_x0000_s5979" style="position:absolute;left:3190;top:740;width:60;height:0" coordorigin="3190,740" coordsize="60,0" path="m3190,740r60,e" filled="f" strokeweight=".5pt">
              <v:path arrowok="t"/>
            </v:shape>
            <v:shape id="_x0000_s5978" style="position:absolute;left:3250;top:740;width:60;height:0" coordorigin="3250,740" coordsize="60,0" path="m3250,740r60,e" filled="f" strokeweight=".5pt">
              <v:path arrowok="t"/>
            </v:shape>
            <v:shape id="_x0000_s5977" style="position:absolute;left:3310;top:740;width:60;height:0" coordorigin="3310,740" coordsize="60,0" path="m3310,740r60,e" filled="f" strokeweight=".5pt">
              <v:path arrowok="t"/>
            </v:shape>
            <v:shape id="_x0000_s5976" style="position:absolute;left:3370;top:740;width:60;height:0" coordorigin="3370,740" coordsize="60,0" path="m3370,740r60,e" filled="f" strokeweight=".5pt">
              <v:path arrowok="t"/>
            </v:shape>
            <v:shape id="_x0000_s5975" style="position:absolute;left:3430;top:740;width:60;height:0" coordorigin="3430,740" coordsize="60,0" path="m3430,740r60,e" filled="f" strokeweight=".5pt">
              <v:path arrowok="t"/>
            </v:shape>
            <v:shape id="_x0000_s5974" style="position:absolute;left:3490;top:740;width:60;height:0" coordorigin="3490,740" coordsize="60,0" path="m3490,740r60,e" filled="f" strokeweight=".5pt">
              <v:path arrowok="t"/>
            </v:shape>
            <v:shape id="_x0000_s5973" style="position:absolute;left:3550;top:740;width:60;height:0" coordorigin="3550,740" coordsize="60,0" path="m3550,740r60,e" filled="f" strokeweight=".5pt">
              <v:path arrowok="t"/>
            </v:shape>
            <v:shape id="_x0000_s5972" style="position:absolute;left:3610;top:740;width:60;height:0" coordorigin="3610,740" coordsize="60,0" path="m3610,740r60,e" filled="f" strokeweight=".5pt">
              <v:path arrowok="t"/>
            </v:shape>
            <v:shape id="_x0000_s5971" style="position:absolute;left:3670;top:740;width:60;height:0" coordorigin="3670,740" coordsize="60,0" path="m3670,740r60,e" filled="f" strokeweight=".5pt">
              <v:path arrowok="t"/>
            </v:shape>
            <v:shape id="_x0000_s5970" style="position:absolute;left:3730;top:740;width:60;height:0" coordorigin="3730,740" coordsize="60,0" path="m3730,740r60,e" filled="f" strokeweight=".5pt">
              <v:path arrowok="t"/>
            </v:shape>
            <v:shape id="_x0000_s5969" style="position:absolute;left:3790;top:740;width:60;height:0" coordorigin="3790,740" coordsize="60,0" path="m3790,740r60,e" filled="f" strokeweight=".5pt">
              <v:path arrowok="t"/>
            </v:shape>
            <v:shape id="_x0000_s5968" style="position:absolute;left:3850;top:740;width:60;height:0" coordorigin="3850,740" coordsize="60,0" path="m3850,740r60,e" filled="f" strokeweight=".5pt">
              <v:path arrowok="t"/>
            </v:shape>
            <v:shape id="_x0000_s5967" style="position:absolute;left:3910;top:740;width:60;height:0" coordorigin="3910,740" coordsize="60,0" path="m3910,740r60,e" filled="f" strokeweight=".5pt">
              <v:path arrowok="t"/>
            </v:shape>
            <v:shape id="_x0000_s5966" style="position:absolute;left:3970;top:740;width:60;height:0" coordorigin="3970,740" coordsize="60,0" path="m3970,740r60,e" filled="f" strokeweight=".5pt">
              <v:path arrowok="t"/>
            </v:shape>
            <v:shape id="_x0000_s5965" style="position:absolute;left:4030;top:740;width:60;height:0" coordorigin="4030,740" coordsize="60,0" path="m4030,740r60,e" filled="f" strokeweight=".5pt">
              <v:path arrowok="t"/>
            </v:shape>
            <v:shape id="_x0000_s5964" style="position:absolute;left:4090;top:740;width:60;height:0" coordorigin="4090,740" coordsize="60,0" path="m4090,740r60,e" filled="f" strokeweight=".5pt">
              <v:path arrowok="t"/>
            </v:shape>
            <v:shape id="_x0000_s5963" style="position:absolute;left:4150;top:740;width:60;height:0" coordorigin="4150,740" coordsize="60,0" path="m4150,740r60,e" filled="f" strokeweight=".5pt">
              <v:path arrowok="t"/>
            </v:shape>
            <v:shape id="_x0000_s5962" style="position:absolute;left:4210;top:740;width:60;height:0" coordorigin="4210,740" coordsize="60,0" path="m4210,740r60,e" filled="f" strokeweight=".5pt">
              <v:path arrowok="t"/>
            </v:shape>
            <v:shape id="_x0000_s5961" style="position:absolute;left:4270;top:740;width:60;height:0" coordorigin="4270,740" coordsize="60,0" path="m4270,740r60,e" filled="f" strokeweight=".5pt">
              <v:path arrowok="t"/>
            </v:shape>
            <v:shape id="_x0000_s5960" style="position:absolute;left:4330;top:740;width:60;height:0" coordorigin="4330,740" coordsize="60,0" path="m4330,740r60,e" filled="f" strokeweight=".5pt">
              <v:path arrowok="t"/>
            </v:shape>
            <v:shape id="_x0000_s5959" style="position:absolute;left:4390;top:740;width:60;height:0" coordorigin="4390,740" coordsize="60,0" path="m4390,740r60,e" filled="f" strokeweight=".5pt">
              <v:path arrowok="t"/>
            </v:shape>
            <v:shape id="_x0000_s5958" style="position:absolute;left:4450;top:740;width:60;height:0" coordorigin="4450,740" coordsize="60,0" path="m4450,740r60,e" filled="f" strokeweight=".5pt">
              <v:path arrowok="t"/>
            </v:shape>
            <v:shape id="_x0000_s5957" style="position:absolute;left:4510;top:740;width:60;height:0" coordorigin="4510,740" coordsize="60,0" path="m4510,740r60,e" filled="f" strokeweight=".5pt">
              <v:path arrowok="t"/>
            </v:shape>
            <v:shape id="_x0000_s5956" style="position:absolute;left:4570;top:740;width:60;height:0" coordorigin="4570,740" coordsize="60,0" path="m4570,740r60,e" filled="f" strokeweight=".5pt">
              <v:path arrowok="t"/>
            </v:shape>
            <v:shape id="_x0000_s5955" style="position:absolute;left:4630;top:740;width:60;height:0" coordorigin="4630,740" coordsize="60,0" path="m4630,740r60,e" filled="f" strokeweight=".5pt">
              <v:path arrowok="t"/>
            </v:shape>
            <v:shape id="_x0000_s5954" style="position:absolute;left:4690;top:740;width:60;height:0" coordorigin="4690,740" coordsize="60,0" path="m4690,740r60,e" filled="f" strokeweight=".5pt">
              <v:path arrowok="t"/>
            </v:shape>
            <v:shape id="_x0000_s5953" style="position:absolute;left:4750;top:740;width:60;height:0" coordorigin="4750,740" coordsize="60,0" path="m4750,740r60,e" filled="f" strokeweight=".5pt">
              <v:path arrowok="t"/>
            </v:shape>
            <v:shape id="_x0000_s5952" style="position:absolute;left:4810;top:740;width:60;height:0" coordorigin="4810,740" coordsize="60,0" path="m4810,740r60,e" filled="f" strokeweight=".5pt">
              <v:path arrowok="t"/>
            </v:shape>
            <v:shape id="_x0000_s5951" style="position:absolute;left:4870;top:740;width:60;height:0" coordorigin="4870,740" coordsize="60,0" path="m4870,740r60,e" filled="f" strokeweight=".5pt">
              <v:path arrowok="t"/>
            </v:shape>
            <v:shape id="_x0000_s5950" style="position:absolute;left:4930;top:740;width:60;height:0" coordorigin="4930,740" coordsize="60,0" path="m4930,740r60,e" filled="f" strokeweight=".5pt">
              <v:path arrowok="t"/>
            </v:shape>
            <v:shape id="_x0000_s5949" style="position:absolute;left:4990;top:740;width:60;height:0" coordorigin="4990,740" coordsize="60,0" path="m4990,740r60,e" filled="f" strokeweight=".5pt">
              <v:path arrowok="t"/>
            </v:shape>
            <v:shape id="_x0000_s5948" style="position:absolute;left:5050;top:740;width:60;height:0" coordorigin="5050,740" coordsize="60,0" path="m5050,740r60,e" filled="f" strokeweight=".5pt">
              <v:path arrowok="t"/>
            </v:shape>
            <v:shape id="_x0000_s5947" style="position:absolute;left:5110;top:740;width:60;height:0" coordorigin="5110,740" coordsize="60,0" path="m5110,740r60,e" filled="f" strokeweight=".5pt">
              <v:path arrowok="t"/>
            </v:shape>
            <v:shape id="_x0000_s5946" style="position:absolute;left:5170;top:740;width:60;height:0" coordorigin="5170,740" coordsize="60,0" path="m5170,740r60,e" filled="f" strokeweight=".5pt">
              <v:path arrowok="t"/>
            </v:shape>
            <v:shape id="_x0000_s5945" style="position:absolute;left:5230;top:740;width:60;height:0" coordorigin="5230,740" coordsize="60,0" path="m5230,740r60,e" filled="f" strokeweight=".5pt">
              <v:path arrowok="t"/>
            </v:shape>
            <v:shape id="_x0000_s5944" style="position:absolute;left:5290;top:740;width:60;height:0" coordorigin="5290,740" coordsize="60,0" path="m5290,740r60,e" filled="f" strokeweight=".5pt">
              <v:path arrowok="t"/>
            </v:shape>
            <v:shape id="_x0000_s5943" style="position:absolute;left:5350;top:740;width:60;height:0" coordorigin="5350,740" coordsize="60,0" path="m5350,740r60,e" filled="f" strokeweight=".5pt">
              <v:path arrowok="t"/>
            </v:shape>
            <v:shape id="_x0000_s5942" style="position:absolute;left:5410;top:740;width:60;height:0" coordorigin="5410,740" coordsize="60,0" path="m5410,740r60,e" filled="f" strokeweight=".5pt">
              <v:path arrowok="t"/>
            </v:shape>
            <v:shape id="_x0000_s5941" style="position:absolute;left:5470;top:740;width:60;height:0" coordorigin="5470,740" coordsize="60,0" path="m5470,740r60,e" filled="f" strokeweight=".5pt">
              <v:path arrowok="t"/>
            </v:shape>
            <v:shape id="_x0000_s5940" style="position:absolute;left:5530;top:740;width:60;height:0" coordorigin="5530,740" coordsize="60,0" path="m5530,740r60,e" filled="f" strokeweight=".5pt">
              <v:path arrowok="t"/>
            </v:shape>
            <v:shape id="_x0000_s5939" style="position:absolute;left:5590;top:740;width:60;height:0" coordorigin="5590,740" coordsize="60,0" path="m5590,740r60,e" filled="f" strokeweight=".5pt">
              <v:path arrowok="t"/>
            </v:shape>
            <v:shape id="_x0000_s5938" style="position:absolute;left:5650;top:740;width:60;height:0" coordorigin="5650,740" coordsize="60,0" path="m5650,740r60,e" filled="f" strokeweight=".5pt">
              <v:path arrowok="t"/>
            </v:shape>
            <v:shape id="_x0000_s5937" style="position:absolute;left:5710;top:740;width:60;height:0" coordorigin="5710,740" coordsize="60,0" path="m5710,740r60,e" filled="f" strokeweight=".5pt">
              <v:path arrowok="t"/>
            </v:shape>
            <v:shape id="_x0000_s5936" style="position:absolute;left:5770;top:740;width:60;height:0" coordorigin="5770,740" coordsize="60,0" path="m5770,740r60,e" filled="f" strokeweight=".5pt">
              <v:path arrowok="t"/>
            </v:shape>
            <v:shape id="_x0000_s5935" style="position:absolute;left:5830;top:740;width:60;height:0" coordorigin="5830,740" coordsize="60,0" path="m5830,740r60,e" filled="f" strokeweight=".5pt">
              <v:path arrowok="t"/>
            </v:shape>
            <v:shape id="_x0000_s5934" style="position:absolute;left:5890;top:740;width:60;height:0" coordorigin="5890,740" coordsize="60,0" path="m5890,740r60,e" filled="f" strokeweight=".5pt">
              <v:path arrowok="t"/>
            </v:shape>
            <v:shape id="_x0000_s5933" style="position:absolute;left:5950;top:740;width:60;height:0" coordorigin="5950,740" coordsize="60,0" path="m5950,740r60,e" filled="f" strokeweight=".5pt">
              <v:path arrowok="t"/>
            </v:shape>
            <v:shape id="_x0000_s5932" style="position:absolute;left:6010;top:740;width:60;height:0" coordorigin="6010,740" coordsize="60,0" path="m6010,740r60,e" filled="f" strokeweight=".5pt">
              <v:path arrowok="t"/>
            </v:shape>
            <v:shape id="_x0000_s5931" style="position:absolute;left:6070;top:740;width:60;height:0" coordorigin="6070,740" coordsize="60,0" path="m6070,740r60,e" filled="f" strokeweight=".5pt">
              <v:path arrowok="t"/>
            </v:shape>
            <v:shape id="_x0000_s5930" style="position:absolute;left:6130;top:740;width:60;height:0" coordorigin="6130,740" coordsize="60,0" path="m6130,740r60,e" filled="f" strokeweight=".5pt">
              <v:path arrowok="t"/>
            </v:shape>
            <v:shape id="_x0000_s5929" style="position:absolute;left:6190;top:740;width:60;height:0" coordorigin="6190,740" coordsize="60,0" path="m6190,740r60,e" filled="f" strokeweight=".5pt">
              <v:path arrowok="t"/>
            </v:shape>
            <v:shape id="_x0000_s5928" style="position:absolute;left:6250;top:740;width:60;height:0" coordorigin="6250,740" coordsize="60,0" path="m6250,740r60,e" filled="f" strokeweight=".5pt">
              <v:path arrowok="t"/>
            </v:shape>
            <v:shape id="_x0000_s5927" style="position:absolute;left:6310;top:740;width:60;height:0" coordorigin="6310,740" coordsize="60,0" path="m6310,740r60,e" filled="f" strokeweight=".5pt">
              <v:path arrowok="t"/>
            </v:shape>
            <v:shape id="_x0000_s5926" style="position:absolute;left:6370;top:740;width:60;height:0" coordorigin="6370,740" coordsize="60,0" path="m6370,740r60,e" filled="f" strokeweight=".5pt">
              <v:path arrowok="t"/>
            </v:shape>
            <v:shape id="_x0000_s5925" style="position:absolute;left:6430;top:740;width:60;height:0" coordorigin="6430,740" coordsize="60,0" path="m6430,740r60,e" filled="f" strokeweight=".5pt">
              <v:path arrowok="t"/>
            </v:shape>
            <v:shape id="_x0000_s5924" style="position:absolute;left:6490;top:740;width:60;height:0" coordorigin="6490,740" coordsize="60,0" path="m6490,740r60,e" filled="f" strokeweight=".5pt">
              <v:path arrowok="t"/>
            </v:shape>
            <v:shape id="_x0000_s5923" style="position:absolute;left:6550;top:740;width:60;height:0" coordorigin="6550,740" coordsize="60,0" path="m6550,740r60,e" filled="f" strokeweight=".5pt">
              <v:path arrowok="t"/>
            </v:shape>
            <v:shape id="_x0000_s5922" style="position:absolute;left:6610;top:740;width:60;height:0" coordorigin="6610,740" coordsize="60,0" path="m6610,740r60,e" filled="f" strokeweight=".5pt">
              <v:path arrowok="t"/>
            </v:shape>
            <v:shape id="_x0000_s5921" style="position:absolute;left:6670;top:740;width:60;height:0" coordorigin="6670,740" coordsize="60,0" path="m6670,740r60,e" filled="f" strokeweight=".5pt">
              <v:path arrowok="t"/>
            </v:shape>
            <v:shape id="_x0000_s5920" style="position:absolute;left:6730;top:740;width:60;height:0" coordorigin="6730,740" coordsize="60,0" path="m6730,740r60,e" filled="f" strokeweight=".5pt">
              <v:path arrowok="t"/>
            </v:shape>
            <v:shape id="_x0000_s5919" style="position:absolute;left:6790;top:740;width:60;height:0" coordorigin="6790,740" coordsize="60,0" path="m6790,740r60,e" filled="f" strokeweight=".5pt">
              <v:path arrowok="t"/>
            </v:shape>
            <v:shape id="_x0000_s5918" style="position:absolute;left:6850;top:740;width:60;height:0" coordorigin="6850,740" coordsize="60,0" path="m6850,740r60,e" filled="f" strokeweight=".5pt">
              <v:path arrowok="t"/>
            </v:shape>
            <v:shape id="_x0000_s5917" style="position:absolute;left:6910;top:740;width:60;height:0" coordorigin="6910,740" coordsize="60,0" path="m6910,740r60,e" filled="f" strokeweight=".5pt">
              <v:path arrowok="t"/>
            </v:shape>
            <v:shape id="_x0000_s5916" style="position:absolute;left:6970;top:740;width:60;height:0" coordorigin="6970,740" coordsize="60,0" path="m6970,740r60,e" filled="f" strokeweight=".5pt">
              <v:path arrowok="t"/>
            </v:shape>
            <v:shape id="_x0000_s5915" style="position:absolute;left:7030;top:740;width:60;height:0" coordorigin="7030,740" coordsize="60,0" path="m7030,740r60,e" filled="f" strokeweight=".5pt">
              <v:path arrowok="t"/>
            </v:shape>
            <v:shape id="_x0000_s5914" style="position:absolute;left:7090;top:740;width:60;height:0" coordorigin="7090,740" coordsize="60,0" path="m7090,740r60,e" filled="f" strokeweight=".5pt">
              <v:path arrowok="t"/>
            </v:shape>
            <v:shape id="_x0000_s5913" style="position:absolute;left:7150;top:740;width:60;height:0" coordorigin="7150,740" coordsize="60,0" path="m7150,740r60,e" filled="f" strokeweight=".5pt">
              <v:path arrowok="t"/>
            </v:shape>
            <v:shape id="_x0000_s5912" style="position:absolute;left:7210;top:740;width:60;height:0" coordorigin="7210,740" coordsize="60,0" path="m7210,740r60,e" filled="f" strokeweight=".5pt">
              <v:path arrowok="t"/>
            </v:shape>
            <v:shape id="_x0000_s5911" style="position:absolute;left:7270;top:740;width:60;height:0" coordorigin="7270,740" coordsize="60,0" path="m7270,740r60,e" filled="f" strokeweight=".5pt">
              <v:path arrowok="t"/>
            </v:shape>
            <v:shape id="_x0000_s5910" style="position:absolute;left:7330;top:740;width:60;height:0" coordorigin="7330,740" coordsize="60,0" path="m7330,740r60,e" filled="f" strokeweight=".5pt">
              <v:path arrowok="t"/>
            </v:shape>
            <v:shape id="_x0000_s5909" style="position:absolute;left:7390;top:740;width:60;height:0" coordorigin="7390,740" coordsize="60,0" path="m7390,740r60,e" filled="f" strokeweight=".5pt">
              <v:path arrowok="t"/>
            </v:shape>
            <v:shape id="_x0000_s5908" style="position:absolute;left:7450;top:740;width:60;height:0" coordorigin="7450,740" coordsize="60,0" path="m7450,740r60,e" filled="f" strokeweight=".5pt">
              <v:path arrowok="t"/>
            </v:shape>
            <v:shape id="_x0000_s5907" style="position:absolute;left:7510;top:740;width:60;height:0" coordorigin="7510,740" coordsize="60,0" path="m7510,740r60,e" filled="f" strokeweight=".5pt">
              <v:path arrowok="t"/>
            </v:shape>
            <v:shape id="_x0000_s5906" style="position:absolute;left:7570;top:740;width:60;height:0" coordorigin="7570,740" coordsize="60,0" path="m7570,740r60,e" filled="f" strokeweight=".5pt">
              <v:path arrowok="t"/>
            </v:shape>
            <v:shape id="_x0000_s5905" style="position:absolute;left:7630;top:740;width:60;height:0" coordorigin="7630,740" coordsize="60,0" path="m7630,740r60,e" filled="f" strokeweight=".5pt">
              <v:path arrowok="t"/>
            </v:shape>
            <v:shape id="_x0000_s5904" style="position:absolute;left:7690;top:740;width:60;height:0" coordorigin="7690,740" coordsize="60,0" path="m7690,740r60,e" filled="f" strokeweight=".5pt">
              <v:path arrowok="t"/>
            </v:shape>
            <v:shape id="_x0000_s5903" style="position:absolute;left:7750;top:740;width:60;height:0" coordorigin="7750,740" coordsize="60,0" path="m7750,740r60,e" filled="f" strokeweight=".5pt">
              <v:path arrowok="t"/>
            </v:shape>
            <v:shape id="_x0000_s5902" style="position:absolute;left:7810;top:740;width:60;height:0" coordorigin="7810,740" coordsize="60,0" path="m7810,740r60,e" filled="f" strokeweight=".5pt">
              <v:path arrowok="t"/>
            </v:shape>
            <v:shape id="_x0000_s5901" style="position:absolute;left:7870;top:740;width:60;height:0" coordorigin="7870,740" coordsize="60,0" path="m7870,740r60,e" filled="f" strokeweight=".5pt">
              <v:path arrowok="t"/>
            </v:shape>
            <v:shape id="_x0000_s5900" style="position:absolute;left:7930;top:740;width:60;height:0" coordorigin="7930,740" coordsize="60,0" path="m7930,740r60,e" filled="f" strokeweight=".5pt">
              <v:path arrowok="t"/>
            </v:shape>
            <v:shape id="_x0000_s5899" style="position:absolute;left:7990;top:740;width:60;height:0" coordorigin="7990,740" coordsize="60,0" path="m7990,740r60,e" filled="f" strokeweight=".5pt">
              <v:path arrowok="t"/>
            </v:shape>
            <v:shape id="_x0000_s5898" style="position:absolute;left:8050;top:740;width:60;height:0" coordorigin="8050,740" coordsize="60,0" path="m8050,740r60,e" filled="f" strokeweight=".5pt">
              <v:path arrowok="t"/>
            </v:shape>
            <v:shape id="_x0000_s5897" style="position:absolute;left:8110;top:740;width:60;height:0" coordorigin="8110,740" coordsize="60,0" path="m8110,740r60,e" filled="f" strokeweight=".5pt">
              <v:path arrowok="t"/>
            </v:shape>
            <v:shape id="_x0000_s5896" style="position:absolute;left:8170;top:740;width:60;height:0" coordorigin="8170,740" coordsize="60,0" path="m8170,740r60,e" filled="f" strokeweight=".5pt">
              <v:path arrowok="t"/>
            </v:shape>
            <v:shape id="_x0000_s5895" style="position:absolute;left:8230;top:740;width:60;height:0" coordorigin="8230,740" coordsize="60,0" path="m8230,740r60,e" filled="f" strokeweight=".5pt">
              <v:path arrowok="t"/>
            </v:shape>
            <v:shape id="_x0000_s5894" style="position:absolute;left:8290;top:740;width:60;height:0" coordorigin="8290,740" coordsize="60,0" path="m8290,740r60,e" filled="f" strokeweight=".5pt">
              <v:path arrowok="t"/>
            </v:shape>
            <v:shape id="_x0000_s5893" style="position:absolute;left:8350;top:740;width:60;height:0" coordorigin="8350,740" coordsize="60,0" path="m8350,740r60,e" filled="f" strokeweight=".5pt">
              <v:path arrowok="t"/>
            </v:shape>
            <v:shape id="_x0000_s5892" style="position:absolute;left:8410;top:740;width:60;height:0" coordorigin="8410,740" coordsize="60,0" path="m8410,740r60,e" filled="f" strokeweight=".5pt">
              <v:path arrowok="t"/>
            </v:shape>
            <v:shape id="_x0000_s5891" style="position:absolute;left:8470;top:740;width:60;height:0" coordorigin="8470,740" coordsize="60,0" path="m8470,740r60,e" filled="f" strokeweight=".5pt">
              <v:path arrowok="t"/>
            </v:shape>
            <v:shape id="_x0000_s5890" style="position:absolute;left:8530;top:740;width:60;height:0" coordorigin="8530,740" coordsize="60,0" path="m8530,740r60,e" filled="f" strokeweight=".5pt">
              <v:path arrowok="t"/>
            </v:shape>
            <v:shape id="_x0000_s5889" style="position:absolute;left:8590;top:740;width:60;height:0" coordorigin="8590,740" coordsize="60,0" path="m8590,740r60,e" filled="f" strokeweight=".5pt">
              <v:path arrowok="t"/>
            </v:shape>
            <v:shape id="_x0000_s5888" style="position:absolute;left:8650;top:740;width:60;height:0" coordorigin="8650,740" coordsize="60,0" path="m8650,740r60,e" filled="f" strokeweight=".5pt">
              <v:path arrowok="t"/>
            </v:shape>
            <v:shape id="_x0000_s5887" style="position:absolute;left:8710;top:740;width:60;height:0" coordorigin="8710,740" coordsize="60,0" path="m8710,740r60,e" filled="f" strokeweight=".5pt">
              <v:path arrowok="t"/>
            </v:shape>
            <v:shape id="_x0000_s5886" style="position:absolute;left:8770;top:740;width:60;height:0" coordorigin="8770,740" coordsize="60,0" path="m8770,740r60,e" filled="f" strokeweight=".5pt">
              <v:path arrowok="t"/>
            </v:shape>
            <v:shape id="_x0000_s5885" style="position:absolute;left:8830;top:740;width:60;height:0" coordorigin="8830,740" coordsize="60,0" path="m8830,740r60,e" filled="f" strokeweight=".5pt">
              <v:path arrowok="t"/>
            </v:shape>
            <v:shape id="_x0000_s5884" style="position:absolute;left:8890;top:740;width:60;height:0" coordorigin="8890,740" coordsize="60,0" path="m8890,740r60,e" filled="f" strokeweight=".5pt">
              <v:path arrowok="t"/>
            </v:shape>
            <v:shape id="_x0000_s5883" style="position:absolute;left:8950;top:740;width:60;height:0" coordorigin="8950,740" coordsize="60,0" path="m8950,740r60,e" filled="f" strokeweight=".5pt">
              <v:path arrowok="t"/>
            </v:shape>
            <v:shape id="_x0000_s5882" style="position:absolute;left:9010;top:740;width:60;height:0" coordorigin="9010,740" coordsize="60,0" path="m9010,740r60,e" filled="f" strokeweight=".5pt">
              <v:path arrowok="t"/>
            </v:shape>
            <v:shape id="_x0000_s5881" style="position:absolute;left:9070;top:740;width:60;height:0" coordorigin="9070,740" coordsize="60,0" path="m9070,740r60,e" filled="f" strokeweight=".5pt">
              <v:path arrowok="t"/>
            </v:shape>
            <v:shape id="_x0000_s5880" style="position:absolute;left:9130;top:740;width:60;height:0" coordorigin="9130,740" coordsize="60,0" path="m9130,740r60,e" filled="f" strokeweight=".5pt">
              <v:path arrowok="t"/>
            </v:shape>
            <v:shape id="_x0000_s5879" style="position:absolute;left:9190;top:740;width:60;height:0" coordorigin="9190,740" coordsize="60,0" path="m9190,740r60,e" filled="f" strokeweight=".5pt">
              <v:path arrowok="t"/>
            </v:shape>
            <v:shape id="_x0000_s5878" style="position:absolute;left:9250;top:740;width:60;height:0" coordorigin="9250,740" coordsize="60,0" path="m9250,740r60,e" filled="f" strokeweight=".5pt">
              <v:path arrowok="t"/>
            </v:shape>
            <v:shape id="_x0000_s5877" style="position:absolute;left:9310;top:740;width:60;height:0" coordorigin="9310,740" coordsize="60,0" path="m9310,740r60,e" filled="f" strokeweight=".5pt">
              <v:path arrowok="t"/>
            </v:shape>
            <v:shape id="_x0000_s5876" style="position:absolute;left:9370;top:740;width:60;height:0" coordorigin="9370,740" coordsize="60,0" path="m9370,740r60,e" filled="f" strokeweight=".5pt">
              <v:path arrowok="t"/>
            </v:shape>
            <v:shape id="_x0000_s5875" style="position:absolute;left:9430;top:740;width:60;height:0" coordorigin="9430,740" coordsize="60,0" path="m9430,740r60,e" filled="f" strokeweight=".5pt">
              <v:path arrowok="t"/>
            </v:shape>
            <v:shape id="_x0000_s5874" style="position:absolute;left:9490;top:740;width:60;height:0" coordorigin="9490,740" coordsize="60,0" path="m9490,740r60,e" filled="f" strokeweight=".5pt">
              <v:path arrowok="t"/>
            </v:shape>
            <v:shape id="_x0000_s5873" style="position:absolute;left:9550;top:740;width:60;height:0" coordorigin="9550,740" coordsize="60,0" path="m9550,740r60,e" filled="f" strokeweight=".5pt">
              <v:path arrowok="t"/>
            </v:shape>
            <v:shape id="_x0000_s5872" style="position:absolute;left:9610;top:740;width:60;height:0" coordorigin="9610,740" coordsize="60,0" path="m9610,740r60,e" filled="f" strokeweight=".5pt">
              <v:path arrowok="t"/>
            </v:shape>
            <v:shape id="_x0000_s5871" style="position:absolute;left:9670;top:740;width:60;height:0" coordorigin="9670,740" coordsize="60,0" path="m9670,740r60,e" filled="f" strokeweight=".5pt">
              <v:path arrowok="t"/>
            </v:shape>
            <v:shape id="_x0000_s5870" style="position:absolute;left:9730;top:740;width:60;height:0" coordorigin="9730,740" coordsize="60,0" path="m9730,740r60,e" filled="f" strokeweight=".5pt">
              <v:path arrowok="t"/>
            </v:shape>
            <v:shape id="_x0000_s5869" style="position:absolute;left:9790;top:740;width:60;height:0" coordorigin="9790,740" coordsize="60,0" path="m9790,740r60,e" filled="f" strokeweight=".5pt">
              <v:path arrowok="t"/>
            </v:shape>
            <v:shape id="_x0000_s5868" style="position:absolute;left:9850;top:740;width:60;height:0" coordorigin="9850,740" coordsize="60,0" path="m9850,740r60,e" filled="f" strokeweight=".5pt">
              <v:path arrowok="t"/>
            </v:shape>
            <v:shape id="_x0000_s5867" style="position:absolute;left:9910;top:740;width:60;height:0" coordorigin="9910,740" coordsize="60,0" path="m9910,740r60,e" filled="f" strokeweight=".5pt">
              <v:path arrowok="t"/>
            </v:shape>
            <v:shape id="_x0000_s5866" style="position:absolute;left:9970;top:740;width:60;height:0" coordorigin="9970,740" coordsize="60,0" path="m9970,740r60,e" filled="f" strokeweight=".5pt">
              <v:path arrowok="t"/>
            </v:shape>
            <v:shape id="_x0000_s5865" style="position:absolute;left:10030;top:740;width:60;height:0" coordorigin="10030,740" coordsize="60,0" path="m10030,740r60,e" filled="f" strokeweight=".5pt">
              <v:path arrowok="t"/>
            </v:shape>
            <v:shape id="_x0000_s5864" style="position:absolute;left:10090;top:740;width:60;height:0" coordorigin="10090,740" coordsize="60,0" path="m10090,740r60,e" filled="f" strokeweight=".5pt">
              <v:path arrowok="t"/>
            </v:shape>
            <v:shape id="_x0000_s5863" style="position:absolute;left:10150;top:740;width:60;height:0" coordorigin="10150,740" coordsize="60,0" path="m10150,740r60,e" filled="f" strokeweight=".5pt">
              <v:path arrowok="t"/>
            </v:shape>
            <v:shape id="_x0000_s5862" style="position:absolute;left:10210;top:740;width:60;height:0" coordorigin="10210,740" coordsize="60,0" path="m10210,740r60,e" filled="f" strokeweight=".5pt">
              <v:path arrowok="t"/>
            </v:shape>
            <v:shape id="_x0000_s5861" style="position:absolute;left:10270;top:740;width:60;height:0" coordorigin="10270,740" coordsize="60,0" path="m10270,740r60,e" filled="f" strokeweight=".5pt">
              <v:path arrowok="t"/>
            </v:shape>
            <v:shape id="_x0000_s5860" style="position:absolute;left:10330;top:740;width:60;height:0" coordorigin="10330,740" coordsize="60,0" path="m10330,740r60,e" filled="f" strokeweight=".5pt">
              <v:path arrowok="t"/>
            </v:shape>
            <v:shape id="_x0000_s5859" style="position:absolute;left:10390;top:740;width:60;height:0" coordorigin="10390,740" coordsize="60,0" path="m10390,740r60,e" filled="f" strokeweight=".5pt">
              <v:path arrowok="t"/>
            </v:shape>
            <w10:wrap anchorx="page"/>
          </v:group>
        </w:pict>
      </w:r>
      <w:r w:rsidR="00754ADF">
        <w:rPr>
          <w:position w:val="-1"/>
          <w:sz w:val="24"/>
          <w:szCs w:val="24"/>
        </w:rPr>
        <w:t>Log into a UNIX computer.</w:t>
      </w:r>
    </w:p>
    <w:p w:rsidR="005722E8" w:rsidRDefault="005722E8">
      <w:pPr>
        <w:spacing w:line="200" w:lineRule="exact"/>
      </w:pPr>
    </w:p>
    <w:p w:rsidR="005722E8" w:rsidRDefault="005722E8">
      <w:pPr>
        <w:spacing w:line="200" w:lineRule="exact"/>
      </w:pPr>
    </w:p>
    <w:p w:rsidR="005722E8" w:rsidRDefault="005722E8">
      <w:pPr>
        <w:spacing w:line="260" w:lineRule="exact"/>
        <w:rPr>
          <w:sz w:val="26"/>
          <w:szCs w:val="26"/>
        </w:rPr>
      </w:pPr>
    </w:p>
    <w:p w:rsidR="005722E8" w:rsidRDefault="005722E8">
      <w:pPr>
        <w:spacing w:before="29" w:line="260" w:lineRule="exact"/>
        <w:ind w:left="110"/>
        <w:rPr>
          <w:sz w:val="24"/>
          <w:szCs w:val="24"/>
        </w:rPr>
      </w:pPr>
      <w:r w:rsidRPr="005722E8">
        <w:pict>
          <v:group id="_x0000_s5722" style="position:absolute;left:0;text-align:left;margin-left:117.25pt;margin-top:38.2pt;width:405.5pt;height:.5pt;z-index:-4952;mso-position-horizontal-relative:page" coordorigin="2345,764" coordsize="8110,10">
            <v:shape id="_x0000_s5857" style="position:absolute;left:2350;top:769;width:60;height:0" coordorigin="2350,769" coordsize="60,0" path="m2350,769r60,e" filled="f" strokeweight=".5pt">
              <v:path arrowok="t"/>
            </v:shape>
            <v:shape id="_x0000_s5856" style="position:absolute;left:2410;top:769;width:60;height:0" coordorigin="2410,769" coordsize="60,0" path="m2410,769r60,e" filled="f" strokeweight=".5pt">
              <v:path arrowok="t"/>
            </v:shape>
            <v:shape id="_x0000_s5855" style="position:absolute;left:2470;top:769;width:60;height:0" coordorigin="2470,769" coordsize="60,0" path="m2470,769r60,e" filled="f" strokeweight=".5pt">
              <v:path arrowok="t"/>
            </v:shape>
            <v:shape id="_x0000_s5854" style="position:absolute;left:2530;top:769;width:60;height:0" coordorigin="2530,769" coordsize="60,0" path="m2530,769r60,e" filled="f" strokeweight=".5pt">
              <v:path arrowok="t"/>
            </v:shape>
            <v:shape id="_x0000_s5853" style="position:absolute;left:2590;top:769;width:60;height:0" coordorigin="2590,769" coordsize="60,0" path="m2590,769r60,e" filled="f" strokeweight=".5pt">
              <v:path arrowok="t"/>
            </v:shape>
            <v:shape id="_x0000_s5852" style="position:absolute;left:2650;top:769;width:60;height:0" coordorigin="2650,769" coordsize="60,0" path="m2650,769r60,e" filled="f" strokeweight=".5pt">
              <v:path arrowok="t"/>
            </v:shape>
            <v:shape id="_x0000_s5851" style="position:absolute;left:2710;top:769;width:60;height:0" coordorigin="2710,769" coordsize="60,0" path="m2710,769r60,e" filled="f" strokeweight=".5pt">
              <v:path arrowok="t"/>
            </v:shape>
            <v:shape id="_x0000_s5850" style="position:absolute;left:2770;top:769;width:60;height:0" coordorigin="2770,769" coordsize="60,0" path="m2770,769r60,e" filled="f" strokeweight=".5pt">
              <v:path arrowok="t"/>
            </v:shape>
            <v:shape id="_x0000_s5849" style="position:absolute;left:2830;top:769;width:60;height:0" coordorigin="2830,769" coordsize="60,0" path="m2830,769r60,e" filled="f" strokeweight=".5pt">
              <v:path arrowok="t"/>
            </v:shape>
            <v:shape id="_x0000_s5848" style="position:absolute;left:2890;top:769;width:60;height:0" coordorigin="2890,769" coordsize="60,0" path="m2890,769r60,e" filled="f" strokeweight=".5pt">
              <v:path arrowok="t"/>
            </v:shape>
            <v:shape id="_x0000_s5847" style="position:absolute;left:2950;top:769;width:60;height:0" coordorigin="2950,769" coordsize="60,0" path="m2950,769r60,e" filled="f" strokeweight=".5pt">
              <v:path arrowok="t"/>
            </v:shape>
            <v:shape id="_x0000_s5846" style="position:absolute;left:3010;top:769;width:60;height:0" coordorigin="3010,769" coordsize="60,0" path="m3010,769r60,e" filled="f" strokeweight=".5pt">
              <v:path arrowok="t"/>
            </v:shape>
            <v:shape id="_x0000_s5845" style="position:absolute;left:3070;top:769;width:60;height:0" coordorigin="3070,769" coordsize="60,0" path="m3070,769r60,e" filled="f" strokeweight=".5pt">
              <v:path arrowok="t"/>
            </v:shape>
            <v:shape id="_x0000_s5844" style="position:absolute;left:3130;top:769;width:60;height:0" coordorigin="3130,769" coordsize="60,0" path="m3130,769r60,e" filled="f" strokeweight=".5pt">
              <v:path arrowok="t"/>
            </v:shape>
            <v:shape id="_x0000_s5843" style="position:absolute;left:3190;top:769;width:60;height:0" coordorigin="3190,769" coordsize="60,0" path="m3190,769r60,e" filled="f" strokeweight=".5pt">
              <v:path arrowok="t"/>
            </v:shape>
            <v:shape id="_x0000_s5842" style="position:absolute;left:3250;top:769;width:60;height:0" coordorigin="3250,769" coordsize="60,0" path="m3250,769r60,e" filled="f" strokeweight=".5pt">
              <v:path arrowok="t"/>
            </v:shape>
            <v:shape id="_x0000_s5841" style="position:absolute;left:3310;top:769;width:60;height:0" coordorigin="3310,769" coordsize="60,0" path="m3310,769r60,e" filled="f" strokeweight=".5pt">
              <v:path arrowok="t"/>
            </v:shape>
            <v:shape id="_x0000_s5840" style="position:absolute;left:3370;top:769;width:60;height:0" coordorigin="3370,769" coordsize="60,0" path="m3370,769r60,e" filled="f" strokeweight=".5pt">
              <v:path arrowok="t"/>
            </v:shape>
            <v:shape id="_x0000_s5839" style="position:absolute;left:3430;top:769;width:60;height:0" coordorigin="3430,769" coordsize="60,0" path="m3430,769r60,e" filled="f" strokeweight=".5pt">
              <v:path arrowok="t"/>
            </v:shape>
            <v:shape id="_x0000_s5838" style="position:absolute;left:3490;top:769;width:60;height:0" coordorigin="3490,769" coordsize="60,0" path="m3490,769r60,e" filled="f" strokeweight=".5pt">
              <v:path arrowok="t"/>
            </v:shape>
            <v:shape id="_x0000_s5837" style="position:absolute;left:3550;top:769;width:60;height:0" coordorigin="3550,769" coordsize="60,0" path="m3550,769r60,e" filled="f" strokeweight=".5pt">
              <v:path arrowok="t"/>
            </v:shape>
            <v:shape id="_x0000_s5836" style="position:absolute;left:3610;top:769;width:60;height:0" coordorigin="3610,769" coordsize="60,0" path="m3610,769r60,e" filled="f" strokeweight=".5pt">
              <v:path arrowok="t"/>
            </v:shape>
            <v:shape id="_x0000_s5835" style="position:absolute;left:3670;top:769;width:60;height:0" coordorigin="3670,769" coordsize="60,0" path="m3670,769r60,e" filled="f" strokeweight=".5pt">
              <v:path arrowok="t"/>
            </v:shape>
            <v:shape id="_x0000_s5834" style="position:absolute;left:3730;top:769;width:60;height:0" coordorigin="3730,769" coordsize="60,0" path="m3730,769r60,e" filled="f" strokeweight=".5pt">
              <v:path arrowok="t"/>
            </v:shape>
            <v:shape id="_x0000_s5833" style="position:absolute;left:3790;top:769;width:60;height:0" coordorigin="3790,769" coordsize="60,0" path="m3790,769r60,e" filled="f" strokeweight=".5pt">
              <v:path arrowok="t"/>
            </v:shape>
            <v:shape id="_x0000_s5832" style="position:absolute;left:3850;top:769;width:60;height:0" coordorigin="3850,769" coordsize="60,0" path="m3850,769r60,e" filled="f" strokeweight=".5pt">
              <v:path arrowok="t"/>
            </v:shape>
            <v:shape id="_x0000_s5831" style="position:absolute;left:3910;top:769;width:60;height:0" coordorigin="3910,769" coordsize="60,0" path="m3910,769r60,e" filled="f" strokeweight=".5pt">
              <v:path arrowok="t"/>
            </v:shape>
            <v:shape id="_x0000_s5830" style="position:absolute;left:3970;top:769;width:60;height:0" coordorigin="3970,769" coordsize="60,0" path="m3970,769r60,e" filled="f" strokeweight=".5pt">
              <v:path arrowok="t"/>
            </v:shape>
            <v:shape id="_x0000_s5829" style="position:absolute;left:4030;top:769;width:60;height:0" coordorigin="4030,769" coordsize="60,0" path="m4030,769r60,e" filled="f" strokeweight=".5pt">
              <v:path arrowok="t"/>
            </v:shape>
            <v:shape id="_x0000_s5828" style="position:absolute;left:4090;top:769;width:60;height:0" coordorigin="4090,769" coordsize="60,0" path="m4090,769r60,e" filled="f" strokeweight=".5pt">
              <v:path arrowok="t"/>
            </v:shape>
            <v:shape id="_x0000_s5827" style="position:absolute;left:4150;top:769;width:60;height:0" coordorigin="4150,769" coordsize="60,0" path="m4150,769r60,e" filled="f" strokeweight=".5pt">
              <v:path arrowok="t"/>
            </v:shape>
            <v:shape id="_x0000_s5826" style="position:absolute;left:4210;top:769;width:60;height:0" coordorigin="4210,769" coordsize="60,0" path="m4210,769r60,e" filled="f" strokeweight=".5pt">
              <v:path arrowok="t"/>
            </v:shape>
            <v:shape id="_x0000_s5825" style="position:absolute;left:4270;top:769;width:60;height:0" coordorigin="4270,769" coordsize="60,0" path="m4270,769r60,e" filled="f" strokeweight=".5pt">
              <v:path arrowok="t"/>
            </v:shape>
            <v:shape id="_x0000_s5824" style="position:absolute;left:4330;top:769;width:60;height:0" coordorigin="4330,769" coordsize="60,0" path="m4330,769r60,e" filled="f" strokeweight=".5pt">
              <v:path arrowok="t"/>
            </v:shape>
            <v:shape id="_x0000_s5823" style="position:absolute;left:4390;top:769;width:60;height:0" coordorigin="4390,769" coordsize="60,0" path="m4390,769r60,e" filled="f" strokeweight=".5pt">
              <v:path arrowok="t"/>
            </v:shape>
            <v:shape id="_x0000_s5822" style="position:absolute;left:4450;top:769;width:60;height:0" coordorigin="4450,769" coordsize="60,0" path="m4450,769r60,e" filled="f" strokeweight=".5pt">
              <v:path arrowok="t"/>
            </v:shape>
            <v:shape id="_x0000_s5821" style="position:absolute;left:4510;top:769;width:60;height:0" coordorigin="4510,769" coordsize="60,0" path="m4510,769r60,e" filled="f" strokeweight=".5pt">
              <v:path arrowok="t"/>
            </v:shape>
            <v:shape id="_x0000_s5820" style="position:absolute;left:4570;top:769;width:60;height:0" coordorigin="4570,769" coordsize="60,0" path="m4570,769r60,e" filled="f" strokeweight=".5pt">
              <v:path arrowok="t"/>
            </v:shape>
            <v:shape id="_x0000_s5819" style="position:absolute;left:4630;top:769;width:60;height:0" coordorigin="4630,769" coordsize="60,0" path="m4630,769r60,e" filled="f" strokeweight=".5pt">
              <v:path arrowok="t"/>
            </v:shape>
            <v:shape id="_x0000_s5818" style="position:absolute;left:4690;top:769;width:60;height:0" coordorigin="4690,769" coordsize="60,0" path="m4690,769r60,e" filled="f" strokeweight=".5pt">
              <v:path arrowok="t"/>
            </v:shape>
            <v:shape id="_x0000_s5817" style="position:absolute;left:4750;top:769;width:60;height:0" coordorigin="4750,769" coordsize="60,0" path="m4750,769r60,e" filled="f" strokeweight=".5pt">
              <v:path arrowok="t"/>
            </v:shape>
            <v:shape id="_x0000_s5816" style="position:absolute;left:4810;top:769;width:60;height:0" coordorigin="4810,769" coordsize="60,0" path="m4810,769r60,e" filled="f" strokeweight=".5pt">
              <v:path arrowok="t"/>
            </v:shape>
            <v:shape id="_x0000_s5815" style="position:absolute;left:4870;top:769;width:60;height:0" coordorigin="4870,769" coordsize="60,0" path="m4870,769r60,e" filled="f" strokeweight=".5pt">
              <v:path arrowok="t"/>
            </v:shape>
            <v:shape id="_x0000_s5814" style="position:absolute;left:4930;top:769;width:60;height:0" coordorigin="4930,769" coordsize="60,0" path="m4930,769r60,e" filled="f" strokeweight=".5pt">
              <v:path arrowok="t"/>
            </v:shape>
            <v:shape id="_x0000_s5813" style="position:absolute;left:4990;top:769;width:60;height:0" coordorigin="4990,769" coordsize="60,0" path="m4990,769r60,e" filled="f" strokeweight=".5pt">
              <v:path arrowok="t"/>
            </v:shape>
            <v:shape id="_x0000_s5812" style="position:absolute;left:5050;top:769;width:60;height:0" coordorigin="5050,769" coordsize="60,0" path="m5050,769r60,e" filled="f" strokeweight=".5pt">
              <v:path arrowok="t"/>
            </v:shape>
            <v:shape id="_x0000_s5811" style="position:absolute;left:5110;top:769;width:60;height:0" coordorigin="5110,769" coordsize="60,0" path="m5110,769r60,e" filled="f" strokeweight=".5pt">
              <v:path arrowok="t"/>
            </v:shape>
            <v:shape id="_x0000_s5810" style="position:absolute;left:5170;top:769;width:60;height:0" coordorigin="5170,769" coordsize="60,0" path="m5170,769r60,e" filled="f" strokeweight=".5pt">
              <v:path arrowok="t"/>
            </v:shape>
            <v:shape id="_x0000_s5809" style="position:absolute;left:5230;top:769;width:60;height:0" coordorigin="5230,769" coordsize="60,0" path="m5230,769r60,e" filled="f" strokeweight=".5pt">
              <v:path arrowok="t"/>
            </v:shape>
            <v:shape id="_x0000_s5808" style="position:absolute;left:5290;top:769;width:60;height:0" coordorigin="5290,769" coordsize="60,0" path="m5290,769r60,e" filled="f" strokeweight=".5pt">
              <v:path arrowok="t"/>
            </v:shape>
            <v:shape id="_x0000_s5807" style="position:absolute;left:5350;top:769;width:60;height:0" coordorigin="5350,769" coordsize="60,0" path="m5350,769r60,e" filled="f" strokeweight=".5pt">
              <v:path arrowok="t"/>
            </v:shape>
            <v:shape id="_x0000_s5806" style="position:absolute;left:5410;top:769;width:60;height:0" coordorigin="5410,769" coordsize="60,0" path="m5410,769r60,e" filled="f" strokeweight=".5pt">
              <v:path arrowok="t"/>
            </v:shape>
            <v:shape id="_x0000_s5805" style="position:absolute;left:5470;top:769;width:60;height:0" coordorigin="5470,769" coordsize="60,0" path="m5470,769r60,e" filled="f" strokeweight=".5pt">
              <v:path arrowok="t"/>
            </v:shape>
            <v:shape id="_x0000_s5804" style="position:absolute;left:5530;top:769;width:60;height:0" coordorigin="5530,769" coordsize="60,0" path="m5530,769r60,e" filled="f" strokeweight=".5pt">
              <v:path arrowok="t"/>
            </v:shape>
            <v:shape id="_x0000_s5803" style="position:absolute;left:5590;top:769;width:60;height:0" coordorigin="5590,769" coordsize="60,0" path="m5590,769r60,e" filled="f" strokeweight=".5pt">
              <v:path arrowok="t"/>
            </v:shape>
            <v:shape id="_x0000_s5802" style="position:absolute;left:5650;top:769;width:60;height:0" coordorigin="5650,769" coordsize="60,0" path="m5650,769r60,e" filled="f" strokeweight=".5pt">
              <v:path arrowok="t"/>
            </v:shape>
            <v:shape id="_x0000_s5801" style="position:absolute;left:5710;top:769;width:60;height:0" coordorigin="5710,769" coordsize="60,0" path="m5710,769r60,e" filled="f" strokeweight=".5pt">
              <v:path arrowok="t"/>
            </v:shape>
            <v:shape id="_x0000_s5800" style="position:absolute;left:5770;top:769;width:60;height:0" coordorigin="5770,769" coordsize="60,0" path="m5770,769r60,e" filled="f" strokeweight=".5pt">
              <v:path arrowok="t"/>
            </v:shape>
            <v:shape id="_x0000_s5799" style="position:absolute;left:5830;top:769;width:60;height:0" coordorigin="5830,769" coordsize="60,0" path="m5830,769r60,e" filled="f" strokeweight=".5pt">
              <v:path arrowok="t"/>
            </v:shape>
            <v:shape id="_x0000_s5798" style="position:absolute;left:5890;top:769;width:60;height:0" coordorigin="5890,769" coordsize="60,0" path="m5890,769r60,e" filled="f" strokeweight=".5pt">
              <v:path arrowok="t"/>
            </v:shape>
            <v:shape id="_x0000_s5797" style="position:absolute;left:5950;top:769;width:60;height:0" coordorigin="5950,769" coordsize="60,0" path="m5950,769r60,e" filled="f" strokeweight=".5pt">
              <v:path arrowok="t"/>
            </v:shape>
            <v:shape id="_x0000_s5796" style="position:absolute;left:6010;top:769;width:60;height:0" coordorigin="6010,769" coordsize="60,0" path="m6010,769r60,e" filled="f" strokeweight=".5pt">
              <v:path arrowok="t"/>
            </v:shape>
            <v:shape id="_x0000_s5795" style="position:absolute;left:6070;top:769;width:60;height:0" coordorigin="6070,769" coordsize="60,0" path="m6070,769r60,e" filled="f" strokeweight=".5pt">
              <v:path arrowok="t"/>
            </v:shape>
            <v:shape id="_x0000_s5794" style="position:absolute;left:6130;top:769;width:60;height:0" coordorigin="6130,769" coordsize="60,0" path="m6130,769r60,e" filled="f" strokeweight=".5pt">
              <v:path arrowok="t"/>
            </v:shape>
            <v:shape id="_x0000_s5793" style="position:absolute;left:6190;top:769;width:60;height:0" coordorigin="6190,769" coordsize="60,0" path="m6190,769r60,e" filled="f" strokeweight=".5pt">
              <v:path arrowok="t"/>
            </v:shape>
            <v:shape id="_x0000_s5792" style="position:absolute;left:6250;top:769;width:60;height:0" coordorigin="6250,769" coordsize="60,0" path="m6250,769r60,e" filled="f" strokeweight=".5pt">
              <v:path arrowok="t"/>
            </v:shape>
            <v:shape id="_x0000_s5791" style="position:absolute;left:6310;top:769;width:60;height:0" coordorigin="6310,769" coordsize="60,0" path="m6310,769r60,e" filled="f" strokeweight=".5pt">
              <v:path arrowok="t"/>
            </v:shape>
            <v:shape id="_x0000_s5790" style="position:absolute;left:6370;top:769;width:60;height:0" coordorigin="6370,769" coordsize="60,0" path="m6370,769r60,e" filled="f" strokeweight=".5pt">
              <v:path arrowok="t"/>
            </v:shape>
            <v:shape id="_x0000_s5789" style="position:absolute;left:6430;top:769;width:60;height:0" coordorigin="6430,769" coordsize="60,0" path="m6430,769r60,e" filled="f" strokeweight=".5pt">
              <v:path arrowok="t"/>
            </v:shape>
            <v:shape id="_x0000_s5788" style="position:absolute;left:6490;top:769;width:60;height:0" coordorigin="6490,769" coordsize="60,0" path="m6490,769r60,e" filled="f" strokeweight=".5pt">
              <v:path arrowok="t"/>
            </v:shape>
            <v:shape id="_x0000_s5787" style="position:absolute;left:6550;top:769;width:60;height:0" coordorigin="6550,769" coordsize="60,0" path="m6550,769r60,e" filled="f" strokeweight=".5pt">
              <v:path arrowok="t"/>
            </v:shape>
            <v:shape id="_x0000_s5786" style="position:absolute;left:6610;top:769;width:60;height:0" coordorigin="6610,769" coordsize="60,0" path="m6610,769r60,e" filled="f" strokeweight=".5pt">
              <v:path arrowok="t"/>
            </v:shape>
            <v:shape id="_x0000_s5785" style="position:absolute;left:6670;top:769;width:60;height:0" coordorigin="6670,769" coordsize="60,0" path="m6670,769r60,e" filled="f" strokeweight=".5pt">
              <v:path arrowok="t"/>
            </v:shape>
            <v:shape id="_x0000_s5784" style="position:absolute;left:6730;top:769;width:60;height:0" coordorigin="6730,769" coordsize="60,0" path="m6730,769r60,e" filled="f" strokeweight=".5pt">
              <v:path arrowok="t"/>
            </v:shape>
            <v:shape id="_x0000_s5783" style="position:absolute;left:6790;top:769;width:60;height:0" coordorigin="6790,769" coordsize="60,0" path="m6790,769r60,e" filled="f" strokeweight=".5pt">
              <v:path arrowok="t"/>
            </v:shape>
            <v:shape id="_x0000_s5782" style="position:absolute;left:6850;top:769;width:60;height:0" coordorigin="6850,769" coordsize="60,0" path="m6850,769r60,e" filled="f" strokeweight=".5pt">
              <v:path arrowok="t"/>
            </v:shape>
            <v:shape id="_x0000_s5781" style="position:absolute;left:6910;top:769;width:60;height:0" coordorigin="6910,769" coordsize="60,0" path="m6910,769r60,e" filled="f" strokeweight=".5pt">
              <v:path arrowok="t"/>
            </v:shape>
            <v:shape id="_x0000_s5780" style="position:absolute;left:6970;top:769;width:60;height:0" coordorigin="6970,769" coordsize="60,0" path="m6970,769r60,e" filled="f" strokeweight=".5pt">
              <v:path arrowok="t"/>
            </v:shape>
            <v:shape id="_x0000_s5779" style="position:absolute;left:7030;top:769;width:60;height:0" coordorigin="7030,769" coordsize="60,0" path="m7030,769r60,e" filled="f" strokeweight=".5pt">
              <v:path arrowok="t"/>
            </v:shape>
            <v:shape id="_x0000_s5778" style="position:absolute;left:7090;top:769;width:60;height:0" coordorigin="7090,769" coordsize="60,0" path="m7090,769r60,e" filled="f" strokeweight=".5pt">
              <v:path arrowok="t"/>
            </v:shape>
            <v:shape id="_x0000_s5777" style="position:absolute;left:7150;top:769;width:60;height:0" coordorigin="7150,769" coordsize="60,0" path="m7150,769r60,e" filled="f" strokeweight=".5pt">
              <v:path arrowok="t"/>
            </v:shape>
            <v:shape id="_x0000_s5776" style="position:absolute;left:7210;top:769;width:60;height:0" coordorigin="7210,769" coordsize="60,0" path="m7210,769r60,e" filled="f" strokeweight=".5pt">
              <v:path arrowok="t"/>
            </v:shape>
            <v:shape id="_x0000_s5775" style="position:absolute;left:7270;top:769;width:60;height:0" coordorigin="7270,769" coordsize="60,0" path="m7270,769r60,e" filled="f" strokeweight=".5pt">
              <v:path arrowok="t"/>
            </v:shape>
            <v:shape id="_x0000_s5774" style="position:absolute;left:7330;top:769;width:60;height:0" coordorigin="7330,769" coordsize="60,0" path="m7330,769r60,e" filled="f" strokeweight=".5pt">
              <v:path arrowok="t"/>
            </v:shape>
            <v:shape id="_x0000_s5773" style="position:absolute;left:7390;top:769;width:60;height:0" coordorigin="7390,769" coordsize="60,0" path="m7390,769r60,e" filled="f" strokeweight=".5pt">
              <v:path arrowok="t"/>
            </v:shape>
            <v:shape id="_x0000_s5772" style="position:absolute;left:7450;top:769;width:60;height:0" coordorigin="7450,769" coordsize="60,0" path="m7450,769r60,e" filled="f" strokeweight=".5pt">
              <v:path arrowok="t"/>
            </v:shape>
            <v:shape id="_x0000_s5771" style="position:absolute;left:7510;top:769;width:60;height:0" coordorigin="7510,769" coordsize="60,0" path="m7510,769r60,e" filled="f" strokeweight=".5pt">
              <v:path arrowok="t"/>
            </v:shape>
            <v:shape id="_x0000_s5770" style="position:absolute;left:7570;top:769;width:60;height:0" coordorigin="7570,769" coordsize="60,0" path="m7570,769r60,e" filled="f" strokeweight=".5pt">
              <v:path arrowok="t"/>
            </v:shape>
            <v:shape id="_x0000_s5769" style="position:absolute;left:7630;top:769;width:60;height:0" coordorigin="7630,769" coordsize="60,0" path="m7630,769r60,e" filled="f" strokeweight=".5pt">
              <v:path arrowok="t"/>
            </v:shape>
            <v:shape id="_x0000_s5768" style="position:absolute;left:7690;top:769;width:60;height:0" coordorigin="7690,769" coordsize="60,0" path="m7690,769r60,e" filled="f" strokeweight=".5pt">
              <v:path arrowok="t"/>
            </v:shape>
            <v:shape id="_x0000_s5767" style="position:absolute;left:7750;top:769;width:60;height:0" coordorigin="7750,769" coordsize="60,0" path="m7750,769r60,e" filled="f" strokeweight=".5pt">
              <v:path arrowok="t"/>
            </v:shape>
            <v:shape id="_x0000_s5766" style="position:absolute;left:7810;top:769;width:60;height:0" coordorigin="7810,769" coordsize="60,0" path="m7810,769r60,e" filled="f" strokeweight=".5pt">
              <v:path arrowok="t"/>
            </v:shape>
            <v:shape id="_x0000_s5765" style="position:absolute;left:7870;top:769;width:60;height:0" coordorigin="7870,769" coordsize="60,0" path="m7870,769r60,e" filled="f" strokeweight=".5pt">
              <v:path arrowok="t"/>
            </v:shape>
            <v:shape id="_x0000_s5764" style="position:absolute;left:7930;top:769;width:60;height:0" coordorigin="7930,769" coordsize="60,0" path="m7930,769r60,e" filled="f" strokeweight=".5pt">
              <v:path arrowok="t"/>
            </v:shape>
            <v:shape id="_x0000_s5763" style="position:absolute;left:7990;top:769;width:60;height:0" coordorigin="7990,769" coordsize="60,0" path="m7990,769r60,e" filled="f" strokeweight=".5pt">
              <v:path arrowok="t"/>
            </v:shape>
            <v:shape id="_x0000_s5762" style="position:absolute;left:8050;top:769;width:60;height:0" coordorigin="8050,769" coordsize="60,0" path="m8050,769r60,e" filled="f" strokeweight=".5pt">
              <v:path arrowok="t"/>
            </v:shape>
            <v:shape id="_x0000_s5761" style="position:absolute;left:8110;top:769;width:60;height:0" coordorigin="8110,769" coordsize="60,0" path="m8110,769r60,e" filled="f" strokeweight=".5pt">
              <v:path arrowok="t"/>
            </v:shape>
            <v:shape id="_x0000_s5760" style="position:absolute;left:8170;top:769;width:60;height:0" coordorigin="8170,769" coordsize="60,0" path="m8170,769r60,e" filled="f" strokeweight=".5pt">
              <v:path arrowok="t"/>
            </v:shape>
            <v:shape id="_x0000_s5759" style="position:absolute;left:8230;top:769;width:60;height:0" coordorigin="8230,769" coordsize="60,0" path="m8230,769r60,e" filled="f" strokeweight=".5pt">
              <v:path arrowok="t"/>
            </v:shape>
            <v:shape id="_x0000_s5758" style="position:absolute;left:8290;top:769;width:60;height:0" coordorigin="8290,769" coordsize="60,0" path="m8290,769r60,e" filled="f" strokeweight=".5pt">
              <v:path arrowok="t"/>
            </v:shape>
            <v:shape id="_x0000_s5757" style="position:absolute;left:8350;top:769;width:60;height:0" coordorigin="8350,769" coordsize="60,0" path="m8350,769r60,e" filled="f" strokeweight=".5pt">
              <v:path arrowok="t"/>
            </v:shape>
            <v:shape id="_x0000_s5756" style="position:absolute;left:8410;top:769;width:60;height:0" coordorigin="8410,769" coordsize="60,0" path="m8410,769r60,e" filled="f" strokeweight=".5pt">
              <v:path arrowok="t"/>
            </v:shape>
            <v:shape id="_x0000_s5755" style="position:absolute;left:8470;top:769;width:60;height:0" coordorigin="8470,769" coordsize="60,0" path="m8470,769r60,e" filled="f" strokeweight=".5pt">
              <v:path arrowok="t"/>
            </v:shape>
            <v:shape id="_x0000_s5754" style="position:absolute;left:8530;top:769;width:60;height:0" coordorigin="8530,769" coordsize="60,0" path="m8530,769r60,e" filled="f" strokeweight=".5pt">
              <v:path arrowok="t"/>
            </v:shape>
            <v:shape id="_x0000_s5753" style="position:absolute;left:8590;top:769;width:60;height:0" coordorigin="8590,769" coordsize="60,0" path="m8590,769r60,e" filled="f" strokeweight=".5pt">
              <v:path arrowok="t"/>
            </v:shape>
            <v:shape id="_x0000_s5752" style="position:absolute;left:8650;top:769;width:60;height:0" coordorigin="8650,769" coordsize="60,0" path="m8650,769r60,e" filled="f" strokeweight=".5pt">
              <v:path arrowok="t"/>
            </v:shape>
            <v:shape id="_x0000_s5751" style="position:absolute;left:8710;top:769;width:60;height:0" coordorigin="8710,769" coordsize="60,0" path="m8710,769r60,e" filled="f" strokeweight=".5pt">
              <v:path arrowok="t"/>
            </v:shape>
            <v:shape id="_x0000_s5750" style="position:absolute;left:8770;top:769;width:60;height:0" coordorigin="8770,769" coordsize="60,0" path="m8770,769r60,e" filled="f" strokeweight=".5pt">
              <v:path arrowok="t"/>
            </v:shape>
            <v:shape id="_x0000_s5749" style="position:absolute;left:8830;top:769;width:60;height:0" coordorigin="8830,769" coordsize="60,0" path="m8830,769r60,e" filled="f" strokeweight=".5pt">
              <v:path arrowok="t"/>
            </v:shape>
            <v:shape id="_x0000_s5748" style="position:absolute;left:8890;top:769;width:60;height:0" coordorigin="8890,769" coordsize="60,0" path="m8890,769r60,e" filled="f" strokeweight=".5pt">
              <v:path arrowok="t"/>
            </v:shape>
            <v:shape id="_x0000_s5747" style="position:absolute;left:8950;top:769;width:60;height:0" coordorigin="8950,769" coordsize="60,0" path="m8950,769r60,e" filled="f" strokeweight=".5pt">
              <v:path arrowok="t"/>
            </v:shape>
            <v:shape id="_x0000_s5746" style="position:absolute;left:9010;top:769;width:60;height:0" coordorigin="9010,769" coordsize="60,0" path="m9010,769r60,e" filled="f" strokeweight=".5pt">
              <v:path arrowok="t"/>
            </v:shape>
            <v:shape id="_x0000_s5745" style="position:absolute;left:9070;top:769;width:60;height:0" coordorigin="9070,769" coordsize="60,0" path="m9070,769r60,e" filled="f" strokeweight=".5pt">
              <v:path arrowok="t"/>
            </v:shape>
            <v:shape id="_x0000_s5744" style="position:absolute;left:9130;top:769;width:60;height:0" coordorigin="9130,769" coordsize="60,0" path="m9130,769r60,e" filled="f" strokeweight=".5pt">
              <v:path arrowok="t"/>
            </v:shape>
            <v:shape id="_x0000_s5743" style="position:absolute;left:9190;top:769;width:60;height:0" coordorigin="9190,769" coordsize="60,0" path="m9190,769r60,e" filled="f" strokeweight=".5pt">
              <v:path arrowok="t"/>
            </v:shape>
            <v:shape id="_x0000_s5742" style="position:absolute;left:9250;top:769;width:60;height:0" coordorigin="9250,769" coordsize="60,0" path="m9250,769r60,e" filled="f" strokeweight=".5pt">
              <v:path arrowok="t"/>
            </v:shape>
            <v:shape id="_x0000_s5741" style="position:absolute;left:9310;top:769;width:60;height:0" coordorigin="9310,769" coordsize="60,0" path="m9310,769r60,e" filled="f" strokeweight=".5pt">
              <v:path arrowok="t"/>
            </v:shape>
            <v:shape id="_x0000_s5740" style="position:absolute;left:9370;top:769;width:60;height:0" coordorigin="9370,769" coordsize="60,0" path="m9370,769r60,e" filled="f" strokeweight=".5pt">
              <v:path arrowok="t"/>
            </v:shape>
            <v:shape id="_x0000_s5739" style="position:absolute;left:9430;top:769;width:60;height:0" coordorigin="9430,769" coordsize="60,0" path="m9430,769r60,e" filled="f" strokeweight=".5pt">
              <v:path arrowok="t"/>
            </v:shape>
            <v:shape id="_x0000_s5738" style="position:absolute;left:9490;top:769;width:60;height:0" coordorigin="9490,769" coordsize="60,0" path="m9490,769r60,e" filled="f" strokeweight=".5pt">
              <v:path arrowok="t"/>
            </v:shape>
            <v:shape id="_x0000_s5737" style="position:absolute;left:9550;top:769;width:60;height:0" coordorigin="9550,769" coordsize="60,0" path="m9550,769r60,e" filled="f" strokeweight=".5pt">
              <v:path arrowok="t"/>
            </v:shape>
            <v:shape id="_x0000_s5736" style="position:absolute;left:9610;top:769;width:60;height:0" coordorigin="9610,769" coordsize="60,0" path="m9610,769r60,e" filled="f" strokeweight=".5pt">
              <v:path arrowok="t"/>
            </v:shape>
            <v:shape id="_x0000_s5735" style="position:absolute;left:9670;top:769;width:60;height:0" coordorigin="9670,769" coordsize="60,0" path="m9670,769r60,e" filled="f" strokeweight=".5pt">
              <v:path arrowok="t"/>
            </v:shape>
            <v:shape id="_x0000_s5734" style="position:absolute;left:9730;top:769;width:60;height:0" coordorigin="9730,769" coordsize="60,0" path="m9730,769r60,e" filled="f" strokeweight=".5pt">
              <v:path arrowok="t"/>
            </v:shape>
            <v:shape id="_x0000_s5733" style="position:absolute;left:9790;top:769;width:60;height:0" coordorigin="9790,769" coordsize="60,0" path="m9790,769r60,e" filled="f" strokeweight=".5pt">
              <v:path arrowok="t"/>
            </v:shape>
            <v:shape id="_x0000_s5732" style="position:absolute;left:9850;top:769;width:60;height:0" coordorigin="9850,769" coordsize="60,0" path="m9850,769r60,e" filled="f" strokeweight=".5pt">
              <v:path arrowok="t"/>
            </v:shape>
            <v:shape id="_x0000_s5731" style="position:absolute;left:9910;top:769;width:60;height:0" coordorigin="9910,769" coordsize="60,0" path="m9910,769r60,e" filled="f" strokeweight=".5pt">
              <v:path arrowok="t"/>
            </v:shape>
            <v:shape id="_x0000_s5730" style="position:absolute;left:9970;top:769;width:60;height:0" coordorigin="9970,769" coordsize="60,0" path="m9970,769r60,e" filled="f" strokeweight=".5pt">
              <v:path arrowok="t"/>
            </v:shape>
            <v:shape id="_x0000_s5729" style="position:absolute;left:10030;top:769;width:60;height:0" coordorigin="10030,769" coordsize="60,0" path="m10030,769r60,e" filled="f" strokeweight=".5pt">
              <v:path arrowok="t"/>
            </v:shape>
            <v:shape id="_x0000_s5728" style="position:absolute;left:10090;top:769;width:60;height:0" coordorigin="10090,769" coordsize="60,0" path="m10090,769r60,e" filled="f" strokeweight=".5pt">
              <v:path arrowok="t"/>
            </v:shape>
            <v:shape id="_x0000_s5727" style="position:absolute;left:10150;top:769;width:60;height:0" coordorigin="10150,769" coordsize="60,0" path="m10150,769r60,e" filled="f" strokeweight=".5pt">
              <v:path arrowok="t"/>
            </v:shape>
            <v:shape id="_x0000_s5726" style="position:absolute;left:10210;top:769;width:60;height:0" coordorigin="10210,769" coordsize="60,0" path="m10210,769r60,e" filled="f" strokeweight=".5pt">
              <v:path arrowok="t"/>
            </v:shape>
            <v:shape id="_x0000_s5725" style="position:absolute;left:10270;top:769;width:60;height:0" coordorigin="10270,769" coordsize="60,0" path="m10270,769r60,e" filled="f" strokeweight=".5pt">
              <v:path arrowok="t"/>
            </v:shape>
            <v:shape id="_x0000_s5724" style="position:absolute;left:10330;top:769;width:60;height:0" coordorigin="10330,769" coordsize="60,0" path="m10330,769r60,e" filled="f" strokeweight=".5pt">
              <v:path arrowok="t"/>
            </v:shape>
            <v:shape id="_x0000_s5723" style="position:absolute;left:10390;top:769;width:60;height:0" coordorigin="10390,769" coordsize="60,0" path="m10390,769r60,e" filled="f" strokeweight=".5pt">
              <v:path arrowok="t"/>
            </v:shape>
            <w10:wrap anchorx="page"/>
          </v:group>
        </w:pict>
      </w:r>
      <w:r w:rsidR="00754ADF">
        <w:rPr>
          <w:position w:val="-1"/>
          <w:sz w:val="24"/>
          <w:szCs w:val="24"/>
        </w:rPr>
        <w:t>Make a directory called</w:t>
      </w:r>
      <w:r w:rsidR="00754ADF">
        <w:rPr>
          <w:spacing w:val="2"/>
          <w:position w:val="-1"/>
          <w:sz w:val="24"/>
          <w:szCs w:val="24"/>
        </w:rPr>
        <w:t xml:space="preserve"> </w:t>
      </w:r>
      <w:r w:rsidR="00754ADF">
        <w:rPr>
          <w:i/>
          <w:position w:val="-1"/>
          <w:sz w:val="24"/>
          <w:szCs w:val="24"/>
        </w:rPr>
        <w:t>DB</w:t>
      </w:r>
      <w:r w:rsidR="00754ADF">
        <w:rPr>
          <w:position w:val="-1"/>
          <w:sz w:val="24"/>
          <w:szCs w:val="24"/>
        </w:rPr>
        <w:t>.</w:t>
      </w:r>
    </w:p>
    <w:p w:rsidR="005722E8" w:rsidRDefault="005722E8">
      <w:pPr>
        <w:spacing w:line="200" w:lineRule="exact"/>
      </w:pPr>
    </w:p>
    <w:p w:rsidR="005722E8" w:rsidRDefault="005722E8">
      <w:pPr>
        <w:spacing w:line="200" w:lineRule="exact"/>
      </w:pPr>
    </w:p>
    <w:p w:rsidR="005722E8" w:rsidRDefault="005722E8">
      <w:pPr>
        <w:spacing w:line="260" w:lineRule="exact"/>
        <w:rPr>
          <w:sz w:val="26"/>
          <w:szCs w:val="26"/>
        </w:rPr>
      </w:pPr>
    </w:p>
    <w:p w:rsidR="005722E8" w:rsidRDefault="005722E8">
      <w:pPr>
        <w:spacing w:before="29" w:line="260" w:lineRule="exact"/>
        <w:ind w:left="110"/>
        <w:rPr>
          <w:sz w:val="24"/>
          <w:szCs w:val="24"/>
        </w:rPr>
      </w:pPr>
      <w:r w:rsidRPr="005722E8">
        <w:pict>
          <v:group id="_x0000_s5586" style="position:absolute;left:0;text-align:left;margin-left:117.25pt;margin-top:38.2pt;width:405.5pt;height:.5pt;z-index:-4951;mso-position-horizontal-relative:page" coordorigin="2345,764" coordsize="8110,10">
            <v:shape id="_x0000_s5721" style="position:absolute;left:2350;top:769;width:60;height:0" coordorigin="2350,769" coordsize="60,0" path="m2350,769r60,e" filled="f" strokeweight=".5pt">
              <v:path arrowok="t"/>
            </v:shape>
            <v:shape id="_x0000_s5720" style="position:absolute;left:2410;top:769;width:60;height:0" coordorigin="2410,769" coordsize="60,0" path="m2410,769r60,e" filled="f" strokeweight=".5pt">
              <v:path arrowok="t"/>
            </v:shape>
            <v:shape id="_x0000_s5719" style="position:absolute;left:2470;top:769;width:60;height:0" coordorigin="2470,769" coordsize="60,0" path="m2470,769r60,e" filled="f" strokeweight=".5pt">
              <v:path arrowok="t"/>
            </v:shape>
            <v:shape id="_x0000_s5718" style="position:absolute;left:2530;top:769;width:60;height:0" coordorigin="2530,769" coordsize="60,0" path="m2530,769r60,e" filled="f" strokeweight=".5pt">
              <v:path arrowok="t"/>
            </v:shape>
            <v:shape id="_x0000_s5717" style="position:absolute;left:2590;top:769;width:60;height:0" coordorigin="2590,769" coordsize="60,0" path="m2590,769r60,e" filled="f" strokeweight=".5pt">
              <v:path arrowok="t"/>
            </v:shape>
            <v:shape id="_x0000_s5716" style="position:absolute;left:2650;top:769;width:60;height:0" coordorigin="2650,769" coordsize="60,0" path="m2650,769r60,e" filled="f" strokeweight=".5pt">
              <v:path arrowok="t"/>
            </v:shape>
            <v:shape id="_x0000_s5715" style="position:absolute;left:2710;top:769;width:60;height:0" coordorigin="2710,769" coordsize="60,0" path="m2710,769r60,e" filled="f" strokeweight=".5pt">
              <v:path arrowok="t"/>
            </v:shape>
            <v:shape id="_x0000_s5714" style="position:absolute;left:2770;top:769;width:60;height:0" coordorigin="2770,769" coordsize="60,0" path="m2770,769r60,e" filled="f" strokeweight=".5pt">
              <v:path arrowok="t"/>
            </v:shape>
            <v:shape id="_x0000_s5713" style="position:absolute;left:2830;top:769;width:60;height:0" coordorigin="2830,769" coordsize="60,0" path="m2830,769r60,e" filled="f" strokeweight=".5pt">
              <v:path arrowok="t"/>
            </v:shape>
            <v:shape id="_x0000_s5712" style="position:absolute;left:2890;top:769;width:60;height:0" coordorigin="2890,769" coordsize="60,0" path="m2890,769r60,e" filled="f" strokeweight=".5pt">
              <v:path arrowok="t"/>
            </v:shape>
            <v:shape id="_x0000_s5711" style="position:absolute;left:2950;top:769;width:60;height:0" coordorigin="2950,769" coordsize="60,0" path="m2950,769r60,e" filled="f" strokeweight=".5pt">
              <v:path arrowok="t"/>
            </v:shape>
            <v:shape id="_x0000_s5710" style="position:absolute;left:3010;top:769;width:60;height:0" coordorigin="3010,769" coordsize="60,0" path="m3010,769r60,e" filled="f" strokeweight=".5pt">
              <v:path arrowok="t"/>
            </v:shape>
            <v:shape id="_x0000_s5709" style="position:absolute;left:3070;top:769;width:60;height:0" coordorigin="3070,769" coordsize="60,0" path="m3070,769r60,e" filled="f" strokeweight=".5pt">
              <v:path arrowok="t"/>
            </v:shape>
            <v:shape id="_x0000_s5708" style="position:absolute;left:3130;top:769;width:60;height:0" coordorigin="3130,769" coordsize="60,0" path="m3130,769r60,e" filled="f" strokeweight=".5pt">
              <v:path arrowok="t"/>
            </v:shape>
            <v:shape id="_x0000_s5707" style="position:absolute;left:3190;top:769;width:60;height:0" coordorigin="3190,769" coordsize="60,0" path="m3190,769r60,e" filled="f" strokeweight=".5pt">
              <v:path arrowok="t"/>
            </v:shape>
            <v:shape id="_x0000_s5706" style="position:absolute;left:3250;top:769;width:60;height:0" coordorigin="3250,769" coordsize="60,0" path="m3250,769r60,e" filled="f" strokeweight=".5pt">
              <v:path arrowok="t"/>
            </v:shape>
            <v:shape id="_x0000_s5705" style="position:absolute;left:3310;top:769;width:60;height:0" coordorigin="3310,769" coordsize="60,0" path="m3310,769r60,e" filled="f" strokeweight=".5pt">
              <v:path arrowok="t"/>
            </v:shape>
            <v:shape id="_x0000_s5704" style="position:absolute;left:3370;top:769;width:60;height:0" coordorigin="3370,769" coordsize="60,0" path="m3370,769r60,e" filled="f" strokeweight=".5pt">
              <v:path arrowok="t"/>
            </v:shape>
            <v:shape id="_x0000_s5703" style="position:absolute;left:3430;top:769;width:60;height:0" coordorigin="3430,769" coordsize="60,0" path="m3430,769r60,e" filled="f" strokeweight=".5pt">
              <v:path arrowok="t"/>
            </v:shape>
            <v:shape id="_x0000_s5702" style="position:absolute;left:3490;top:769;width:60;height:0" coordorigin="3490,769" coordsize="60,0" path="m3490,769r60,e" filled="f" strokeweight=".5pt">
              <v:path arrowok="t"/>
            </v:shape>
            <v:shape id="_x0000_s5701" style="position:absolute;left:3550;top:769;width:60;height:0" coordorigin="3550,769" coordsize="60,0" path="m3550,769r60,e" filled="f" strokeweight=".5pt">
              <v:path arrowok="t"/>
            </v:shape>
            <v:shape id="_x0000_s5700" style="position:absolute;left:3610;top:769;width:60;height:0" coordorigin="3610,769" coordsize="60,0" path="m3610,769r60,e" filled="f" strokeweight=".5pt">
              <v:path arrowok="t"/>
            </v:shape>
            <v:shape id="_x0000_s5699" style="position:absolute;left:3670;top:769;width:60;height:0" coordorigin="3670,769" coordsize="60,0" path="m3670,769r60,e" filled="f" strokeweight=".5pt">
              <v:path arrowok="t"/>
            </v:shape>
            <v:shape id="_x0000_s5698" style="position:absolute;left:3730;top:769;width:60;height:0" coordorigin="3730,769" coordsize="60,0" path="m3730,769r60,e" filled="f" strokeweight=".5pt">
              <v:path arrowok="t"/>
            </v:shape>
            <v:shape id="_x0000_s5697" style="position:absolute;left:3790;top:769;width:60;height:0" coordorigin="3790,769" coordsize="60,0" path="m3790,769r60,e" filled="f" strokeweight=".5pt">
              <v:path arrowok="t"/>
            </v:shape>
            <v:shape id="_x0000_s5696" style="position:absolute;left:3850;top:769;width:60;height:0" coordorigin="3850,769" coordsize="60,0" path="m3850,769r60,e" filled="f" strokeweight=".5pt">
              <v:path arrowok="t"/>
            </v:shape>
            <v:shape id="_x0000_s5695" style="position:absolute;left:3910;top:769;width:60;height:0" coordorigin="3910,769" coordsize="60,0" path="m3910,769r60,e" filled="f" strokeweight=".5pt">
              <v:path arrowok="t"/>
            </v:shape>
            <v:shape id="_x0000_s5694" style="position:absolute;left:3970;top:769;width:60;height:0" coordorigin="3970,769" coordsize="60,0" path="m3970,769r60,e" filled="f" strokeweight=".5pt">
              <v:path arrowok="t"/>
            </v:shape>
            <v:shape id="_x0000_s5693" style="position:absolute;left:4030;top:769;width:60;height:0" coordorigin="4030,769" coordsize="60,0" path="m4030,769r60,e" filled="f" strokeweight=".5pt">
              <v:path arrowok="t"/>
            </v:shape>
            <v:shape id="_x0000_s5692" style="position:absolute;left:4090;top:769;width:60;height:0" coordorigin="4090,769" coordsize="60,0" path="m4090,769r60,e" filled="f" strokeweight=".5pt">
              <v:path arrowok="t"/>
            </v:shape>
            <v:shape id="_x0000_s5691" style="position:absolute;left:4150;top:769;width:60;height:0" coordorigin="4150,769" coordsize="60,0" path="m4150,769r60,e" filled="f" strokeweight=".5pt">
              <v:path arrowok="t"/>
            </v:shape>
            <v:shape id="_x0000_s5690" style="position:absolute;left:4210;top:769;width:60;height:0" coordorigin="4210,769" coordsize="60,0" path="m4210,769r60,e" filled="f" strokeweight=".5pt">
              <v:path arrowok="t"/>
            </v:shape>
            <v:shape id="_x0000_s5689" style="position:absolute;left:4270;top:769;width:60;height:0" coordorigin="4270,769" coordsize="60,0" path="m4270,769r60,e" filled="f" strokeweight=".5pt">
              <v:path arrowok="t"/>
            </v:shape>
            <v:shape id="_x0000_s5688" style="position:absolute;left:4330;top:769;width:60;height:0" coordorigin="4330,769" coordsize="60,0" path="m4330,769r60,e" filled="f" strokeweight=".5pt">
              <v:path arrowok="t"/>
            </v:shape>
            <v:shape id="_x0000_s5687" style="position:absolute;left:4390;top:769;width:60;height:0" coordorigin="4390,769" coordsize="60,0" path="m4390,769r60,e" filled="f" strokeweight=".5pt">
              <v:path arrowok="t"/>
            </v:shape>
            <v:shape id="_x0000_s5686" style="position:absolute;left:4450;top:769;width:60;height:0" coordorigin="4450,769" coordsize="60,0" path="m4450,769r60,e" filled="f" strokeweight=".5pt">
              <v:path arrowok="t"/>
            </v:shape>
            <v:shape id="_x0000_s5685" style="position:absolute;left:4510;top:769;width:60;height:0" coordorigin="4510,769" coordsize="60,0" path="m4510,769r60,e" filled="f" strokeweight=".5pt">
              <v:path arrowok="t"/>
            </v:shape>
            <v:shape id="_x0000_s5684" style="position:absolute;left:4570;top:769;width:60;height:0" coordorigin="4570,769" coordsize="60,0" path="m4570,769r60,e" filled="f" strokeweight=".5pt">
              <v:path arrowok="t"/>
            </v:shape>
            <v:shape id="_x0000_s5683" style="position:absolute;left:4630;top:769;width:60;height:0" coordorigin="4630,769" coordsize="60,0" path="m4630,769r60,e" filled="f" strokeweight=".5pt">
              <v:path arrowok="t"/>
            </v:shape>
            <v:shape id="_x0000_s5682" style="position:absolute;left:4690;top:769;width:60;height:0" coordorigin="4690,769" coordsize="60,0" path="m4690,769r60,e" filled="f" strokeweight=".5pt">
              <v:path arrowok="t"/>
            </v:shape>
            <v:shape id="_x0000_s5681" style="position:absolute;left:4750;top:769;width:60;height:0" coordorigin="4750,769" coordsize="60,0" path="m4750,769r60,e" filled="f" strokeweight=".5pt">
              <v:path arrowok="t"/>
            </v:shape>
            <v:shape id="_x0000_s5680" style="position:absolute;left:4810;top:769;width:60;height:0" coordorigin="4810,769" coordsize="60,0" path="m4810,769r60,e" filled="f" strokeweight=".5pt">
              <v:path arrowok="t"/>
            </v:shape>
            <v:shape id="_x0000_s5679" style="position:absolute;left:4870;top:769;width:60;height:0" coordorigin="4870,769" coordsize="60,0" path="m4870,769r60,e" filled="f" strokeweight=".5pt">
              <v:path arrowok="t"/>
            </v:shape>
            <v:shape id="_x0000_s5678" style="position:absolute;left:4930;top:769;width:60;height:0" coordorigin="4930,769" coordsize="60,0" path="m4930,769r60,e" filled="f" strokeweight=".5pt">
              <v:path arrowok="t"/>
            </v:shape>
            <v:shape id="_x0000_s5677" style="position:absolute;left:4990;top:769;width:60;height:0" coordorigin="4990,769" coordsize="60,0" path="m4990,769r60,e" filled="f" strokeweight=".5pt">
              <v:path arrowok="t"/>
            </v:shape>
            <v:shape id="_x0000_s5676" style="position:absolute;left:5050;top:769;width:60;height:0" coordorigin="5050,769" coordsize="60,0" path="m5050,769r60,e" filled="f" strokeweight=".5pt">
              <v:path arrowok="t"/>
            </v:shape>
            <v:shape id="_x0000_s5675" style="position:absolute;left:5110;top:769;width:60;height:0" coordorigin="5110,769" coordsize="60,0" path="m5110,769r60,e" filled="f" strokeweight=".5pt">
              <v:path arrowok="t"/>
            </v:shape>
            <v:shape id="_x0000_s5674" style="position:absolute;left:5170;top:769;width:60;height:0" coordorigin="5170,769" coordsize="60,0" path="m5170,769r60,e" filled="f" strokeweight=".5pt">
              <v:path arrowok="t"/>
            </v:shape>
            <v:shape id="_x0000_s5673" style="position:absolute;left:5230;top:769;width:60;height:0" coordorigin="5230,769" coordsize="60,0" path="m5230,769r60,e" filled="f" strokeweight=".5pt">
              <v:path arrowok="t"/>
            </v:shape>
            <v:shape id="_x0000_s5672" style="position:absolute;left:5290;top:769;width:60;height:0" coordorigin="5290,769" coordsize="60,0" path="m5290,769r60,e" filled="f" strokeweight=".5pt">
              <v:path arrowok="t"/>
            </v:shape>
            <v:shape id="_x0000_s5671" style="position:absolute;left:5350;top:769;width:60;height:0" coordorigin="5350,769" coordsize="60,0" path="m5350,769r60,e" filled="f" strokeweight=".5pt">
              <v:path arrowok="t"/>
            </v:shape>
            <v:shape id="_x0000_s5670" style="position:absolute;left:5410;top:769;width:60;height:0" coordorigin="5410,769" coordsize="60,0" path="m5410,769r60,e" filled="f" strokeweight=".5pt">
              <v:path arrowok="t"/>
            </v:shape>
            <v:shape id="_x0000_s5669" style="position:absolute;left:5470;top:769;width:60;height:0" coordorigin="5470,769" coordsize="60,0" path="m5470,769r60,e" filled="f" strokeweight=".5pt">
              <v:path arrowok="t"/>
            </v:shape>
            <v:shape id="_x0000_s5668" style="position:absolute;left:5530;top:769;width:60;height:0" coordorigin="5530,769" coordsize="60,0" path="m5530,769r60,e" filled="f" strokeweight=".5pt">
              <v:path arrowok="t"/>
            </v:shape>
            <v:shape id="_x0000_s5667" style="position:absolute;left:5590;top:769;width:60;height:0" coordorigin="5590,769" coordsize="60,0" path="m5590,769r60,e" filled="f" strokeweight=".5pt">
              <v:path arrowok="t"/>
            </v:shape>
            <v:shape id="_x0000_s5666" style="position:absolute;left:5650;top:769;width:60;height:0" coordorigin="5650,769" coordsize="60,0" path="m5650,769r60,e" filled="f" strokeweight=".5pt">
              <v:path arrowok="t"/>
            </v:shape>
            <v:shape id="_x0000_s5665" style="position:absolute;left:5710;top:769;width:60;height:0" coordorigin="5710,769" coordsize="60,0" path="m5710,769r60,e" filled="f" strokeweight=".5pt">
              <v:path arrowok="t"/>
            </v:shape>
            <v:shape id="_x0000_s5664" style="position:absolute;left:5770;top:769;width:60;height:0" coordorigin="5770,769" coordsize="60,0" path="m5770,769r60,e" filled="f" strokeweight=".5pt">
              <v:path arrowok="t"/>
            </v:shape>
            <v:shape id="_x0000_s5663" style="position:absolute;left:5830;top:769;width:60;height:0" coordorigin="5830,769" coordsize="60,0" path="m5830,769r60,e" filled="f" strokeweight=".5pt">
              <v:path arrowok="t"/>
            </v:shape>
            <v:shape id="_x0000_s5662" style="position:absolute;left:5890;top:769;width:60;height:0" coordorigin="5890,769" coordsize="60,0" path="m5890,769r60,e" filled="f" strokeweight=".5pt">
              <v:path arrowok="t"/>
            </v:shape>
            <v:shape id="_x0000_s5661" style="position:absolute;left:5950;top:769;width:60;height:0" coordorigin="5950,769" coordsize="60,0" path="m5950,769r60,e" filled="f" strokeweight=".5pt">
              <v:path arrowok="t"/>
            </v:shape>
            <v:shape id="_x0000_s5660" style="position:absolute;left:6010;top:769;width:60;height:0" coordorigin="6010,769" coordsize="60,0" path="m6010,769r60,e" filled="f" strokeweight=".5pt">
              <v:path arrowok="t"/>
            </v:shape>
            <v:shape id="_x0000_s5659" style="position:absolute;left:6070;top:769;width:60;height:0" coordorigin="6070,769" coordsize="60,0" path="m6070,769r60,e" filled="f" strokeweight=".5pt">
              <v:path arrowok="t"/>
            </v:shape>
            <v:shape id="_x0000_s5658" style="position:absolute;left:6130;top:769;width:60;height:0" coordorigin="6130,769" coordsize="60,0" path="m6130,769r60,e" filled="f" strokeweight=".5pt">
              <v:path arrowok="t"/>
            </v:shape>
            <v:shape id="_x0000_s5657" style="position:absolute;left:6190;top:769;width:60;height:0" coordorigin="6190,769" coordsize="60,0" path="m6190,769r60,e" filled="f" strokeweight=".5pt">
              <v:path arrowok="t"/>
            </v:shape>
            <v:shape id="_x0000_s5656" style="position:absolute;left:6250;top:769;width:60;height:0" coordorigin="6250,769" coordsize="60,0" path="m6250,769r60,e" filled="f" strokeweight=".5pt">
              <v:path arrowok="t"/>
            </v:shape>
            <v:shape id="_x0000_s5655" style="position:absolute;left:6310;top:769;width:60;height:0" coordorigin="6310,769" coordsize="60,0" path="m6310,769r60,e" filled="f" strokeweight=".5pt">
              <v:path arrowok="t"/>
            </v:shape>
            <v:shape id="_x0000_s5654" style="position:absolute;left:6370;top:769;width:60;height:0" coordorigin="6370,769" coordsize="60,0" path="m6370,769r60,e" filled="f" strokeweight=".5pt">
              <v:path arrowok="t"/>
            </v:shape>
            <v:shape id="_x0000_s5653" style="position:absolute;left:6430;top:769;width:60;height:0" coordorigin="6430,769" coordsize="60,0" path="m6430,769r60,e" filled="f" strokeweight=".5pt">
              <v:path arrowok="t"/>
            </v:shape>
            <v:shape id="_x0000_s5652" style="position:absolute;left:6490;top:769;width:60;height:0" coordorigin="6490,769" coordsize="60,0" path="m6490,769r60,e" filled="f" strokeweight=".5pt">
              <v:path arrowok="t"/>
            </v:shape>
            <v:shape id="_x0000_s5651" style="position:absolute;left:6550;top:769;width:60;height:0" coordorigin="6550,769" coordsize="60,0" path="m6550,769r60,e" filled="f" strokeweight=".5pt">
              <v:path arrowok="t"/>
            </v:shape>
            <v:shape id="_x0000_s5650" style="position:absolute;left:6610;top:769;width:60;height:0" coordorigin="6610,769" coordsize="60,0" path="m6610,769r60,e" filled="f" strokeweight=".5pt">
              <v:path arrowok="t"/>
            </v:shape>
            <v:shape id="_x0000_s5649" style="position:absolute;left:6670;top:769;width:60;height:0" coordorigin="6670,769" coordsize="60,0" path="m6670,769r60,e" filled="f" strokeweight=".5pt">
              <v:path arrowok="t"/>
            </v:shape>
            <v:shape id="_x0000_s5648" style="position:absolute;left:6730;top:769;width:60;height:0" coordorigin="6730,769" coordsize="60,0" path="m6730,769r60,e" filled="f" strokeweight=".5pt">
              <v:path arrowok="t"/>
            </v:shape>
            <v:shape id="_x0000_s5647" style="position:absolute;left:6790;top:769;width:60;height:0" coordorigin="6790,769" coordsize="60,0" path="m6790,769r60,e" filled="f" strokeweight=".5pt">
              <v:path arrowok="t"/>
            </v:shape>
            <v:shape id="_x0000_s5646" style="position:absolute;left:6850;top:769;width:60;height:0" coordorigin="6850,769" coordsize="60,0" path="m6850,769r60,e" filled="f" strokeweight=".5pt">
              <v:path arrowok="t"/>
            </v:shape>
            <v:shape id="_x0000_s5645" style="position:absolute;left:6910;top:769;width:60;height:0" coordorigin="6910,769" coordsize="60,0" path="m6910,769r60,e" filled="f" strokeweight=".5pt">
              <v:path arrowok="t"/>
            </v:shape>
            <v:shape id="_x0000_s5644" style="position:absolute;left:6970;top:769;width:60;height:0" coordorigin="6970,769" coordsize="60,0" path="m6970,769r60,e" filled="f" strokeweight=".5pt">
              <v:path arrowok="t"/>
            </v:shape>
            <v:shape id="_x0000_s5643" style="position:absolute;left:7030;top:769;width:60;height:0" coordorigin="7030,769" coordsize="60,0" path="m7030,769r60,e" filled="f" strokeweight=".5pt">
              <v:path arrowok="t"/>
            </v:shape>
            <v:shape id="_x0000_s5642" style="position:absolute;left:7090;top:769;width:60;height:0" coordorigin="7090,769" coordsize="60,0" path="m7090,769r60,e" filled="f" strokeweight=".5pt">
              <v:path arrowok="t"/>
            </v:shape>
            <v:shape id="_x0000_s5641" style="position:absolute;left:7150;top:769;width:60;height:0" coordorigin="7150,769" coordsize="60,0" path="m7150,769r60,e" filled="f" strokeweight=".5pt">
              <v:path arrowok="t"/>
            </v:shape>
            <v:shape id="_x0000_s5640" style="position:absolute;left:7210;top:769;width:60;height:0" coordorigin="7210,769" coordsize="60,0" path="m7210,769r60,e" filled="f" strokeweight=".5pt">
              <v:path arrowok="t"/>
            </v:shape>
            <v:shape id="_x0000_s5639" style="position:absolute;left:7270;top:769;width:60;height:0" coordorigin="7270,769" coordsize="60,0" path="m7270,769r60,e" filled="f" strokeweight=".5pt">
              <v:path arrowok="t"/>
            </v:shape>
            <v:shape id="_x0000_s5638" style="position:absolute;left:7330;top:769;width:60;height:0" coordorigin="7330,769" coordsize="60,0" path="m7330,769r60,e" filled="f" strokeweight=".5pt">
              <v:path arrowok="t"/>
            </v:shape>
            <v:shape id="_x0000_s5637" style="position:absolute;left:7390;top:769;width:60;height:0" coordorigin="7390,769" coordsize="60,0" path="m7390,769r60,e" filled="f" strokeweight=".5pt">
              <v:path arrowok="t"/>
            </v:shape>
            <v:shape id="_x0000_s5636" style="position:absolute;left:7450;top:769;width:60;height:0" coordorigin="7450,769" coordsize="60,0" path="m7450,769r60,e" filled="f" strokeweight=".5pt">
              <v:path arrowok="t"/>
            </v:shape>
            <v:shape id="_x0000_s5635" style="position:absolute;left:7510;top:769;width:60;height:0" coordorigin="7510,769" coordsize="60,0" path="m7510,769r60,e" filled="f" strokeweight=".5pt">
              <v:path arrowok="t"/>
            </v:shape>
            <v:shape id="_x0000_s5634" style="position:absolute;left:7570;top:769;width:60;height:0" coordorigin="7570,769" coordsize="60,0" path="m7570,769r60,e" filled="f" strokeweight=".5pt">
              <v:path arrowok="t"/>
            </v:shape>
            <v:shape id="_x0000_s5633" style="position:absolute;left:7630;top:769;width:60;height:0" coordorigin="7630,769" coordsize="60,0" path="m7630,769r60,e" filled="f" strokeweight=".5pt">
              <v:path arrowok="t"/>
            </v:shape>
            <v:shape id="_x0000_s5632" style="position:absolute;left:7690;top:769;width:60;height:0" coordorigin="7690,769" coordsize="60,0" path="m7690,769r60,e" filled="f" strokeweight=".5pt">
              <v:path arrowok="t"/>
            </v:shape>
            <v:shape id="_x0000_s5631" style="position:absolute;left:7750;top:769;width:60;height:0" coordorigin="7750,769" coordsize="60,0" path="m7750,769r60,e" filled="f" strokeweight=".5pt">
              <v:path arrowok="t"/>
            </v:shape>
            <v:shape id="_x0000_s5630" style="position:absolute;left:7810;top:769;width:60;height:0" coordorigin="7810,769" coordsize="60,0" path="m7810,769r60,e" filled="f" strokeweight=".5pt">
              <v:path arrowok="t"/>
            </v:shape>
            <v:shape id="_x0000_s5629" style="position:absolute;left:7870;top:769;width:60;height:0" coordorigin="7870,769" coordsize="60,0" path="m7870,769r60,e" filled="f" strokeweight=".5pt">
              <v:path arrowok="t"/>
            </v:shape>
            <v:shape id="_x0000_s5628" style="position:absolute;left:7930;top:769;width:60;height:0" coordorigin="7930,769" coordsize="60,0" path="m7930,769r60,e" filled="f" strokeweight=".5pt">
              <v:path arrowok="t"/>
            </v:shape>
            <v:shape id="_x0000_s5627" style="position:absolute;left:7990;top:769;width:60;height:0" coordorigin="7990,769" coordsize="60,0" path="m7990,769r60,e" filled="f" strokeweight=".5pt">
              <v:path arrowok="t"/>
            </v:shape>
            <v:shape id="_x0000_s5626" style="position:absolute;left:8050;top:769;width:60;height:0" coordorigin="8050,769" coordsize="60,0" path="m8050,769r60,e" filled="f" strokeweight=".5pt">
              <v:path arrowok="t"/>
            </v:shape>
            <v:shape id="_x0000_s5625" style="position:absolute;left:8110;top:769;width:60;height:0" coordorigin="8110,769" coordsize="60,0" path="m8110,769r60,e" filled="f" strokeweight=".5pt">
              <v:path arrowok="t"/>
            </v:shape>
            <v:shape id="_x0000_s5624" style="position:absolute;left:8170;top:769;width:60;height:0" coordorigin="8170,769" coordsize="60,0" path="m8170,769r60,e" filled="f" strokeweight=".5pt">
              <v:path arrowok="t"/>
            </v:shape>
            <v:shape id="_x0000_s5623" style="position:absolute;left:8230;top:769;width:60;height:0" coordorigin="8230,769" coordsize="60,0" path="m8230,769r60,e" filled="f" strokeweight=".5pt">
              <v:path arrowok="t"/>
            </v:shape>
            <v:shape id="_x0000_s5622" style="position:absolute;left:8290;top:769;width:60;height:0" coordorigin="8290,769" coordsize="60,0" path="m8290,769r60,e" filled="f" strokeweight=".5pt">
              <v:path arrowok="t"/>
            </v:shape>
            <v:shape id="_x0000_s5621" style="position:absolute;left:8350;top:769;width:60;height:0" coordorigin="8350,769" coordsize="60,0" path="m8350,769r60,e" filled="f" strokeweight=".5pt">
              <v:path arrowok="t"/>
            </v:shape>
            <v:shape id="_x0000_s5620" style="position:absolute;left:8410;top:769;width:60;height:0" coordorigin="8410,769" coordsize="60,0" path="m8410,769r60,e" filled="f" strokeweight=".5pt">
              <v:path arrowok="t"/>
            </v:shape>
            <v:shape id="_x0000_s5619" style="position:absolute;left:8470;top:769;width:60;height:0" coordorigin="8470,769" coordsize="60,0" path="m8470,769r60,e" filled="f" strokeweight=".5pt">
              <v:path arrowok="t"/>
            </v:shape>
            <v:shape id="_x0000_s5618" style="position:absolute;left:8530;top:769;width:60;height:0" coordorigin="8530,769" coordsize="60,0" path="m8530,769r60,e" filled="f" strokeweight=".5pt">
              <v:path arrowok="t"/>
            </v:shape>
            <v:shape id="_x0000_s5617" style="position:absolute;left:8590;top:769;width:60;height:0" coordorigin="8590,769" coordsize="60,0" path="m8590,769r60,e" filled="f" strokeweight=".5pt">
              <v:path arrowok="t"/>
            </v:shape>
            <v:shape id="_x0000_s5616" style="position:absolute;left:8650;top:769;width:60;height:0" coordorigin="8650,769" coordsize="60,0" path="m8650,769r60,e" filled="f" strokeweight=".5pt">
              <v:path arrowok="t"/>
            </v:shape>
            <v:shape id="_x0000_s5615" style="position:absolute;left:8710;top:769;width:60;height:0" coordorigin="8710,769" coordsize="60,0" path="m8710,769r60,e" filled="f" strokeweight=".5pt">
              <v:path arrowok="t"/>
            </v:shape>
            <v:shape id="_x0000_s5614" style="position:absolute;left:8770;top:769;width:60;height:0" coordorigin="8770,769" coordsize="60,0" path="m8770,769r60,e" filled="f" strokeweight=".5pt">
              <v:path arrowok="t"/>
            </v:shape>
            <v:shape id="_x0000_s5613" style="position:absolute;left:8830;top:769;width:60;height:0" coordorigin="8830,769" coordsize="60,0" path="m8830,769r60,e" filled="f" strokeweight=".5pt">
              <v:path arrowok="t"/>
            </v:shape>
            <v:shape id="_x0000_s5612" style="position:absolute;left:8890;top:769;width:60;height:0" coordorigin="8890,769" coordsize="60,0" path="m8890,769r60,e" filled="f" strokeweight=".5pt">
              <v:path arrowok="t"/>
            </v:shape>
            <v:shape id="_x0000_s5611" style="position:absolute;left:8950;top:769;width:60;height:0" coordorigin="8950,769" coordsize="60,0" path="m8950,769r60,e" filled="f" strokeweight=".5pt">
              <v:path arrowok="t"/>
            </v:shape>
            <v:shape id="_x0000_s5610" style="position:absolute;left:9010;top:769;width:60;height:0" coordorigin="9010,769" coordsize="60,0" path="m9010,769r60,e" filled="f" strokeweight=".5pt">
              <v:path arrowok="t"/>
            </v:shape>
            <v:shape id="_x0000_s5609" style="position:absolute;left:9070;top:769;width:60;height:0" coordorigin="9070,769" coordsize="60,0" path="m9070,769r60,e" filled="f" strokeweight=".5pt">
              <v:path arrowok="t"/>
            </v:shape>
            <v:shape id="_x0000_s5608" style="position:absolute;left:9130;top:769;width:60;height:0" coordorigin="9130,769" coordsize="60,0" path="m9130,769r60,e" filled="f" strokeweight=".5pt">
              <v:path arrowok="t"/>
            </v:shape>
            <v:shape id="_x0000_s5607" style="position:absolute;left:9190;top:769;width:60;height:0" coordorigin="9190,769" coordsize="60,0" path="m9190,769r60,e" filled="f" strokeweight=".5pt">
              <v:path arrowok="t"/>
            </v:shape>
            <v:shape id="_x0000_s5606" style="position:absolute;left:9250;top:769;width:60;height:0" coordorigin="9250,769" coordsize="60,0" path="m9250,769r60,e" filled="f" strokeweight=".5pt">
              <v:path arrowok="t"/>
            </v:shape>
            <v:shape id="_x0000_s5605" style="position:absolute;left:9310;top:769;width:60;height:0" coordorigin="9310,769" coordsize="60,0" path="m9310,769r60,e" filled="f" strokeweight=".5pt">
              <v:path arrowok="t"/>
            </v:shape>
            <v:shape id="_x0000_s5604" style="position:absolute;left:9370;top:769;width:60;height:0" coordorigin="9370,769" coordsize="60,0" path="m9370,769r60,e" filled="f" strokeweight=".5pt">
              <v:path arrowok="t"/>
            </v:shape>
            <v:shape id="_x0000_s5603" style="position:absolute;left:9430;top:769;width:60;height:0" coordorigin="9430,769" coordsize="60,0" path="m9430,769r60,e" filled="f" strokeweight=".5pt">
              <v:path arrowok="t"/>
            </v:shape>
            <v:shape id="_x0000_s5602" style="position:absolute;left:9490;top:769;width:60;height:0" coordorigin="9490,769" coordsize="60,0" path="m9490,769r60,e" filled="f" strokeweight=".5pt">
              <v:path arrowok="t"/>
            </v:shape>
            <v:shape id="_x0000_s5601" style="position:absolute;left:9550;top:769;width:60;height:0" coordorigin="9550,769" coordsize="60,0" path="m9550,769r60,e" filled="f" strokeweight=".5pt">
              <v:path arrowok="t"/>
            </v:shape>
            <v:shape id="_x0000_s5600" style="position:absolute;left:9610;top:769;width:60;height:0" coordorigin="9610,769" coordsize="60,0" path="m9610,769r60,e" filled="f" strokeweight=".5pt">
              <v:path arrowok="t"/>
            </v:shape>
            <v:shape id="_x0000_s5599" style="position:absolute;left:9670;top:769;width:60;height:0" coordorigin="9670,769" coordsize="60,0" path="m9670,769r60,e" filled="f" strokeweight=".5pt">
              <v:path arrowok="t"/>
            </v:shape>
            <v:shape id="_x0000_s5598" style="position:absolute;left:9730;top:769;width:60;height:0" coordorigin="9730,769" coordsize="60,0" path="m9730,769r60,e" filled="f" strokeweight=".5pt">
              <v:path arrowok="t"/>
            </v:shape>
            <v:shape id="_x0000_s5597" style="position:absolute;left:9790;top:769;width:60;height:0" coordorigin="9790,769" coordsize="60,0" path="m9790,769r60,e" filled="f" strokeweight=".5pt">
              <v:path arrowok="t"/>
            </v:shape>
            <v:shape id="_x0000_s5596" style="position:absolute;left:9850;top:769;width:60;height:0" coordorigin="9850,769" coordsize="60,0" path="m9850,769r60,e" filled="f" strokeweight=".5pt">
              <v:path arrowok="t"/>
            </v:shape>
            <v:shape id="_x0000_s5595" style="position:absolute;left:9910;top:769;width:60;height:0" coordorigin="9910,769" coordsize="60,0" path="m9910,769r60,e" filled="f" strokeweight=".5pt">
              <v:path arrowok="t"/>
            </v:shape>
            <v:shape id="_x0000_s5594" style="position:absolute;left:9970;top:769;width:60;height:0" coordorigin="9970,769" coordsize="60,0" path="m9970,769r60,e" filled="f" strokeweight=".5pt">
              <v:path arrowok="t"/>
            </v:shape>
            <v:shape id="_x0000_s5593" style="position:absolute;left:10030;top:769;width:60;height:0" coordorigin="10030,769" coordsize="60,0" path="m10030,769r60,e" filled="f" strokeweight=".5pt">
              <v:path arrowok="t"/>
            </v:shape>
            <v:shape id="_x0000_s5592" style="position:absolute;left:10090;top:769;width:60;height:0" coordorigin="10090,769" coordsize="60,0" path="m10090,769r60,e" filled="f" strokeweight=".5pt">
              <v:path arrowok="t"/>
            </v:shape>
            <v:shape id="_x0000_s5591" style="position:absolute;left:10150;top:769;width:60;height:0" coordorigin="10150,769" coordsize="60,0" path="m10150,769r60,e" filled="f" strokeweight=".5pt">
              <v:path arrowok="t"/>
            </v:shape>
            <v:shape id="_x0000_s5590" style="position:absolute;left:10210;top:769;width:60;height:0" coordorigin="10210,769" coordsize="60,0" path="m10210,769r60,e" filled="f" strokeweight=".5pt">
              <v:path arrowok="t"/>
            </v:shape>
            <v:shape id="_x0000_s5589" style="position:absolute;left:10270;top:769;width:60;height:0" coordorigin="10270,769" coordsize="60,0" path="m10270,769r60,e" filled="f" strokeweight=".5pt">
              <v:path arrowok="t"/>
            </v:shape>
            <v:shape id="_x0000_s5588" style="position:absolute;left:10330;top:769;width:60;height:0" coordorigin="10330,769" coordsize="60,0" path="m10330,769r60,e" filled="f" strokeweight=".5pt">
              <v:path arrowok="t"/>
            </v:shape>
            <v:shape id="_x0000_s5587" style="position:absolute;left:10390;top:769;width:60;height:0" coordorigin="10390,769" coordsize="60,0" path="m10390,769r60,e" filled="f" strokeweight=".5pt">
              <v:path arrowok="t"/>
            </v:shape>
            <w10:wrap anchorx="page"/>
          </v:group>
        </w:pict>
      </w:r>
      <w:r w:rsidR="00754ADF">
        <w:rPr>
          <w:position w:val="-1"/>
          <w:sz w:val="24"/>
          <w:szCs w:val="24"/>
        </w:rPr>
        <w:t xml:space="preserve">Make </w:t>
      </w:r>
      <w:r w:rsidR="00754ADF">
        <w:rPr>
          <w:i/>
          <w:position w:val="-1"/>
          <w:sz w:val="24"/>
          <w:szCs w:val="24"/>
        </w:rPr>
        <w:t xml:space="preserve">DB </w:t>
      </w:r>
      <w:r w:rsidR="00754ADF">
        <w:rPr>
          <w:position w:val="-1"/>
          <w:sz w:val="24"/>
          <w:szCs w:val="24"/>
        </w:rPr>
        <w:t>your working directory.</w:t>
      </w:r>
    </w:p>
    <w:p w:rsidR="005722E8" w:rsidRDefault="005722E8">
      <w:pPr>
        <w:spacing w:line="200" w:lineRule="exact"/>
      </w:pPr>
    </w:p>
    <w:p w:rsidR="005722E8" w:rsidRDefault="005722E8">
      <w:pPr>
        <w:spacing w:line="200" w:lineRule="exact"/>
      </w:pPr>
    </w:p>
    <w:p w:rsidR="005722E8" w:rsidRDefault="005722E8">
      <w:pPr>
        <w:spacing w:line="260" w:lineRule="exact"/>
        <w:rPr>
          <w:sz w:val="26"/>
          <w:szCs w:val="26"/>
        </w:rPr>
      </w:pPr>
    </w:p>
    <w:p w:rsidR="005722E8" w:rsidRDefault="005722E8">
      <w:pPr>
        <w:spacing w:before="29" w:line="260" w:lineRule="exact"/>
        <w:ind w:left="110"/>
        <w:rPr>
          <w:sz w:val="24"/>
          <w:szCs w:val="24"/>
        </w:rPr>
      </w:pPr>
      <w:r w:rsidRPr="005722E8">
        <w:pict>
          <v:group id="_x0000_s5450" style="position:absolute;left:0;text-align:left;margin-left:117.25pt;margin-top:38.2pt;width:405.5pt;height:.5pt;z-index:-4950;mso-position-horizontal-relative:page" coordorigin="2345,764" coordsize="8110,10">
            <v:shape id="_x0000_s5585" style="position:absolute;left:2350;top:769;width:60;height:0" coordorigin="2350,769" coordsize="60,0" path="m2350,769r60,e" filled="f" strokeweight=".5pt">
              <v:path arrowok="t"/>
            </v:shape>
            <v:shape id="_x0000_s5584" style="position:absolute;left:2410;top:769;width:60;height:0" coordorigin="2410,769" coordsize="60,0" path="m2410,769r60,e" filled="f" strokeweight=".5pt">
              <v:path arrowok="t"/>
            </v:shape>
            <v:shape id="_x0000_s5583" style="position:absolute;left:2470;top:769;width:60;height:0" coordorigin="2470,769" coordsize="60,0" path="m2470,769r60,e" filled="f" strokeweight=".5pt">
              <v:path arrowok="t"/>
            </v:shape>
            <v:shape id="_x0000_s5582" style="position:absolute;left:2530;top:769;width:60;height:0" coordorigin="2530,769" coordsize="60,0" path="m2530,769r60,e" filled="f" strokeweight=".5pt">
              <v:path arrowok="t"/>
            </v:shape>
            <v:shape id="_x0000_s5581" style="position:absolute;left:2590;top:769;width:60;height:0" coordorigin="2590,769" coordsize="60,0" path="m2590,769r60,e" filled="f" strokeweight=".5pt">
              <v:path arrowok="t"/>
            </v:shape>
            <v:shape id="_x0000_s5580" style="position:absolute;left:2650;top:769;width:60;height:0" coordorigin="2650,769" coordsize="60,0" path="m2650,769r60,e" filled="f" strokeweight=".5pt">
              <v:path arrowok="t"/>
            </v:shape>
            <v:shape id="_x0000_s5579" style="position:absolute;left:2710;top:769;width:60;height:0" coordorigin="2710,769" coordsize="60,0" path="m2710,769r60,e" filled="f" strokeweight=".5pt">
              <v:path arrowok="t"/>
            </v:shape>
            <v:shape id="_x0000_s5578" style="position:absolute;left:2770;top:769;width:60;height:0" coordorigin="2770,769" coordsize="60,0" path="m2770,769r60,e" filled="f" strokeweight=".5pt">
              <v:path arrowok="t"/>
            </v:shape>
            <v:shape id="_x0000_s5577" style="position:absolute;left:2830;top:769;width:60;height:0" coordorigin="2830,769" coordsize="60,0" path="m2830,769r60,e" filled="f" strokeweight=".5pt">
              <v:path arrowok="t"/>
            </v:shape>
            <v:shape id="_x0000_s5576" style="position:absolute;left:2890;top:769;width:60;height:0" coordorigin="2890,769" coordsize="60,0" path="m2890,769r60,e" filled="f" strokeweight=".5pt">
              <v:path arrowok="t"/>
            </v:shape>
            <v:shape id="_x0000_s5575" style="position:absolute;left:2950;top:769;width:60;height:0" coordorigin="2950,769" coordsize="60,0" path="m2950,769r60,e" filled="f" strokeweight=".5pt">
              <v:path arrowok="t"/>
            </v:shape>
            <v:shape id="_x0000_s5574" style="position:absolute;left:3010;top:769;width:60;height:0" coordorigin="3010,769" coordsize="60,0" path="m3010,769r60,e" filled="f" strokeweight=".5pt">
              <v:path arrowok="t"/>
            </v:shape>
            <v:shape id="_x0000_s5573" style="position:absolute;left:3070;top:769;width:60;height:0" coordorigin="3070,769" coordsize="60,0" path="m3070,769r60,e" filled="f" strokeweight=".5pt">
              <v:path arrowok="t"/>
            </v:shape>
            <v:shape id="_x0000_s5572" style="position:absolute;left:3130;top:769;width:60;height:0" coordorigin="3130,769" coordsize="60,0" path="m3130,769r60,e" filled="f" strokeweight=".5pt">
              <v:path arrowok="t"/>
            </v:shape>
            <v:shape id="_x0000_s5571" style="position:absolute;left:3190;top:769;width:60;height:0" coordorigin="3190,769" coordsize="60,0" path="m3190,769r60,e" filled="f" strokeweight=".5pt">
              <v:path arrowok="t"/>
            </v:shape>
            <v:shape id="_x0000_s5570" style="position:absolute;left:3250;top:769;width:60;height:0" coordorigin="3250,769" coordsize="60,0" path="m3250,769r60,e" filled="f" strokeweight=".5pt">
              <v:path arrowok="t"/>
            </v:shape>
            <v:shape id="_x0000_s5569" style="position:absolute;left:3310;top:769;width:60;height:0" coordorigin="3310,769" coordsize="60,0" path="m3310,769r60,e" filled="f" strokeweight=".5pt">
              <v:path arrowok="t"/>
            </v:shape>
            <v:shape id="_x0000_s5568" style="position:absolute;left:3370;top:769;width:60;height:0" coordorigin="3370,769" coordsize="60,0" path="m3370,769r60,e" filled="f" strokeweight=".5pt">
              <v:path arrowok="t"/>
            </v:shape>
            <v:shape id="_x0000_s5567" style="position:absolute;left:3430;top:769;width:60;height:0" coordorigin="3430,769" coordsize="60,0" path="m3430,769r60,e" filled="f" strokeweight=".5pt">
              <v:path arrowok="t"/>
            </v:shape>
            <v:shape id="_x0000_s5566" style="position:absolute;left:3490;top:769;width:60;height:0" coordorigin="3490,769" coordsize="60,0" path="m3490,769r60,e" filled="f" strokeweight=".5pt">
              <v:path arrowok="t"/>
            </v:shape>
            <v:shape id="_x0000_s5565" style="position:absolute;left:3550;top:769;width:60;height:0" coordorigin="3550,769" coordsize="60,0" path="m3550,769r60,e" filled="f" strokeweight=".5pt">
              <v:path arrowok="t"/>
            </v:shape>
            <v:shape id="_x0000_s5564" style="position:absolute;left:3610;top:769;width:60;height:0" coordorigin="3610,769" coordsize="60,0" path="m3610,769r60,e" filled="f" strokeweight=".5pt">
              <v:path arrowok="t"/>
            </v:shape>
            <v:shape id="_x0000_s5563" style="position:absolute;left:3670;top:769;width:60;height:0" coordorigin="3670,769" coordsize="60,0" path="m3670,769r60,e" filled="f" strokeweight=".5pt">
              <v:path arrowok="t"/>
            </v:shape>
            <v:shape id="_x0000_s5562" style="position:absolute;left:3730;top:769;width:60;height:0" coordorigin="3730,769" coordsize="60,0" path="m3730,769r60,e" filled="f" strokeweight=".5pt">
              <v:path arrowok="t"/>
            </v:shape>
            <v:shape id="_x0000_s5561" style="position:absolute;left:3790;top:769;width:60;height:0" coordorigin="3790,769" coordsize="60,0" path="m3790,769r60,e" filled="f" strokeweight=".5pt">
              <v:path arrowok="t"/>
            </v:shape>
            <v:shape id="_x0000_s5560" style="position:absolute;left:3850;top:769;width:60;height:0" coordorigin="3850,769" coordsize="60,0" path="m3850,769r60,e" filled="f" strokeweight=".5pt">
              <v:path arrowok="t"/>
            </v:shape>
            <v:shape id="_x0000_s5559" style="position:absolute;left:3910;top:769;width:60;height:0" coordorigin="3910,769" coordsize="60,0" path="m3910,769r60,e" filled="f" strokeweight=".5pt">
              <v:path arrowok="t"/>
            </v:shape>
            <v:shape id="_x0000_s5558" style="position:absolute;left:3970;top:769;width:60;height:0" coordorigin="3970,769" coordsize="60,0" path="m3970,769r60,e" filled="f" strokeweight=".5pt">
              <v:path arrowok="t"/>
            </v:shape>
            <v:shape id="_x0000_s5557" style="position:absolute;left:4030;top:769;width:60;height:0" coordorigin="4030,769" coordsize="60,0" path="m4030,769r60,e" filled="f" strokeweight=".5pt">
              <v:path arrowok="t"/>
            </v:shape>
            <v:shape id="_x0000_s5556" style="position:absolute;left:4090;top:769;width:60;height:0" coordorigin="4090,769" coordsize="60,0" path="m4090,769r60,e" filled="f" strokeweight=".5pt">
              <v:path arrowok="t"/>
            </v:shape>
            <v:shape id="_x0000_s5555" style="position:absolute;left:4150;top:769;width:60;height:0" coordorigin="4150,769" coordsize="60,0" path="m4150,769r60,e" filled="f" strokeweight=".5pt">
              <v:path arrowok="t"/>
            </v:shape>
            <v:shape id="_x0000_s5554" style="position:absolute;left:4210;top:769;width:60;height:0" coordorigin="4210,769" coordsize="60,0" path="m4210,769r60,e" filled="f" strokeweight=".5pt">
              <v:path arrowok="t"/>
            </v:shape>
            <v:shape id="_x0000_s5553" style="position:absolute;left:4270;top:769;width:60;height:0" coordorigin="4270,769" coordsize="60,0" path="m4270,769r60,e" filled="f" strokeweight=".5pt">
              <v:path arrowok="t"/>
            </v:shape>
            <v:shape id="_x0000_s5552" style="position:absolute;left:4330;top:769;width:60;height:0" coordorigin="4330,769" coordsize="60,0" path="m4330,769r60,e" filled="f" strokeweight=".5pt">
              <v:path arrowok="t"/>
            </v:shape>
            <v:shape id="_x0000_s5551" style="position:absolute;left:4390;top:769;width:60;height:0" coordorigin="4390,769" coordsize="60,0" path="m4390,769r60,e" filled="f" strokeweight=".5pt">
              <v:path arrowok="t"/>
            </v:shape>
            <v:shape id="_x0000_s5550" style="position:absolute;left:4450;top:769;width:60;height:0" coordorigin="4450,769" coordsize="60,0" path="m4450,769r60,e" filled="f" strokeweight=".5pt">
              <v:path arrowok="t"/>
            </v:shape>
            <v:shape id="_x0000_s5549" style="position:absolute;left:4510;top:769;width:60;height:0" coordorigin="4510,769" coordsize="60,0" path="m4510,769r60,e" filled="f" strokeweight=".5pt">
              <v:path arrowok="t"/>
            </v:shape>
            <v:shape id="_x0000_s5548" style="position:absolute;left:4570;top:769;width:60;height:0" coordorigin="4570,769" coordsize="60,0" path="m4570,769r60,e" filled="f" strokeweight=".5pt">
              <v:path arrowok="t"/>
            </v:shape>
            <v:shape id="_x0000_s5547" style="position:absolute;left:4630;top:769;width:60;height:0" coordorigin="4630,769" coordsize="60,0" path="m4630,769r60,e" filled="f" strokeweight=".5pt">
              <v:path arrowok="t"/>
            </v:shape>
            <v:shape id="_x0000_s5546" style="position:absolute;left:4690;top:769;width:60;height:0" coordorigin="4690,769" coordsize="60,0" path="m4690,769r60,e" filled="f" strokeweight=".5pt">
              <v:path arrowok="t"/>
            </v:shape>
            <v:shape id="_x0000_s5545" style="position:absolute;left:4750;top:769;width:60;height:0" coordorigin="4750,769" coordsize="60,0" path="m4750,769r60,e" filled="f" strokeweight=".5pt">
              <v:path arrowok="t"/>
            </v:shape>
            <v:shape id="_x0000_s5544" style="position:absolute;left:4810;top:769;width:60;height:0" coordorigin="4810,769" coordsize="60,0" path="m4810,769r60,e" filled="f" strokeweight=".5pt">
              <v:path arrowok="t"/>
            </v:shape>
            <v:shape id="_x0000_s5543" style="position:absolute;left:4870;top:769;width:60;height:0" coordorigin="4870,769" coordsize="60,0" path="m4870,769r60,e" filled="f" strokeweight=".5pt">
              <v:path arrowok="t"/>
            </v:shape>
            <v:shape id="_x0000_s5542" style="position:absolute;left:4930;top:769;width:60;height:0" coordorigin="4930,769" coordsize="60,0" path="m4930,769r60,e" filled="f" strokeweight=".5pt">
              <v:path arrowok="t"/>
            </v:shape>
            <v:shape id="_x0000_s5541" style="position:absolute;left:4990;top:769;width:60;height:0" coordorigin="4990,769" coordsize="60,0" path="m4990,769r60,e" filled="f" strokeweight=".5pt">
              <v:path arrowok="t"/>
            </v:shape>
            <v:shape id="_x0000_s5540" style="position:absolute;left:5050;top:769;width:60;height:0" coordorigin="5050,769" coordsize="60,0" path="m5050,769r60,e" filled="f" strokeweight=".5pt">
              <v:path arrowok="t"/>
            </v:shape>
            <v:shape id="_x0000_s5539" style="position:absolute;left:5110;top:769;width:60;height:0" coordorigin="5110,769" coordsize="60,0" path="m5110,769r60,e" filled="f" strokeweight=".5pt">
              <v:path arrowok="t"/>
            </v:shape>
            <v:shape id="_x0000_s5538" style="position:absolute;left:5170;top:769;width:60;height:0" coordorigin="5170,769" coordsize="60,0" path="m5170,769r60,e" filled="f" strokeweight=".5pt">
              <v:path arrowok="t"/>
            </v:shape>
            <v:shape id="_x0000_s5537" style="position:absolute;left:5230;top:769;width:60;height:0" coordorigin="5230,769" coordsize="60,0" path="m5230,769r60,e" filled="f" strokeweight=".5pt">
              <v:path arrowok="t"/>
            </v:shape>
            <v:shape id="_x0000_s5536" style="position:absolute;left:5290;top:769;width:60;height:0" coordorigin="5290,769" coordsize="60,0" path="m5290,769r60,e" filled="f" strokeweight=".5pt">
              <v:path arrowok="t"/>
            </v:shape>
            <v:shape id="_x0000_s5535" style="position:absolute;left:5350;top:769;width:60;height:0" coordorigin="5350,769" coordsize="60,0" path="m5350,769r60,e" filled="f" strokeweight=".5pt">
              <v:path arrowok="t"/>
            </v:shape>
            <v:shape id="_x0000_s5534" style="position:absolute;left:5410;top:769;width:60;height:0" coordorigin="5410,769" coordsize="60,0" path="m5410,769r60,e" filled="f" strokeweight=".5pt">
              <v:path arrowok="t"/>
            </v:shape>
            <v:shape id="_x0000_s5533" style="position:absolute;left:5470;top:769;width:60;height:0" coordorigin="5470,769" coordsize="60,0" path="m5470,769r60,e" filled="f" strokeweight=".5pt">
              <v:path arrowok="t"/>
            </v:shape>
            <v:shape id="_x0000_s5532" style="position:absolute;left:5530;top:769;width:60;height:0" coordorigin="5530,769" coordsize="60,0" path="m5530,769r60,e" filled="f" strokeweight=".5pt">
              <v:path arrowok="t"/>
            </v:shape>
            <v:shape id="_x0000_s5531" style="position:absolute;left:5590;top:769;width:60;height:0" coordorigin="5590,769" coordsize="60,0" path="m5590,769r60,e" filled="f" strokeweight=".5pt">
              <v:path arrowok="t"/>
            </v:shape>
            <v:shape id="_x0000_s5530" style="position:absolute;left:5650;top:769;width:60;height:0" coordorigin="5650,769" coordsize="60,0" path="m5650,769r60,e" filled="f" strokeweight=".5pt">
              <v:path arrowok="t"/>
            </v:shape>
            <v:shape id="_x0000_s5529" style="position:absolute;left:5710;top:769;width:60;height:0" coordorigin="5710,769" coordsize="60,0" path="m5710,769r60,e" filled="f" strokeweight=".5pt">
              <v:path arrowok="t"/>
            </v:shape>
            <v:shape id="_x0000_s5528" style="position:absolute;left:5770;top:769;width:60;height:0" coordorigin="5770,769" coordsize="60,0" path="m5770,769r60,e" filled="f" strokeweight=".5pt">
              <v:path arrowok="t"/>
            </v:shape>
            <v:shape id="_x0000_s5527" style="position:absolute;left:5830;top:769;width:60;height:0" coordorigin="5830,769" coordsize="60,0" path="m5830,769r60,e" filled="f" strokeweight=".5pt">
              <v:path arrowok="t"/>
            </v:shape>
            <v:shape id="_x0000_s5526" style="position:absolute;left:5890;top:769;width:60;height:0" coordorigin="5890,769" coordsize="60,0" path="m5890,769r60,e" filled="f" strokeweight=".5pt">
              <v:path arrowok="t"/>
            </v:shape>
            <v:shape id="_x0000_s5525" style="position:absolute;left:5950;top:769;width:60;height:0" coordorigin="5950,769" coordsize="60,0" path="m5950,769r60,e" filled="f" strokeweight=".5pt">
              <v:path arrowok="t"/>
            </v:shape>
            <v:shape id="_x0000_s5524" style="position:absolute;left:6010;top:769;width:60;height:0" coordorigin="6010,769" coordsize="60,0" path="m6010,769r60,e" filled="f" strokeweight=".5pt">
              <v:path arrowok="t"/>
            </v:shape>
            <v:shape id="_x0000_s5523" style="position:absolute;left:6070;top:769;width:60;height:0" coordorigin="6070,769" coordsize="60,0" path="m6070,769r60,e" filled="f" strokeweight=".5pt">
              <v:path arrowok="t"/>
            </v:shape>
            <v:shape id="_x0000_s5522" style="position:absolute;left:6130;top:769;width:60;height:0" coordorigin="6130,769" coordsize="60,0" path="m6130,769r60,e" filled="f" strokeweight=".5pt">
              <v:path arrowok="t"/>
            </v:shape>
            <v:shape id="_x0000_s5521" style="position:absolute;left:6190;top:769;width:60;height:0" coordorigin="6190,769" coordsize="60,0" path="m6190,769r60,e" filled="f" strokeweight=".5pt">
              <v:path arrowok="t"/>
            </v:shape>
            <v:shape id="_x0000_s5520" style="position:absolute;left:6250;top:769;width:60;height:0" coordorigin="6250,769" coordsize="60,0" path="m6250,769r60,e" filled="f" strokeweight=".5pt">
              <v:path arrowok="t"/>
            </v:shape>
            <v:shape id="_x0000_s5519" style="position:absolute;left:6310;top:769;width:60;height:0" coordorigin="6310,769" coordsize="60,0" path="m6310,769r60,e" filled="f" strokeweight=".5pt">
              <v:path arrowok="t"/>
            </v:shape>
            <v:shape id="_x0000_s5518" style="position:absolute;left:6370;top:769;width:60;height:0" coordorigin="6370,769" coordsize="60,0" path="m6370,769r60,e" filled="f" strokeweight=".5pt">
              <v:path arrowok="t"/>
            </v:shape>
            <v:shape id="_x0000_s5517" style="position:absolute;left:6430;top:769;width:60;height:0" coordorigin="6430,769" coordsize="60,0" path="m6430,769r60,e" filled="f" strokeweight=".5pt">
              <v:path arrowok="t"/>
            </v:shape>
            <v:shape id="_x0000_s5516" style="position:absolute;left:6490;top:769;width:60;height:0" coordorigin="6490,769" coordsize="60,0" path="m6490,769r60,e" filled="f" strokeweight=".5pt">
              <v:path arrowok="t"/>
            </v:shape>
            <v:shape id="_x0000_s5515" style="position:absolute;left:6550;top:769;width:60;height:0" coordorigin="6550,769" coordsize="60,0" path="m6550,769r60,e" filled="f" strokeweight=".5pt">
              <v:path arrowok="t"/>
            </v:shape>
            <v:shape id="_x0000_s5514" style="position:absolute;left:6610;top:769;width:60;height:0" coordorigin="6610,769" coordsize="60,0" path="m6610,769r60,e" filled="f" strokeweight=".5pt">
              <v:path arrowok="t"/>
            </v:shape>
            <v:shape id="_x0000_s5513" style="position:absolute;left:6670;top:769;width:60;height:0" coordorigin="6670,769" coordsize="60,0" path="m6670,769r60,e" filled="f" strokeweight=".5pt">
              <v:path arrowok="t"/>
            </v:shape>
            <v:shape id="_x0000_s5512" style="position:absolute;left:6730;top:769;width:60;height:0" coordorigin="6730,769" coordsize="60,0" path="m6730,769r60,e" filled="f" strokeweight=".5pt">
              <v:path arrowok="t"/>
            </v:shape>
            <v:shape id="_x0000_s5511" style="position:absolute;left:6790;top:769;width:60;height:0" coordorigin="6790,769" coordsize="60,0" path="m6790,769r60,e" filled="f" strokeweight=".5pt">
              <v:path arrowok="t"/>
            </v:shape>
            <v:shape id="_x0000_s5510" style="position:absolute;left:6850;top:769;width:60;height:0" coordorigin="6850,769" coordsize="60,0" path="m6850,769r60,e" filled="f" strokeweight=".5pt">
              <v:path arrowok="t"/>
            </v:shape>
            <v:shape id="_x0000_s5509" style="position:absolute;left:6910;top:769;width:60;height:0" coordorigin="6910,769" coordsize="60,0" path="m6910,769r60,e" filled="f" strokeweight=".5pt">
              <v:path arrowok="t"/>
            </v:shape>
            <v:shape id="_x0000_s5508" style="position:absolute;left:6970;top:769;width:60;height:0" coordorigin="6970,769" coordsize="60,0" path="m6970,769r60,e" filled="f" strokeweight=".5pt">
              <v:path arrowok="t"/>
            </v:shape>
            <v:shape id="_x0000_s5507" style="position:absolute;left:7030;top:769;width:60;height:0" coordorigin="7030,769" coordsize="60,0" path="m7030,769r60,e" filled="f" strokeweight=".5pt">
              <v:path arrowok="t"/>
            </v:shape>
            <v:shape id="_x0000_s5506" style="position:absolute;left:7090;top:769;width:60;height:0" coordorigin="7090,769" coordsize="60,0" path="m7090,769r60,e" filled="f" strokeweight=".5pt">
              <v:path arrowok="t"/>
            </v:shape>
            <v:shape id="_x0000_s5505" style="position:absolute;left:7150;top:769;width:60;height:0" coordorigin="7150,769" coordsize="60,0" path="m7150,769r60,e" filled="f" strokeweight=".5pt">
              <v:path arrowok="t"/>
            </v:shape>
            <v:shape id="_x0000_s5504" style="position:absolute;left:7210;top:769;width:60;height:0" coordorigin="7210,769" coordsize="60,0" path="m7210,769r60,e" filled="f" strokeweight=".5pt">
              <v:path arrowok="t"/>
            </v:shape>
            <v:shape id="_x0000_s5503" style="position:absolute;left:7270;top:769;width:60;height:0" coordorigin="7270,769" coordsize="60,0" path="m7270,769r60,e" filled="f" strokeweight=".5pt">
              <v:path arrowok="t"/>
            </v:shape>
            <v:shape id="_x0000_s5502" style="position:absolute;left:7330;top:769;width:60;height:0" coordorigin="7330,769" coordsize="60,0" path="m7330,769r60,e" filled="f" strokeweight=".5pt">
              <v:path arrowok="t"/>
            </v:shape>
            <v:shape id="_x0000_s5501" style="position:absolute;left:7390;top:769;width:60;height:0" coordorigin="7390,769" coordsize="60,0" path="m7390,769r60,e" filled="f" strokeweight=".5pt">
              <v:path arrowok="t"/>
            </v:shape>
            <v:shape id="_x0000_s5500" style="position:absolute;left:7450;top:769;width:60;height:0" coordorigin="7450,769" coordsize="60,0" path="m7450,769r60,e" filled="f" strokeweight=".5pt">
              <v:path arrowok="t"/>
            </v:shape>
            <v:shape id="_x0000_s5499" style="position:absolute;left:7510;top:769;width:60;height:0" coordorigin="7510,769" coordsize="60,0" path="m7510,769r60,e" filled="f" strokeweight=".5pt">
              <v:path arrowok="t"/>
            </v:shape>
            <v:shape id="_x0000_s5498" style="position:absolute;left:7570;top:769;width:60;height:0" coordorigin="7570,769" coordsize="60,0" path="m7570,769r60,e" filled="f" strokeweight=".5pt">
              <v:path arrowok="t"/>
            </v:shape>
            <v:shape id="_x0000_s5497" style="position:absolute;left:7630;top:769;width:60;height:0" coordorigin="7630,769" coordsize="60,0" path="m7630,769r60,e" filled="f" strokeweight=".5pt">
              <v:path arrowok="t"/>
            </v:shape>
            <v:shape id="_x0000_s5496" style="position:absolute;left:7690;top:769;width:60;height:0" coordorigin="7690,769" coordsize="60,0" path="m7690,769r60,e" filled="f" strokeweight=".5pt">
              <v:path arrowok="t"/>
            </v:shape>
            <v:shape id="_x0000_s5495" style="position:absolute;left:7750;top:769;width:60;height:0" coordorigin="7750,769" coordsize="60,0" path="m7750,769r60,e" filled="f" strokeweight=".5pt">
              <v:path arrowok="t"/>
            </v:shape>
            <v:shape id="_x0000_s5494" style="position:absolute;left:7810;top:769;width:60;height:0" coordorigin="7810,769" coordsize="60,0" path="m7810,769r60,e" filled="f" strokeweight=".5pt">
              <v:path arrowok="t"/>
            </v:shape>
            <v:shape id="_x0000_s5493" style="position:absolute;left:7870;top:769;width:60;height:0" coordorigin="7870,769" coordsize="60,0" path="m7870,769r60,e" filled="f" strokeweight=".5pt">
              <v:path arrowok="t"/>
            </v:shape>
            <v:shape id="_x0000_s5492" style="position:absolute;left:7930;top:769;width:60;height:0" coordorigin="7930,769" coordsize="60,0" path="m7930,769r60,e" filled="f" strokeweight=".5pt">
              <v:path arrowok="t"/>
            </v:shape>
            <v:shape id="_x0000_s5491" style="position:absolute;left:7990;top:769;width:60;height:0" coordorigin="7990,769" coordsize="60,0" path="m7990,769r60,e" filled="f" strokeweight=".5pt">
              <v:path arrowok="t"/>
            </v:shape>
            <v:shape id="_x0000_s5490" style="position:absolute;left:8050;top:769;width:60;height:0" coordorigin="8050,769" coordsize="60,0" path="m8050,769r60,e" filled="f" strokeweight=".5pt">
              <v:path arrowok="t"/>
            </v:shape>
            <v:shape id="_x0000_s5489" style="position:absolute;left:8110;top:769;width:60;height:0" coordorigin="8110,769" coordsize="60,0" path="m8110,769r60,e" filled="f" strokeweight=".5pt">
              <v:path arrowok="t"/>
            </v:shape>
            <v:shape id="_x0000_s5488" style="position:absolute;left:8170;top:769;width:60;height:0" coordorigin="8170,769" coordsize="60,0" path="m8170,769r60,e" filled="f" strokeweight=".5pt">
              <v:path arrowok="t"/>
            </v:shape>
            <v:shape id="_x0000_s5487" style="position:absolute;left:8230;top:769;width:60;height:0" coordorigin="8230,769" coordsize="60,0" path="m8230,769r60,e" filled="f" strokeweight=".5pt">
              <v:path arrowok="t"/>
            </v:shape>
            <v:shape id="_x0000_s5486" style="position:absolute;left:8290;top:769;width:60;height:0" coordorigin="8290,769" coordsize="60,0" path="m8290,769r60,e" filled="f" strokeweight=".5pt">
              <v:path arrowok="t"/>
            </v:shape>
            <v:shape id="_x0000_s5485" style="position:absolute;left:8350;top:769;width:60;height:0" coordorigin="8350,769" coordsize="60,0" path="m8350,769r60,e" filled="f" strokeweight=".5pt">
              <v:path arrowok="t"/>
            </v:shape>
            <v:shape id="_x0000_s5484" style="position:absolute;left:8410;top:769;width:60;height:0" coordorigin="8410,769" coordsize="60,0" path="m8410,769r60,e" filled="f" strokeweight=".5pt">
              <v:path arrowok="t"/>
            </v:shape>
            <v:shape id="_x0000_s5483" style="position:absolute;left:8470;top:769;width:60;height:0" coordorigin="8470,769" coordsize="60,0" path="m8470,769r60,e" filled="f" strokeweight=".5pt">
              <v:path arrowok="t"/>
            </v:shape>
            <v:shape id="_x0000_s5482" style="position:absolute;left:8530;top:769;width:60;height:0" coordorigin="8530,769" coordsize="60,0" path="m8530,769r60,e" filled="f" strokeweight=".5pt">
              <v:path arrowok="t"/>
            </v:shape>
            <v:shape id="_x0000_s5481" style="position:absolute;left:8590;top:769;width:60;height:0" coordorigin="8590,769" coordsize="60,0" path="m8590,769r60,e" filled="f" strokeweight=".5pt">
              <v:path arrowok="t"/>
            </v:shape>
            <v:shape id="_x0000_s5480" style="position:absolute;left:8650;top:769;width:60;height:0" coordorigin="8650,769" coordsize="60,0" path="m8650,769r60,e" filled="f" strokeweight=".5pt">
              <v:path arrowok="t"/>
            </v:shape>
            <v:shape id="_x0000_s5479" style="position:absolute;left:8710;top:769;width:60;height:0" coordorigin="8710,769" coordsize="60,0" path="m8710,769r60,e" filled="f" strokeweight=".5pt">
              <v:path arrowok="t"/>
            </v:shape>
            <v:shape id="_x0000_s5478" style="position:absolute;left:8770;top:769;width:60;height:0" coordorigin="8770,769" coordsize="60,0" path="m8770,769r60,e" filled="f" strokeweight=".5pt">
              <v:path arrowok="t"/>
            </v:shape>
            <v:shape id="_x0000_s5477" style="position:absolute;left:8830;top:769;width:60;height:0" coordorigin="8830,769" coordsize="60,0" path="m8830,769r60,e" filled="f" strokeweight=".5pt">
              <v:path arrowok="t"/>
            </v:shape>
            <v:shape id="_x0000_s5476" style="position:absolute;left:8890;top:769;width:60;height:0" coordorigin="8890,769" coordsize="60,0" path="m8890,769r60,e" filled="f" strokeweight=".5pt">
              <v:path arrowok="t"/>
            </v:shape>
            <v:shape id="_x0000_s5475" style="position:absolute;left:8950;top:769;width:60;height:0" coordorigin="8950,769" coordsize="60,0" path="m8950,769r60,e" filled="f" strokeweight=".5pt">
              <v:path arrowok="t"/>
            </v:shape>
            <v:shape id="_x0000_s5474" style="position:absolute;left:9010;top:769;width:60;height:0" coordorigin="9010,769" coordsize="60,0" path="m9010,769r60,e" filled="f" strokeweight=".5pt">
              <v:path arrowok="t"/>
            </v:shape>
            <v:shape id="_x0000_s5473" style="position:absolute;left:9070;top:769;width:60;height:0" coordorigin="9070,769" coordsize="60,0" path="m9070,769r60,e" filled="f" strokeweight=".5pt">
              <v:path arrowok="t"/>
            </v:shape>
            <v:shape id="_x0000_s5472" style="position:absolute;left:9130;top:769;width:60;height:0" coordorigin="9130,769" coordsize="60,0" path="m9130,769r60,e" filled="f" strokeweight=".5pt">
              <v:path arrowok="t"/>
            </v:shape>
            <v:shape id="_x0000_s5471" style="position:absolute;left:9190;top:769;width:60;height:0" coordorigin="9190,769" coordsize="60,0" path="m9190,769r60,e" filled="f" strokeweight=".5pt">
              <v:path arrowok="t"/>
            </v:shape>
            <v:shape id="_x0000_s5470" style="position:absolute;left:9250;top:769;width:60;height:0" coordorigin="9250,769" coordsize="60,0" path="m9250,769r60,e" filled="f" strokeweight=".5pt">
              <v:path arrowok="t"/>
            </v:shape>
            <v:shape id="_x0000_s5469" style="position:absolute;left:9310;top:769;width:60;height:0" coordorigin="9310,769" coordsize="60,0" path="m9310,769r60,e" filled="f" strokeweight=".5pt">
              <v:path arrowok="t"/>
            </v:shape>
            <v:shape id="_x0000_s5468" style="position:absolute;left:9370;top:769;width:60;height:0" coordorigin="9370,769" coordsize="60,0" path="m9370,769r60,e" filled="f" strokeweight=".5pt">
              <v:path arrowok="t"/>
            </v:shape>
            <v:shape id="_x0000_s5467" style="position:absolute;left:9430;top:769;width:60;height:0" coordorigin="9430,769" coordsize="60,0" path="m9430,769r60,e" filled="f" strokeweight=".5pt">
              <v:path arrowok="t"/>
            </v:shape>
            <v:shape id="_x0000_s5466" style="position:absolute;left:9490;top:769;width:60;height:0" coordorigin="9490,769" coordsize="60,0" path="m9490,769r60,e" filled="f" strokeweight=".5pt">
              <v:path arrowok="t"/>
            </v:shape>
            <v:shape id="_x0000_s5465" style="position:absolute;left:9550;top:769;width:60;height:0" coordorigin="9550,769" coordsize="60,0" path="m9550,769r60,e" filled="f" strokeweight=".5pt">
              <v:path arrowok="t"/>
            </v:shape>
            <v:shape id="_x0000_s5464" style="position:absolute;left:9610;top:769;width:60;height:0" coordorigin="9610,769" coordsize="60,0" path="m9610,769r60,e" filled="f" strokeweight=".5pt">
              <v:path arrowok="t"/>
            </v:shape>
            <v:shape id="_x0000_s5463" style="position:absolute;left:9670;top:769;width:60;height:0" coordorigin="9670,769" coordsize="60,0" path="m9670,769r60,e" filled="f" strokeweight=".5pt">
              <v:path arrowok="t"/>
            </v:shape>
            <v:shape id="_x0000_s5462" style="position:absolute;left:9730;top:769;width:60;height:0" coordorigin="9730,769" coordsize="60,0" path="m9730,769r60,e" filled="f" strokeweight=".5pt">
              <v:path arrowok="t"/>
            </v:shape>
            <v:shape id="_x0000_s5461" style="position:absolute;left:9790;top:769;width:60;height:0" coordorigin="9790,769" coordsize="60,0" path="m9790,769r60,e" filled="f" strokeweight=".5pt">
              <v:path arrowok="t"/>
            </v:shape>
            <v:shape id="_x0000_s5460" style="position:absolute;left:9850;top:769;width:60;height:0" coordorigin="9850,769" coordsize="60,0" path="m9850,769r60,e" filled="f" strokeweight=".5pt">
              <v:path arrowok="t"/>
            </v:shape>
            <v:shape id="_x0000_s5459" style="position:absolute;left:9910;top:769;width:60;height:0" coordorigin="9910,769" coordsize="60,0" path="m9910,769r60,e" filled="f" strokeweight=".5pt">
              <v:path arrowok="t"/>
            </v:shape>
            <v:shape id="_x0000_s5458" style="position:absolute;left:9970;top:769;width:60;height:0" coordorigin="9970,769" coordsize="60,0" path="m9970,769r60,e" filled="f" strokeweight=".5pt">
              <v:path arrowok="t"/>
            </v:shape>
            <v:shape id="_x0000_s5457" style="position:absolute;left:10030;top:769;width:60;height:0" coordorigin="10030,769" coordsize="60,0" path="m10030,769r60,e" filled="f" strokeweight=".5pt">
              <v:path arrowok="t"/>
            </v:shape>
            <v:shape id="_x0000_s5456" style="position:absolute;left:10090;top:769;width:60;height:0" coordorigin="10090,769" coordsize="60,0" path="m10090,769r60,e" filled="f" strokeweight=".5pt">
              <v:path arrowok="t"/>
            </v:shape>
            <v:shape id="_x0000_s5455" style="position:absolute;left:10150;top:769;width:60;height:0" coordorigin="10150,769" coordsize="60,0" path="m10150,769r60,e" filled="f" strokeweight=".5pt">
              <v:path arrowok="t"/>
            </v:shape>
            <v:shape id="_x0000_s5454" style="position:absolute;left:10210;top:769;width:60;height:0" coordorigin="10210,769" coordsize="60,0" path="m10210,769r60,e" filled="f" strokeweight=".5pt">
              <v:path arrowok="t"/>
            </v:shape>
            <v:shape id="_x0000_s5453" style="position:absolute;left:10270;top:769;width:60;height:0" coordorigin="10270,769" coordsize="60,0" path="m10270,769r60,e" filled="f" strokeweight=".5pt">
              <v:path arrowok="t"/>
            </v:shape>
            <v:shape id="_x0000_s5452" style="position:absolute;left:10330;top:769;width:60;height:0" coordorigin="10330,769" coordsize="60,0" path="m10330,769r60,e" filled="f" strokeweight=".5pt">
              <v:path arrowok="t"/>
            </v:shape>
            <v:shape id="_x0000_s5451" style="position:absolute;left:10390;top:769;width:60;height:0" coordorigin="10390,769" coordsize="60,0" path="m10390,769r60,e" filled="f" strokeweight=".5pt">
              <v:path arrowok="t"/>
            </v:shape>
            <w10:wrap anchorx="page"/>
          </v:group>
        </w:pict>
      </w:r>
      <w:r w:rsidR="00754ADF">
        <w:rPr>
          <w:position w:val="-1"/>
          <w:sz w:val="24"/>
          <w:szCs w:val="24"/>
        </w:rPr>
        <w:t>List the name of the working directory.</w:t>
      </w:r>
    </w:p>
    <w:p w:rsidR="005722E8" w:rsidRDefault="005722E8">
      <w:pPr>
        <w:spacing w:line="200" w:lineRule="exact"/>
      </w:pPr>
    </w:p>
    <w:p w:rsidR="005722E8" w:rsidRDefault="005722E8">
      <w:pPr>
        <w:spacing w:line="200" w:lineRule="exact"/>
      </w:pPr>
    </w:p>
    <w:p w:rsidR="005722E8" w:rsidRDefault="005722E8">
      <w:pPr>
        <w:spacing w:line="260" w:lineRule="exact"/>
        <w:rPr>
          <w:sz w:val="26"/>
          <w:szCs w:val="26"/>
        </w:rPr>
      </w:pPr>
    </w:p>
    <w:p w:rsidR="005722E8" w:rsidRDefault="005722E8">
      <w:pPr>
        <w:spacing w:before="29" w:line="260" w:lineRule="exact"/>
        <w:ind w:left="110"/>
        <w:rPr>
          <w:sz w:val="24"/>
          <w:szCs w:val="24"/>
        </w:rPr>
      </w:pPr>
      <w:r w:rsidRPr="005722E8">
        <w:pict>
          <v:group id="_x0000_s5314" style="position:absolute;left:0;text-align:left;margin-left:117.25pt;margin-top:38.2pt;width:405.5pt;height:.5pt;z-index:-4949;mso-position-horizontal-relative:page" coordorigin="2345,764" coordsize="8110,10">
            <v:shape id="_x0000_s5449" style="position:absolute;left:2350;top:769;width:60;height:0" coordorigin="2350,769" coordsize="60,0" path="m2350,769r60,e" filled="f" strokeweight=".5pt">
              <v:path arrowok="t"/>
            </v:shape>
            <v:shape id="_x0000_s5448" style="position:absolute;left:2410;top:769;width:60;height:0" coordorigin="2410,769" coordsize="60,0" path="m2410,769r60,e" filled="f" strokeweight=".5pt">
              <v:path arrowok="t"/>
            </v:shape>
            <v:shape id="_x0000_s5447" style="position:absolute;left:2470;top:769;width:60;height:0" coordorigin="2470,769" coordsize="60,0" path="m2470,769r60,e" filled="f" strokeweight=".5pt">
              <v:path arrowok="t"/>
            </v:shape>
            <v:shape id="_x0000_s5446" style="position:absolute;left:2530;top:769;width:60;height:0" coordorigin="2530,769" coordsize="60,0" path="m2530,769r60,e" filled="f" strokeweight=".5pt">
              <v:path arrowok="t"/>
            </v:shape>
            <v:shape id="_x0000_s5445" style="position:absolute;left:2590;top:769;width:60;height:0" coordorigin="2590,769" coordsize="60,0" path="m2590,769r60,e" filled="f" strokeweight=".5pt">
              <v:path arrowok="t"/>
            </v:shape>
            <v:shape id="_x0000_s5444" style="position:absolute;left:2650;top:769;width:60;height:0" coordorigin="2650,769" coordsize="60,0" path="m2650,769r60,e" filled="f" strokeweight=".5pt">
              <v:path arrowok="t"/>
            </v:shape>
            <v:shape id="_x0000_s5443" style="position:absolute;left:2710;top:769;width:60;height:0" coordorigin="2710,769" coordsize="60,0" path="m2710,769r60,e" filled="f" strokeweight=".5pt">
              <v:path arrowok="t"/>
            </v:shape>
            <v:shape id="_x0000_s5442" style="position:absolute;left:2770;top:769;width:60;height:0" coordorigin="2770,769" coordsize="60,0" path="m2770,769r60,e" filled="f" strokeweight=".5pt">
              <v:path arrowok="t"/>
            </v:shape>
            <v:shape id="_x0000_s5441" style="position:absolute;left:2830;top:769;width:60;height:0" coordorigin="2830,769" coordsize="60,0" path="m2830,769r60,e" filled="f" strokeweight=".5pt">
              <v:path arrowok="t"/>
            </v:shape>
            <v:shape id="_x0000_s5440" style="position:absolute;left:2890;top:769;width:60;height:0" coordorigin="2890,769" coordsize="60,0" path="m2890,769r60,e" filled="f" strokeweight=".5pt">
              <v:path arrowok="t"/>
            </v:shape>
            <v:shape id="_x0000_s5439" style="position:absolute;left:2950;top:769;width:60;height:0" coordorigin="2950,769" coordsize="60,0" path="m2950,769r60,e" filled="f" strokeweight=".5pt">
              <v:path arrowok="t"/>
            </v:shape>
            <v:shape id="_x0000_s5438" style="position:absolute;left:3010;top:769;width:60;height:0" coordorigin="3010,769" coordsize="60,0" path="m3010,769r60,e" filled="f" strokeweight=".5pt">
              <v:path arrowok="t"/>
            </v:shape>
            <v:shape id="_x0000_s5437" style="position:absolute;left:3070;top:769;width:60;height:0" coordorigin="3070,769" coordsize="60,0" path="m3070,769r60,e" filled="f" strokeweight=".5pt">
              <v:path arrowok="t"/>
            </v:shape>
            <v:shape id="_x0000_s5436" style="position:absolute;left:3130;top:769;width:60;height:0" coordorigin="3130,769" coordsize="60,0" path="m3130,769r60,e" filled="f" strokeweight=".5pt">
              <v:path arrowok="t"/>
            </v:shape>
            <v:shape id="_x0000_s5435" style="position:absolute;left:3190;top:769;width:60;height:0" coordorigin="3190,769" coordsize="60,0" path="m3190,769r60,e" filled="f" strokeweight=".5pt">
              <v:path arrowok="t"/>
            </v:shape>
            <v:shape id="_x0000_s5434" style="position:absolute;left:3250;top:769;width:60;height:0" coordorigin="3250,769" coordsize="60,0" path="m3250,769r60,e" filled="f" strokeweight=".5pt">
              <v:path arrowok="t"/>
            </v:shape>
            <v:shape id="_x0000_s5433" style="position:absolute;left:3310;top:769;width:60;height:0" coordorigin="3310,769" coordsize="60,0" path="m3310,769r60,e" filled="f" strokeweight=".5pt">
              <v:path arrowok="t"/>
            </v:shape>
            <v:shape id="_x0000_s5432" style="position:absolute;left:3370;top:769;width:60;height:0" coordorigin="3370,769" coordsize="60,0" path="m3370,769r60,e" filled="f" strokeweight=".5pt">
              <v:path arrowok="t"/>
            </v:shape>
            <v:shape id="_x0000_s5431" style="position:absolute;left:3430;top:769;width:60;height:0" coordorigin="3430,769" coordsize="60,0" path="m3430,769r60,e" filled="f" strokeweight=".5pt">
              <v:path arrowok="t"/>
            </v:shape>
            <v:shape id="_x0000_s5430" style="position:absolute;left:3490;top:769;width:60;height:0" coordorigin="3490,769" coordsize="60,0" path="m3490,769r60,e" filled="f" strokeweight=".5pt">
              <v:path arrowok="t"/>
            </v:shape>
            <v:shape id="_x0000_s5429" style="position:absolute;left:3550;top:769;width:60;height:0" coordorigin="3550,769" coordsize="60,0" path="m3550,769r60,e" filled="f" strokeweight=".5pt">
              <v:path arrowok="t"/>
            </v:shape>
            <v:shape id="_x0000_s5428" style="position:absolute;left:3610;top:769;width:60;height:0" coordorigin="3610,769" coordsize="60,0" path="m3610,769r60,e" filled="f" strokeweight=".5pt">
              <v:path arrowok="t"/>
            </v:shape>
            <v:shape id="_x0000_s5427" style="position:absolute;left:3670;top:769;width:60;height:0" coordorigin="3670,769" coordsize="60,0" path="m3670,769r60,e" filled="f" strokeweight=".5pt">
              <v:path arrowok="t"/>
            </v:shape>
            <v:shape id="_x0000_s5426" style="position:absolute;left:3730;top:769;width:60;height:0" coordorigin="3730,769" coordsize="60,0" path="m3730,769r60,e" filled="f" strokeweight=".5pt">
              <v:path arrowok="t"/>
            </v:shape>
            <v:shape id="_x0000_s5425" style="position:absolute;left:3790;top:769;width:60;height:0" coordorigin="3790,769" coordsize="60,0" path="m3790,769r60,e" filled="f" strokeweight=".5pt">
              <v:path arrowok="t"/>
            </v:shape>
            <v:shape id="_x0000_s5424" style="position:absolute;left:3850;top:769;width:60;height:0" coordorigin="3850,769" coordsize="60,0" path="m3850,769r60,e" filled="f" strokeweight=".5pt">
              <v:path arrowok="t"/>
            </v:shape>
            <v:shape id="_x0000_s5423" style="position:absolute;left:3910;top:769;width:60;height:0" coordorigin="3910,769" coordsize="60,0" path="m3910,769r60,e" filled="f" strokeweight=".5pt">
              <v:path arrowok="t"/>
            </v:shape>
            <v:shape id="_x0000_s5422" style="position:absolute;left:3970;top:769;width:60;height:0" coordorigin="3970,769" coordsize="60,0" path="m3970,769r60,e" filled="f" strokeweight=".5pt">
              <v:path arrowok="t"/>
            </v:shape>
            <v:shape id="_x0000_s5421" style="position:absolute;left:4030;top:769;width:60;height:0" coordorigin="4030,769" coordsize="60,0" path="m4030,769r60,e" filled="f" strokeweight=".5pt">
              <v:path arrowok="t"/>
            </v:shape>
            <v:shape id="_x0000_s5420" style="position:absolute;left:4090;top:769;width:60;height:0" coordorigin="4090,769" coordsize="60,0" path="m4090,769r60,e" filled="f" strokeweight=".5pt">
              <v:path arrowok="t"/>
            </v:shape>
            <v:shape id="_x0000_s5419" style="position:absolute;left:4150;top:769;width:60;height:0" coordorigin="4150,769" coordsize="60,0" path="m4150,769r60,e" filled="f" strokeweight=".5pt">
              <v:path arrowok="t"/>
            </v:shape>
            <v:shape id="_x0000_s5418" style="position:absolute;left:4210;top:769;width:60;height:0" coordorigin="4210,769" coordsize="60,0" path="m4210,769r60,e" filled="f" strokeweight=".5pt">
              <v:path arrowok="t"/>
            </v:shape>
            <v:shape id="_x0000_s5417" style="position:absolute;left:4270;top:769;width:60;height:0" coordorigin="4270,769" coordsize="60,0" path="m4270,769r60,e" filled="f" strokeweight=".5pt">
              <v:path arrowok="t"/>
            </v:shape>
            <v:shape id="_x0000_s5416" style="position:absolute;left:4330;top:769;width:60;height:0" coordorigin="4330,769" coordsize="60,0" path="m4330,769r60,e" filled="f" strokeweight=".5pt">
              <v:path arrowok="t"/>
            </v:shape>
            <v:shape id="_x0000_s5415" style="position:absolute;left:4390;top:769;width:60;height:0" coordorigin="4390,769" coordsize="60,0" path="m4390,769r60,e" filled="f" strokeweight=".5pt">
              <v:path arrowok="t"/>
            </v:shape>
            <v:shape id="_x0000_s5414" style="position:absolute;left:4450;top:769;width:60;height:0" coordorigin="4450,769" coordsize="60,0" path="m4450,769r60,e" filled="f" strokeweight=".5pt">
              <v:path arrowok="t"/>
            </v:shape>
            <v:shape id="_x0000_s5413" style="position:absolute;left:4510;top:769;width:60;height:0" coordorigin="4510,769" coordsize="60,0" path="m4510,769r60,e" filled="f" strokeweight=".5pt">
              <v:path arrowok="t"/>
            </v:shape>
            <v:shape id="_x0000_s5412" style="position:absolute;left:4570;top:769;width:60;height:0" coordorigin="4570,769" coordsize="60,0" path="m4570,769r60,e" filled="f" strokeweight=".5pt">
              <v:path arrowok="t"/>
            </v:shape>
            <v:shape id="_x0000_s5411" style="position:absolute;left:4630;top:769;width:60;height:0" coordorigin="4630,769" coordsize="60,0" path="m4630,769r60,e" filled="f" strokeweight=".5pt">
              <v:path arrowok="t"/>
            </v:shape>
            <v:shape id="_x0000_s5410" style="position:absolute;left:4690;top:769;width:60;height:0" coordorigin="4690,769" coordsize="60,0" path="m4690,769r60,e" filled="f" strokeweight=".5pt">
              <v:path arrowok="t"/>
            </v:shape>
            <v:shape id="_x0000_s5409" style="position:absolute;left:4750;top:769;width:60;height:0" coordorigin="4750,769" coordsize="60,0" path="m4750,769r60,e" filled="f" strokeweight=".5pt">
              <v:path arrowok="t"/>
            </v:shape>
            <v:shape id="_x0000_s5408" style="position:absolute;left:4810;top:769;width:60;height:0" coordorigin="4810,769" coordsize="60,0" path="m4810,769r60,e" filled="f" strokeweight=".5pt">
              <v:path arrowok="t"/>
            </v:shape>
            <v:shape id="_x0000_s5407" style="position:absolute;left:4870;top:769;width:60;height:0" coordorigin="4870,769" coordsize="60,0" path="m4870,769r60,e" filled="f" strokeweight=".5pt">
              <v:path arrowok="t"/>
            </v:shape>
            <v:shape id="_x0000_s5406" style="position:absolute;left:4930;top:769;width:60;height:0" coordorigin="4930,769" coordsize="60,0" path="m4930,769r60,e" filled="f" strokeweight=".5pt">
              <v:path arrowok="t"/>
            </v:shape>
            <v:shape id="_x0000_s5405" style="position:absolute;left:4990;top:769;width:60;height:0" coordorigin="4990,769" coordsize="60,0" path="m4990,769r60,e" filled="f" strokeweight=".5pt">
              <v:path arrowok="t"/>
            </v:shape>
            <v:shape id="_x0000_s5404" style="position:absolute;left:5050;top:769;width:60;height:0" coordorigin="5050,769" coordsize="60,0" path="m5050,769r60,e" filled="f" strokeweight=".5pt">
              <v:path arrowok="t"/>
            </v:shape>
            <v:shape id="_x0000_s5403" style="position:absolute;left:5110;top:769;width:60;height:0" coordorigin="5110,769" coordsize="60,0" path="m5110,769r60,e" filled="f" strokeweight=".5pt">
              <v:path arrowok="t"/>
            </v:shape>
            <v:shape id="_x0000_s5402" style="position:absolute;left:5170;top:769;width:60;height:0" coordorigin="5170,769" coordsize="60,0" path="m5170,769r60,e" filled="f" strokeweight=".5pt">
              <v:path arrowok="t"/>
            </v:shape>
            <v:shape id="_x0000_s5401" style="position:absolute;left:5230;top:769;width:60;height:0" coordorigin="5230,769" coordsize="60,0" path="m5230,769r60,e" filled="f" strokeweight=".5pt">
              <v:path arrowok="t"/>
            </v:shape>
            <v:shape id="_x0000_s5400" style="position:absolute;left:5290;top:769;width:60;height:0" coordorigin="5290,769" coordsize="60,0" path="m5290,769r60,e" filled="f" strokeweight=".5pt">
              <v:path arrowok="t"/>
            </v:shape>
            <v:shape id="_x0000_s5399" style="position:absolute;left:5350;top:769;width:60;height:0" coordorigin="5350,769" coordsize="60,0" path="m5350,769r60,e" filled="f" strokeweight=".5pt">
              <v:path arrowok="t"/>
            </v:shape>
            <v:shape id="_x0000_s5398" style="position:absolute;left:5410;top:769;width:60;height:0" coordorigin="5410,769" coordsize="60,0" path="m5410,769r60,e" filled="f" strokeweight=".5pt">
              <v:path arrowok="t"/>
            </v:shape>
            <v:shape id="_x0000_s5397" style="position:absolute;left:5470;top:769;width:60;height:0" coordorigin="5470,769" coordsize="60,0" path="m5470,769r60,e" filled="f" strokeweight=".5pt">
              <v:path arrowok="t"/>
            </v:shape>
            <v:shape id="_x0000_s5396" style="position:absolute;left:5530;top:769;width:60;height:0" coordorigin="5530,769" coordsize="60,0" path="m5530,769r60,e" filled="f" strokeweight=".5pt">
              <v:path arrowok="t"/>
            </v:shape>
            <v:shape id="_x0000_s5395" style="position:absolute;left:5590;top:769;width:60;height:0" coordorigin="5590,769" coordsize="60,0" path="m5590,769r60,e" filled="f" strokeweight=".5pt">
              <v:path arrowok="t"/>
            </v:shape>
            <v:shape id="_x0000_s5394" style="position:absolute;left:5650;top:769;width:60;height:0" coordorigin="5650,769" coordsize="60,0" path="m5650,769r60,e" filled="f" strokeweight=".5pt">
              <v:path arrowok="t"/>
            </v:shape>
            <v:shape id="_x0000_s5393" style="position:absolute;left:5710;top:769;width:60;height:0" coordorigin="5710,769" coordsize="60,0" path="m5710,769r60,e" filled="f" strokeweight=".5pt">
              <v:path arrowok="t"/>
            </v:shape>
            <v:shape id="_x0000_s5392" style="position:absolute;left:5770;top:769;width:60;height:0" coordorigin="5770,769" coordsize="60,0" path="m5770,769r60,e" filled="f" strokeweight=".5pt">
              <v:path arrowok="t"/>
            </v:shape>
            <v:shape id="_x0000_s5391" style="position:absolute;left:5830;top:769;width:60;height:0" coordorigin="5830,769" coordsize="60,0" path="m5830,769r60,e" filled="f" strokeweight=".5pt">
              <v:path arrowok="t"/>
            </v:shape>
            <v:shape id="_x0000_s5390" style="position:absolute;left:5890;top:769;width:60;height:0" coordorigin="5890,769" coordsize="60,0" path="m5890,769r60,e" filled="f" strokeweight=".5pt">
              <v:path arrowok="t"/>
            </v:shape>
            <v:shape id="_x0000_s5389" style="position:absolute;left:5950;top:769;width:60;height:0" coordorigin="5950,769" coordsize="60,0" path="m5950,769r60,e" filled="f" strokeweight=".5pt">
              <v:path arrowok="t"/>
            </v:shape>
            <v:shape id="_x0000_s5388" style="position:absolute;left:6010;top:769;width:60;height:0" coordorigin="6010,769" coordsize="60,0" path="m6010,769r60,e" filled="f" strokeweight=".5pt">
              <v:path arrowok="t"/>
            </v:shape>
            <v:shape id="_x0000_s5387" style="position:absolute;left:6070;top:769;width:60;height:0" coordorigin="6070,769" coordsize="60,0" path="m6070,769r60,e" filled="f" strokeweight=".5pt">
              <v:path arrowok="t"/>
            </v:shape>
            <v:shape id="_x0000_s5386" style="position:absolute;left:6130;top:769;width:60;height:0" coordorigin="6130,769" coordsize="60,0" path="m6130,769r60,e" filled="f" strokeweight=".5pt">
              <v:path arrowok="t"/>
            </v:shape>
            <v:shape id="_x0000_s5385" style="position:absolute;left:6190;top:769;width:60;height:0" coordorigin="6190,769" coordsize="60,0" path="m6190,769r60,e" filled="f" strokeweight=".5pt">
              <v:path arrowok="t"/>
            </v:shape>
            <v:shape id="_x0000_s5384" style="position:absolute;left:6250;top:769;width:60;height:0" coordorigin="6250,769" coordsize="60,0" path="m6250,769r60,e" filled="f" strokeweight=".5pt">
              <v:path arrowok="t"/>
            </v:shape>
            <v:shape id="_x0000_s5383" style="position:absolute;left:6310;top:769;width:60;height:0" coordorigin="6310,769" coordsize="60,0" path="m6310,769r60,e" filled="f" strokeweight=".5pt">
              <v:path arrowok="t"/>
            </v:shape>
            <v:shape id="_x0000_s5382" style="position:absolute;left:6370;top:769;width:60;height:0" coordorigin="6370,769" coordsize="60,0" path="m6370,769r60,e" filled="f" strokeweight=".5pt">
              <v:path arrowok="t"/>
            </v:shape>
            <v:shape id="_x0000_s5381" style="position:absolute;left:6430;top:769;width:60;height:0" coordorigin="6430,769" coordsize="60,0" path="m6430,769r60,e" filled="f" strokeweight=".5pt">
              <v:path arrowok="t"/>
            </v:shape>
            <v:shape id="_x0000_s5380" style="position:absolute;left:6490;top:769;width:60;height:0" coordorigin="6490,769" coordsize="60,0" path="m6490,769r60,e" filled="f" strokeweight=".5pt">
              <v:path arrowok="t"/>
            </v:shape>
            <v:shape id="_x0000_s5379" style="position:absolute;left:6550;top:769;width:60;height:0" coordorigin="6550,769" coordsize="60,0" path="m6550,769r60,e" filled="f" strokeweight=".5pt">
              <v:path arrowok="t"/>
            </v:shape>
            <v:shape id="_x0000_s5378" style="position:absolute;left:6610;top:769;width:60;height:0" coordorigin="6610,769" coordsize="60,0" path="m6610,769r60,e" filled="f" strokeweight=".5pt">
              <v:path arrowok="t"/>
            </v:shape>
            <v:shape id="_x0000_s5377" style="position:absolute;left:6670;top:769;width:60;height:0" coordorigin="6670,769" coordsize="60,0" path="m6670,769r60,e" filled="f" strokeweight=".5pt">
              <v:path arrowok="t"/>
            </v:shape>
            <v:shape id="_x0000_s5376" style="position:absolute;left:6730;top:769;width:60;height:0" coordorigin="6730,769" coordsize="60,0" path="m6730,769r60,e" filled="f" strokeweight=".5pt">
              <v:path arrowok="t"/>
            </v:shape>
            <v:shape id="_x0000_s5375" style="position:absolute;left:6790;top:769;width:60;height:0" coordorigin="6790,769" coordsize="60,0" path="m6790,769r60,e" filled="f" strokeweight=".5pt">
              <v:path arrowok="t"/>
            </v:shape>
            <v:shape id="_x0000_s5374" style="position:absolute;left:6850;top:769;width:60;height:0" coordorigin="6850,769" coordsize="60,0" path="m6850,769r60,e" filled="f" strokeweight=".5pt">
              <v:path arrowok="t"/>
            </v:shape>
            <v:shape id="_x0000_s5373" style="position:absolute;left:6910;top:769;width:60;height:0" coordorigin="6910,769" coordsize="60,0" path="m6910,769r60,e" filled="f" strokeweight=".5pt">
              <v:path arrowok="t"/>
            </v:shape>
            <v:shape id="_x0000_s5372" style="position:absolute;left:6970;top:769;width:60;height:0" coordorigin="6970,769" coordsize="60,0" path="m6970,769r60,e" filled="f" strokeweight=".5pt">
              <v:path arrowok="t"/>
            </v:shape>
            <v:shape id="_x0000_s5371" style="position:absolute;left:7030;top:769;width:60;height:0" coordorigin="7030,769" coordsize="60,0" path="m7030,769r60,e" filled="f" strokeweight=".5pt">
              <v:path arrowok="t"/>
            </v:shape>
            <v:shape id="_x0000_s5370" style="position:absolute;left:7090;top:769;width:60;height:0" coordorigin="7090,769" coordsize="60,0" path="m7090,769r60,e" filled="f" strokeweight=".5pt">
              <v:path arrowok="t"/>
            </v:shape>
            <v:shape id="_x0000_s5369" style="position:absolute;left:7150;top:769;width:60;height:0" coordorigin="7150,769" coordsize="60,0" path="m7150,769r60,e" filled="f" strokeweight=".5pt">
              <v:path arrowok="t"/>
            </v:shape>
            <v:shape id="_x0000_s5368" style="position:absolute;left:7210;top:769;width:60;height:0" coordorigin="7210,769" coordsize="60,0" path="m7210,769r60,e" filled="f" strokeweight=".5pt">
              <v:path arrowok="t"/>
            </v:shape>
            <v:shape id="_x0000_s5367" style="position:absolute;left:7270;top:769;width:60;height:0" coordorigin="7270,769" coordsize="60,0" path="m7270,769r60,e" filled="f" strokeweight=".5pt">
              <v:path arrowok="t"/>
            </v:shape>
            <v:shape id="_x0000_s5366" style="position:absolute;left:7330;top:769;width:60;height:0" coordorigin="7330,769" coordsize="60,0" path="m7330,769r60,e" filled="f" strokeweight=".5pt">
              <v:path arrowok="t"/>
            </v:shape>
            <v:shape id="_x0000_s5365" style="position:absolute;left:7390;top:769;width:60;height:0" coordorigin="7390,769" coordsize="60,0" path="m7390,769r60,e" filled="f" strokeweight=".5pt">
              <v:path arrowok="t"/>
            </v:shape>
            <v:shape id="_x0000_s5364" style="position:absolute;left:7450;top:769;width:60;height:0" coordorigin="7450,769" coordsize="60,0" path="m7450,769r60,e" filled="f" strokeweight=".5pt">
              <v:path arrowok="t"/>
            </v:shape>
            <v:shape id="_x0000_s5363" style="position:absolute;left:7510;top:769;width:60;height:0" coordorigin="7510,769" coordsize="60,0" path="m7510,769r60,e" filled="f" strokeweight=".5pt">
              <v:path arrowok="t"/>
            </v:shape>
            <v:shape id="_x0000_s5362" style="position:absolute;left:7570;top:769;width:60;height:0" coordorigin="7570,769" coordsize="60,0" path="m7570,769r60,e" filled="f" strokeweight=".5pt">
              <v:path arrowok="t"/>
            </v:shape>
            <v:shape id="_x0000_s5361" style="position:absolute;left:7630;top:769;width:60;height:0" coordorigin="7630,769" coordsize="60,0" path="m7630,769r60,e" filled="f" strokeweight=".5pt">
              <v:path arrowok="t"/>
            </v:shape>
            <v:shape id="_x0000_s5360" style="position:absolute;left:7690;top:769;width:60;height:0" coordorigin="7690,769" coordsize="60,0" path="m7690,769r60,e" filled="f" strokeweight=".5pt">
              <v:path arrowok="t"/>
            </v:shape>
            <v:shape id="_x0000_s5359" style="position:absolute;left:7750;top:769;width:60;height:0" coordorigin="7750,769" coordsize="60,0" path="m7750,769r60,e" filled="f" strokeweight=".5pt">
              <v:path arrowok="t"/>
            </v:shape>
            <v:shape id="_x0000_s5358" style="position:absolute;left:7810;top:769;width:60;height:0" coordorigin="7810,769" coordsize="60,0" path="m7810,769r60,e" filled="f" strokeweight=".5pt">
              <v:path arrowok="t"/>
            </v:shape>
            <v:shape id="_x0000_s5357" style="position:absolute;left:7870;top:769;width:60;height:0" coordorigin="7870,769" coordsize="60,0" path="m7870,769r60,e" filled="f" strokeweight=".5pt">
              <v:path arrowok="t"/>
            </v:shape>
            <v:shape id="_x0000_s5356" style="position:absolute;left:7930;top:769;width:60;height:0" coordorigin="7930,769" coordsize="60,0" path="m7930,769r60,e" filled="f" strokeweight=".5pt">
              <v:path arrowok="t"/>
            </v:shape>
            <v:shape id="_x0000_s5355" style="position:absolute;left:7990;top:769;width:60;height:0" coordorigin="7990,769" coordsize="60,0" path="m7990,769r60,e" filled="f" strokeweight=".5pt">
              <v:path arrowok="t"/>
            </v:shape>
            <v:shape id="_x0000_s5354" style="position:absolute;left:8050;top:769;width:60;height:0" coordorigin="8050,769" coordsize="60,0" path="m8050,769r60,e" filled="f" strokeweight=".5pt">
              <v:path arrowok="t"/>
            </v:shape>
            <v:shape id="_x0000_s5353" style="position:absolute;left:8110;top:769;width:60;height:0" coordorigin="8110,769" coordsize="60,0" path="m8110,769r60,e" filled="f" strokeweight=".5pt">
              <v:path arrowok="t"/>
            </v:shape>
            <v:shape id="_x0000_s5352" style="position:absolute;left:8170;top:769;width:60;height:0" coordorigin="8170,769" coordsize="60,0" path="m8170,769r60,e" filled="f" strokeweight=".5pt">
              <v:path arrowok="t"/>
            </v:shape>
            <v:shape id="_x0000_s5351" style="position:absolute;left:8230;top:769;width:60;height:0" coordorigin="8230,769" coordsize="60,0" path="m8230,769r60,e" filled="f" strokeweight=".5pt">
              <v:path arrowok="t"/>
            </v:shape>
            <v:shape id="_x0000_s5350" style="position:absolute;left:8290;top:769;width:60;height:0" coordorigin="8290,769" coordsize="60,0" path="m8290,769r60,e" filled="f" strokeweight=".5pt">
              <v:path arrowok="t"/>
            </v:shape>
            <v:shape id="_x0000_s5349" style="position:absolute;left:8350;top:769;width:60;height:0" coordorigin="8350,769" coordsize="60,0" path="m8350,769r60,e" filled="f" strokeweight=".5pt">
              <v:path arrowok="t"/>
            </v:shape>
            <v:shape id="_x0000_s5348" style="position:absolute;left:8410;top:769;width:60;height:0" coordorigin="8410,769" coordsize="60,0" path="m8410,769r60,e" filled="f" strokeweight=".5pt">
              <v:path arrowok="t"/>
            </v:shape>
            <v:shape id="_x0000_s5347" style="position:absolute;left:8470;top:769;width:60;height:0" coordorigin="8470,769" coordsize="60,0" path="m8470,769r60,e" filled="f" strokeweight=".5pt">
              <v:path arrowok="t"/>
            </v:shape>
            <v:shape id="_x0000_s5346" style="position:absolute;left:8530;top:769;width:60;height:0" coordorigin="8530,769" coordsize="60,0" path="m8530,769r60,e" filled="f" strokeweight=".5pt">
              <v:path arrowok="t"/>
            </v:shape>
            <v:shape id="_x0000_s5345" style="position:absolute;left:8590;top:769;width:60;height:0" coordorigin="8590,769" coordsize="60,0" path="m8590,769r60,e" filled="f" strokeweight=".5pt">
              <v:path arrowok="t"/>
            </v:shape>
            <v:shape id="_x0000_s5344" style="position:absolute;left:8650;top:769;width:60;height:0" coordorigin="8650,769" coordsize="60,0" path="m8650,769r60,e" filled="f" strokeweight=".5pt">
              <v:path arrowok="t"/>
            </v:shape>
            <v:shape id="_x0000_s5343" style="position:absolute;left:8710;top:769;width:60;height:0" coordorigin="8710,769" coordsize="60,0" path="m8710,769r60,e" filled="f" strokeweight=".5pt">
              <v:path arrowok="t"/>
            </v:shape>
            <v:shape id="_x0000_s5342" style="position:absolute;left:8770;top:769;width:60;height:0" coordorigin="8770,769" coordsize="60,0" path="m8770,769r60,e" filled="f" strokeweight=".5pt">
              <v:path arrowok="t"/>
            </v:shape>
            <v:shape id="_x0000_s5341" style="position:absolute;left:8830;top:769;width:60;height:0" coordorigin="8830,769" coordsize="60,0" path="m8830,769r60,e" filled="f" strokeweight=".5pt">
              <v:path arrowok="t"/>
            </v:shape>
            <v:shape id="_x0000_s5340" style="position:absolute;left:8890;top:769;width:60;height:0" coordorigin="8890,769" coordsize="60,0" path="m8890,769r60,e" filled="f" strokeweight=".5pt">
              <v:path arrowok="t"/>
            </v:shape>
            <v:shape id="_x0000_s5339" style="position:absolute;left:8950;top:769;width:60;height:0" coordorigin="8950,769" coordsize="60,0" path="m8950,769r60,e" filled="f" strokeweight=".5pt">
              <v:path arrowok="t"/>
            </v:shape>
            <v:shape id="_x0000_s5338" style="position:absolute;left:9010;top:769;width:60;height:0" coordorigin="9010,769" coordsize="60,0" path="m9010,769r60,e" filled="f" strokeweight=".5pt">
              <v:path arrowok="t"/>
            </v:shape>
            <v:shape id="_x0000_s5337" style="position:absolute;left:9070;top:769;width:60;height:0" coordorigin="9070,769" coordsize="60,0" path="m9070,769r60,e" filled="f" strokeweight=".5pt">
              <v:path arrowok="t"/>
            </v:shape>
            <v:shape id="_x0000_s5336" style="position:absolute;left:9130;top:769;width:60;height:0" coordorigin="9130,769" coordsize="60,0" path="m9130,769r60,e" filled="f" strokeweight=".5pt">
              <v:path arrowok="t"/>
            </v:shape>
            <v:shape id="_x0000_s5335" style="position:absolute;left:9190;top:769;width:60;height:0" coordorigin="9190,769" coordsize="60,0" path="m9190,769r60,e" filled="f" strokeweight=".5pt">
              <v:path arrowok="t"/>
            </v:shape>
            <v:shape id="_x0000_s5334" style="position:absolute;left:9250;top:769;width:60;height:0" coordorigin="9250,769" coordsize="60,0" path="m9250,769r60,e" filled="f" strokeweight=".5pt">
              <v:path arrowok="t"/>
            </v:shape>
            <v:shape id="_x0000_s5333" style="position:absolute;left:9310;top:769;width:60;height:0" coordorigin="9310,769" coordsize="60,0" path="m9310,769r60,e" filled="f" strokeweight=".5pt">
              <v:path arrowok="t"/>
            </v:shape>
            <v:shape id="_x0000_s5332" style="position:absolute;left:9370;top:769;width:60;height:0" coordorigin="9370,769" coordsize="60,0" path="m9370,769r60,e" filled="f" strokeweight=".5pt">
              <v:path arrowok="t"/>
            </v:shape>
            <v:shape id="_x0000_s5331" style="position:absolute;left:9430;top:769;width:60;height:0" coordorigin="9430,769" coordsize="60,0" path="m9430,769r60,e" filled="f" strokeweight=".5pt">
              <v:path arrowok="t"/>
            </v:shape>
            <v:shape id="_x0000_s5330" style="position:absolute;left:9490;top:769;width:60;height:0" coordorigin="9490,769" coordsize="60,0" path="m9490,769r60,e" filled="f" strokeweight=".5pt">
              <v:path arrowok="t"/>
            </v:shape>
            <v:shape id="_x0000_s5329" style="position:absolute;left:9550;top:769;width:60;height:0" coordorigin="9550,769" coordsize="60,0" path="m9550,769r60,e" filled="f" strokeweight=".5pt">
              <v:path arrowok="t"/>
            </v:shape>
            <v:shape id="_x0000_s5328" style="position:absolute;left:9610;top:769;width:60;height:0" coordorigin="9610,769" coordsize="60,0" path="m9610,769r60,e" filled="f" strokeweight=".5pt">
              <v:path arrowok="t"/>
            </v:shape>
            <v:shape id="_x0000_s5327" style="position:absolute;left:9670;top:769;width:60;height:0" coordorigin="9670,769" coordsize="60,0" path="m9670,769r60,e" filled="f" strokeweight=".5pt">
              <v:path arrowok="t"/>
            </v:shape>
            <v:shape id="_x0000_s5326" style="position:absolute;left:9730;top:769;width:60;height:0" coordorigin="9730,769" coordsize="60,0" path="m9730,769r60,e" filled="f" strokeweight=".5pt">
              <v:path arrowok="t"/>
            </v:shape>
            <v:shape id="_x0000_s5325" style="position:absolute;left:9790;top:769;width:60;height:0" coordorigin="9790,769" coordsize="60,0" path="m9790,769r60,e" filled="f" strokeweight=".5pt">
              <v:path arrowok="t"/>
            </v:shape>
            <v:shape id="_x0000_s5324" style="position:absolute;left:9850;top:769;width:60;height:0" coordorigin="9850,769" coordsize="60,0" path="m9850,769r60,e" filled="f" strokeweight=".5pt">
              <v:path arrowok="t"/>
            </v:shape>
            <v:shape id="_x0000_s5323" style="position:absolute;left:9910;top:769;width:60;height:0" coordorigin="9910,769" coordsize="60,0" path="m9910,769r60,e" filled="f" strokeweight=".5pt">
              <v:path arrowok="t"/>
            </v:shape>
            <v:shape id="_x0000_s5322" style="position:absolute;left:9970;top:769;width:60;height:0" coordorigin="9970,769" coordsize="60,0" path="m9970,769r60,e" filled="f" strokeweight=".5pt">
              <v:path arrowok="t"/>
            </v:shape>
            <v:shape id="_x0000_s5321" style="position:absolute;left:10030;top:769;width:60;height:0" coordorigin="10030,769" coordsize="60,0" path="m10030,769r60,e" filled="f" strokeweight=".5pt">
              <v:path arrowok="t"/>
            </v:shape>
            <v:shape id="_x0000_s5320" style="position:absolute;left:10090;top:769;width:60;height:0" coordorigin="10090,769" coordsize="60,0" path="m10090,769r60,e" filled="f" strokeweight=".5pt">
              <v:path arrowok="t"/>
            </v:shape>
            <v:shape id="_x0000_s5319" style="position:absolute;left:10150;top:769;width:60;height:0" coordorigin="10150,769" coordsize="60,0" path="m10150,769r60,e" filled="f" strokeweight=".5pt">
              <v:path arrowok="t"/>
            </v:shape>
            <v:shape id="_x0000_s5318" style="position:absolute;left:10210;top:769;width:60;height:0" coordorigin="10210,769" coordsize="60,0" path="m10210,769r60,e" filled="f" strokeweight=".5pt">
              <v:path arrowok="t"/>
            </v:shape>
            <v:shape id="_x0000_s5317" style="position:absolute;left:10270;top:769;width:60;height:0" coordorigin="10270,769" coordsize="60,0" path="m10270,769r60,e" filled="f" strokeweight=".5pt">
              <v:path arrowok="t"/>
            </v:shape>
            <v:shape id="_x0000_s5316" style="position:absolute;left:10330;top:769;width:60;height:0" coordorigin="10330,769" coordsize="60,0" path="m10330,769r60,e" filled="f" strokeweight=".5pt">
              <v:path arrowok="t"/>
            </v:shape>
            <v:shape id="_x0000_s5315" style="position:absolute;left:10390;top:769;width:60;height:0" coordorigin="10390,769" coordsize="60,0" path="m10390,769r60,e" filled="f" strokeweight=".5pt">
              <v:path arrowok="t"/>
            </v:shape>
            <w10:wrap anchorx="page"/>
          </v:group>
        </w:pict>
      </w:r>
      <w:r w:rsidR="00754ADF">
        <w:rPr>
          <w:position w:val="-1"/>
          <w:sz w:val="24"/>
          <w:szCs w:val="24"/>
        </w:rPr>
        <w:t>What is the full path name for your working directory?</w:t>
      </w:r>
    </w:p>
    <w:p w:rsidR="005722E8" w:rsidRDefault="005722E8">
      <w:pPr>
        <w:spacing w:line="200" w:lineRule="exact"/>
      </w:pPr>
    </w:p>
    <w:p w:rsidR="005722E8" w:rsidRDefault="005722E8">
      <w:pPr>
        <w:spacing w:line="200" w:lineRule="exact"/>
      </w:pPr>
    </w:p>
    <w:p w:rsidR="005722E8" w:rsidRDefault="005722E8">
      <w:pPr>
        <w:spacing w:line="260" w:lineRule="exact"/>
        <w:rPr>
          <w:sz w:val="26"/>
          <w:szCs w:val="26"/>
        </w:rPr>
      </w:pPr>
    </w:p>
    <w:p w:rsidR="005722E8" w:rsidRDefault="005722E8">
      <w:pPr>
        <w:spacing w:before="29" w:line="260" w:lineRule="exact"/>
        <w:ind w:left="110"/>
        <w:rPr>
          <w:sz w:val="24"/>
          <w:szCs w:val="24"/>
        </w:rPr>
      </w:pPr>
      <w:r w:rsidRPr="005722E8">
        <w:pict>
          <v:group id="_x0000_s5178" style="position:absolute;left:0;text-align:left;margin-left:117.25pt;margin-top:38.2pt;width:405.5pt;height:.5pt;z-index:-4948;mso-position-horizontal-relative:page" coordorigin="2345,764" coordsize="8110,10">
            <v:shape id="_x0000_s5313" style="position:absolute;left:2350;top:769;width:60;height:0" coordorigin="2350,769" coordsize="60,0" path="m2350,769r60,e" filled="f" strokeweight=".5pt">
              <v:path arrowok="t"/>
            </v:shape>
            <v:shape id="_x0000_s5312" style="position:absolute;left:2410;top:769;width:60;height:0" coordorigin="2410,769" coordsize="60,0" path="m2410,769r60,e" filled="f" strokeweight=".5pt">
              <v:path arrowok="t"/>
            </v:shape>
            <v:shape id="_x0000_s5311" style="position:absolute;left:2470;top:769;width:60;height:0" coordorigin="2470,769" coordsize="60,0" path="m2470,769r60,e" filled="f" strokeweight=".5pt">
              <v:path arrowok="t"/>
            </v:shape>
            <v:shape id="_x0000_s5310" style="position:absolute;left:2530;top:769;width:60;height:0" coordorigin="2530,769" coordsize="60,0" path="m2530,769r60,e" filled="f" strokeweight=".5pt">
              <v:path arrowok="t"/>
            </v:shape>
            <v:shape id="_x0000_s5309" style="position:absolute;left:2590;top:769;width:60;height:0" coordorigin="2590,769" coordsize="60,0" path="m2590,769r60,e" filled="f" strokeweight=".5pt">
              <v:path arrowok="t"/>
            </v:shape>
            <v:shape id="_x0000_s5308" style="position:absolute;left:2650;top:769;width:60;height:0" coordorigin="2650,769" coordsize="60,0" path="m2650,769r60,e" filled="f" strokeweight=".5pt">
              <v:path arrowok="t"/>
            </v:shape>
            <v:shape id="_x0000_s5307" style="position:absolute;left:2710;top:769;width:60;height:0" coordorigin="2710,769" coordsize="60,0" path="m2710,769r60,e" filled="f" strokeweight=".5pt">
              <v:path arrowok="t"/>
            </v:shape>
            <v:shape id="_x0000_s5306" style="position:absolute;left:2770;top:769;width:60;height:0" coordorigin="2770,769" coordsize="60,0" path="m2770,769r60,e" filled="f" strokeweight=".5pt">
              <v:path arrowok="t"/>
            </v:shape>
            <v:shape id="_x0000_s5305" style="position:absolute;left:2830;top:769;width:60;height:0" coordorigin="2830,769" coordsize="60,0" path="m2830,769r60,e" filled="f" strokeweight=".5pt">
              <v:path arrowok="t"/>
            </v:shape>
            <v:shape id="_x0000_s5304" style="position:absolute;left:2890;top:769;width:60;height:0" coordorigin="2890,769" coordsize="60,0" path="m2890,769r60,e" filled="f" strokeweight=".5pt">
              <v:path arrowok="t"/>
            </v:shape>
            <v:shape id="_x0000_s5303" style="position:absolute;left:2950;top:769;width:60;height:0" coordorigin="2950,769" coordsize="60,0" path="m2950,769r60,e" filled="f" strokeweight=".5pt">
              <v:path arrowok="t"/>
            </v:shape>
            <v:shape id="_x0000_s5302" style="position:absolute;left:3010;top:769;width:60;height:0" coordorigin="3010,769" coordsize="60,0" path="m3010,769r60,e" filled="f" strokeweight=".5pt">
              <v:path arrowok="t"/>
            </v:shape>
            <v:shape id="_x0000_s5301" style="position:absolute;left:3070;top:769;width:60;height:0" coordorigin="3070,769" coordsize="60,0" path="m3070,769r60,e" filled="f" strokeweight=".5pt">
              <v:path arrowok="t"/>
            </v:shape>
            <v:shape id="_x0000_s5300" style="position:absolute;left:3130;top:769;width:60;height:0" coordorigin="3130,769" coordsize="60,0" path="m3130,769r60,e" filled="f" strokeweight=".5pt">
              <v:path arrowok="t"/>
            </v:shape>
            <v:shape id="_x0000_s5299" style="position:absolute;left:3190;top:769;width:60;height:0" coordorigin="3190,769" coordsize="60,0" path="m3190,769r60,e" filled="f" strokeweight=".5pt">
              <v:path arrowok="t"/>
            </v:shape>
            <v:shape id="_x0000_s5298" style="position:absolute;left:3250;top:769;width:60;height:0" coordorigin="3250,769" coordsize="60,0" path="m3250,769r60,e" filled="f" strokeweight=".5pt">
              <v:path arrowok="t"/>
            </v:shape>
            <v:shape id="_x0000_s5297" style="position:absolute;left:3310;top:769;width:60;height:0" coordorigin="3310,769" coordsize="60,0" path="m3310,769r60,e" filled="f" strokeweight=".5pt">
              <v:path arrowok="t"/>
            </v:shape>
            <v:shape id="_x0000_s5296" style="position:absolute;left:3370;top:769;width:60;height:0" coordorigin="3370,769" coordsize="60,0" path="m3370,769r60,e" filled="f" strokeweight=".5pt">
              <v:path arrowok="t"/>
            </v:shape>
            <v:shape id="_x0000_s5295" style="position:absolute;left:3430;top:769;width:60;height:0" coordorigin="3430,769" coordsize="60,0" path="m3430,769r60,e" filled="f" strokeweight=".5pt">
              <v:path arrowok="t"/>
            </v:shape>
            <v:shape id="_x0000_s5294" style="position:absolute;left:3490;top:769;width:60;height:0" coordorigin="3490,769" coordsize="60,0" path="m3490,769r60,e" filled="f" strokeweight=".5pt">
              <v:path arrowok="t"/>
            </v:shape>
            <v:shape id="_x0000_s5293" style="position:absolute;left:3550;top:769;width:60;height:0" coordorigin="3550,769" coordsize="60,0" path="m3550,769r60,e" filled="f" strokeweight=".5pt">
              <v:path arrowok="t"/>
            </v:shape>
            <v:shape id="_x0000_s5292" style="position:absolute;left:3610;top:769;width:60;height:0" coordorigin="3610,769" coordsize="60,0" path="m3610,769r60,e" filled="f" strokeweight=".5pt">
              <v:path arrowok="t"/>
            </v:shape>
            <v:shape id="_x0000_s5291" style="position:absolute;left:3670;top:769;width:60;height:0" coordorigin="3670,769" coordsize="60,0" path="m3670,769r60,e" filled="f" strokeweight=".5pt">
              <v:path arrowok="t"/>
            </v:shape>
            <v:shape id="_x0000_s5290" style="position:absolute;left:3730;top:769;width:60;height:0" coordorigin="3730,769" coordsize="60,0" path="m3730,769r60,e" filled="f" strokeweight=".5pt">
              <v:path arrowok="t"/>
            </v:shape>
            <v:shape id="_x0000_s5289" style="position:absolute;left:3790;top:769;width:60;height:0" coordorigin="3790,769" coordsize="60,0" path="m3790,769r60,e" filled="f" strokeweight=".5pt">
              <v:path arrowok="t"/>
            </v:shape>
            <v:shape id="_x0000_s5288" style="position:absolute;left:3850;top:769;width:60;height:0" coordorigin="3850,769" coordsize="60,0" path="m3850,769r60,e" filled="f" strokeweight=".5pt">
              <v:path arrowok="t"/>
            </v:shape>
            <v:shape id="_x0000_s5287" style="position:absolute;left:3910;top:769;width:60;height:0" coordorigin="3910,769" coordsize="60,0" path="m3910,769r60,e" filled="f" strokeweight=".5pt">
              <v:path arrowok="t"/>
            </v:shape>
            <v:shape id="_x0000_s5286" style="position:absolute;left:3970;top:769;width:60;height:0" coordorigin="3970,769" coordsize="60,0" path="m3970,769r60,e" filled="f" strokeweight=".5pt">
              <v:path arrowok="t"/>
            </v:shape>
            <v:shape id="_x0000_s5285" style="position:absolute;left:4030;top:769;width:60;height:0" coordorigin="4030,769" coordsize="60,0" path="m4030,769r60,e" filled="f" strokeweight=".5pt">
              <v:path arrowok="t"/>
            </v:shape>
            <v:shape id="_x0000_s5284" style="position:absolute;left:4090;top:769;width:60;height:0" coordorigin="4090,769" coordsize="60,0" path="m4090,769r60,e" filled="f" strokeweight=".5pt">
              <v:path arrowok="t"/>
            </v:shape>
            <v:shape id="_x0000_s5283" style="position:absolute;left:4150;top:769;width:60;height:0" coordorigin="4150,769" coordsize="60,0" path="m4150,769r60,e" filled="f" strokeweight=".5pt">
              <v:path arrowok="t"/>
            </v:shape>
            <v:shape id="_x0000_s5282" style="position:absolute;left:4210;top:769;width:60;height:0" coordorigin="4210,769" coordsize="60,0" path="m4210,769r60,e" filled="f" strokeweight=".5pt">
              <v:path arrowok="t"/>
            </v:shape>
            <v:shape id="_x0000_s5281" style="position:absolute;left:4270;top:769;width:60;height:0" coordorigin="4270,769" coordsize="60,0" path="m4270,769r60,e" filled="f" strokeweight=".5pt">
              <v:path arrowok="t"/>
            </v:shape>
            <v:shape id="_x0000_s5280" style="position:absolute;left:4330;top:769;width:60;height:0" coordorigin="4330,769" coordsize="60,0" path="m4330,769r60,e" filled="f" strokeweight=".5pt">
              <v:path arrowok="t"/>
            </v:shape>
            <v:shape id="_x0000_s5279" style="position:absolute;left:4390;top:769;width:60;height:0" coordorigin="4390,769" coordsize="60,0" path="m4390,769r60,e" filled="f" strokeweight=".5pt">
              <v:path arrowok="t"/>
            </v:shape>
            <v:shape id="_x0000_s5278" style="position:absolute;left:4450;top:769;width:60;height:0" coordorigin="4450,769" coordsize="60,0" path="m4450,769r60,e" filled="f" strokeweight=".5pt">
              <v:path arrowok="t"/>
            </v:shape>
            <v:shape id="_x0000_s5277" style="position:absolute;left:4510;top:769;width:60;height:0" coordorigin="4510,769" coordsize="60,0" path="m4510,769r60,e" filled="f" strokeweight=".5pt">
              <v:path arrowok="t"/>
            </v:shape>
            <v:shape id="_x0000_s5276" style="position:absolute;left:4570;top:769;width:60;height:0" coordorigin="4570,769" coordsize="60,0" path="m4570,769r60,e" filled="f" strokeweight=".5pt">
              <v:path arrowok="t"/>
            </v:shape>
            <v:shape id="_x0000_s5275" style="position:absolute;left:4630;top:769;width:60;height:0" coordorigin="4630,769" coordsize="60,0" path="m4630,769r60,e" filled="f" strokeweight=".5pt">
              <v:path arrowok="t"/>
            </v:shape>
            <v:shape id="_x0000_s5274" style="position:absolute;left:4690;top:769;width:60;height:0" coordorigin="4690,769" coordsize="60,0" path="m4690,769r60,e" filled="f" strokeweight=".5pt">
              <v:path arrowok="t"/>
            </v:shape>
            <v:shape id="_x0000_s5273" style="position:absolute;left:4750;top:769;width:60;height:0" coordorigin="4750,769" coordsize="60,0" path="m4750,769r60,e" filled="f" strokeweight=".5pt">
              <v:path arrowok="t"/>
            </v:shape>
            <v:shape id="_x0000_s5272" style="position:absolute;left:4810;top:769;width:60;height:0" coordorigin="4810,769" coordsize="60,0" path="m4810,769r60,e" filled="f" strokeweight=".5pt">
              <v:path arrowok="t"/>
            </v:shape>
            <v:shape id="_x0000_s5271" style="position:absolute;left:4870;top:769;width:60;height:0" coordorigin="4870,769" coordsize="60,0" path="m4870,769r60,e" filled="f" strokeweight=".5pt">
              <v:path arrowok="t"/>
            </v:shape>
            <v:shape id="_x0000_s5270" style="position:absolute;left:4930;top:769;width:60;height:0" coordorigin="4930,769" coordsize="60,0" path="m4930,769r60,e" filled="f" strokeweight=".5pt">
              <v:path arrowok="t"/>
            </v:shape>
            <v:shape id="_x0000_s5269" style="position:absolute;left:4990;top:769;width:60;height:0" coordorigin="4990,769" coordsize="60,0" path="m4990,769r60,e" filled="f" strokeweight=".5pt">
              <v:path arrowok="t"/>
            </v:shape>
            <v:shape id="_x0000_s5268" style="position:absolute;left:5050;top:769;width:60;height:0" coordorigin="5050,769" coordsize="60,0" path="m5050,769r60,e" filled="f" strokeweight=".5pt">
              <v:path arrowok="t"/>
            </v:shape>
            <v:shape id="_x0000_s5267" style="position:absolute;left:5110;top:769;width:60;height:0" coordorigin="5110,769" coordsize="60,0" path="m5110,769r60,e" filled="f" strokeweight=".5pt">
              <v:path arrowok="t"/>
            </v:shape>
            <v:shape id="_x0000_s5266" style="position:absolute;left:5170;top:769;width:60;height:0" coordorigin="5170,769" coordsize="60,0" path="m5170,769r60,e" filled="f" strokeweight=".5pt">
              <v:path arrowok="t"/>
            </v:shape>
            <v:shape id="_x0000_s5265" style="position:absolute;left:5230;top:769;width:60;height:0" coordorigin="5230,769" coordsize="60,0" path="m5230,769r60,e" filled="f" strokeweight=".5pt">
              <v:path arrowok="t"/>
            </v:shape>
            <v:shape id="_x0000_s5264" style="position:absolute;left:5290;top:769;width:60;height:0" coordorigin="5290,769" coordsize="60,0" path="m5290,769r60,e" filled="f" strokeweight=".5pt">
              <v:path arrowok="t"/>
            </v:shape>
            <v:shape id="_x0000_s5263" style="position:absolute;left:5350;top:769;width:60;height:0" coordorigin="5350,769" coordsize="60,0" path="m5350,769r60,e" filled="f" strokeweight=".5pt">
              <v:path arrowok="t"/>
            </v:shape>
            <v:shape id="_x0000_s5262" style="position:absolute;left:5410;top:769;width:60;height:0" coordorigin="5410,769" coordsize="60,0" path="m5410,769r60,e" filled="f" strokeweight=".5pt">
              <v:path arrowok="t"/>
            </v:shape>
            <v:shape id="_x0000_s5261" style="position:absolute;left:5470;top:769;width:60;height:0" coordorigin="5470,769" coordsize="60,0" path="m5470,769r60,e" filled="f" strokeweight=".5pt">
              <v:path arrowok="t"/>
            </v:shape>
            <v:shape id="_x0000_s5260" style="position:absolute;left:5530;top:769;width:60;height:0" coordorigin="5530,769" coordsize="60,0" path="m5530,769r60,e" filled="f" strokeweight=".5pt">
              <v:path arrowok="t"/>
            </v:shape>
            <v:shape id="_x0000_s5259" style="position:absolute;left:5590;top:769;width:60;height:0" coordorigin="5590,769" coordsize="60,0" path="m5590,769r60,e" filled="f" strokeweight=".5pt">
              <v:path arrowok="t"/>
            </v:shape>
            <v:shape id="_x0000_s5258" style="position:absolute;left:5650;top:769;width:60;height:0" coordorigin="5650,769" coordsize="60,0" path="m5650,769r60,e" filled="f" strokeweight=".5pt">
              <v:path arrowok="t"/>
            </v:shape>
            <v:shape id="_x0000_s5257" style="position:absolute;left:5710;top:769;width:60;height:0" coordorigin="5710,769" coordsize="60,0" path="m5710,769r60,e" filled="f" strokeweight=".5pt">
              <v:path arrowok="t"/>
            </v:shape>
            <v:shape id="_x0000_s5256" style="position:absolute;left:5770;top:769;width:60;height:0" coordorigin="5770,769" coordsize="60,0" path="m5770,769r60,e" filled="f" strokeweight=".5pt">
              <v:path arrowok="t"/>
            </v:shape>
            <v:shape id="_x0000_s5255" style="position:absolute;left:5830;top:769;width:60;height:0" coordorigin="5830,769" coordsize="60,0" path="m5830,769r60,e" filled="f" strokeweight=".5pt">
              <v:path arrowok="t"/>
            </v:shape>
            <v:shape id="_x0000_s5254" style="position:absolute;left:5890;top:769;width:60;height:0" coordorigin="5890,769" coordsize="60,0" path="m5890,769r60,e" filled="f" strokeweight=".5pt">
              <v:path arrowok="t"/>
            </v:shape>
            <v:shape id="_x0000_s5253" style="position:absolute;left:5950;top:769;width:60;height:0" coordorigin="5950,769" coordsize="60,0" path="m5950,769r60,e" filled="f" strokeweight=".5pt">
              <v:path arrowok="t"/>
            </v:shape>
            <v:shape id="_x0000_s5252" style="position:absolute;left:6010;top:769;width:60;height:0" coordorigin="6010,769" coordsize="60,0" path="m6010,769r60,e" filled="f" strokeweight=".5pt">
              <v:path arrowok="t"/>
            </v:shape>
            <v:shape id="_x0000_s5251" style="position:absolute;left:6070;top:769;width:60;height:0" coordorigin="6070,769" coordsize="60,0" path="m6070,769r60,e" filled="f" strokeweight=".5pt">
              <v:path arrowok="t"/>
            </v:shape>
            <v:shape id="_x0000_s5250" style="position:absolute;left:6130;top:769;width:60;height:0" coordorigin="6130,769" coordsize="60,0" path="m6130,769r60,e" filled="f" strokeweight=".5pt">
              <v:path arrowok="t"/>
            </v:shape>
            <v:shape id="_x0000_s5249" style="position:absolute;left:6190;top:769;width:60;height:0" coordorigin="6190,769" coordsize="60,0" path="m6190,769r60,e" filled="f" strokeweight=".5pt">
              <v:path arrowok="t"/>
            </v:shape>
            <v:shape id="_x0000_s5248" style="position:absolute;left:6250;top:769;width:60;height:0" coordorigin="6250,769" coordsize="60,0" path="m6250,769r60,e" filled="f" strokeweight=".5pt">
              <v:path arrowok="t"/>
            </v:shape>
            <v:shape id="_x0000_s5247" style="position:absolute;left:6310;top:769;width:60;height:0" coordorigin="6310,769" coordsize="60,0" path="m6310,769r60,e" filled="f" strokeweight=".5pt">
              <v:path arrowok="t"/>
            </v:shape>
            <v:shape id="_x0000_s5246" style="position:absolute;left:6370;top:769;width:60;height:0" coordorigin="6370,769" coordsize="60,0" path="m6370,769r60,e" filled="f" strokeweight=".5pt">
              <v:path arrowok="t"/>
            </v:shape>
            <v:shape id="_x0000_s5245" style="position:absolute;left:6430;top:769;width:60;height:0" coordorigin="6430,769" coordsize="60,0" path="m6430,769r60,e" filled="f" strokeweight=".5pt">
              <v:path arrowok="t"/>
            </v:shape>
            <v:shape id="_x0000_s5244" style="position:absolute;left:6490;top:769;width:60;height:0" coordorigin="6490,769" coordsize="60,0" path="m6490,769r60,e" filled="f" strokeweight=".5pt">
              <v:path arrowok="t"/>
            </v:shape>
            <v:shape id="_x0000_s5243" style="position:absolute;left:6550;top:769;width:60;height:0" coordorigin="6550,769" coordsize="60,0" path="m6550,769r60,e" filled="f" strokeweight=".5pt">
              <v:path arrowok="t"/>
            </v:shape>
            <v:shape id="_x0000_s5242" style="position:absolute;left:6610;top:769;width:60;height:0" coordorigin="6610,769" coordsize="60,0" path="m6610,769r60,e" filled="f" strokeweight=".5pt">
              <v:path arrowok="t"/>
            </v:shape>
            <v:shape id="_x0000_s5241" style="position:absolute;left:6670;top:769;width:60;height:0" coordorigin="6670,769" coordsize="60,0" path="m6670,769r60,e" filled="f" strokeweight=".5pt">
              <v:path arrowok="t"/>
            </v:shape>
            <v:shape id="_x0000_s5240" style="position:absolute;left:6730;top:769;width:60;height:0" coordorigin="6730,769" coordsize="60,0" path="m6730,769r60,e" filled="f" strokeweight=".5pt">
              <v:path arrowok="t"/>
            </v:shape>
            <v:shape id="_x0000_s5239" style="position:absolute;left:6790;top:769;width:60;height:0" coordorigin="6790,769" coordsize="60,0" path="m6790,769r60,e" filled="f" strokeweight=".5pt">
              <v:path arrowok="t"/>
            </v:shape>
            <v:shape id="_x0000_s5238" style="position:absolute;left:6850;top:769;width:60;height:0" coordorigin="6850,769" coordsize="60,0" path="m6850,769r60,e" filled="f" strokeweight=".5pt">
              <v:path arrowok="t"/>
            </v:shape>
            <v:shape id="_x0000_s5237" style="position:absolute;left:6910;top:769;width:60;height:0" coordorigin="6910,769" coordsize="60,0" path="m6910,769r60,e" filled="f" strokeweight=".5pt">
              <v:path arrowok="t"/>
            </v:shape>
            <v:shape id="_x0000_s5236" style="position:absolute;left:6970;top:769;width:60;height:0" coordorigin="6970,769" coordsize="60,0" path="m6970,769r60,e" filled="f" strokeweight=".5pt">
              <v:path arrowok="t"/>
            </v:shape>
            <v:shape id="_x0000_s5235" style="position:absolute;left:7030;top:769;width:60;height:0" coordorigin="7030,769" coordsize="60,0" path="m7030,769r60,e" filled="f" strokeweight=".5pt">
              <v:path arrowok="t"/>
            </v:shape>
            <v:shape id="_x0000_s5234" style="position:absolute;left:7090;top:769;width:60;height:0" coordorigin="7090,769" coordsize="60,0" path="m7090,769r60,e" filled="f" strokeweight=".5pt">
              <v:path arrowok="t"/>
            </v:shape>
            <v:shape id="_x0000_s5233" style="position:absolute;left:7150;top:769;width:60;height:0" coordorigin="7150,769" coordsize="60,0" path="m7150,769r60,e" filled="f" strokeweight=".5pt">
              <v:path arrowok="t"/>
            </v:shape>
            <v:shape id="_x0000_s5232" style="position:absolute;left:7210;top:769;width:60;height:0" coordorigin="7210,769" coordsize="60,0" path="m7210,769r60,e" filled="f" strokeweight=".5pt">
              <v:path arrowok="t"/>
            </v:shape>
            <v:shape id="_x0000_s5231" style="position:absolute;left:7270;top:769;width:60;height:0" coordorigin="7270,769" coordsize="60,0" path="m7270,769r60,e" filled="f" strokeweight=".5pt">
              <v:path arrowok="t"/>
            </v:shape>
            <v:shape id="_x0000_s5230" style="position:absolute;left:7330;top:769;width:60;height:0" coordorigin="7330,769" coordsize="60,0" path="m7330,769r60,e" filled="f" strokeweight=".5pt">
              <v:path arrowok="t"/>
            </v:shape>
            <v:shape id="_x0000_s5229" style="position:absolute;left:7390;top:769;width:60;height:0" coordorigin="7390,769" coordsize="60,0" path="m7390,769r60,e" filled="f" strokeweight=".5pt">
              <v:path arrowok="t"/>
            </v:shape>
            <v:shape id="_x0000_s5228" style="position:absolute;left:7450;top:769;width:60;height:0" coordorigin="7450,769" coordsize="60,0" path="m7450,769r60,e" filled="f" strokeweight=".5pt">
              <v:path arrowok="t"/>
            </v:shape>
            <v:shape id="_x0000_s5227" style="position:absolute;left:7510;top:769;width:60;height:0" coordorigin="7510,769" coordsize="60,0" path="m7510,769r60,e" filled="f" strokeweight=".5pt">
              <v:path arrowok="t"/>
            </v:shape>
            <v:shape id="_x0000_s5226" style="position:absolute;left:7570;top:769;width:60;height:0" coordorigin="7570,769" coordsize="60,0" path="m7570,769r60,e" filled="f" strokeweight=".5pt">
              <v:path arrowok="t"/>
            </v:shape>
            <v:shape id="_x0000_s5225" style="position:absolute;left:7630;top:769;width:60;height:0" coordorigin="7630,769" coordsize="60,0" path="m7630,769r60,e" filled="f" strokeweight=".5pt">
              <v:path arrowok="t"/>
            </v:shape>
            <v:shape id="_x0000_s5224" style="position:absolute;left:7690;top:769;width:60;height:0" coordorigin="7690,769" coordsize="60,0" path="m7690,769r60,e" filled="f" strokeweight=".5pt">
              <v:path arrowok="t"/>
            </v:shape>
            <v:shape id="_x0000_s5223" style="position:absolute;left:7750;top:769;width:60;height:0" coordorigin="7750,769" coordsize="60,0" path="m7750,769r60,e" filled="f" strokeweight=".5pt">
              <v:path arrowok="t"/>
            </v:shape>
            <v:shape id="_x0000_s5222" style="position:absolute;left:7810;top:769;width:60;height:0" coordorigin="7810,769" coordsize="60,0" path="m7810,769r60,e" filled="f" strokeweight=".5pt">
              <v:path arrowok="t"/>
            </v:shape>
            <v:shape id="_x0000_s5221" style="position:absolute;left:7870;top:769;width:60;height:0" coordorigin="7870,769" coordsize="60,0" path="m7870,769r60,e" filled="f" strokeweight=".5pt">
              <v:path arrowok="t"/>
            </v:shape>
            <v:shape id="_x0000_s5220" style="position:absolute;left:7930;top:769;width:60;height:0" coordorigin="7930,769" coordsize="60,0" path="m7930,769r60,e" filled="f" strokeweight=".5pt">
              <v:path arrowok="t"/>
            </v:shape>
            <v:shape id="_x0000_s5219" style="position:absolute;left:7990;top:769;width:60;height:0" coordorigin="7990,769" coordsize="60,0" path="m7990,769r60,e" filled="f" strokeweight=".5pt">
              <v:path arrowok="t"/>
            </v:shape>
            <v:shape id="_x0000_s5218" style="position:absolute;left:8050;top:769;width:60;height:0" coordorigin="8050,769" coordsize="60,0" path="m8050,769r60,e" filled="f" strokeweight=".5pt">
              <v:path arrowok="t"/>
            </v:shape>
            <v:shape id="_x0000_s5217" style="position:absolute;left:8110;top:769;width:60;height:0" coordorigin="8110,769" coordsize="60,0" path="m8110,769r60,e" filled="f" strokeweight=".5pt">
              <v:path arrowok="t"/>
            </v:shape>
            <v:shape id="_x0000_s5216" style="position:absolute;left:8170;top:769;width:60;height:0" coordorigin="8170,769" coordsize="60,0" path="m8170,769r60,e" filled="f" strokeweight=".5pt">
              <v:path arrowok="t"/>
            </v:shape>
            <v:shape id="_x0000_s5215" style="position:absolute;left:8230;top:769;width:60;height:0" coordorigin="8230,769" coordsize="60,0" path="m8230,769r60,e" filled="f" strokeweight=".5pt">
              <v:path arrowok="t"/>
            </v:shape>
            <v:shape id="_x0000_s5214" style="position:absolute;left:8290;top:769;width:60;height:0" coordorigin="8290,769" coordsize="60,0" path="m8290,769r60,e" filled="f" strokeweight=".5pt">
              <v:path arrowok="t"/>
            </v:shape>
            <v:shape id="_x0000_s5213" style="position:absolute;left:8350;top:769;width:60;height:0" coordorigin="8350,769" coordsize="60,0" path="m8350,769r60,e" filled="f" strokeweight=".5pt">
              <v:path arrowok="t"/>
            </v:shape>
            <v:shape id="_x0000_s5212" style="position:absolute;left:8410;top:769;width:60;height:0" coordorigin="8410,769" coordsize="60,0" path="m8410,769r60,e" filled="f" strokeweight=".5pt">
              <v:path arrowok="t"/>
            </v:shape>
            <v:shape id="_x0000_s5211" style="position:absolute;left:8470;top:769;width:60;height:0" coordorigin="8470,769" coordsize="60,0" path="m8470,769r60,e" filled="f" strokeweight=".5pt">
              <v:path arrowok="t"/>
            </v:shape>
            <v:shape id="_x0000_s5210" style="position:absolute;left:8530;top:769;width:60;height:0" coordorigin="8530,769" coordsize="60,0" path="m8530,769r60,e" filled="f" strokeweight=".5pt">
              <v:path arrowok="t"/>
            </v:shape>
            <v:shape id="_x0000_s5209" style="position:absolute;left:8590;top:769;width:60;height:0" coordorigin="8590,769" coordsize="60,0" path="m8590,769r60,e" filled="f" strokeweight=".5pt">
              <v:path arrowok="t"/>
            </v:shape>
            <v:shape id="_x0000_s5208" style="position:absolute;left:8650;top:769;width:60;height:0" coordorigin="8650,769" coordsize="60,0" path="m8650,769r60,e" filled="f" strokeweight=".5pt">
              <v:path arrowok="t"/>
            </v:shape>
            <v:shape id="_x0000_s5207" style="position:absolute;left:8710;top:769;width:60;height:0" coordorigin="8710,769" coordsize="60,0" path="m8710,769r60,e" filled="f" strokeweight=".5pt">
              <v:path arrowok="t"/>
            </v:shape>
            <v:shape id="_x0000_s5206" style="position:absolute;left:8770;top:769;width:60;height:0" coordorigin="8770,769" coordsize="60,0" path="m8770,769r60,e" filled="f" strokeweight=".5pt">
              <v:path arrowok="t"/>
            </v:shape>
            <v:shape id="_x0000_s5205" style="position:absolute;left:8830;top:769;width:60;height:0" coordorigin="8830,769" coordsize="60,0" path="m8830,769r60,e" filled="f" strokeweight=".5pt">
              <v:path arrowok="t"/>
            </v:shape>
            <v:shape id="_x0000_s5204" style="position:absolute;left:8890;top:769;width:60;height:0" coordorigin="8890,769" coordsize="60,0" path="m8890,769r60,e" filled="f" strokeweight=".5pt">
              <v:path arrowok="t"/>
            </v:shape>
            <v:shape id="_x0000_s5203" style="position:absolute;left:8950;top:769;width:60;height:0" coordorigin="8950,769" coordsize="60,0" path="m8950,769r60,e" filled="f" strokeweight=".5pt">
              <v:path arrowok="t"/>
            </v:shape>
            <v:shape id="_x0000_s5202" style="position:absolute;left:9010;top:769;width:60;height:0" coordorigin="9010,769" coordsize="60,0" path="m9010,769r60,e" filled="f" strokeweight=".5pt">
              <v:path arrowok="t"/>
            </v:shape>
            <v:shape id="_x0000_s5201" style="position:absolute;left:9070;top:769;width:60;height:0" coordorigin="9070,769" coordsize="60,0" path="m9070,769r60,e" filled="f" strokeweight=".5pt">
              <v:path arrowok="t"/>
            </v:shape>
            <v:shape id="_x0000_s5200" style="position:absolute;left:9130;top:769;width:60;height:0" coordorigin="9130,769" coordsize="60,0" path="m9130,769r60,e" filled="f" strokeweight=".5pt">
              <v:path arrowok="t"/>
            </v:shape>
            <v:shape id="_x0000_s5199" style="position:absolute;left:9190;top:769;width:60;height:0" coordorigin="9190,769" coordsize="60,0" path="m9190,769r60,e" filled="f" strokeweight=".5pt">
              <v:path arrowok="t"/>
            </v:shape>
            <v:shape id="_x0000_s5198" style="position:absolute;left:9250;top:769;width:60;height:0" coordorigin="9250,769" coordsize="60,0" path="m9250,769r60,e" filled="f" strokeweight=".5pt">
              <v:path arrowok="t"/>
            </v:shape>
            <v:shape id="_x0000_s5197" style="position:absolute;left:9310;top:769;width:60;height:0" coordorigin="9310,769" coordsize="60,0" path="m9310,769r60,e" filled="f" strokeweight=".5pt">
              <v:path arrowok="t"/>
            </v:shape>
            <v:shape id="_x0000_s5196" style="position:absolute;left:9370;top:769;width:60;height:0" coordorigin="9370,769" coordsize="60,0" path="m9370,769r60,e" filled="f" strokeweight=".5pt">
              <v:path arrowok="t"/>
            </v:shape>
            <v:shape id="_x0000_s5195" style="position:absolute;left:9430;top:769;width:60;height:0" coordorigin="9430,769" coordsize="60,0" path="m9430,769r60,e" filled="f" strokeweight=".5pt">
              <v:path arrowok="t"/>
            </v:shape>
            <v:shape id="_x0000_s5194" style="position:absolute;left:9490;top:769;width:60;height:0" coordorigin="9490,769" coordsize="60,0" path="m9490,769r60,e" filled="f" strokeweight=".5pt">
              <v:path arrowok="t"/>
            </v:shape>
            <v:shape id="_x0000_s5193" style="position:absolute;left:9550;top:769;width:60;height:0" coordorigin="9550,769" coordsize="60,0" path="m9550,769r60,e" filled="f" strokeweight=".5pt">
              <v:path arrowok="t"/>
            </v:shape>
            <v:shape id="_x0000_s5192" style="position:absolute;left:9610;top:769;width:60;height:0" coordorigin="9610,769" coordsize="60,0" path="m9610,769r60,e" filled="f" strokeweight=".5pt">
              <v:path arrowok="t"/>
            </v:shape>
            <v:shape id="_x0000_s5191" style="position:absolute;left:9670;top:769;width:60;height:0" coordorigin="9670,769" coordsize="60,0" path="m9670,769r60,e" filled="f" strokeweight=".5pt">
              <v:path arrowok="t"/>
            </v:shape>
            <v:shape id="_x0000_s5190" style="position:absolute;left:9730;top:769;width:60;height:0" coordorigin="9730,769" coordsize="60,0" path="m9730,769r60,e" filled="f" strokeweight=".5pt">
              <v:path arrowok="t"/>
            </v:shape>
            <v:shape id="_x0000_s5189" style="position:absolute;left:9790;top:769;width:60;height:0" coordorigin="9790,769" coordsize="60,0" path="m9790,769r60,e" filled="f" strokeweight=".5pt">
              <v:path arrowok="t"/>
            </v:shape>
            <v:shape id="_x0000_s5188" style="position:absolute;left:9850;top:769;width:60;height:0" coordorigin="9850,769" coordsize="60,0" path="m9850,769r60,e" filled="f" strokeweight=".5pt">
              <v:path arrowok="t"/>
            </v:shape>
            <v:shape id="_x0000_s5187" style="position:absolute;left:9910;top:769;width:60;height:0" coordorigin="9910,769" coordsize="60,0" path="m9910,769r60,e" filled="f" strokeweight=".5pt">
              <v:path arrowok="t"/>
            </v:shape>
            <v:shape id="_x0000_s5186" style="position:absolute;left:9970;top:769;width:60;height:0" coordorigin="9970,769" coordsize="60,0" path="m9970,769r60,e" filled="f" strokeweight=".5pt">
              <v:path arrowok="t"/>
            </v:shape>
            <v:shape id="_x0000_s5185" style="position:absolute;left:10030;top:769;width:60;height:0" coordorigin="10030,769" coordsize="60,0" path="m10030,769r60,e" filled="f" strokeweight=".5pt">
              <v:path arrowok="t"/>
            </v:shape>
            <v:shape id="_x0000_s5184" style="position:absolute;left:10090;top:769;width:60;height:0" coordorigin="10090,769" coordsize="60,0" path="m10090,769r60,e" filled="f" strokeweight=".5pt">
              <v:path arrowok="t"/>
            </v:shape>
            <v:shape id="_x0000_s5183" style="position:absolute;left:10150;top:769;width:60;height:0" coordorigin="10150,769" coordsize="60,0" path="m10150,769r60,e" filled="f" strokeweight=".5pt">
              <v:path arrowok="t"/>
            </v:shape>
            <v:shape id="_x0000_s5182" style="position:absolute;left:10210;top:769;width:60;height:0" coordorigin="10210,769" coordsize="60,0" path="m10210,769r60,e" filled="f" strokeweight=".5pt">
              <v:path arrowok="t"/>
            </v:shape>
            <v:shape id="_x0000_s5181" style="position:absolute;left:10270;top:769;width:60;height:0" coordorigin="10270,769" coordsize="60,0" path="m10270,769r60,e" filled="f" strokeweight=".5pt">
              <v:path arrowok="t"/>
            </v:shape>
            <v:shape id="_x0000_s5180" style="position:absolute;left:10330;top:769;width:60;height:0" coordorigin="10330,769" coordsize="60,0" path="m10330,769r60,e" filled="f" strokeweight=".5pt">
              <v:path arrowok="t"/>
            </v:shape>
            <v:shape id="_x0000_s5179" style="position:absolute;left:10390;top:769;width:60;height:0" coordorigin="10390,769" coordsize="60,0" path="m10390,769r60,e" filled="f" strokeweight=".5pt">
              <v:path arrowok="t"/>
            </v:shape>
            <w10:wrap anchorx="page"/>
          </v:group>
        </w:pict>
      </w:r>
      <w:r w:rsidR="00754ADF">
        <w:rPr>
          <w:position w:val="-1"/>
          <w:sz w:val="24"/>
          <w:szCs w:val="24"/>
        </w:rPr>
        <w:t>Get into the mail program</w:t>
      </w:r>
      <w:r w:rsidR="00754ADF">
        <w:rPr>
          <w:spacing w:val="2"/>
          <w:position w:val="-1"/>
          <w:sz w:val="24"/>
          <w:szCs w:val="24"/>
        </w:rPr>
        <w:t xml:space="preserve"> </w:t>
      </w:r>
      <w:r w:rsidR="00754ADF">
        <w:rPr>
          <w:i/>
          <w:position w:val="-1"/>
          <w:sz w:val="24"/>
          <w:szCs w:val="24"/>
        </w:rPr>
        <w:t>mail</w:t>
      </w:r>
      <w:r w:rsidR="00754ADF">
        <w:rPr>
          <w:position w:val="-1"/>
          <w:sz w:val="24"/>
          <w:szCs w:val="24"/>
        </w:rPr>
        <w:t>.</w:t>
      </w:r>
    </w:p>
    <w:p w:rsidR="005722E8" w:rsidRDefault="005722E8">
      <w:pPr>
        <w:spacing w:line="200" w:lineRule="exact"/>
      </w:pPr>
    </w:p>
    <w:p w:rsidR="005722E8" w:rsidRDefault="002F2E51">
      <w:pPr>
        <w:spacing w:line="200" w:lineRule="exact"/>
      </w:pPr>
      <w:r>
        <w:tab/>
      </w:r>
    </w:p>
    <w:p w:rsidR="005722E8" w:rsidRDefault="005722E8">
      <w:pPr>
        <w:spacing w:line="260" w:lineRule="exact"/>
        <w:rPr>
          <w:sz w:val="26"/>
          <w:szCs w:val="26"/>
        </w:rPr>
      </w:pPr>
    </w:p>
    <w:p w:rsidR="005722E8" w:rsidRDefault="005722E8">
      <w:pPr>
        <w:spacing w:before="29" w:line="260" w:lineRule="exact"/>
        <w:ind w:left="110"/>
        <w:rPr>
          <w:sz w:val="24"/>
          <w:szCs w:val="24"/>
        </w:rPr>
      </w:pPr>
      <w:r w:rsidRPr="005722E8">
        <w:pict>
          <v:group id="_x0000_s5042" style="position:absolute;left:0;text-align:left;margin-left:117.25pt;margin-top:38.2pt;width:405.5pt;height:.5pt;z-index:-4947;mso-position-horizontal-relative:page" coordorigin="2345,764" coordsize="8110,10">
            <v:shape id="_x0000_s5177" style="position:absolute;left:2350;top:769;width:60;height:0" coordorigin="2350,769" coordsize="60,0" path="m2350,769r60,e" filled="f" strokeweight=".5pt">
              <v:path arrowok="t"/>
            </v:shape>
            <v:shape id="_x0000_s5176" style="position:absolute;left:2410;top:769;width:60;height:0" coordorigin="2410,769" coordsize="60,0" path="m2410,769r60,e" filled="f" strokeweight=".5pt">
              <v:path arrowok="t"/>
            </v:shape>
            <v:shape id="_x0000_s5175" style="position:absolute;left:2470;top:769;width:60;height:0" coordorigin="2470,769" coordsize="60,0" path="m2470,769r60,e" filled="f" strokeweight=".5pt">
              <v:path arrowok="t"/>
            </v:shape>
            <v:shape id="_x0000_s5174" style="position:absolute;left:2530;top:769;width:60;height:0" coordorigin="2530,769" coordsize="60,0" path="m2530,769r60,e" filled="f" strokeweight=".5pt">
              <v:path arrowok="t"/>
            </v:shape>
            <v:shape id="_x0000_s5173" style="position:absolute;left:2590;top:769;width:60;height:0" coordorigin="2590,769" coordsize="60,0" path="m2590,769r60,e" filled="f" strokeweight=".5pt">
              <v:path arrowok="t"/>
            </v:shape>
            <v:shape id="_x0000_s5172" style="position:absolute;left:2650;top:769;width:60;height:0" coordorigin="2650,769" coordsize="60,0" path="m2650,769r60,e" filled="f" strokeweight=".5pt">
              <v:path arrowok="t"/>
            </v:shape>
            <v:shape id="_x0000_s5171" style="position:absolute;left:2710;top:769;width:60;height:0" coordorigin="2710,769" coordsize="60,0" path="m2710,769r60,e" filled="f" strokeweight=".5pt">
              <v:path arrowok="t"/>
            </v:shape>
            <v:shape id="_x0000_s5170" style="position:absolute;left:2770;top:769;width:60;height:0" coordorigin="2770,769" coordsize="60,0" path="m2770,769r60,e" filled="f" strokeweight=".5pt">
              <v:path arrowok="t"/>
            </v:shape>
            <v:shape id="_x0000_s5169" style="position:absolute;left:2830;top:769;width:60;height:0" coordorigin="2830,769" coordsize="60,0" path="m2830,769r60,e" filled="f" strokeweight=".5pt">
              <v:path arrowok="t"/>
            </v:shape>
            <v:shape id="_x0000_s5168" style="position:absolute;left:2890;top:769;width:60;height:0" coordorigin="2890,769" coordsize="60,0" path="m2890,769r60,e" filled="f" strokeweight=".5pt">
              <v:path arrowok="t"/>
            </v:shape>
            <v:shape id="_x0000_s5167" style="position:absolute;left:2950;top:769;width:60;height:0" coordorigin="2950,769" coordsize="60,0" path="m2950,769r60,e" filled="f" strokeweight=".5pt">
              <v:path arrowok="t"/>
            </v:shape>
            <v:shape id="_x0000_s5166" style="position:absolute;left:3010;top:769;width:60;height:0" coordorigin="3010,769" coordsize="60,0" path="m3010,769r60,e" filled="f" strokeweight=".5pt">
              <v:path arrowok="t"/>
            </v:shape>
            <v:shape id="_x0000_s5165" style="position:absolute;left:3070;top:769;width:60;height:0" coordorigin="3070,769" coordsize="60,0" path="m3070,769r60,e" filled="f" strokeweight=".5pt">
              <v:path arrowok="t"/>
            </v:shape>
            <v:shape id="_x0000_s5164" style="position:absolute;left:3130;top:769;width:60;height:0" coordorigin="3130,769" coordsize="60,0" path="m3130,769r60,e" filled="f" strokeweight=".5pt">
              <v:path arrowok="t"/>
            </v:shape>
            <v:shape id="_x0000_s5163" style="position:absolute;left:3190;top:769;width:60;height:0" coordorigin="3190,769" coordsize="60,0" path="m3190,769r60,e" filled="f" strokeweight=".5pt">
              <v:path arrowok="t"/>
            </v:shape>
            <v:shape id="_x0000_s5162" style="position:absolute;left:3250;top:769;width:60;height:0" coordorigin="3250,769" coordsize="60,0" path="m3250,769r60,e" filled="f" strokeweight=".5pt">
              <v:path arrowok="t"/>
            </v:shape>
            <v:shape id="_x0000_s5161" style="position:absolute;left:3310;top:769;width:60;height:0" coordorigin="3310,769" coordsize="60,0" path="m3310,769r60,e" filled="f" strokeweight=".5pt">
              <v:path arrowok="t"/>
            </v:shape>
            <v:shape id="_x0000_s5160" style="position:absolute;left:3370;top:769;width:60;height:0" coordorigin="3370,769" coordsize="60,0" path="m3370,769r60,e" filled="f" strokeweight=".5pt">
              <v:path arrowok="t"/>
            </v:shape>
            <v:shape id="_x0000_s5159" style="position:absolute;left:3430;top:769;width:60;height:0" coordorigin="3430,769" coordsize="60,0" path="m3430,769r60,e" filled="f" strokeweight=".5pt">
              <v:path arrowok="t"/>
            </v:shape>
            <v:shape id="_x0000_s5158" style="position:absolute;left:3490;top:769;width:60;height:0" coordorigin="3490,769" coordsize="60,0" path="m3490,769r60,e" filled="f" strokeweight=".5pt">
              <v:path arrowok="t"/>
            </v:shape>
            <v:shape id="_x0000_s5157" style="position:absolute;left:3550;top:769;width:60;height:0" coordorigin="3550,769" coordsize="60,0" path="m3550,769r60,e" filled="f" strokeweight=".5pt">
              <v:path arrowok="t"/>
            </v:shape>
            <v:shape id="_x0000_s5156" style="position:absolute;left:3610;top:769;width:60;height:0" coordorigin="3610,769" coordsize="60,0" path="m3610,769r60,e" filled="f" strokeweight=".5pt">
              <v:path arrowok="t"/>
            </v:shape>
            <v:shape id="_x0000_s5155" style="position:absolute;left:3670;top:769;width:60;height:0" coordorigin="3670,769" coordsize="60,0" path="m3670,769r60,e" filled="f" strokeweight=".5pt">
              <v:path arrowok="t"/>
            </v:shape>
            <v:shape id="_x0000_s5154" style="position:absolute;left:3730;top:769;width:60;height:0" coordorigin="3730,769" coordsize="60,0" path="m3730,769r60,e" filled="f" strokeweight=".5pt">
              <v:path arrowok="t"/>
            </v:shape>
            <v:shape id="_x0000_s5153" style="position:absolute;left:3790;top:769;width:60;height:0" coordorigin="3790,769" coordsize="60,0" path="m3790,769r60,e" filled="f" strokeweight=".5pt">
              <v:path arrowok="t"/>
            </v:shape>
            <v:shape id="_x0000_s5152" style="position:absolute;left:3850;top:769;width:60;height:0" coordorigin="3850,769" coordsize="60,0" path="m3850,769r60,e" filled="f" strokeweight=".5pt">
              <v:path arrowok="t"/>
            </v:shape>
            <v:shape id="_x0000_s5151" style="position:absolute;left:3910;top:769;width:60;height:0" coordorigin="3910,769" coordsize="60,0" path="m3910,769r60,e" filled="f" strokeweight=".5pt">
              <v:path arrowok="t"/>
            </v:shape>
            <v:shape id="_x0000_s5150" style="position:absolute;left:3970;top:769;width:60;height:0" coordorigin="3970,769" coordsize="60,0" path="m3970,769r60,e" filled="f" strokeweight=".5pt">
              <v:path arrowok="t"/>
            </v:shape>
            <v:shape id="_x0000_s5149" style="position:absolute;left:4030;top:769;width:60;height:0" coordorigin="4030,769" coordsize="60,0" path="m4030,769r60,e" filled="f" strokeweight=".5pt">
              <v:path arrowok="t"/>
            </v:shape>
            <v:shape id="_x0000_s5148" style="position:absolute;left:4090;top:769;width:60;height:0" coordorigin="4090,769" coordsize="60,0" path="m4090,769r60,e" filled="f" strokeweight=".5pt">
              <v:path arrowok="t"/>
            </v:shape>
            <v:shape id="_x0000_s5147" style="position:absolute;left:4150;top:769;width:60;height:0" coordorigin="4150,769" coordsize="60,0" path="m4150,769r60,e" filled="f" strokeweight=".5pt">
              <v:path arrowok="t"/>
            </v:shape>
            <v:shape id="_x0000_s5146" style="position:absolute;left:4210;top:769;width:60;height:0" coordorigin="4210,769" coordsize="60,0" path="m4210,769r60,e" filled="f" strokeweight=".5pt">
              <v:path arrowok="t"/>
            </v:shape>
            <v:shape id="_x0000_s5145" style="position:absolute;left:4270;top:769;width:60;height:0" coordorigin="4270,769" coordsize="60,0" path="m4270,769r60,e" filled="f" strokeweight=".5pt">
              <v:path arrowok="t"/>
            </v:shape>
            <v:shape id="_x0000_s5144" style="position:absolute;left:4330;top:769;width:60;height:0" coordorigin="4330,769" coordsize="60,0" path="m4330,769r60,e" filled="f" strokeweight=".5pt">
              <v:path arrowok="t"/>
            </v:shape>
            <v:shape id="_x0000_s5143" style="position:absolute;left:4390;top:769;width:60;height:0" coordorigin="4390,769" coordsize="60,0" path="m4390,769r60,e" filled="f" strokeweight=".5pt">
              <v:path arrowok="t"/>
            </v:shape>
            <v:shape id="_x0000_s5142" style="position:absolute;left:4450;top:769;width:60;height:0" coordorigin="4450,769" coordsize="60,0" path="m4450,769r60,e" filled="f" strokeweight=".5pt">
              <v:path arrowok="t"/>
            </v:shape>
            <v:shape id="_x0000_s5141" style="position:absolute;left:4510;top:769;width:60;height:0" coordorigin="4510,769" coordsize="60,0" path="m4510,769r60,e" filled="f" strokeweight=".5pt">
              <v:path arrowok="t"/>
            </v:shape>
            <v:shape id="_x0000_s5140" style="position:absolute;left:4570;top:769;width:60;height:0" coordorigin="4570,769" coordsize="60,0" path="m4570,769r60,e" filled="f" strokeweight=".5pt">
              <v:path arrowok="t"/>
            </v:shape>
            <v:shape id="_x0000_s5139" style="position:absolute;left:4630;top:769;width:60;height:0" coordorigin="4630,769" coordsize="60,0" path="m4630,769r60,e" filled="f" strokeweight=".5pt">
              <v:path arrowok="t"/>
            </v:shape>
            <v:shape id="_x0000_s5138" style="position:absolute;left:4690;top:769;width:60;height:0" coordorigin="4690,769" coordsize="60,0" path="m4690,769r60,e" filled="f" strokeweight=".5pt">
              <v:path arrowok="t"/>
            </v:shape>
            <v:shape id="_x0000_s5137" style="position:absolute;left:4750;top:769;width:60;height:0" coordorigin="4750,769" coordsize="60,0" path="m4750,769r60,e" filled="f" strokeweight=".5pt">
              <v:path arrowok="t"/>
            </v:shape>
            <v:shape id="_x0000_s5136" style="position:absolute;left:4810;top:769;width:60;height:0" coordorigin="4810,769" coordsize="60,0" path="m4810,769r60,e" filled="f" strokeweight=".5pt">
              <v:path arrowok="t"/>
            </v:shape>
            <v:shape id="_x0000_s5135" style="position:absolute;left:4870;top:769;width:60;height:0" coordorigin="4870,769" coordsize="60,0" path="m4870,769r60,e" filled="f" strokeweight=".5pt">
              <v:path arrowok="t"/>
            </v:shape>
            <v:shape id="_x0000_s5134" style="position:absolute;left:4930;top:769;width:60;height:0" coordorigin="4930,769" coordsize="60,0" path="m4930,769r60,e" filled="f" strokeweight=".5pt">
              <v:path arrowok="t"/>
            </v:shape>
            <v:shape id="_x0000_s5133" style="position:absolute;left:4990;top:769;width:60;height:0" coordorigin="4990,769" coordsize="60,0" path="m4990,769r60,e" filled="f" strokeweight=".5pt">
              <v:path arrowok="t"/>
            </v:shape>
            <v:shape id="_x0000_s5132" style="position:absolute;left:5050;top:769;width:60;height:0" coordorigin="5050,769" coordsize="60,0" path="m5050,769r60,e" filled="f" strokeweight=".5pt">
              <v:path arrowok="t"/>
            </v:shape>
            <v:shape id="_x0000_s5131" style="position:absolute;left:5110;top:769;width:60;height:0" coordorigin="5110,769" coordsize="60,0" path="m5110,769r60,e" filled="f" strokeweight=".5pt">
              <v:path arrowok="t"/>
            </v:shape>
            <v:shape id="_x0000_s5130" style="position:absolute;left:5170;top:769;width:60;height:0" coordorigin="5170,769" coordsize="60,0" path="m5170,769r60,e" filled="f" strokeweight=".5pt">
              <v:path arrowok="t"/>
            </v:shape>
            <v:shape id="_x0000_s5129" style="position:absolute;left:5230;top:769;width:60;height:0" coordorigin="5230,769" coordsize="60,0" path="m5230,769r60,e" filled="f" strokeweight=".5pt">
              <v:path arrowok="t"/>
            </v:shape>
            <v:shape id="_x0000_s5128" style="position:absolute;left:5290;top:769;width:60;height:0" coordorigin="5290,769" coordsize="60,0" path="m5290,769r60,e" filled="f" strokeweight=".5pt">
              <v:path arrowok="t"/>
            </v:shape>
            <v:shape id="_x0000_s5127" style="position:absolute;left:5350;top:769;width:60;height:0" coordorigin="5350,769" coordsize="60,0" path="m5350,769r60,e" filled="f" strokeweight=".5pt">
              <v:path arrowok="t"/>
            </v:shape>
            <v:shape id="_x0000_s5126" style="position:absolute;left:5410;top:769;width:60;height:0" coordorigin="5410,769" coordsize="60,0" path="m5410,769r60,e" filled="f" strokeweight=".5pt">
              <v:path arrowok="t"/>
            </v:shape>
            <v:shape id="_x0000_s5125" style="position:absolute;left:5470;top:769;width:60;height:0" coordorigin="5470,769" coordsize="60,0" path="m5470,769r60,e" filled="f" strokeweight=".5pt">
              <v:path arrowok="t"/>
            </v:shape>
            <v:shape id="_x0000_s5124" style="position:absolute;left:5530;top:769;width:60;height:0" coordorigin="5530,769" coordsize="60,0" path="m5530,769r60,e" filled="f" strokeweight=".5pt">
              <v:path arrowok="t"/>
            </v:shape>
            <v:shape id="_x0000_s5123" style="position:absolute;left:5590;top:769;width:60;height:0" coordorigin="5590,769" coordsize="60,0" path="m5590,769r60,e" filled="f" strokeweight=".5pt">
              <v:path arrowok="t"/>
            </v:shape>
            <v:shape id="_x0000_s5122" style="position:absolute;left:5650;top:769;width:60;height:0" coordorigin="5650,769" coordsize="60,0" path="m5650,769r60,e" filled="f" strokeweight=".5pt">
              <v:path arrowok="t"/>
            </v:shape>
            <v:shape id="_x0000_s5121" style="position:absolute;left:5710;top:769;width:60;height:0" coordorigin="5710,769" coordsize="60,0" path="m5710,769r60,e" filled="f" strokeweight=".5pt">
              <v:path arrowok="t"/>
            </v:shape>
            <v:shape id="_x0000_s5120" style="position:absolute;left:5770;top:769;width:60;height:0" coordorigin="5770,769" coordsize="60,0" path="m5770,769r60,e" filled="f" strokeweight=".5pt">
              <v:path arrowok="t"/>
            </v:shape>
            <v:shape id="_x0000_s5119" style="position:absolute;left:5830;top:769;width:60;height:0" coordorigin="5830,769" coordsize="60,0" path="m5830,769r60,e" filled="f" strokeweight=".5pt">
              <v:path arrowok="t"/>
            </v:shape>
            <v:shape id="_x0000_s5118" style="position:absolute;left:5890;top:769;width:60;height:0" coordorigin="5890,769" coordsize="60,0" path="m5890,769r60,e" filled="f" strokeweight=".5pt">
              <v:path arrowok="t"/>
            </v:shape>
            <v:shape id="_x0000_s5117" style="position:absolute;left:5950;top:769;width:60;height:0" coordorigin="5950,769" coordsize="60,0" path="m5950,769r60,e" filled="f" strokeweight=".5pt">
              <v:path arrowok="t"/>
            </v:shape>
            <v:shape id="_x0000_s5116" style="position:absolute;left:6010;top:769;width:60;height:0" coordorigin="6010,769" coordsize="60,0" path="m6010,769r60,e" filled="f" strokeweight=".5pt">
              <v:path arrowok="t"/>
            </v:shape>
            <v:shape id="_x0000_s5115" style="position:absolute;left:6070;top:769;width:60;height:0" coordorigin="6070,769" coordsize="60,0" path="m6070,769r60,e" filled="f" strokeweight=".5pt">
              <v:path arrowok="t"/>
            </v:shape>
            <v:shape id="_x0000_s5114" style="position:absolute;left:6130;top:769;width:60;height:0" coordorigin="6130,769" coordsize="60,0" path="m6130,769r60,e" filled="f" strokeweight=".5pt">
              <v:path arrowok="t"/>
            </v:shape>
            <v:shape id="_x0000_s5113" style="position:absolute;left:6190;top:769;width:60;height:0" coordorigin="6190,769" coordsize="60,0" path="m6190,769r60,e" filled="f" strokeweight=".5pt">
              <v:path arrowok="t"/>
            </v:shape>
            <v:shape id="_x0000_s5112" style="position:absolute;left:6250;top:769;width:60;height:0" coordorigin="6250,769" coordsize="60,0" path="m6250,769r60,e" filled="f" strokeweight=".5pt">
              <v:path arrowok="t"/>
            </v:shape>
            <v:shape id="_x0000_s5111" style="position:absolute;left:6310;top:769;width:60;height:0" coordorigin="6310,769" coordsize="60,0" path="m6310,769r60,e" filled="f" strokeweight=".5pt">
              <v:path arrowok="t"/>
            </v:shape>
            <v:shape id="_x0000_s5110" style="position:absolute;left:6370;top:769;width:60;height:0" coordorigin="6370,769" coordsize="60,0" path="m6370,769r60,e" filled="f" strokeweight=".5pt">
              <v:path arrowok="t"/>
            </v:shape>
            <v:shape id="_x0000_s5109" style="position:absolute;left:6430;top:769;width:60;height:0" coordorigin="6430,769" coordsize="60,0" path="m6430,769r60,e" filled="f" strokeweight=".5pt">
              <v:path arrowok="t"/>
            </v:shape>
            <v:shape id="_x0000_s5108" style="position:absolute;left:6490;top:769;width:60;height:0" coordorigin="6490,769" coordsize="60,0" path="m6490,769r60,e" filled="f" strokeweight=".5pt">
              <v:path arrowok="t"/>
            </v:shape>
            <v:shape id="_x0000_s5107" style="position:absolute;left:6550;top:769;width:60;height:0" coordorigin="6550,769" coordsize="60,0" path="m6550,769r60,e" filled="f" strokeweight=".5pt">
              <v:path arrowok="t"/>
            </v:shape>
            <v:shape id="_x0000_s5106" style="position:absolute;left:6610;top:769;width:60;height:0" coordorigin="6610,769" coordsize="60,0" path="m6610,769r60,e" filled="f" strokeweight=".5pt">
              <v:path arrowok="t"/>
            </v:shape>
            <v:shape id="_x0000_s5105" style="position:absolute;left:6670;top:769;width:60;height:0" coordorigin="6670,769" coordsize="60,0" path="m6670,769r60,e" filled="f" strokeweight=".5pt">
              <v:path arrowok="t"/>
            </v:shape>
            <v:shape id="_x0000_s5104" style="position:absolute;left:6730;top:769;width:60;height:0" coordorigin="6730,769" coordsize="60,0" path="m6730,769r60,e" filled="f" strokeweight=".5pt">
              <v:path arrowok="t"/>
            </v:shape>
            <v:shape id="_x0000_s5103" style="position:absolute;left:6790;top:769;width:60;height:0" coordorigin="6790,769" coordsize="60,0" path="m6790,769r60,e" filled="f" strokeweight=".5pt">
              <v:path arrowok="t"/>
            </v:shape>
            <v:shape id="_x0000_s5102" style="position:absolute;left:6850;top:769;width:60;height:0" coordorigin="6850,769" coordsize="60,0" path="m6850,769r60,e" filled="f" strokeweight=".5pt">
              <v:path arrowok="t"/>
            </v:shape>
            <v:shape id="_x0000_s5101" style="position:absolute;left:6910;top:769;width:60;height:0" coordorigin="6910,769" coordsize="60,0" path="m6910,769r60,e" filled="f" strokeweight=".5pt">
              <v:path arrowok="t"/>
            </v:shape>
            <v:shape id="_x0000_s5100" style="position:absolute;left:6970;top:769;width:60;height:0" coordorigin="6970,769" coordsize="60,0" path="m6970,769r60,e" filled="f" strokeweight=".5pt">
              <v:path arrowok="t"/>
            </v:shape>
            <v:shape id="_x0000_s5099" style="position:absolute;left:7030;top:769;width:60;height:0" coordorigin="7030,769" coordsize="60,0" path="m7030,769r60,e" filled="f" strokeweight=".5pt">
              <v:path arrowok="t"/>
            </v:shape>
            <v:shape id="_x0000_s5098" style="position:absolute;left:7090;top:769;width:60;height:0" coordorigin="7090,769" coordsize="60,0" path="m7090,769r60,e" filled="f" strokeweight=".5pt">
              <v:path arrowok="t"/>
            </v:shape>
            <v:shape id="_x0000_s5097" style="position:absolute;left:7150;top:769;width:60;height:0" coordorigin="7150,769" coordsize="60,0" path="m7150,769r60,e" filled="f" strokeweight=".5pt">
              <v:path arrowok="t"/>
            </v:shape>
            <v:shape id="_x0000_s5096" style="position:absolute;left:7210;top:769;width:60;height:0" coordorigin="7210,769" coordsize="60,0" path="m7210,769r60,e" filled="f" strokeweight=".5pt">
              <v:path arrowok="t"/>
            </v:shape>
            <v:shape id="_x0000_s5095" style="position:absolute;left:7270;top:769;width:60;height:0" coordorigin="7270,769" coordsize="60,0" path="m7270,769r60,e" filled="f" strokeweight=".5pt">
              <v:path arrowok="t"/>
            </v:shape>
            <v:shape id="_x0000_s5094" style="position:absolute;left:7330;top:769;width:60;height:0" coordorigin="7330,769" coordsize="60,0" path="m7330,769r60,e" filled="f" strokeweight=".5pt">
              <v:path arrowok="t"/>
            </v:shape>
            <v:shape id="_x0000_s5093" style="position:absolute;left:7390;top:769;width:60;height:0" coordorigin="7390,769" coordsize="60,0" path="m7390,769r60,e" filled="f" strokeweight=".5pt">
              <v:path arrowok="t"/>
            </v:shape>
            <v:shape id="_x0000_s5092" style="position:absolute;left:7450;top:769;width:60;height:0" coordorigin="7450,769" coordsize="60,0" path="m7450,769r60,e" filled="f" strokeweight=".5pt">
              <v:path arrowok="t"/>
            </v:shape>
            <v:shape id="_x0000_s5091" style="position:absolute;left:7510;top:769;width:60;height:0" coordorigin="7510,769" coordsize="60,0" path="m7510,769r60,e" filled="f" strokeweight=".5pt">
              <v:path arrowok="t"/>
            </v:shape>
            <v:shape id="_x0000_s5090" style="position:absolute;left:7570;top:769;width:60;height:0" coordorigin="7570,769" coordsize="60,0" path="m7570,769r60,e" filled="f" strokeweight=".5pt">
              <v:path arrowok="t"/>
            </v:shape>
            <v:shape id="_x0000_s5089" style="position:absolute;left:7630;top:769;width:60;height:0" coordorigin="7630,769" coordsize="60,0" path="m7630,769r60,e" filled="f" strokeweight=".5pt">
              <v:path arrowok="t"/>
            </v:shape>
            <v:shape id="_x0000_s5088" style="position:absolute;left:7690;top:769;width:60;height:0" coordorigin="7690,769" coordsize="60,0" path="m7690,769r60,e" filled="f" strokeweight=".5pt">
              <v:path arrowok="t"/>
            </v:shape>
            <v:shape id="_x0000_s5087" style="position:absolute;left:7750;top:769;width:60;height:0" coordorigin="7750,769" coordsize="60,0" path="m7750,769r60,e" filled="f" strokeweight=".5pt">
              <v:path arrowok="t"/>
            </v:shape>
            <v:shape id="_x0000_s5086" style="position:absolute;left:7810;top:769;width:60;height:0" coordorigin="7810,769" coordsize="60,0" path="m7810,769r60,e" filled="f" strokeweight=".5pt">
              <v:path arrowok="t"/>
            </v:shape>
            <v:shape id="_x0000_s5085" style="position:absolute;left:7870;top:769;width:60;height:0" coordorigin="7870,769" coordsize="60,0" path="m7870,769r60,e" filled="f" strokeweight=".5pt">
              <v:path arrowok="t"/>
            </v:shape>
            <v:shape id="_x0000_s5084" style="position:absolute;left:7930;top:769;width:60;height:0" coordorigin="7930,769" coordsize="60,0" path="m7930,769r60,e" filled="f" strokeweight=".5pt">
              <v:path arrowok="t"/>
            </v:shape>
            <v:shape id="_x0000_s5083" style="position:absolute;left:7990;top:769;width:60;height:0" coordorigin="7990,769" coordsize="60,0" path="m7990,769r60,e" filled="f" strokeweight=".5pt">
              <v:path arrowok="t"/>
            </v:shape>
            <v:shape id="_x0000_s5082" style="position:absolute;left:8050;top:769;width:60;height:0" coordorigin="8050,769" coordsize="60,0" path="m8050,769r60,e" filled="f" strokeweight=".5pt">
              <v:path arrowok="t"/>
            </v:shape>
            <v:shape id="_x0000_s5081" style="position:absolute;left:8110;top:769;width:60;height:0" coordorigin="8110,769" coordsize="60,0" path="m8110,769r60,e" filled="f" strokeweight=".5pt">
              <v:path arrowok="t"/>
            </v:shape>
            <v:shape id="_x0000_s5080" style="position:absolute;left:8170;top:769;width:60;height:0" coordorigin="8170,769" coordsize="60,0" path="m8170,769r60,e" filled="f" strokeweight=".5pt">
              <v:path arrowok="t"/>
            </v:shape>
            <v:shape id="_x0000_s5079" style="position:absolute;left:8230;top:769;width:60;height:0" coordorigin="8230,769" coordsize="60,0" path="m8230,769r60,e" filled="f" strokeweight=".5pt">
              <v:path arrowok="t"/>
            </v:shape>
            <v:shape id="_x0000_s5078" style="position:absolute;left:8290;top:769;width:60;height:0" coordorigin="8290,769" coordsize="60,0" path="m8290,769r60,e" filled="f" strokeweight=".5pt">
              <v:path arrowok="t"/>
            </v:shape>
            <v:shape id="_x0000_s5077" style="position:absolute;left:8350;top:769;width:60;height:0" coordorigin="8350,769" coordsize="60,0" path="m8350,769r60,e" filled="f" strokeweight=".5pt">
              <v:path arrowok="t"/>
            </v:shape>
            <v:shape id="_x0000_s5076" style="position:absolute;left:8410;top:769;width:60;height:0" coordorigin="8410,769" coordsize="60,0" path="m8410,769r60,e" filled="f" strokeweight=".5pt">
              <v:path arrowok="t"/>
            </v:shape>
            <v:shape id="_x0000_s5075" style="position:absolute;left:8470;top:769;width:60;height:0" coordorigin="8470,769" coordsize="60,0" path="m8470,769r60,e" filled="f" strokeweight=".5pt">
              <v:path arrowok="t"/>
            </v:shape>
            <v:shape id="_x0000_s5074" style="position:absolute;left:8530;top:769;width:60;height:0" coordorigin="8530,769" coordsize="60,0" path="m8530,769r60,e" filled="f" strokeweight=".5pt">
              <v:path arrowok="t"/>
            </v:shape>
            <v:shape id="_x0000_s5073" style="position:absolute;left:8590;top:769;width:60;height:0" coordorigin="8590,769" coordsize="60,0" path="m8590,769r60,e" filled="f" strokeweight=".5pt">
              <v:path arrowok="t"/>
            </v:shape>
            <v:shape id="_x0000_s5072" style="position:absolute;left:8650;top:769;width:60;height:0" coordorigin="8650,769" coordsize="60,0" path="m8650,769r60,e" filled="f" strokeweight=".5pt">
              <v:path arrowok="t"/>
            </v:shape>
            <v:shape id="_x0000_s5071" style="position:absolute;left:8710;top:769;width:60;height:0" coordorigin="8710,769" coordsize="60,0" path="m8710,769r60,e" filled="f" strokeweight=".5pt">
              <v:path arrowok="t"/>
            </v:shape>
            <v:shape id="_x0000_s5070" style="position:absolute;left:8770;top:769;width:60;height:0" coordorigin="8770,769" coordsize="60,0" path="m8770,769r60,e" filled="f" strokeweight=".5pt">
              <v:path arrowok="t"/>
            </v:shape>
            <v:shape id="_x0000_s5069" style="position:absolute;left:8830;top:769;width:60;height:0" coordorigin="8830,769" coordsize="60,0" path="m8830,769r60,e" filled="f" strokeweight=".5pt">
              <v:path arrowok="t"/>
            </v:shape>
            <v:shape id="_x0000_s5068" style="position:absolute;left:8890;top:769;width:60;height:0" coordorigin="8890,769" coordsize="60,0" path="m8890,769r60,e" filled="f" strokeweight=".5pt">
              <v:path arrowok="t"/>
            </v:shape>
            <v:shape id="_x0000_s5067" style="position:absolute;left:8950;top:769;width:60;height:0" coordorigin="8950,769" coordsize="60,0" path="m8950,769r60,e" filled="f" strokeweight=".5pt">
              <v:path arrowok="t"/>
            </v:shape>
            <v:shape id="_x0000_s5066" style="position:absolute;left:9010;top:769;width:60;height:0" coordorigin="9010,769" coordsize="60,0" path="m9010,769r60,e" filled="f" strokeweight=".5pt">
              <v:path arrowok="t"/>
            </v:shape>
            <v:shape id="_x0000_s5065" style="position:absolute;left:9070;top:769;width:60;height:0" coordorigin="9070,769" coordsize="60,0" path="m9070,769r60,e" filled="f" strokeweight=".5pt">
              <v:path arrowok="t"/>
            </v:shape>
            <v:shape id="_x0000_s5064" style="position:absolute;left:9130;top:769;width:60;height:0" coordorigin="9130,769" coordsize="60,0" path="m9130,769r60,e" filled="f" strokeweight=".5pt">
              <v:path arrowok="t"/>
            </v:shape>
            <v:shape id="_x0000_s5063" style="position:absolute;left:9190;top:769;width:60;height:0" coordorigin="9190,769" coordsize="60,0" path="m9190,769r60,e" filled="f" strokeweight=".5pt">
              <v:path arrowok="t"/>
            </v:shape>
            <v:shape id="_x0000_s5062" style="position:absolute;left:9250;top:769;width:60;height:0" coordorigin="9250,769" coordsize="60,0" path="m9250,769r60,e" filled="f" strokeweight=".5pt">
              <v:path arrowok="t"/>
            </v:shape>
            <v:shape id="_x0000_s5061" style="position:absolute;left:9310;top:769;width:60;height:0" coordorigin="9310,769" coordsize="60,0" path="m9310,769r60,e" filled="f" strokeweight=".5pt">
              <v:path arrowok="t"/>
            </v:shape>
            <v:shape id="_x0000_s5060" style="position:absolute;left:9370;top:769;width:60;height:0" coordorigin="9370,769" coordsize="60,0" path="m9370,769r60,e" filled="f" strokeweight=".5pt">
              <v:path arrowok="t"/>
            </v:shape>
            <v:shape id="_x0000_s5059" style="position:absolute;left:9430;top:769;width:60;height:0" coordorigin="9430,769" coordsize="60,0" path="m9430,769r60,e" filled="f" strokeweight=".5pt">
              <v:path arrowok="t"/>
            </v:shape>
            <v:shape id="_x0000_s5058" style="position:absolute;left:9490;top:769;width:60;height:0" coordorigin="9490,769" coordsize="60,0" path="m9490,769r60,e" filled="f" strokeweight=".5pt">
              <v:path arrowok="t"/>
            </v:shape>
            <v:shape id="_x0000_s5057" style="position:absolute;left:9550;top:769;width:60;height:0" coordorigin="9550,769" coordsize="60,0" path="m9550,769r60,e" filled="f" strokeweight=".5pt">
              <v:path arrowok="t"/>
            </v:shape>
            <v:shape id="_x0000_s5056" style="position:absolute;left:9610;top:769;width:60;height:0" coordorigin="9610,769" coordsize="60,0" path="m9610,769r60,e" filled="f" strokeweight=".5pt">
              <v:path arrowok="t"/>
            </v:shape>
            <v:shape id="_x0000_s5055" style="position:absolute;left:9670;top:769;width:60;height:0" coordorigin="9670,769" coordsize="60,0" path="m9670,769r60,e" filled="f" strokeweight=".5pt">
              <v:path arrowok="t"/>
            </v:shape>
            <v:shape id="_x0000_s5054" style="position:absolute;left:9730;top:769;width:60;height:0" coordorigin="9730,769" coordsize="60,0" path="m9730,769r60,e" filled="f" strokeweight=".5pt">
              <v:path arrowok="t"/>
            </v:shape>
            <v:shape id="_x0000_s5053" style="position:absolute;left:9790;top:769;width:60;height:0" coordorigin="9790,769" coordsize="60,0" path="m9790,769r60,e" filled="f" strokeweight=".5pt">
              <v:path arrowok="t"/>
            </v:shape>
            <v:shape id="_x0000_s5052" style="position:absolute;left:9850;top:769;width:60;height:0" coordorigin="9850,769" coordsize="60,0" path="m9850,769r60,e" filled="f" strokeweight=".5pt">
              <v:path arrowok="t"/>
            </v:shape>
            <v:shape id="_x0000_s5051" style="position:absolute;left:9910;top:769;width:60;height:0" coordorigin="9910,769" coordsize="60,0" path="m9910,769r60,e" filled="f" strokeweight=".5pt">
              <v:path arrowok="t"/>
            </v:shape>
            <v:shape id="_x0000_s5050" style="position:absolute;left:9970;top:769;width:60;height:0" coordorigin="9970,769" coordsize="60,0" path="m9970,769r60,e" filled="f" strokeweight=".5pt">
              <v:path arrowok="t"/>
            </v:shape>
            <v:shape id="_x0000_s5049" style="position:absolute;left:10030;top:769;width:60;height:0" coordorigin="10030,769" coordsize="60,0" path="m10030,769r60,e" filled="f" strokeweight=".5pt">
              <v:path arrowok="t"/>
            </v:shape>
            <v:shape id="_x0000_s5048" style="position:absolute;left:10090;top:769;width:60;height:0" coordorigin="10090,769" coordsize="60,0" path="m10090,769r60,e" filled="f" strokeweight=".5pt">
              <v:path arrowok="t"/>
            </v:shape>
            <v:shape id="_x0000_s5047" style="position:absolute;left:10150;top:769;width:60;height:0" coordorigin="10150,769" coordsize="60,0" path="m10150,769r60,e" filled="f" strokeweight=".5pt">
              <v:path arrowok="t"/>
            </v:shape>
            <v:shape id="_x0000_s5046" style="position:absolute;left:10210;top:769;width:60;height:0" coordorigin="10210,769" coordsize="60,0" path="m10210,769r60,e" filled="f" strokeweight=".5pt">
              <v:path arrowok="t"/>
            </v:shape>
            <v:shape id="_x0000_s5045" style="position:absolute;left:10270;top:769;width:60;height:0" coordorigin="10270,769" coordsize="60,0" path="m10270,769r60,e" filled="f" strokeweight=".5pt">
              <v:path arrowok="t"/>
            </v:shape>
            <v:shape id="_x0000_s5044" style="position:absolute;left:10330;top:769;width:60;height:0" coordorigin="10330,769" coordsize="60,0" path="m10330,769r60,e" filled="f" strokeweight=".5pt">
              <v:path arrowok="t"/>
            </v:shape>
            <v:shape id="_x0000_s5043" style="position:absolute;left:10390;top:769;width:60;height:0" coordorigin="10390,769" coordsize="60,0" path="m10390,769r60,e" filled="f" strokeweight=".5pt">
              <v:path arrowok="t"/>
            </v:shape>
            <w10:wrap anchorx="page"/>
          </v:group>
        </w:pict>
      </w:r>
      <w:r w:rsidR="00754ADF">
        <w:rPr>
          <w:position w:val="-1"/>
          <w:sz w:val="24"/>
          <w:szCs w:val="24"/>
        </w:rPr>
        <w:t>View a summary of the</w:t>
      </w:r>
      <w:r w:rsidR="00754ADF">
        <w:rPr>
          <w:spacing w:val="1"/>
          <w:position w:val="-1"/>
          <w:sz w:val="24"/>
          <w:szCs w:val="24"/>
        </w:rPr>
        <w:t xml:space="preserve"> </w:t>
      </w:r>
      <w:r w:rsidR="00754ADF">
        <w:rPr>
          <w:i/>
          <w:position w:val="-1"/>
          <w:sz w:val="24"/>
          <w:szCs w:val="24"/>
        </w:rPr>
        <w:t xml:space="preserve">mail </w:t>
      </w:r>
      <w:r w:rsidR="00754ADF">
        <w:rPr>
          <w:position w:val="-1"/>
          <w:sz w:val="24"/>
          <w:szCs w:val="24"/>
        </w:rPr>
        <w:t>commands.</w:t>
      </w:r>
    </w:p>
    <w:p w:rsidR="005722E8" w:rsidRDefault="005722E8">
      <w:pPr>
        <w:spacing w:line="200" w:lineRule="exact"/>
      </w:pPr>
    </w:p>
    <w:p w:rsidR="005722E8" w:rsidRDefault="002F2E51">
      <w:pPr>
        <w:spacing w:line="200" w:lineRule="exact"/>
      </w:pPr>
      <w:r>
        <w:tab/>
        <w:t>mail  help</w:t>
      </w:r>
    </w:p>
    <w:p w:rsidR="005722E8" w:rsidRDefault="005722E8">
      <w:pPr>
        <w:spacing w:line="260" w:lineRule="exact"/>
        <w:rPr>
          <w:sz w:val="26"/>
          <w:szCs w:val="26"/>
        </w:rPr>
      </w:pPr>
    </w:p>
    <w:p w:rsidR="005722E8" w:rsidRDefault="005722E8">
      <w:pPr>
        <w:spacing w:before="29" w:line="260" w:lineRule="exact"/>
        <w:ind w:left="110"/>
        <w:rPr>
          <w:sz w:val="24"/>
          <w:szCs w:val="24"/>
        </w:rPr>
      </w:pPr>
      <w:r w:rsidRPr="005722E8">
        <w:pict>
          <v:group id="_x0000_s4906" style="position:absolute;left:0;text-align:left;margin-left:117.25pt;margin-top:38.2pt;width:405.5pt;height:.5pt;z-index:-4946;mso-position-horizontal-relative:page" coordorigin="2345,764" coordsize="8110,10">
            <v:shape id="_x0000_s5041" style="position:absolute;left:2350;top:769;width:60;height:0" coordorigin="2350,769" coordsize="60,0" path="m2350,769r60,e" filled="f" strokeweight=".5pt">
              <v:path arrowok="t"/>
            </v:shape>
            <v:shape id="_x0000_s5040" style="position:absolute;left:2410;top:769;width:60;height:0" coordorigin="2410,769" coordsize="60,0" path="m2410,769r60,e" filled="f" strokeweight=".5pt">
              <v:path arrowok="t"/>
            </v:shape>
            <v:shape id="_x0000_s5039" style="position:absolute;left:2470;top:769;width:60;height:0" coordorigin="2470,769" coordsize="60,0" path="m2470,769r60,e" filled="f" strokeweight=".5pt">
              <v:path arrowok="t"/>
            </v:shape>
            <v:shape id="_x0000_s5038" style="position:absolute;left:2530;top:769;width:60;height:0" coordorigin="2530,769" coordsize="60,0" path="m2530,769r60,e" filled="f" strokeweight=".5pt">
              <v:path arrowok="t"/>
            </v:shape>
            <v:shape id="_x0000_s5037" style="position:absolute;left:2590;top:769;width:60;height:0" coordorigin="2590,769" coordsize="60,0" path="m2590,769r60,e" filled="f" strokeweight=".5pt">
              <v:path arrowok="t"/>
            </v:shape>
            <v:shape id="_x0000_s5036" style="position:absolute;left:2650;top:769;width:60;height:0" coordorigin="2650,769" coordsize="60,0" path="m2650,769r60,e" filled="f" strokeweight=".5pt">
              <v:path arrowok="t"/>
            </v:shape>
            <v:shape id="_x0000_s5035" style="position:absolute;left:2710;top:769;width:60;height:0" coordorigin="2710,769" coordsize="60,0" path="m2710,769r60,e" filled="f" strokeweight=".5pt">
              <v:path arrowok="t"/>
            </v:shape>
            <v:shape id="_x0000_s5034" style="position:absolute;left:2770;top:769;width:60;height:0" coordorigin="2770,769" coordsize="60,0" path="m2770,769r60,e" filled="f" strokeweight=".5pt">
              <v:path arrowok="t"/>
            </v:shape>
            <v:shape id="_x0000_s5033" style="position:absolute;left:2830;top:769;width:60;height:0" coordorigin="2830,769" coordsize="60,0" path="m2830,769r60,e" filled="f" strokeweight=".5pt">
              <v:path arrowok="t"/>
            </v:shape>
            <v:shape id="_x0000_s5032" style="position:absolute;left:2890;top:769;width:60;height:0" coordorigin="2890,769" coordsize="60,0" path="m2890,769r60,e" filled="f" strokeweight=".5pt">
              <v:path arrowok="t"/>
            </v:shape>
            <v:shape id="_x0000_s5031" style="position:absolute;left:2950;top:769;width:60;height:0" coordorigin="2950,769" coordsize="60,0" path="m2950,769r60,e" filled="f" strokeweight=".5pt">
              <v:path arrowok="t"/>
            </v:shape>
            <v:shape id="_x0000_s5030" style="position:absolute;left:3010;top:769;width:60;height:0" coordorigin="3010,769" coordsize="60,0" path="m3010,769r60,e" filled="f" strokeweight=".5pt">
              <v:path arrowok="t"/>
            </v:shape>
            <v:shape id="_x0000_s5029" style="position:absolute;left:3070;top:769;width:60;height:0" coordorigin="3070,769" coordsize="60,0" path="m3070,769r60,e" filled="f" strokeweight=".5pt">
              <v:path arrowok="t"/>
            </v:shape>
            <v:shape id="_x0000_s5028" style="position:absolute;left:3130;top:769;width:60;height:0" coordorigin="3130,769" coordsize="60,0" path="m3130,769r60,e" filled="f" strokeweight=".5pt">
              <v:path arrowok="t"/>
            </v:shape>
            <v:shape id="_x0000_s5027" style="position:absolute;left:3190;top:769;width:60;height:0" coordorigin="3190,769" coordsize="60,0" path="m3190,769r60,e" filled="f" strokeweight=".5pt">
              <v:path arrowok="t"/>
            </v:shape>
            <v:shape id="_x0000_s5026" style="position:absolute;left:3250;top:769;width:60;height:0" coordorigin="3250,769" coordsize="60,0" path="m3250,769r60,e" filled="f" strokeweight=".5pt">
              <v:path arrowok="t"/>
            </v:shape>
            <v:shape id="_x0000_s5025" style="position:absolute;left:3310;top:769;width:60;height:0" coordorigin="3310,769" coordsize="60,0" path="m3310,769r60,e" filled="f" strokeweight=".5pt">
              <v:path arrowok="t"/>
            </v:shape>
            <v:shape id="_x0000_s5024" style="position:absolute;left:3370;top:769;width:60;height:0" coordorigin="3370,769" coordsize="60,0" path="m3370,769r60,e" filled="f" strokeweight=".5pt">
              <v:path arrowok="t"/>
            </v:shape>
            <v:shape id="_x0000_s5023" style="position:absolute;left:3430;top:769;width:60;height:0" coordorigin="3430,769" coordsize="60,0" path="m3430,769r60,e" filled="f" strokeweight=".5pt">
              <v:path arrowok="t"/>
            </v:shape>
            <v:shape id="_x0000_s5022" style="position:absolute;left:3490;top:769;width:60;height:0" coordorigin="3490,769" coordsize="60,0" path="m3490,769r60,e" filled="f" strokeweight=".5pt">
              <v:path arrowok="t"/>
            </v:shape>
            <v:shape id="_x0000_s5021" style="position:absolute;left:3550;top:769;width:60;height:0" coordorigin="3550,769" coordsize="60,0" path="m3550,769r60,e" filled="f" strokeweight=".5pt">
              <v:path arrowok="t"/>
            </v:shape>
            <v:shape id="_x0000_s5020" style="position:absolute;left:3610;top:769;width:60;height:0" coordorigin="3610,769" coordsize="60,0" path="m3610,769r60,e" filled="f" strokeweight=".5pt">
              <v:path arrowok="t"/>
            </v:shape>
            <v:shape id="_x0000_s5019" style="position:absolute;left:3670;top:769;width:60;height:0" coordorigin="3670,769" coordsize="60,0" path="m3670,769r60,e" filled="f" strokeweight=".5pt">
              <v:path arrowok="t"/>
            </v:shape>
            <v:shape id="_x0000_s5018" style="position:absolute;left:3730;top:769;width:60;height:0" coordorigin="3730,769" coordsize="60,0" path="m3730,769r60,e" filled="f" strokeweight=".5pt">
              <v:path arrowok="t"/>
            </v:shape>
            <v:shape id="_x0000_s5017" style="position:absolute;left:3790;top:769;width:60;height:0" coordorigin="3790,769" coordsize="60,0" path="m3790,769r60,e" filled="f" strokeweight=".5pt">
              <v:path arrowok="t"/>
            </v:shape>
            <v:shape id="_x0000_s5016" style="position:absolute;left:3850;top:769;width:60;height:0" coordorigin="3850,769" coordsize="60,0" path="m3850,769r60,e" filled="f" strokeweight=".5pt">
              <v:path arrowok="t"/>
            </v:shape>
            <v:shape id="_x0000_s5015" style="position:absolute;left:3910;top:769;width:60;height:0" coordorigin="3910,769" coordsize="60,0" path="m3910,769r60,e" filled="f" strokeweight=".5pt">
              <v:path arrowok="t"/>
            </v:shape>
            <v:shape id="_x0000_s5014" style="position:absolute;left:3970;top:769;width:60;height:0" coordorigin="3970,769" coordsize="60,0" path="m3970,769r60,e" filled="f" strokeweight=".5pt">
              <v:path arrowok="t"/>
            </v:shape>
            <v:shape id="_x0000_s5013" style="position:absolute;left:4030;top:769;width:60;height:0" coordorigin="4030,769" coordsize="60,0" path="m4030,769r60,e" filled="f" strokeweight=".5pt">
              <v:path arrowok="t"/>
            </v:shape>
            <v:shape id="_x0000_s5012" style="position:absolute;left:4090;top:769;width:60;height:0" coordorigin="4090,769" coordsize="60,0" path="m4090,769r60,e" filled="f" strokeweight=".5pt">
              <v:path arrowok="t"/>
            </v:shape>
            <v:shape id="_x0000_s5011" style="position:absolute;left:4150;top:769;width:60;height:0" coordorigin="4150,769" coordsize="60,0" path="m4150,769r60,e" filled="f" strokeweight=".5pt">
              <v:path arrowok="t"/>
            </v:shape>
            <v:shape id="_x0000_s5010" style="position:absolute;left:4210;top:769;width:60;height:0" coordorigin="4210,769" coordsize="60,0" path="m4210,769r60,e" filled="f" strokeweight=".5pt">
              <v:path arrowok="t"/>
            </v:shape>
            <v:shape id="_x0000_s5009" style="position:absolute;left:4270;top:769;width:60;height:0" coordorigin="4270,769" coordsize="60,0" path="m4270,769r60,e" filled="f" strokeweight=".5pt">
              <v:path arrowok="t"/>
            </v:shape>
            <v:shape id="_x0000_s5008" style="position:absolute;left:4330;top:769;width:60;height:0" coordorigin="4330,769" coordsize="60,0" path="m4330,769r60,e" filled="f" strokeweight=".5pt">
              <v:path arrowok="t"/>
            </v:shape>
            <v:shape id="_x0000_s5007" style="position:absolute;left:4390;top:769;width:60;height:0" coordorigin="4390,769" coordsize="60,0" path="m4390,769r60,e" filled="f" strokeweight=".5pt">
              <v:path arrowok="t"/>
            </v:shape>
            <v:shape id="_x0000_s5006" style="position:absolute;left:4450;top:769;width:60;height:0" coordorigin="4450,769" coordsize="60,0" path="m4450,769r60,e" filled="f" strokeweight=".5pt">
              <v:path arrowok="t"/>
            </v:shape>
            <v:shape id="_x0000_s5005" style="position:absolute;left:4510;top:769;width:60;height:0" coordorigin="4510,769" coordsize="60,0" path="m4510,769r60,e" filled="f" strokeweight=".5pt">
              <v:path arrowok="t"/>
            </v:shape>
            <v:shape id="_x0000_s5004" style="position:absolute;left:4570;top:769;width:60;height:0" coordorigin="4570,769" coordsize="60,0" path="m4570,769r60,e" filled="f" strokeweight=".5pt">
              <v:path arrowok="t"/>
            </v:shape>
            <v:shape id="_x0000_s5003" style="position:absolute;left:4630;top:769;width:60;height:0" coordorigin="4630,769" coordsize="60,0" path="m4630,769r60,e" filled="f" strokeweight=".5pt">
              <v:path arrowok="t"/>
            </v:shape>
            <v:shape id="_x0000_s5002" style="position:absolute;left:4690;top:769;width:60;height:0" coordorigin="4690,769" coordsize="60,0" path="m4690,769r60,e" filled="f" strokeweight=".5pt">
              <v:path arrowok="t"/>
            </v:shape>
            <v:shape id="_x0000_s5001" style="position:absolute;left:4750;top:769;width:60;height:0" coordorigin="4750,769" coordsize="60,0" path="m4750,769r60,e" filled="f" strokeweight=".5pt">
              <v:path arrowok="t"/>
            </v:shape>
            <v:shape id="_x0000_s5000" style="position:absolute;left:4810;top:769;width:60;height:0" coordorigin="4810,769" coordsize="60,0" path="m4810,769r60,e" filled="f" strokeweight=".5pt">
              <v:path arrowok="t"/>
            </v:shape>
            <v:shape id="_x0000_s4999" style="position:absolute;left:4870;top:769;width:60;height:0" coordorigin="4870,769" coordsize="60,0" path="m4870,769r60,e" filled="f" strokeweight=".5pt">
              <v:path arrowok="t"/>
            </v:shape>
            <v:shape id="_x0000_s4998" style="position:absolute;left:4930;top:769;width:60;height:0" coordorigin="4930,769" coordsize="60,0" path="m4930,769r60,e" filled="f" strokeweight=".5pt">
              <v:path arrowok="t"/>
            </v:shape>
            <v:shape id="_x0000_s4997" style="position:absolute;left:4990;top:769;width:60;height:0" coordorigin="4990,769" coordsize="60,0" path="m4990,769r60,e" filled="f" strokeweight=".5pt">
              <v:path arrowok="t"/>
            </v:shape>
            <v:shape id="_x0000_s4996" style="position:absolute;left:5050;top:769;width:60;height:0" coordorigin="5050,769" coordsize="60,0" path="m5050,769r60,e" filled="f" strokeweight=".5pt">
              <v:path arrowok="t"/>
            </v:shape>
            <v:shape id="_x0000_s4995" style="position:absolute;left:5110;top:769;width:60;height:0" coordorigin="5110,769" coordsize="60,0" path="m5110,769r60,e" filled="f" strokeweight=".5pt">
              <v:path arrowok="t"/>
            </v:shape>
            <v:shape id="_x0000_s4994" style="position:absolute;left:5170;top:769;width:60;height:0" coordorigin="5170,769" coordsize="60,0" path="m5170,769r60,e" filled="f" strokeweight=".5pt">
              <v:path arrowok="t"/>
            </v:shape>
            <v:shape id="_x0000_s4993" style="position:absolute;left:5230;top:769;width:60;height:0" coordorigin="5230,769" coordsize="60,0" path="m5230,769r60,e" filled="f" strokeweight=".5pt">
              <v:path arrowok="t"/>
            </v:shape>
            <v:shape id="_x0000_s4992" style="position:absolute;left:5290;top:769;width:60;height:0" coordorigin="5290,769" coordsize="60,0" path="m5290,769r60,e" filled="f" strokeweight=".5pt">
              <v:path arrowok="t"/>
            </v:shape>
            <v:shape id="_x0000_s4991" style="position:absolute;left:5350;top:769;width:60;height:0" coordorigin="5350,769" coordsize="60,0" path="m5350,769r60,e" filled="f" strokeweight=".5pt">
              <v:path arrowok="t"/>
            </v:shape>
            <v:shape id="_x0000_s4990" style="position:absolute;left:5410;top:769;width:60;height:0" coordorigin="5410,769" coordsize="60,0" path="m5410,769r60,e" filled="f" strokeweight=".5pt">
              <v:path arrowok="t"/>
            </v:shape>
            <v:shape id="_x0000_s4989" style="position:absolute;left:5470;top:769;width:60;height:0" coordorigin="5470,769" coordsize="60,0" path="m5470,769r60,e" filled="f" strokeweight=".5pt">
              <v:path arrowok="t"/>
            </v:shape>
            <v:shape id="_x0000_s4988" style="position:absolute;left:5530;top:769;width:60;height:0" coordorigin="5530,769" coordsize="60,0" path="m5530,769r60,e" filled="f" strokeweight=".5pt">
              <v:path arrowok="t"/>
            </v:shape>
            <v:shape id="_x0000_s4987" style="position:absolute;left:5590;top:769;width:60;height:0" coordorigin="5590,769" coordsize="60,0" path="m5590,769r60,e" filled="f" strokeweight=".5pt">
              <v:path arrowok="t"/>
            </v:shape>
            <v:shape id="_x0000_s4986" style="position:absolute;left:5650;top:769;width:60;height:0" coordorigin="5650,769" coordsize="60,0" path="m5650,769r60,e" filled="f" strokeweight=".5pt">
              <v:path arrowok="t"/>
            </v:shape>
            <v:shape id="_x0000_s4985" style="position:absolute;left:5710;top:769;width:60;height:0" coordorigin="5710,769" coordsize="60,0" path="m5710,769r60,e" filled="f" strokeweight=".5pt">
              <v:path arrowok="t"/>
            </v:shape>
            <v:shape id="_x0000_s4984" style="position:absolute;left:5770;top:769;width:60;height:0" coordorigin="5770,769" coordsize="60,0" path="m5770,769r60,e" filled="f" strokeweight=".5pt">
              <v:path arrowok="t"/>
            </v:shape>
            <v:shape id="_x0000_s4983" style="position:absolute;left:5830;top:769;width:60;height:0" coordorigin="5830,769" coordsize="60,0" path="m5830,769r60,e" filled="f" strokeweight=".5pt">
              <v:path arrowok="t"/>
            </v:shape>
            <v:shape id="_x0000_s4982" style="position:absolute;left:5890;top:769;width:60;height:0" coordorigin="5890,769" coordsize="60,0" path="m5890,769r60,e" filled="f" strokeweight=".5pt">
              <v:path arrowok="t"/>
            </v:shape>
            <v:shape id="_x0000_s4981" style="position:absolute;left:5950;top:769;width:60;height:0" coordorigin="5950,769" coordsize="60,0" path="m5950,769r60,e" filled="f" strokeweight=".5pt">
              <v:path arrowok="t"/>
            </v:shape>
            <v:shape id="_x0000_s4980" style="position:absolute;left:6010;top:769;width:60;height:0" coordorigin="6010,769" coordsize="60,0" path="m6010,769r60,e" filled="f" strokeweight=".5pt">
              <v:path arrowok="t"/>
            </v:shape>
            <v:shape id="_x0000_s4979" style="position:absolute;left:6070;top:769;width:60;height:0" coordorigin="6070,769" coordsize="60,0" path="m6070,769r60,e" filled="f" strokeweight=".5pt">
              <v:path arrowok="t"/>
            </v:shape>
            <v:shape id="_x0000_s4978" style="position:absolute;left:6130;top:769;width:60;height:0" coordorigin="6130,769" coordsize="60,0" path="m6130,769r60,e" filled="f" strokeweight=".5pt">
              <v:path arrowok="t"/>
            </v:shape>
            <v:shape id="_x0000_s4977" style="position:absolute;left:6190;top:769;width:60;height:0" coordorigin="6190,769" coordsize="60,0" path="m6190,769r60,e" filled="f" strokeweight=".5pt">
              <v:path arrowok="t"/>
            </v:shape>
            <v:shape id="_x0000_s4976" style="position:absolute;left:6250;top:769;width:60;height:0" coordorigin="6250,769" coordsize="60,0" path="m6250,769r60,e" filled="f" strokeweight=".5pt">
              <v:path arrowok="t"/>
            </v:shape>
            <v:shape id="_x0000_s4975" style="position:absolute;left:6310;top:769;width:60;height:0" coordorigin="6310,769" coordsize="60,0" path="m6310,769r60,e" filled="f" strokeweight=".5pt">
              <v:path arrowok="t"/>
            </v:shape>
            <v:shape id="_x0000_s4974" style="position:absolute;left:6370;top:769;width:60;height:0" coordorigin="6370,769" coordsize="60,0" path="m6370,769r60,e" filled="f" strokeweight=".5pt">
              <v:path arrowok="t"/>
            </v:shape>
            <v:shape id="_x0000_s4973" style="position:absolute;left:6430;top:769;width:60;height:0" coordorigin="6430,769" coordsize="60,0" path="m6430,769r60,e" filled="f" strokeweight=".5pt">
              <v:path arrowok="t"/>
            </v:shape>
            <v:shape id="_x0000_s4972" style="position:absolute;left:6490;top:769;width:60;height:0" coordorigin="6490,769" coordsize="60,0" path="m6490,769r60,e" filled="f" strokeweight=".5pt">
              <v:path arrowok="t"/>
            </v:shape>
            <v:shape id="_x0000_s4971" style="position:absolute;left:6550;top:769;width:60;height:0" coordorigin="6550,769" coordsize="60,0" path="m6550,769r60,e" filled="f" strokeweight=".5pt">
              <v:path arrowok="t"/>
            </v:shape>
            <v:shape id="_x0000_s4970" style="position:absolute;left:6610;top:769;width:60;height:0" coordorigin="6610,769" coordsize="60,0" path="m6610,769r60,e" filled="f" strokeweight=".5pt">
              <v:path arrowok="t"/>
            </v:shape>
            <v:shape id="_x0000_s4969" style="position:absolute;left:6670;top:769;width:60;height:0" coordorigin="6670,769" coordsize="60,0" path="m6670,769r60,e" filled="f" strokeweight=".5pt">
              <v:path arrowok="t"/>
            </v:shape>
            <v:shape id="_x0000_s4968" style="position:absolute;left:6730;top:769;width:60;height:0" coordorigin="6730,769" coordsize="60,0" path="m6730,769r60,e" filled="f" strokeweight=".5pt">
              <v:path arrowok="t"/>
            </v:shape>
            <v:shape id="_x0000_s4967" style="position:absolute;left:6790;top:769;width:60;height:0" coordorigin="6790,769" coordsize="60,0" path="m6790,769r60,e" filled="f" strokeweight=".5pt">
              <v:path arrowok="t"/>
            </v:shape>
            <v:shape id="_x0000_s4966" style="position:absolute;left:6850;top:769;width:60;height:0" coordorigin="6850,769" coordsize="60,0" path="m6850,769r60,e" filled="f" strokeweight=".5pt">
              <v:path arrowok="t"/>
            </v:shape>
            <v:shape id="_x0000_s4965" style="position:absolute;left:6910;top:769;width:60;height:0" coordorigin="6910,769" coordsize="60,0" path="m6910,769r60,e" filled="f" strokeweight=".5pt">
              <v:path arrowok="t"/>
            </v:shape>
            <v:shape id="_x0000_s4964" style="position:absolute;left:6970;top:769;width:60;height:0" coordorigin="6970,769" coordsize="60,0" path="m6970,769r60,e" filled="f" strokeweight=".5pt">
              <v:path arrowok="t"/>
            </v:shape>
            <v:shape id="_x0000_s4963" style="position:absolute;left:7030;top:769;width:60;height:0" coordorigin="7030,769" coordsize="60,0" path="m7030,769r60,e" filled="f" strokeweight=".5pt">
              <v:path arrowok="t"/>
            </v:shape>
            <v:shape id="_x0000_s4962" style="position:absolute;left:7090;top:769;width:60;height:0" coordorigin="7090,769" coordsize="60,0" path="m7090,769r60,e" filled="f" strokeweight=".5pt">
              <v:path arrowok="t"/>
            </v:shape>
            <v:shape id="_x0000_s4961" style="position:absolute;left:7150;top:769;width:60;height:0" coordorigin="7150,769" coordsize="60,0" path="m7150,769r60,e" filled="f" strokeweight=".5pt">
              <v:path arrowok="t"/>
            </v:shape>
            <v:shape id="_x0000_s4960" style="position:absolute;left:7210;top:769;width:60;height:0" coordorigin="7210,769" coordsize="60,0" path="m7210,769r60,e" filled="f" strokeweight=".5pt">
              <v:path arrowok="t"/>
            </v:shape>
            <v:shape id="_x0000_s4959" style="position:absolute;left:7270;top:769;width:60;height:0" coordorigin="7270,769" coordsize="60,0" path="m7270,769r60,e" filled="f" strokeweight=".5pt">
              <v:path arrowok="t"/>
            </v:shape>
            <v:shape id="_x0000_s4958" style="position:absolute;left:7330;top:769;width:60;height:0" coordorigin="7330,769" coordsize="60,0" path="m7330,769r60,e" filled="f" strokeweight=".5pt">
              <v:path arrowok="t"/>
            </v:shape>
            <v:shape id="_x0000_s4957" style="position:absolute;left:7390;top:769;width:60;height:0" coordorigin="7390,769" coordsize="60,0" path="m7390,769r60,e" filled="f" strokeweight=".5pt">
              <v:path arrowok="t"/>
            </v:shape>
            <v:shape id="_x0000_s4956" style="position:absolute;left:7450;top:769;width:60;height:0" coordorigin="7450,769" coordsize="60,0" path="m7450,769r60,e" filled="f" strokeweight=".5pt">
              <v:path arrowok="t"/>
            </v:shape>
            <v:shape id="_x0000_s4955" style="position:absolute;left:7510;top:769;width:60;height:0" coordorigin="7510,769" coordsize="60,0" path="m7510,769r60,e" filled="f" strokeweight=".5pt">
              <v:path arrowok="t"/>
            </v:shape>
            <v:shape id="_x0000_s4954" style="position:absolute;left:7570;top:769;width:60;height:0" coordorigin="7570,769" coordsize="60,0" path="m7570,769r60,e" filled="f" strokeweight=".5pt">
              <v:path arrowok="t"/>
            </v:shape>
            <v:shape id="_x0000_s4953" style="position:absolute;left:7630;top:769;width:60;height:0" coordorigin="7630,769" coordsize="60,0" path="m7630,769r60,e" filled="f" strokeweight=".5pt">
              <v:path arrowok="t"/>
            </v:shape>
            <v:shape id="_x0000_s4952" style="position:absolute;left:7690;top:769;width:60;height:0" coordorigin="7690,769" coordsize="60,0" path="m7690,769r60,e" filled="f" strokeweight=".5pt">
              <v:path arrowok="t"/>
            </v:shape>
            <v:shape id="_x0000_s4951" style="position:absolute;left:7750;top:769;width:60;height:0" coordorigin="7750,769" coordsize="60,0" path="m7750,769r60,e" filled="f" strokeweight=".5pt">
              <v:path arrowok="t"/>
            </v:shape>
            <v:shape id="_x0000_s4950" style="position:absolute;left:7810;top:769;width:60;height:0" coordorigin="7810,769" coordsize="60,0" path="m7810,769r60,e" filled="f" strokeweight=".5pt">
              <v:path arrowok="t"/>
            </v:shape>
            <v:shape id="_x0000_s4949" style="position:absolute;left:7870;top:769;width:60;height:0" coordorigin="7870,769" coordsize="60,0" path="m7870,769r60,e" filled="f" strokeweight=".5pt">
              <v:path arrowok="t"/>
            </v:shape>
            <v:shape id="_x0000_s4948" style="position:absolute;left:7930;top:769;width:60;height:0" coordorigin="7930,769" coordsize="60,0" path="m7930,769r60,e" filled="f" strokeweight=".5pt">
              <v:path arrowok="t"/>
            </v:shape>
            <v:shape id="_x0000_s4947" style="position:absolute;left:7990;top:769;width:60;height:0" coordorigin="7990,769" coordsize="60,0" path="m7990,769r60,e" filled="f" strokeweight=".5pt">
              <v:path arrowok="t"/>
            </v:shape>
            <v:shape id="_x0000_s4946" style="position:absolute;left:8050;top:769;width:60;height:0" coordorigin="8050,769" coordsize="60,0" path="m8050,769r60,e" filled="f" strokeweight=".5pt">
              <v:path arrowok="t"/>
            </v:shape>
            <v:shape id="_x0000_s4945" style="position:absolute;left:8110;top:769;width:60;height:0" coordorigin="8110,769" coordsize="60,0" path="m8110,769r60,e" filled="f" strokeweight=".5pt">
              <v:path arrowok="t"/>
            </v:shape>
            <v:shape id="_x0000_s4944" style="position:absolute;left:8170;top:769;width:60;height:0" coordorigin="8170,769" coordsize="60,0" path="m8170,769r60,e" filled="f" strokeweight=".5pt">
              <v:path arrowok="t"/>
            </v:shape>
            <v:shape id="_x0000_s4943" style="position:absolute;left:8230;top:769;width:60;height:0" coordorigin="8230,769" coordsize="60,0" path="m8230,769r60,e" filled="f" strokeweight=".5pt">
              <v:path arrowok="t"/>
            </v:shape>
            <v:shape id="_x0000_s4942" style="position:absolute;left:8290;top:769;width:60;height:0" coordorigin="8290,769" coordsize="60,0" path="m8290,769r60,e" filled="f" strokeweight=".5pt">
              <v:path arrowok="t"/>
            </v:shape>
            <v:shape id="_x0000_s4941" style="position:absolute;left:8350;top:769;width:60;height:0" coordorigin="8350,769" coordsize="60,0" path="m8350,769r60,e" filled="f" strokeweight=".5pt">
              <v:path arrowok="t"/>
            </v:shape>
            <v:shape id="_x0000_s4940" style="position:absolute;left:8410;top:769;width:60;height:0" coordorigin="8410,769" coordsize="60,0" path="m8410,769r60,e" filled="f" strokeweight=".5pt">
              <v:path arrowok="t"/>
            </v:shape>
            <v:shape id="_x0000_s4939" style="position:absolute;left:8470;top:769;width:60;height:0" coordorigin="8470,769" coordsize="60,0" path="m8470,769r60,e" filled="f" strokeweight=".5pt">
              <v:path arrowok="t"/>
            </v:shape>
            <v:shape id="_x0000_s4938" style="position:absolute;left:8530;top:769;width:60;height:0" coordorigin="8530,769" coordsize="60,0" path="m8530,769r60,e" filled="f" strokeweight=".5pt">
              <v:path arrowok="t"/>
            </v:shape>
            <v:shape id="_x0000_s4937" style="position:absolute;left:8590;top:769;width:60;height:0" coordorigin="8590,769" coordsize="60,0" path="m8590,769r60,e" filled="f" strokeweight=".5pt">
              <v:path arrowok="t"/>
            </v:shape>
            <v:shape id="_x0000_s4936" style="position:absolute;left:8650;top:769;width:60;height:0" coordorigin="8650,769" coordsize="60,0" path="m8650,769r60,e" filled="f" strokeweight=".5pt">
              <v:path arrowok="t"/>
            </v:shape>
            <v:shape id="_x0000_s4935" style="position:absolute;left:8710;top:769;width:60;height:0" coordorigin="8710,769" coordsize="60,0" path="m8710,769r60,e" filled="f" strokeweight=".5pt">
              <v:path arrowok="t"/>
            </v:shape>
            <v:shape id="_x0000_s4934" style="position:absolute;left:8770;top:769;width:60;height:0" coordorigin="8770,769" coordsize="60,0" path="m8770,769r60,e" filled="f" strokeweight=".5pt">
              <v:path arrowok="t"/>
            </v:shape>
            <v:shape id="_x0000_s4933" style="position:absolute;left:8830;top:769;width:60;height:0" coordorigin="8830,769" coordsize="60,0" path="m8830,769r60,e" filled="f" strokeweight=".5pt">
              <v:path arrowok="t"/>
            </v:shape>
            <v:shape id="_x0000_s4932" style="position:absolute;left:8890;top:769;width:60;height:0" coordorigin="8890,769" coordsize="60,0" path="m8890,769r60,e" filled="f" strokeweight=".5pt">
              <v:path arrowok="t"/>
            </v:shape>
            <v:shape id="_x0000_s4931" style="position:absolute;left:8950;top:769;width:60;height:0" coordorigin="8950,769" coordsize="60,0" path="m8950,769r60,e" filled="f" strokeweight=".5pt">
              <v:path arrowok="t"/>
            </v:shape>
            <v:shape id="_x0000_s4930" style="position:absolute;left:9010;top:769;width:60;height:0" coordorigin="9010,769" coordsize="60,0" path="m9010,769r60,e" filled="f" strokeweight=".5pt">
              <v:path arrowok="t"/>
            </v:shape>
            <v:shape id="_x0000_s4929" style="position:absolute;left:9070;top:769;width:60;height:0" coordorigin="9070,769" coordsize="60,0" path="m9070,769r60,e" filled="f" strokeweight=".5pt">
              <v:path arrowok="t"/>
            </v:shape>
            <v:shape id="_x0000_s4928" style="position:absolute;left:9130;top:769;width:60;height:0" coordorigin="9130,769" coordsize="60,0" path="m9130,769r60,e" filled="f" strokeweight=".5pt">
              <v:path arrowok="t"/>
            </v:shape>
            <v:shape id="_x0000_s4927" style="position:absolute;left:9190;top:769;width:60;height:0" coordorigin="9190,769" coordsize="60,0" path="m9190,769r60,e" filled="f" strokeweight=".5pt">
              <v:path arrowok="t"/>
            </v:shape>
            <v:shape id="_x0000_s4926" style="position:absolute;left:9250;top:769;width:60;height:0" coordorigin="9250,769" coordsize="60,0" path="m9250,769r60,e" filled="f" strokeweight=".5pt">
              <v:path arrowok="t"/>
            </v:shape>
            <v:shape id="_x0000_s4925" style="position:absolute;left:9310;top:769;width:60;height:0" coordorigin="9310,769" coordsize="60,0" path="m9310,769r60,e" filled="f" strokeweight=".5pt">
              <v:path arrowok="t"/>
            </v:shape>
            <v:shape id="_x0000_s4924" style="position:absolute;left:9370;top:769;width:60;height:0" coordorigin="9370,769" coordsize="60,0" path="m9370,769r60,e" filled="f" strokeweight=".5pt">
              <v:path arrowok="t"/>
            </v:shape>
            <v:shape id="_x0000_s4923" style="position:absolute;left:9430;top:769;width:60;height:0" coordorigin="9430,769" coordsize="60,0" path="m9430,769r60,e" filled="f" strokeweight=".5pt">
              <v:path arrowok="t"/>
            </v:shape>
            <v:shape id="_x0000_s4922" style="position:absolute;left:9490;top:769;width:60;height:0" coordorigin="9490,769" coordsize="60,0" path="m9490,769r60,e" filled="f" strokeweight=".5pt">
              <v:path arrowok="t"/>
            </v:shape>
            <v:shape id="_x0000_s4921" style="position:absolute;left:9550;top:769;width:60;height:0" coordorigin="9550,769" coordsize="60,0" path="m9550,769r60,e" filled="f" strokeweight=".5pt">
              <v:path arrowok="t"/>
            </v:shape>
            <v:shape id="_x0000_s4920" style="position:absolute;left:9610;top:769;width:60;height:0" coordorigin="9610,769" coordsize="60,0" path="m9610,769r60,e" filled="f" strokeweight=".5pt">
              <v:path arrowok="t"/>
            </v:shape>
            <v:shape id="_x0000_s4919" style="position:absolute;left:9670;top:769;width:60;height:0" coordorigin="9670,769" coordsize="60,0" path="m9670,769r60,e" filled="f" strokeweight=".5pt">
              <v:path arrowok="t"/>
            </v:shape>
            <v:shape id="_x0000_s4918" style="position:absolute;left:9730;top:769;width:60;height:0" coordorigin="9730,769" coordsize="60,0" path="m9730,769r60,e" filled="f" strokeweight=".5pt">
              <v:path arrowok="t"/>
            </v:shape>
            <v:shape id="_x0000_s4917" style="position:absolute;left:9790;top:769;width:60;height:0" coordorigin="9790,769" coordsize="60,0" path="m9790,769r60,e" filled="f" strokeweight=".5pt">
              <v:path arrowok="t"/>
            </v:shape>
            <v:shape id="_x0000_s4916" style="position:absolute;left:9850;top:769;width:60;height:0" coordorigin="9850,769" coordsize="60,0" path="m9850,769r60,e" filled="f" strokeweight=".5pt">
              <v:path arrowok="t"/>
            </v:shape>
            <v:shape id="_x0000_s4915" style="position:absolute;left:9910;top:769;width:60;height:0" coordorigin="9910,769" coordsize="60,0" path="m9910,769r60,e" filled="f" strokeweight=".5pt">
              <v:path arrowok="t"/>
            </v:shape>
            <v:shape id="_x0000_s4914" style="position:absolute;left:9970;top:769;width:60;height:0" coordorigin="9970,769" coordsize="60,0" path="m9970,769r60,e" filled="f" strokeweight=".5pt">
              <v:path arrowok="t"/>
            </v:shape>
            <v:shape id="_x0000_s4913" style="position:absolute;left:10030;top:769;width:60;height:0" coordorigin="10030,769" coordsize="60,0" path="m10030,769r60,e" filled="f" strokeweight=".5pt">
              <v:path arrowok="t"/>
            </v:shape>
            <v:shape id="_x0000_s4912" style="position:absolute;left:10090;top:769;width:60;height:0" coordorigin="10090,769" coordsize="60,0" path="m10090,769r60,e" filled="f" strokeweight=".5pt">
              <v:path arrowok="t"/>
            </v:shape>
            <v:shape id="_x0000_s4911" style="position:absolute;left:10150;top:769;width:60;height:0" coordorigin="10150,769" coordsize="60,0" path="m10150,769r60,e" filled="f" strokeweight=".5pt">
              <v:path arrowok="t"/>
            </v:shape>
            <v:shape id="_x0000_s4910" style="position:absolute;left:10210;top:769;width:60;height:0" coordorigin="10210,769" coordsize="60,0" path="m10210,769r60,e" filled="f" strokeweight=".5pt">
              <v:path arrowok="t"/>
            </v:shape>
            <v:shape id="_x0000_s4909" style="position:absolute;left:10270;top:769;width:60;height:0" coordorigin="10270,769" coordsize="60,0" path="m10270,769r60,e" filled="f" strokeweight=".5pt">
              <v:path arrowok="t"/>
            </v:shape>
            <v:shape id="_x0000_s4908" style="position:absolute;left:10330;top:769;width:60;height:0" coordorigin="10330,769" coordsize="60,0" path="m10330,769r60,e" filled="f" strokeweight=".5pt">
              <v:path arrowok="t"/>
            </v:shape>
            <v:shape id="_x0000_s4907" style="position:absolute;left:10390;top:769;width:60;height:0" coordorigin="10390,769" coordsize="60,0" path="m10390,769r60,e" filled="f" strokeweight=".5pt">
              <v:path arrowok="t"/>
            </v:shape>
            <w10:wrap anchorx="page"/>
          </v:group>
        </w:pict>
      </w:r>
      <w:r w:rsidR="00754ADF">
        <w:rPr>
          <w:position w:val="-1"/>
          <w:sz w:val="24"/>
          <w:szCs w:val="24"/>
        </w:rPr>
        <w:t xml:space="preserve">Get out of </w:t>
      </w:r>
      <w:r w:rsidR="00754ADF">
        <w:rPr>
          <w:i/>
          <w:position w:val="-1"/>
          <w:sz w:val="24"/>
          <w:szCs w:val="24"/>
        </w:rPr>
        <w:t>mail hel</w:t>
      </w:r>
      <w:r w:rsidR="00754ADF">
        <w:rPr>
          <w:i/>
          <w:spacing w:val="1"/>
          <w:position w:val="-1"/>
          <w:sz w:val="24"/>
          <w:szCs w:val="24"/>
        </w:rPr>
        <w:t>p</w:t>
      </w:r>
      <w:r w:rsidR="00754ADF">
        <w:rPr>
          <w:position w:val="-1"/>
          <w:sz w:val="24"/>
          <w:szCs w:val="24"/>
        </w:rPr>
        <w:t>.</w:t>
      </w:r>
    </w:p>
    <w:p w:rsidR="005722E8" w:rsidRDefault="002F2E51">
      <w:pPr>
        <w:spacing w:line="200" w:lineRule="exact"/>
      </w:pPr>
      <w:r>
        <w:tab/>
        <w:t>Ctrl+c</w:t>
      </w:r>
    </w:p>
    <w:p w:rsidR="005722E8" w:rsidRDefault="005722E8">
      <w:pPr>
        <w:spacing w:line="200" w:lineRule="exact"/>
      </w:pPr>
    </w:p>
    <w:p w:rsidR="005722E8" w:rsidRDefault="005722E8">
      <w:pPr>
        <w:spacing w:line="260" w:lineRule="exact"/>
        <w:rPr>
          <w:sz w:val="26"/>
          <w:szCs w:val="26"/>
        </w:rPr>
      </w:pPr>
    </w:p>
    <w:p w:rsidR="005722E8" w:rsidRDefault="005722E8">
      <w:pPr>
        <w:spacing w:before="29" w:line="260" w:lineRule="exact"/>
        <w:ind w:left="110"/>
        <w:rPr>
          <w:sz w:val="24"/>
          <w:szCs w:val="24"/>
        </w:rPr>
      </w:pPr>
      <w:r w:rsidRPr="005722E8">
        <w:pict>
          <v:group id="_x0000_s4770" style="position:absolute;left:0;text-align:left;margin-left:117.25pt;margin-top:38.2pt;width:405.5pt;height:.5pt;z-index:-4945;mso-position-horizontal-relative:page" coordorigin="2345,764" coordsize="8110,10">
            <v:shape id="_x0000_s4905" style="position:absolute;left:2350;top:769;width:60;height:0" coordorigin="2350,769" coordsize="60,0" path="m2350,769r60,e" filled="f" strokeweight=".5pt">
              <v:path arrowok="t"/>
            </v:shape>
            <v:shape id="_x0000_s4904" style="position:absolute;left:2410;top:769;width:60;height:0" coordorigin="2410,769" coordsize="60,0" path="m2410,769r60,e" filled="f" strokeweight=".5pt">
              <v:path arrowok="t"/>
            </v:shape>
            <v:shape id="_x0000_s4903" style="position:absolute;left:2470;top:769;width:60;height:0" coordorigin="2470,769" coordsize="60,0" path="m2470,769r60,e" filled="f" strokeweight=".5pt">
              <v:path arrowok="t"/>
            </v:shape>
            <v:shape id="_x0000_s4902" style="position:absolute;left:2530;top:769;width:60;height:0" coordorigin="2530,769" coordsize="60,0" path="m2530,769r60,e" filled="f" strokeweight=".5pt">
              <v:path arrowok="t"/>
            </v:shape>
            <v:shape id="_x0000_s4901" style="position:absolute;left:2590;top:769;width:60;height:0" coordorigin="2590,769" coordsize="60,0" path="m2590,769r60,e" filled="f" strokeweight=".5pt">
              <v:path arrowok="t"/>
            </v:shape>
            <v:shape id="_x0000_s4900" style="position:absolute;left:2650;top:769;width:60;height:0" coordorigin="2650,769" coordsize="60,0" path="m2650,769r60,e" filled="f" strokeweight=".5pt">
              <v:path arrowok="t"/>
            </v:shape>
            <v:shape id="_x0000_s4899" style="position:absolute;left:2710;top:769;width:60;height:0" coordorigin="2710,769" coordsize="60,0" path="m2710,769r60,e" filled="f" strokeweight=".5pt">
              <v:path arrowok="t"/>
            </v:shape>
            <v:shape id="_x0000_s4898" style="position:absolute;left:2770;top:769;width:60;height:0" coordorigin="2770,769" coordsize="60,0" path="m2770,769r60,e" filled="f" strokeweight=".5pt">
              <v:path arrowok="t"/>
            </v:shape>
            <v:shape id="_x0000_s4897" style="position:absolute;left:2830;top:769;width:60;height:0" coordorigin="2830,769" coordsize="60,0" path="m2830,769r60,e" filled="f" strokeweight=".5pt">
              <v:path arrowok="t"/>
            </v:shape>
            <v:shape id="_x0000_s4896" style="position:absolute;left:2890;top:769;width:60;height:0" coordorigin="2890,769" coordsize="60,0" path="m2890,769r60,e" filled="f" strokeweight=".5pt">
              <v:path arrowok="t"/>
            </v:shape>
            <v:shape id="_x0000_s4895" style="position:absolute;left:2950;top:769;width:60;height:0" coordorigin="2950,769" coordsize="60,0" path="m2950,769r60,e" filled="f" strokeweight=".5pt">
              <v:path arrowok="t"/>
            </v:shape>
            <v:shape id="_x0000_s4894" style="position:absolute;left:3010;top:769;width:60;height:0" coordorigin="3010,769" coordsize="60,0" path="m3010,769r60,e" filled="f" strokeweight=".5pt">
              <v:path arrowok="t"/>
            </v:shape>
            <v:shape id="_x0000_s4893" style="position:absolute;left:3070;top:769;width:60;height:0" coordorigin="3070,769" coordsize="60,0" path="m3070,769r60,e" filled="f" strokeweight=".5pt">
              <v:path arrowok="t"/>
            </v:shape>
            <v:shape id="_x0000_s4892" style="position:absolute;left:3130;top:769;width:60;height:0" coordorigin="3130,769" coordsize="60,0" path="m3130,769r60,e" filled="f" strokeweight=".5pt">
              <v:path arrowok="t"/>
            </v:shape>
            <v:shape id="_x0000_s4891" style="position:absolute;left:3190;top:769;width:60;height:0" coordorigin="3190,769" coordsize="60,0" path="m3190,769r60,e" filled="f" strokeweight=".5pt">
              <v:path arrowok="t"/>
            </v:shape>
            <v:shape id="_x0000_s4890" style="position:absolute;left:3250;top:769;width:60;height:0" coordorigin="3250,769" coordsize="60,0" path="m3250,769r60,e" filled="f" strokeweight=".5pt">
              <v:path arrowok="t"/>
            </v:shape>
            <v:shape id="_x0000_s4889" style="position:absolute;left:3310;top:769;width:60;height:0" coordorigin="3310,769" coordsize="60,0" path="m3310,769r60,e" filled="f" strokeweight=".5pt">
              <v:path arrowok="t"/>
            </v:shape>
            <v:shape id="_x0000_s4888" style="position:absolute;left:3370;top:769;width:60;height:0" coordorigin="3370,769" coordsize="60,0" path="m3370,769r60,e" filled="f" strokeweight=".5pt">
              <v:path arrowok="t"/>
            </v:shape>
            <v:shape id="_x0000_s4887" style="position:absolute;left:3430;top:769;width:60;height:0" coordorigin="3430,769" coordsize="60,0" path="m3430,769r60,e" filled="f" strokeweight=".5pt">
              <v:path arrowok="t"/>
            </v:shape>
            <v:shape id="_x0000_s4886" style="position:absolute;left:3490;top:769;width:60;height:0" coordorigin="3490,769" coordsize="60,0" path="m3490,769r60,e" filled="f" strokeweight=".5pt">
              <v:path arrowok="t"/>
            </v:shape>
            <v:shape id="_x0000_s4885" style="position:absolute;left:3550;top:769;width:60;height:0" coordorigin="3550,769" coordsize="60,0" path="m3550,769r60,e" filled="f" strokeweight=".5pt">
              <v:path arrowok="t"/>
            </v:shape>
            <v:shape id="_x0000_s4884" style="position:absolute;left:3610;top:769;width:60;height:0" coordorigin="3610,769" coordsize="60,0" path="m3610,769r60,e" filled="f" strokeweight=".5pt">
              <v:path arrowok="t"/>
            </v:shape>
            <v:shape id="_x0000_s4883" style="position:absolute;left:3670;top:769;width:60;height:0" coordorigin="3670,769" coordsize="60,0" path="m3670,769r60,e" filled="f" strokeweight=".5pt">
              <v:path arrowok="t"/>
            </v:shape>
            <v:shape id="_x0000_s4882" style="position:absolute;left:3730;top:769;width:60;height:0" coordorigin="3730,769" coordsize="60,0" path="m3730,769r60,e" filled="f" strokeweight=".5pt">
              <v:path arrowok="t"/>
            </v:shape>
            <v:shape id="_x0000_s4881" style="position:absolute;left:3790;top:769;width:60;height:0" coordorigin="3790,769" coordsize="60,0" path="m3790,769r60,e" filled="f" strokeweight=".5pt">
              <v:path arrowok="t"/>
            </v:shape>
            <v:shape id="_x0000_s4880" style="position:absolute;left:3850;top:769;width:60;height:0" coordorigin="3850,769" coordsize="60,0" path="m3850,769r60,e" filled="f" strokeweight=".5pt">
              <v:path arrowok="t"/>
            </v:shape>
            <v:shape id="_x0000_s4879" style="position:absolute;left:3910;top:769;width:60;height:0" coordorigin="3910,769" coordsize="60,0" path="m3910,769r60,e" filled="f" strokeweight=".5pt">
              <v:path arrowok="t"/>
            </v:shape>
            <v:shape id="_x0000_s4878" style="position:absolute;left:3970;top:769;width:60;height:0" coordorigin="3970,769" coordsize="60,0" path="m3970,769r60,e" filled="f" strokeweight=".5pt">
              <v:path arrowok="t"/>
            </v:shape>
            <v:shape id="_x0000_s4877" style="position:absolute;left:4030;top:769;width:60;height:0" coordorigin="4030,769" coordsize="60,0" path="m4030,769r60,e" filled="f" strokeweight=".5pt">
              <v:path arrowok="t"/>
            </v:shape>
            <v:shape id="_x0000_s4876" style="position:absolute;left:4090;top:769;width:60;height:0" coordorigin="4090,769" coordsize="60,0" path="m4090,769r60,e" filled="f" strokeweight=".5pt">
              <v:path arrowok="t"/>
            </v:shape>
            <v:shape id="_x0000_s4875" style="position:absolute;left:4150;top:769;width:60;height:0" coordorigin="4150,769" coordsize="60,0" path="m4150,769r60,e" filled="f" strokeweight=".5pt">
              <v:path arrowok="t"/>
            </v:shape>
            <v:shape id="_x0000_s4874" style="position:absolute;left:4210;top:769;width:60;height:0" coordorigin="4210,769" coordsize="60,0" path="m4210,769r60,e" filled="f" strokeweight=".5pt">
              <v:path arrowok="t"/>
            </v:shape>
            <v:shape id="_x0000_s4873" style="position:absolute;left:4270;top:769;width:60;height:0" coordorigin="4270,769" coordsize="60,0" path="m4270,769r60,e" filled="f" strokeweight=".5pt">
              <v:path arrowok="t"/>
            </v:shape>
            <v:shape id="_x0000_s4872" style="position:absolute;left:4330;top:769;width:60;height:0" coordorigin="4330,769" coordsize="60,0" path="m4330,769r60,e" filled="f" strokeweight=".5pt">
              <v:path arrowok="t"/>
            </v:shape>
            <v:shape id="_x0000_s4871" style="position:absolute;left:4390;top:769;width:60;height:0" coordorigin="4390,769" coordsize="60,0" path="m4390,769r60,e" filled="f" strokeweight=".5pt">
              <v:path arrowok="t"/>
            </v:shape>
            <v:shape id="_x0000_s4870" style="position:absolute;left:4450;top:769;width:60;height:0" coordorigin="4450,769" coordsize="60,0" path="m4450,769r60,e" filled="f" strokeweight=".5pt">
              <v:path arrowok="t"/>
            </v:shape>
            <v:shape id="_x0000_s4869" style="position:absolute;left:4510;top:769;width:60;height:0" coordorigin="4510,769" coordsize="60,0" path="m4510,769r60,e" filled="f" strokeweight=".5pt">
              <v:path arrowok="t"/>
            </v:shape>
            <v:shape id="_x0000_s4868" style="position:absolute;left:4570;top:769;width:60;height:0" coordorigin="4570,769" coordsize="60,0" path="m4570,769r60,e" filled="f" strokeweight=".5pt">
              <v:path arrowok="t"/>
            </v:shape>
            <v:shape id="_x0000_s4867" style="position:absolute;left:4630;top:769;width:60;height:0" coordorigin="4630,769" coordsize="60,0" path="m4630,769r60,e" filled="f" strokeweight=".5pt">
              <v:path arrowok="t"/>
            </v:shape>
            <v:shape id="_x0000_s4866" style="position:absolute;left:4690;top:769;width:60;height:0" coordorigin="4690,769" coordsize="60,0" path="m4690,769r60,e" filled="f" strokeweight=".5pt">
              <v:path arrowok="t"/>
            </v:shape>
            <v:shape id="_x0000_s4865" style="position:absolute;left:4750;top:769;width:60;height:0" coordorigin="4750,769" coordsize="60,0" path="m4750,769r60,e" filled="f" strokeweight=".5pt">
              <v:path arrowok="t"/>
            </v:shape>
            <v:shape id="_x0000_s4864" style="position:absolute;left:4810;top:769;width:60;height:0" coordorigin="4810,769" coordsize="60,0" path="m4810,769r60,e" filled="f" strokeweight=".5pt">
              <v:path arrowok="t"/>
            </v:shape>
            <v:shape id="_x0000_s4863" style="position:absolute;left:4870;top:769;width:60;height:0" coordorigin="4870,769" coordsize="60,0" path="m4870,769r60,e" filled="f" strokeweight=".5pt">
              <v:path arrowok="t"/>
            </v:shape>
            <v:shape id="_x0000_s4862" style="position:absolute;left:4930;top:769;width:60;height:0" coordorigin="4930,769" coordsize="60,0" path="m4930,769r60,e" filled="f" strokeweight=".5pt">
              <v:path arrowok="t"/>
            </v:shape>
            <v:shape id="_x0000_s4861" style="position:absolute;left:4990;top:769;width:60;height:0" coordorigin="4990,769" coordsize="60,0" path="m4990,769r60,e" filled="f" strokeweight=".5pt">
              <v:path arrowok="t"/>
            </v:shape>
            <v:shape id="_x0000_s4860" style="position:absolute;left:5050;top:769;width:60;height:0" coordorigin="5050,769" coordsize="60,0" path="m5050,769r60,e" filled="f" strokeweight=".5pt">
              <v:path arrowok="t"/>
            </v:shape>
            <v:shape id="_x0000_s4859" style="position:absolute;left:5110;top:769;width:60;height:0" coordorigin="5110,769" coordsize="60,0" path="m5110,769r60,e" filled="f" strokeweight=".5pt">
              <v:path arrowok="t"/>
            </v:shape>
            <v:shape id="_x0000_s4858" style="position:absolute;left:5170;top:769;width:60;height:0" coordorigin="5170,769" coordsize="60,0" path="m5170,769r60,e" filled="f" strokeweight=".5pt">
              <v:path arrowok="t"/>
            </v:shape>
            <v:shape id="_x0000_s4857" style="position:absolute;left:5230;top:769;width:60;height:0" coordorigin="5230,769" coordsize="60,0" path="m5230,769r60,e" filled="f" strokeweight=".5pt">
              <v:path arrowok="t"/>
            </v:shape>
            <v:shape id="_x0000_s4856" style="position:absolute;left:5290;top:769;width:60;height:0" coordorigin="5290,769" coordsize="60,0" path="m5290,769r60,e" filled="f" strokeweight=".5pt">
              <v:path arrowok="t"/>
            </v:shape>
            <v:shape id="_x0000_s4855" style="position:absolute;left:5350;top:769;width:60;height:0" coordorigin="5350,769" coordsize="60,0" path="m5350,769r60,e" filled="f" strokeweight=".5pt">
              <v:path arrowok="t"/>
            </v:shape>
            <v:shape id="_x0000_s4854" style="position:absolute;left:5410;top:769;width:60;height:0" coordorigin="5410,769" coordsize="60,0" path="m5410,769r60,e" filled="f" strokeweight=".5pt">
              <v:path arrowok="t"/>
            </v:shape>
            <v:shape id="_x0000_s4853" style="position:absolute;left:5470;top:769;width:60;height:0" coordorigin="5470,769" coordsize="60,0" path="m5470,769r60,e" filled="f" strokeweight=".5pt">
              <v:path arrowok="t"/>
            </v:shape>
            <v:shape id="_x0000_s4852" style="position:absolute;left:5530;top:769;width:60;height:0" coordorigin="5530,769" coordsize="60,0" path="m5530,769r60,e" filled="f" strokeweight=".5pt">
              <v:path arrowok="t"/>
            </v:shape>
            <v:shape id="_x0000_s4851" style="position:absolute;left:5590;top:769;width:60;height:0" coordorigin="5590,769" coordsize="60,0" path="m5590,769r60,e" filled="f" strokeweight=".5pt">
              <v:path arrowok="t"/>
            </v:shape>
            <v:shape id="_x0000_s4850" style="position:absolute;left:5650;top:769;width:60;height:0" coordorigin="5650,769" coordsize="60,0" path="m5650,769r60,e" filled="f" strokeweight=".5pt">
              <v:path arrowok="t"/>
            </v:shape>
            <v:shape id="_x0000_s4849" style="position:absolute;left:5710;top:769;width:60;height:0" coordorigin="5710,769" coordsize="60,0" path="m5710,769r60,e" filled="f" strokeweight=".5pt">
              <v:path arrowok="t"/>
            </v:shape>
            <v:shape id="_x0000_s4848" style="position:absolute;left:5770;top:769;width:60;height:0" coordorigin="5770,769" coordsize="60,0" path="m5770,769r60,e" filled="f" strokeweight=".5pt">
              <v:path arrowok="t"/>
            </v:shape>
            <v:shape id="_x0000_s4847" style="position:absolute;left:5830;top:769;width:60;height:0" coordorigin="5830,769" coordsize="60,0" path="m5830,769r60,e" filled="f" strokeweight=".5pt">
              <v:path arrowok="t"/>
            </v:shape>
            <v:shape id="_x0000_s4846" style="position:absolute;left:5890;top:769;width:60;height:0" coordorigin="5890,769" coordsize="60,0" path="m5890,769r60,e" filled="f" strokeweight=".5pt">
              <v:path arrowok="t"/>
            </v:shape>
            <v:shape id="_x0000_s4845" style="position:absolute;left:5950;top:769;width:60;height:0" coordorigin="5950,769" coordsize="60,0" path="m5950,769r60,e" filled="f" strokeweight=".5pt">
              <v:path arrowok="t"/>
            </v:shape>
            <v:shape id="_x0000_s4844" style="position:absolute;left:6010;top:769;width:60;height:0" coordorigin="6010,769" coordsize="60,0" path="m6010,769r60,e" filled="f" strokeweight=".5pt">
              <v:path arrowok="t"/>
            </v:shape>
            <v:shape id="_x0000_s4843" style="position:absolute;left:6070;top:769;width:60;height:0" coordorigin="6070,769" coordsize="60,0" path="m6070,769r60,e" filled="f" strokeweight=".5pt">
              <v:path arrowok="t"/>
            </v:shape>
            <v:shape id="_x0000_s4842" style="position:absolute;left:6130;top:769;width:60;height:0" coordorigin="6130,769" coordsize="60,0" path="m6130,769r60,e" filled="f" strokeweight=".5pt">
              <v:path arrowok="t"/>
            </v:shape>
            <v:shape id="_x0000_s4841" style="position:absolute;left:6190;top:769;width:60;height:0" coordorigin="6190,769" coordsize="60,0" path="m6190,769r60,e" filled="f" strokeweight=".5pt">
              <v:path arrowok="t"/>
            </v:shape>
            <v:shape id="_x0000_s4840" style="position:absolute;left:6250;top:769;width:60;height:0" coordorigin="6250,769" coordsize="60,0" path="m6250,769r60,e" filled="f" strokeweight=".5pt">
              <v:path arrowok="t"/>
            </v:shape>
            <v:shape id="_x0000_s4839" style="position:absolute;left:6310;top:769;width:60;height:0" coordorigin="6310,769" coordsize="60,0" path="m6310,769r60,e" filled="f" strokeweight=".5pt">
              <v:path arrowok="t"/>
            </v:shape>
            <v:shape id="_x0000_s4838" style="position:absolute;left:6370;top:769;width:60;height:0" coordorigin="6370,769" coordsize="60,0" path="m6370,769r60,e" filled="f" strokeweight=".5pt">
              <v:path arrowok="t"/>
            </v:shape>
            <v:shape id="_x0000_s4837" style="position:absolute;left:6430;top:769;width:60;height:0" coordorigin="6430,769" coordsize="60,0" path="m6430,769r60,e" filled="f" strokeweight=".5pt">
              <v:path arrowok="t"/>
            </v:shape>
            <v:shape id="_x0000_s4836" style="position:absolute;left:6490;top:769;width:60;height:0" coordorigin="6490,769" coordsize="60,0" path="m6490,769r60,e" filled="f" strokeweight=".5pt">
              <v:path arrowok="t"/>
            </v:shape>
            <v:shape id="_x0000_s4835" style="position:absolute;left:6550;top:769;width:60;height:0" coordorigin="6550,769" coordsize="60,0" path="m6550,769r60,e" filled="f" strokeweight=".5pt">
              <v:path arrowok="t"/>
            </v:shape>
            <v:shape id="_x0000_s4834" style="position:absolute;left:6610;top:769;width:60;height:0" coordorigin="6610,769" coordsize="60,0" path="m6610,769r60,e" filled="f" strokeweight=".5pt">
              <v:path arrowok="t"/>
            </v:shape>
            <v:shape id="_x0000_s4833" style="position:absolute;left:6670;top:769;width:60;height:0" coordorigin="6670,769" coordsize="60,0" path="m6670,769r60,e" filled="f" strokeweight=".5pt">
              <v:path arrowok="t"/>
            </v:shape>
            <v:shape id="_x0000_s4832" style="position:absolute;left:6730;top:769;width:60;height:0" coordorigin="6730,769" coordsize="60,0" path="m6730,769r60,e" filled="f" strokeweight=".5pt">
              <v:path arrowok="t"/>
            </v:shape>
            <v:shape id="_x0000_s4831" style="position:absolute;left:6790;top:769;width:60;height:0" coordorigin="6790,769" coordsize="60,0" path="m6790,769r60,e" filled="f" strokeweight=".5pt">
              <v:path arrowok="t"/>
            </v:shape>
            <v:shape id="_x0000_s4830" style="position:absolute;left:6850;top:769;width:60;height:0" coordorigin="6850,769" coordsize="60,0" path="m6850,769r60,e" filled="f" strokeweight=".5pt">
              <v:path arrowok="t"/>
            </v:shape>
            <v:shape id="_x0000_s4829" style="position:absolute;left:6910;top:769;width:60;height:0" coordorigin="6910,769" coordsize="60,0" path="m6910,769r60,e" filled="f" strokeweight=".5pt">
              <v:path arrowok="t"/>
            </v:shape>
            <v:shape id="_x0000_s4828" style="position:absolute;left:6970;top:769;width:60;height:0" coordorigin="6970,769" coordsize="60,0" path="m6970,769r60,e" filled="f" strokeweight=".5pt">
              <v:path arrowok="t"/>
            </v:shape>
            <v:shape id="_x0000_s4827" style="position:absolute;left:7030;top:769;width:60;height:0" coordorigin="7030,769" coordsize="60,0" path="m7030,769r60,e" filled="f" strokeweight=".5pt">
              <v:path arrowok="t"/>
            </v:shape>
            <v:shape id="_x0000_s4826" style="position:absolute;left:7090;top:769;width:60;height:0" coordorigin="7090,769" coordsize="60,0" path="m7090,769r60,e" filled="f" strokeweight=".5pt">
              <v:path arrowok="t"/>
            </v:shape>
            <v:shape id="_x0000_s4825" style="position:absolute;left:7150;top:769;width:60;height:0" coordorigin="7150,769" coordsize="60,0" path="m7150,769r60,e" filled="f" strokeweight=".5pt">
              <v:path arrowok="t"/>
            </v:shape>
            <v:shape id="_x0000_s4824" style="position:absolute;left:7210;top:769;width:60;height:0" coordorigin="7210,769" coordsize="60,0" path="m7210,769r60,e" filled="f" strokeweight=".5pt">
              <v:path arrowok="t"/>
            </v:shape>
            <v:shape id="_x0000_s4823" style="position:absolute;left:7270;top:769;width:60;height:0" coordorigin="7270,769" coordsize="60,0" path="m7270,769r60,e" filled="f" strokeweight=".5pt">
              <v:path arrowok="t"/>
            </v:shape>
            <v:shape id="_x0000_s4822" style="position:absolute;left:7330;top:769;width:60;height:0" coordorigin="7330,769" coordsize="60,0" path="m7330,769r60,e" filled="f" strokeweight=".5pt">
              <v:path arrowok="t"/>
            </v:shape>
            <v:shape id="_x0000_s4821" style="position:absolute;left:7390;top:769;width:60;height:0" coordorigin="7390,769" coordsize="60,0" path="m7390,769r60,e" filled="f" strokeweight=".5pt">
              <v:path arrowok="t"/>
            </v:shape>
            <v:shape id="_x0000_s4820" style="position:absolute;left:7450;top:769;width:60;height:0" coordorigin="7450,769" coordsize="60,0" path="m7450,769r60,e" filled="f" strokeweight=".5pt">
              <v:path arrowok="t"/>
            </v:shape>
            <v:shape id="_x0000_s4819" style="position:absolute;left:7510;top:769;width:60;height:0" coordorigin="7510,769" coordsize="60,0" path="m7510,769r60,e" filled="f" strokeweight=".5pt">
              <v:path arrowok="t"/>
            </v:shape>
            <v:shape id="_x0000_s4818" style="position:absolute;left:7570;top:769;width:60;height:0" coordorigin="7570,769" coordsize="60,0" path="m7570,769r60,e" filled="f" strokeweight=".5pt">
              <v:path arrowok="t"/>
            </v:shape>
            <v:shape id="_x0000_s4817" style="position:absolute;left:7630;top:769;width:60;height:0" coordorigin="7630,769" coordsize="60,0" path="m7630,769r60,e" filled="f" strokeweight=".5pt">
              <v:path arrowok="t"/>
            </v:shape>
            <v:shape id="_x0000_s4816" style="position:absolute;left:7690;top:769;width:60;height:0" coordorigin="7690,769" coordsize="60,0" path="m7690,769r60,e" filled="f" strokeweight=".5pt">
              <v:path arrowok="t"/>
            </v:shape>
            <v:shape id="_x0000_s4815" style="position:absolute;left:7750;top:769;width:60;height:0" coordorigin="7750,769" coordsize="60,0" path="m7750,769r60,e" filled="f" strokeweight=".5pt">
              <v:path arrowok="t"/>
            </v:shape>
            <v:shape id="_x0000_s4814" style="position:absolute;left:7810;top:769;width:60;height:0" coordorigin="7810,769" coordsize="60,0" path="m7810,769r60,e" filled="f" strokeweight=".5pt">
              <v:path arrowok="t"/>
            </v:shape>
            <v:shape id="_x0000_s4813" style="position:absolute;left:7870;top:769;width:60;height:0" coordorigin="7870,769" coordsize="60,0" path="m7870,769r60,e" filled="f" strokeweight=".5pt">
              <v:path arrowok="t"/>
            </v:shape>
            <v:shape id="_x0000_s4812" style="position:absolute;left:7930;top:769;width:60;height:0" coordorigin="7930,769" coordsize="60,0" path="m7930,769r60,e" filled="f" strokeweight=".5pt">
              <v:path arrowok="t"/>
            </v:shape>
            <v:shape id="_x0000_s4811" style="position:absolute;left:7990;top:769;width:60;height:0" coordorigin="7990,769" coordsize="60,0" path="m7990,769r60,e" filled="f" strokeweight=".5pt">
              <v:path arrowok="t"/>
            </v:shape>
            <v:shape id="_x0000_s4810" style="position:absolute;left:8050;top:769;width:60;height:0" coordorigin="8050,769" coordsize="60,0" path="m8050,769r60,e" filled="f" strokeweight=".5pt">
              <v:path arrowok="t"/>
            </v:shape>
            <v:shape id="_x0000_s4809" style="position:absolute;left:8110;top:769;width:60;height:0" coordorigin="8110,769" coordsize="60,0" path="m8110,769r60,e" filled="f" strokeweight=".5pt">
              <v:path arrowok="t"/>
            </v:shape>
            <v:shape id="_x0000_s4808" style="position:absolute;left:8170;top:769;width:60;height:0" coordorigin="8170,769" coordsize="60,0" path="m8170,769r60,e" filled="f" strokeweight=".5pt">
              <v:path arrowok="t"/>
            </v:shape>
            <v:shape id="_x0000_s4807" style="position:absolute;left:8230;top:769;width:60;height:0" coordorigin="8230,769" coordsize="60,0" path="m8230,769r60,e" filled="f" strokeweight=".5pt">
              <v:path arrowok="t"/>
            </v:shape>
            <v:shape id="_x0000_s4806" style="position:absolute;left:8290;top:769;width:60;height:0" coordorigin="8290,769" coordsize="60,0" path="m8290,769r60,e" filled="f" strokeweight=".5pt">
              <v:path arrowok="t"/>
            </v:shape>
            <v:shape id="_x0000_s4805" style="position:absolute;left:8350;top:769;width:60;height:0" coordorigin="8350,769" coordsize="60,0" path="m8350,769r60,e" filled="f" strokeweight=".5pt">
              <v:path arrowok="t"/>
            </v:shape>
            <v:shape id="_x0000_s4804" style="position:absolute;left:8410;top:769;width:60;height:0" coordorigin="8410,769" coordsize="60,0" path="m8410,769r60,e" filled="f" strokeweight=".5pt">
              <v:path arrowok="t"/>
            </v:shape>
            <v:shape id="_x0000_s4803" style="position:absolute;left:8470;top:769;width:60;height:0" coordorigin="8470,769" coordsize="60,0" path="m8470,769r60,e" filled="f" strokeweight=".5pt">
              <v:path arrowok="t"/>
            </v:shape>
            <v:shape id="_x0000_s4802" style="position:absolute;left:8530;top:769;width:60;height:0" coordorigin="8530,769" coordsize="60,0" path="m8530,769r60,e" filled="f" strokeweight=".5pt">
              <v:path arrowok="t"/>
            </v:shape>
            <v:shape id="_x0000_s4801" style="position:absolute;left:8590;top:769;width:60;height:0" coordorigin="8590,769" coordsize="60,0" path="m8590,769r60,e" filled="f" strokeweight=".5pt">
              <v:path arrowok="t"/>
            </v:shape>
            <v:shape id="_x0000_s4800" style="position:absolute;left:8650;top:769;width:60;height:0" coordorigin="8650,769" coordsize="60,0" path="m8650,769r60,e" filled="f" strokeweight=".5pt">
              <v:path arrowok="t"/>
            </v:shape>
            <v:shape id="_x0000_s4799" style="position:absolute;left:8710;top:769;width:60;height:0" coordorigin="8710,769" coordsize="60,0" path="m8710,769r60,e" filled="f" strokeweight=".5pt">
              <v:path arrowok="t"/>
            </v:shape>
            <v:shape id="_x0000_s4798" style="position:absolute;left:8770;top:769;width:60;height:0" coordorigin="8770,769" coordsize="60,0" path="m8770,769r60,e" filled="f" strokeweight=".5pt">
              <v:path arrowok="t"/>
            </v:shape>
            <v:shape id="_x0000_s4797" style="position:absolute;left:8830;top:769;width:60;height:0" coordorigin="8830,769" coordsize="60,0" path="m8830,769r60,e" filled="f" strokeweight=".5pt">
              <v:path arrowok="t"/>
            </v:shape>
            <v:shape id="_x0000_s4796" style="position:absolute;left:8890;top:769;width:60;height:0" coordorigin="8890,769" coordsize="60,0" path="m8890,769r60,e" filled="f" strokeweight=".5pt">
              <v:path arrowok="t"/>
            </v:shape>
            <v:shape id="_x0000_s4795" style="position:absolute;left:8950;top:769;width:60;height:0" coordorigin="8950,769" coordsize="60,0" path="m8950,769r60,e" filled="f" strokeweight=".5pt">
              <v:path arrowok="t"/>
            </v:shape>
            <v:shape id="_x0000_s4794" style="position:absolute;left:9010;top:769;width:60;height:0" coordorigin="9010,769" coordsize="60,0" path="m9010,769r60,e" filled="f" strokeweight=".5pt">
              <v:path arrowok="t"/>
            </v:shape>
            <v:shape id="_x0000_s4793" style="position:absolute;left:9070;top:769;width:60;height:0" coordorigin="9070,769" coordsize="60,0" path="m9070,769r60,e" filled="f" strokeweight=".5pt">
              <v:path arrowok="t"/>
            </v:shape>
            <v:shape id="_x0000_s4792" style="position:absolute;left:9130;top:769;width:60;height:0" coordorigin="9130,769" coordsize="60,0" path="m9130,769r60,e" filled="f" strokeweight=".5pt">
              <v:path arrowok="t"/>
            </v:shape>
            <v:shape id="_x0000_s4791" style="position:absolute;left:9190;top:769;width:60;height:0" coordorigin="9190,769" coordsize="60,0" path="m9190,769r60,e" filled="f" strokeweight=".5pt">
              <v:path arrowok="t"/>
            </v:shape>
            <v:shape id="_x0000_s4790" style="position:absolute;left:9250;top:769;width:60;height:0" coordorigin="9250,769" coordsize="60,0" path="m9250,769r60,e" filled="f" strokeweight=".5pt">
              <v:path arrowok="t"/>
            </v:shape>
            <v:shape id="_x0000_s4789" style="position:absolute;left:9310;top:769;width:60;height:0" coordorigin="9310,769" coordsize="60,0" path="m9310,769r60,e" filled="f" strokeweight=".5pt">
              <v:path arrowok="t"/>
            </v:shape>
            <v:shape id="_x0000_s4788" style="position:absolute;left:9370;top:769;width:60;height:0" coordorigin="9370,769" coordsize="60,0" path="m9370,769r60,e" filled="f" strokeweight=".5pt">
              <v:path arrowok="t"/>
            </v:shape>
            <v:shape id="_x0000_s4787" style="position:absolute;left:9430;top:769;width:60;height:0" coordorigin="9430,769" coordsize="60,0" path="m9430,769r60,e" filled="f" strokeweight=".5pt">
              <v:path arrowok="t"/>
            </v:shape>
            <v:shape id="_x0000_s4786" style="position:absolute;left:9490;top:769;width:60;height:0" coordorigin="9490,769" coordsize="60,0" path="m9490,769r60,e" filled="f" strokeweight=".5pt">
              <v:path arrowok="t"/>
            </v:shape>
            <v:shape id="_x0000_s4785" style="position:absolute;left:9550;top:769;width:60;height:0" coordorigin="9550,769" coordsize="60,0" path="m9550,769r60,e" filled="f" strokeweight=".5pt">
              <v:path arrowok="t"/>
            </v:shape>
            <v:shape id="_x0000_s4784" style="position:absolute;left:9610;top:769;width:60;height:0" coordorigin="9610,769" coordsize="60,0" path="m9610,769r60,e" filled="f" strokeweight=".5pt">
              <v:path arrowok="t"/>
            </v:shape>
            <v:shape id="_x0000_s4783" style="position:absolute;left:9670;top:769;width:60;height:0" coordorigin="9670,769" coordsize="60,0" path="m9670,769r60,e" filled="f" strokeweight=".5pt">
              <v:path arrowok="t"/>
            </v:shape>
            <v:shape id="_x0000_s4782" style="position:absolute;left:9730;top:769;width:60;height:0" coordorigin="9730,769" coordsize="60,0" path="m9730,769r60,e" filled="f" strokeweight=".5pt">
              <v:path arrowok="t"/>
            </v:shape>
            <v:shape id="_x0000_s4781" style="position:absolute;left:9790;top:769;width:60;height:0" coordorigin="9790,769" coordsize="60,0" path="m9790,769r60,e" filled="f" strokeweight=".5pt">
              <v:path arrowok="t"/>
            </v:shape>
            <v:shape id="_x0000_s4780" style="position:absolute;left:9850;top:769;width:60;height:0" coordorigin="9850,769" coordsize="60,0" path="m9850,769r60,e" filled="f" strokeweight=".5pt">
              <v:path arrowok="t"/>
            </v:shape>
            <v:shape id="_x0000_s4779" style="position:absolute;left:9910;top:769;width:60;height:0" coordorigin="9910,769" coordsize="60,0" path="m9910,769r60,e" filled="f" strokeweight=".5pt">
              <v:path arrowok="t"/>
            </v:shape>
            <v:shape id="_x0000_s4778" style="position:absolute;left:9970;top:769;width:60;height:0" coordorigin="9970,769" coordsize="60,0" path="m9970,769r60,e" filled="f" strokeweight=".5pt">
              <v:path arrowok="t"/>
            </v:shape>
            <v:shape id="_x0000_s4777" style="position:absolute;left:10030;top:769;width:60;height:0" coordorigin="10030,769" coordsize="60,0" path="m10030,769r60,e" filled="f" strokeweight=".5pt">
              <v:path arrowok="t"/>
            </v:shape>
            <v:shape id="_x0000_s4776" style="position:absolute;left:10090;top:769;width:60;height:0" coordorigin="10090,769" coordsize="60,0" path="m10090,769r60,e" filled="f" strokeweight=".5pt">
              <v:path arrowok="t"/>
            </v:shape>
            <v:shape id="_x0000_s4775" style="position:absolute;left:10150;top:769;width:60;height:0" coordorigin="10150,769" coordsize="60,0" path="m10150,769r60,e" filled="f" strokeweight=".5pt">
              <v:path arrowok="t"/>
            </v:shape>
            <v:shape id="_x0000_s4774" style="position:absolute;left:10210;top:769;width:60;height:0" coordorigin="10210,769" coordsize="60,0" path="m10210,769r60,e" filled="f" strokeweight=".5pt">
              <v:path arrowok="t"/>
            </v:shape>
            <v:shape id="_x0000_s4773" style="position:absolute;left:10270;top:769;width:60;height:0" coordorigin="10270,769" coordsize="60,0" path="m10270,769r60,e" filled="f" strokeweight=".5pt">
              <v:path arrowok="t"/>
            </v:shape>
            <v:shape id="_x0000_s4772" style="position:absolute;left:10330;top:769;width:60;height:0" coordorigin="10330,769" coordsize="60,0" path="m10330,769r60,e" filled="f" strokeweight=".5pt">
              <v:path arrowok="t"/>
            </v:shape>
            <v:shape id="_x0000_s4771" style="position:absolute;left:10390;top:769;width:60;height:0" coordorigin="10390,769" coordsize="60,0" path="m10390,769r60,e" filled="f" strokeweight=".5pt">
              <v:path arrowok="t"/>
            </v:shape>
            <w10:wrap anchorx="page"/>
          </v:group>
        </w:pict>
      </w:r>
      <w:r w:rsidR="00754ADF">
        <w:rPr>
          <w:position w:val="-1"/>
          <w:sz w:val="24"/>
          <w:szCs w:val="24"/>
        </w:rPr>
        <w:t>Type the command to start sending yourself a mail message.</w:t>
      </w:r>
    </w:p>
    <w:p w:rsidR="005722E8" w:rsidRDefault="005722E8">
      <w:pPr>
        <w:spacing w:line="200" w:lineRule="exact"/>
      </w:pPr>
    </w:p>
    <w:p w:rsidR="005722E8" w:rsidRDefault="005722E8">
      <w:pPr>
        <w:spacing w:line="200" w:lineRule="exact"/>
      </w:pPr>
    </w:p>
    <w:p w:rsidR="005722E8" w:rsidRDefault="005722E8">
      <w:pPr>
        <w:spacing w:line="260" w:lineRule="exact"/>
        <w:rPr>
          <w:sz w:val="26"/>
          <w:szCs w:val="26"/>
        </w:rPr>
      </w:pPr>
    </w:p>
    <w:p w:rsidR="005722E8" w:rsidRDefault="005722E8">
      <w:pPr>
        <w:spacing w:before="29" w:line="260" w:lineRule="exact"/>
        <w:ind w:left="110"/>
        <w:rPr>
          <w:sz w:val="24"/>
          <w:szCs w:val="24"/>
        </w:rPr>
      </w:pPr>
      <w:r w:rsidRPr="005722E8">
        <w:pict>
          <v:group id="_x0000_s4634" style="position:absolute;left:0;text-align:left;margin-left:117.25pt;margin-top:38.2pt;width:405.5pt;height:.5pt;z-index:-4944;mso-position-horizontal-relative:page" coordorigin="2345,764" coordsize="8110,10">
            <v:shape id="_x0000_s4769" style="position:absolute;left:2350;top:769;width:60;height:0" coordorigin="2350,769" coordsize="60,0" path="m2350,769r60,e" filled="f" strokeweight=".5pt">
              <v:path arrowok="t"/>
            </v:shape>
            <v:shape id="_x0000_s4768" style="position:absolute;left:2410;top:769;width:60;height:0" coordorigin="2410,769" coordsize="60,0" path="m2410,769r60,e" filled="f" strokeweight=".5pt">
              <v:path arrowok="t"/>
            </v:shape>
            <v:shape id="_x0000_s4767" style="position:absolute;left:2470;top:769;width:60;height:0" coordorigin="2470,769" coordsize="60,0" path="m2470,769r60,e" filled="f" strokeweight=".5pt">
              <v:path arrowok="t"/>
            </v:shape>
            <v:shape id="_x0000_s4766" style="position:absolute;left:2530;top:769;width:60;height:0" coordorigin="2530,769" coordsize="60,0" path="m2530,769r60,e" filled="f" strokeweight=".5pt">
              <v:path arrowok="t"/>
            </v:shape>
            <v:shape id="_x0000_s4765" style="position:absolute;left:2590;top:769;width:60;height:0" coordorigin="2590,769" coordsize="60,0" path="m2590,769r60,e" filled="f" strokeweight=".5pt">
              <v:path arrowok="t"/>
            </v:shape>
            <v:shape id="_x0000_s4764" style="position:absolute;left:2650;top:769;width:60;height:0" coordorigin="2650,769" coordsize="60,0" path="m2650,769r60,e" filled="f" strokeweight=".5pt">
              <v:path arrowok="t"/>
            </v:shape>
            <v:shape id="_x0000_s4763" style="position:absolute;left:2710;top:769;width:60;height:0" coordorigin="2710,769" coordsize="60,0" path="m2710,769r60,e" filled="f" strokeweight=".5pt">
              <v:path arrowok="t"/>
            </v:shape>
            <v:shape id="_x0000_s4762" style="position:absolute;left:2770;top:769;width:60;height:0" coordorigin="2770,769" coordsize="60,0" path="m2770,769r60,e" filled="f" strokeweight=".5pt">
              <v:path arrowok="t"/>
            </v:shape>
            <v:shape id="_x0000_s4761" style="position:absolute;left:2830;top:769;width:60;height:0" coordorigin="2830,769" coordsize="60,0" path="m2830,769r60,e" filled="f" strokeweight=".5pt">
              <v:path arrowok="t"/>
            </v:shape>
            <v:shape id="_x0000_s4760" style="position:absolute;left:2890;top:769;width:60;height:0" coordorigin="2890,769" coordsize="60,0" path="m2890,769r60,e" filled="f" strokeweight=".5pt">
              <v:path arrowok="t"/>
            </v:shape>
            <v:shape id="_x0000_s4759" style="position:absolute;left:2950;top:769;width:60;height:0" coordorigin="2950,769" coordsize="60,0" path="m2950,769r60,e" filled="f" strokeweight=".5pt">
              <v:path arrowok="t"/>
            </v:shape>
            <v:shape id="_x0000_s4758" style="position:absolute;left:3010;top:769;width:60;height:0" coordorigin="3010,769" coordsize="60,0" path="m3010,769r60,e" filled="f" strokeweight=".5pt">
              <v:path arrowok="t"/>
            </v:shape>
            <v:shape id="_x0000_s4757" style="position:absolute;left:3070;top:769;width:60;height:0" coordorigin="3070,769" coordsize="60,0" path="m3070,769r60,e" filled="f" strokeweight=".5pt">
              <v:path arrowok="t"/>
            </v:shape>
            <v:shape id="_x0000_s4756" style="position:absolute;left:3130;top:769;width:60;height:0" coordorigin="3130,769" coordsize="60,0" path="m3130,769r60,e" filled="f" strokeweight=".5pt">
              <v:path arrowok="t"/>
            </v:shape>
            <v:shape id="_x0000_s4755" style="position:absolute;left:3190;top:769;width:60;height:0" coordorigin="3190,769" coordsize="60,0" path="m3190,769r60,e" filled="f" strokeweight=".5pt">
              <v:path arrowok="t"/>
            </v:shape>
            <v:shape id="_x0000_s4754" style="position:absolute;left:3250;top:769;width:60;height:0" coordorigin="3250,769" coordsize="60,0" path="m3250,769r60,e" filled="f" strokeweight=".5pt">
              <v:path arrowok="t"/>
            </v:shape>
            <v:shape id="_x0000_s4753" style="position:absolute;left:3310;top:769;width:60;height:0" coordorigin="3310,769" coordsize="60,0" path="m3310,769r60,e" filled="f" strokeweight=".5pt">
              <v:path arrowok="t"/>
            </v:shape>
            <v:shape id="_x0000_s4752" style="position:absolute;left:3370;top:769;width:60;height:0" coordorigin="3370,769" coordsize="60,0" path="m3370,769r60,e" filled="f" strokeweight=".5pt">
              <v:path arrowok="t"/>
            </v:shape>
            <v:shape id="_x0000_s4751" style="position:absolute;left:3430;top:769;width:60;height:0" coordorigin="3430,769" coordsize="60,0" path="m3430,769r60,e" filled="f" strokeweight=".5pt">
              <v:path arrowok="t"/>
            </v:shape>
            <v:shape id="_x0000_s4750" style="position:absolute;left:3490;top:769;width:60;height:0" coordorigin="3490,769" coordsize="60,0" path="m3490,769r60,e" filled="f" strokeweight=".5pt">
              <v:path arrowok="t"/>
            </v:shape>
            <v:shape id="_x0000_s4749" style="position:absolute;left:3550;top:769;width:60;height:0" coordorigin="3550,769" coordsize="60,0" path="m3550,769r60,e" filled="f" strokeweight=".5pt">
              <v:path arrowok="t"/>
            </v:shape>
            <v:shape id="_x0000_s4748" style="position:absolute;left:3610;top:769;width:60;height:0" coordorigin="3610,769" coordsize="60,0" path="m3610,769r60,e" filled="f" strokeweight=".5pt">
              <v:path arrowok="t"/>
            </v:shape>
            <v:shape id="_x0000_s4747" style="position:absolute;left:3670;top:769;width:60;height:0" coordorigin="3670,769" coordsize="60,0" path="m3670,769r60,e" filled="f" strokeweight=".5pt">
              <v:path arrowok="t"/>
            </v:shape>
            <v:shape id="_x0000_s4746" style="position:absolute;left:3730;top:769;width:60;height:0" coordorigin="3730,769" coordsize="60,0" path="m3730,769r60,e" filled="f" strokeweight=".5pt">
              <v:path arrowok="t"/>
            </v:shape>
            <v:shape id="_x0000_s4745" style="position:absolute;left:3790;top:769;width:60;height:0" coordorigin="3790,769" coordsize="60,0" path="m3790,769r60,e" filled="f" strokeweight=".5pt">
              <v:path arrowok="t"/>
            </v:shape>
            <v:shape id="_x0000_s4744" style="position:absolute;left:3850;top:769;width:60;height:0" coordorigin="3850,769" coordsize="60,0" path="m3850,769r60,e" filled="f" strokeweight=".5pt">
              <v:path arrowok="t"/>
            </v:shape>
            <v:shape id="_x0000_s4743" style="position:absolute;left:3910;top:769;width:60;height:0" coordorigin="3910,769" coordsize="60,0" path="m3910,769r60,e" filled="f" strokeweight=".5pt">
              <v:path arrowok="t"/>
            </v:shape>
            <v:shape id="_x0000_s4742" style="position:absolute;left:3970;top:769;width:60;height:0" coordorigin="3970,769" coordsize="60,0" path="m3970,769r60,e" filled="f" strokeweight=".5pt">
              <v:path arrowok="t"/>
            </v:shape>
            <v:shape id="_x0000_s4741" style="position:absolute;left:4030;top:769;width:60;height:0" coordorigin="4030,769" coordsize="60,0" path="m4030,769r60,e" filled="f" strokeweight=".5pt">
              <v:path arrowok="t"/>
            </v:shape>
            <v:shape id="_x0000_s4740" style="position:absolute;left:4090;top:769;width:60;height:0" coordorigin="4090,769" coordsize="60,0" path="m4090,769r60,e" filled="f" strokeweight=".5pt">
              <v:path arrowok="t"/>
            </v:shape>
            <v:shape id="_x0000_s4739" style="position:absolute;left:4150;top:769;width:60;height:0" coordorigin="4150,769" coordsize="60,0" path="m4150,769r60,e" filled="f" strokeweight=".5pt">
              <v:path arrowok="t"/>
            </v:shape>
            <v:shape id="_x0000_s4738" style="position:absolute;left:4210;top:769;width:60;height:0" coordorigin="4210,769" coordsize="60,0" path="m4210,769r60,e" filled="f" strokeweight=".5pt">
              <v:path arrowok="t"/>
            </v:shape>
            <v:shape id="_x0000_s4737" style="position:absolute;left:4270;top:769;width:60;height:0" coordorigin="4270,769" coordsize="60,0" path="m4270,769r60,e" filled="f" strokeweight=".5pt">
              <v:path arrowok="t"/>
            </v:shape>
            <v:shape id="_x0000_s4736" style="position:absolute;left:4330;top:769;width:60;height:0" coordorigin="4330,769" coordsize="60,0" path="m4330,769r60,e" filled="f" strokeweight=".5pt">
              <v:path arrowok="t"/>
            </v:shape>
            <v:shape id="_x0000_s4735" style="position:absolute;left:4390;top:769;width:60;height:0" coordorigin="4390,769" coordsize="60,0" path="m4390,769r60,e" filled="f" strokeweight=".5pt">
              <v:path arrowok="t"/>
            </v:shape>
            <v:shape id="_x0000_s4734" style="position:absolute;left:4450;top:769;width:60;height:0" coordorigin="4450,769" coordsize="60,0" path="m4450,769r60,e" filled="f" strokeweight=".5pt">
              <v:path arrowok="t"/>
            </v:shape>
            <v:shape id="_x0000_s4733" style="position:absolute;left:4510;top:769;width:60;height:0" coordorigin="4510,769" coordsize="60,0" path="m4510,769r60,e" filled="f" strokeweight=".5pt">
              <v:path arrowok="t"/>
            </v:shape>
            <v:shape id="_x0000_s4732" style="position:absolute;left:4570;top:769;width:60;height:0" coordorigin="4570,769" coordsize="60,0" path="m4570,769r60,e" filled="f" strokeweight=".5pt">
              <v:path arrowok="t"/>
            </v:shape>
            <v:shape id="_x0000_s4731" style="position:absolute;left:4630;top:769;width:60;height:0" coordorigin="4630,769" coordsize="60,0" path="m4630,769r60,e" filled="f" strokeweight=".5pt">
              <v:path arrowok="t"/>
            </v:shape>
            <v:shape id="_x0000_s4730" style="position:absolute;left:4690;top:769;width:60;height:0" coordorigin="4690,769" coordsize="60,0" path="m4690,769r60,e" filled="f" strokeweight=".5pt">
              <v:path arrowok="t"/>
            </v:shape>
            <v:shape id="_x0000_s4729" style="position:absolute;left:4750;top:769;width:60;height:0" coordorigin="4750,769" coordsize="60,0" path="m4750,769r60,e" filled="f" strokeweight=".5pt">
              <v:path arrowok="t"/>
            </v:shape>
            <v:shape id="_x0000_s4728" style="position:absolute;left:4810;top:769;width:60;height:0" coordorigin="4810,769" coordsize="60,0" path="m4810,769r60,e" filled="f" strokeweight=".5pt">
              <v:path arrowok="t"/>
            </v:shape>
            <v:shape id="_x0000_s4727" style="position:absolute;left:4870;top:769;width:60;height:0" coordorigin="4870,769" coordsize="60,0" path="m4870,769r60,e" filled="f" strokeweight=".5pt">
              <v:path arrowok="t"/>
            </v:shape>
            <v:shape id="_x0000_s4726" style="position:absolute;left:4930;top:769;width:60;height:0" coordorigin="4930,769" coordsize="60,0" path="m4930,769r60,e" filled="f" strokeweight=".5pt">
              <v:path arrowok="t"/>
            </v:shape>
            <v:shape id="_x0000_s4725" style="position:absolute;left:4990;top:769;width:60;height:0" coordorigin="4990,769" coordsize="60,0" path="m4990,769r60,e" filled="f" strokeweight=".5pt">
              <v:path arrowok="t"/>
            </v:shape>
            <v:shape id="_x0000_s4724" style="position:absolute;left:5050;top:769;width:60;height:0" coordorigin="5050,769" coordsize="60,0" path="m5050,769r60,e" filled="f" strokeweight=".5pt">
              <v:path arrowok="t"/>
            </v:shape>
            <v:shape id="_x0000_s4723" style="position:absolute;left:5110;top:769;width:60;height:0" coordorigin="5110,769" coordsize="60,0" path="m5110,769r60,e" filled="f" strokeweight=".5pt">
              <v:path arrowok="t"/>
            </v:shape>
            <v:shape id="_x0000_s4722" style="position:absolute;left:5170;top:769;width:60;height:0" coordorigin="5170,769" coordsize="60,0" path="m5170,769r60,e" filled="f" strokeweight=".5pt">
              <v:path arrowok="t"/>
            </v:shape>
            <v:shape id="_x0000_s4721" style="position:absolute;left:5230;top:769;width:60;height:0" coordorigin="5230,769" coordsize="60,0" path="m5230,769r60,e" filled="f" strokeweight=".5pt">
              <v:path arrowok="t"/>
            </v:shape>
            <v:shape id="_x0000_s4720" style="position:absolute;left:5290;top:769;width:60;height:0" coordorigin="5290,769" coordsize="60,0" path="m5290,769r60,e" filled="f" strokeweight=".5pt">
              <v:path arrowok="t"/>
            </v:shape>
            <v:shape id="_x0000_s4719" style="position:absolute;left:5350;top:769;width:60;height:0" coordorigin="5350,769" coordsize="60,0" path="m5350,769r60,e" filled="f" strokeweight=".5pt">
              <v:path arrowok="t"/>
            </v:shape>
            <v:shape id="_x0000_s4718" style="position:absolute;left:5410;top:769;width:60;height:0" coordorigin="5410,769" coordsize="60,0" path="m5410,769r60,e" filled="f" strokeweight=".5pt">
              <v:path arrowok="t"/>
            </v:shape>
            <v:shape id="_x0000_s4717" style="position:absolute;left:5470;top:769;width:60;height:0" coordorigin="5470,769" coordsize="60,0" path="m5470,769r60,e" filled="f" strokeweight=".5pt">
              <v:path arrowok="t"/>
            </v:shape>
            <v:shape id="_x0000_s4716" style="position:absolute;left:5530;top:769;width:60;height:0" coordorigin="5530,769" coordsize="60,0" path="m5530,769r60,e" filled="f" strokeweight=".5pt">
              <v:path arrowok="t"/>
            </v:shape>
            <v:shape id="_x0000_s4715" style="position:absolute;left:5590;top:769;width:60;height:0" coordorigin="5590,769" coordsize="60,0" path="m5590,769r60,e" filled="f" strokeweight=".5pt">
              <v:path arrowok="t"/>
            </v:shape>
            <v:shape id="_x0000_s4714" style="position:absolute;left:5650;top:769;width:60;height:0" coordorigin="5650,769" coordsize="60,0" path="m5650,769r60,e" filled="f" strokeweight=".5pt">
              <v:path arrowok="t"/>
            </v:shape>
            <v:shape id="_x0000_s4713" style="position:absolute;left:5710;top:769;width:60;height:0" coordorigin="5710,769" coordsize="60,0" path="m5710,769r60,e" filled="f" strokeweight=".5pt">
              <v:path arrowok="t"/>
            </v:shape>
            <v:shape id="_x0000_s4712" style="position:absolute;left:5770;top:769;width:60;height:0" coordorigin="5770,769" coordsize="60,0" path="m5770,769r60,e" filled="f" strokeweight=".5pt">
              <v:path arrowok="t"/>
            </v:shape>
            <v:shape id="_x0000_s4711" style="position:absolute;left:5830;top:769;width:60;height:0" coordorigin="5830,769" coordsize="60,0" path="m5830,769r60,e" filled="f" strokeweight=".5pt">
              <v:path arrowok="t"/>
            </v:shape>
            <v:shape id="_x0000_s4710" style="position:absolute;left:5890;top:769;width:60;height:0" coordorigin="5890,769" coordsize="60,0" path="m5890,769r60,e" filled="f" strokeweight=".5pt">
              <v:path arrowok="t"/>
            </v:shape>
            <v:shape id="_x0000_s4709" style="position:absolute;left:5950;top:769;width:60;height:0" coordorigin="5950,769" coordsize="60,0" path="m5950,769r60,e" filled="f" strokeweight=".5pt">
              <v:path arrowok="t"/>
            </v:shape>
            <v:shape id="_x0000_s4708" style="position:absolute;left:6010;top:769;width:60;height:0" coordorigin="6010,769" coordsize="60,0" path="m6010,769r60,e" filled="f" strokeweight=".5pt">
              <v:path arrowok="t"/>
            </v:shape>
            <v:shape id="_x0000_s4707" style="position:absolute;left:6070;top:769;width:60;height:0" coordorigin="6070,769" coordsize="60,0" path="m6070,769r60,e" filled="f" strokeweight=".5pt">
              <v:path arrowok="t"/>
            </v:shape>
            <v:shape id="_x0000_s4706" style="position:absolute;left:6130;top:769;width:60;height:0" coordorigin="6130,769" coordsize="60,0" path="m6130,769r60,e" filled="f" strokeweight=".5pt">
              <v:path arrowok="t"/>
            </v:shape>
            <v:shape id="_x0000_s4705" style="position:absolute;left:6190;top:769;width:60;height:0" coordorigin="6190,769" coordsize="60,0" path="m6190,769r60,e" filled="f" strokeweight=".5pt">
              <v:path arrowok="t"/>
            </v:shape>
            <v:shape id="_x0000_s4704" style="position:absolute;left:6250;top:769;width:60;height:0" coordorigin="6250,769" coordsize="60,0" path="m6250,769r60,e" filled="f" strokeweight=".5pt">
              <v:path arrowok="t"/>
            </v:shape>
            <v:shape id="_x0000_s4703" style="position:absolute;left:6310;top:769;width:60;height:0" coordorigin="6310,769" coordsize="60,0" path="m6310,769r60,e" filled="f" strokeweight=".5pt">
              <v:path arrowok="t"/>
            </v:shape>
            <v:shape id="_x0000_s4702" style="position:absolute;left:6370;top:769;width:60;height:0" coordorigin="6370,769" coordsize="60,0" path="m6370,769r60,e" filled="f" strokeweight=".5pt">
              <v:path arrowok="t"/>
            </v:shape>
            <v:shape id="_x0000_s4701" style="position:absolute;left:6430;top:769;width:60;height:0" coordorigin="6430,769" coordsize="60,0" path="m6430,769r60,e" filled="f" strokeweight=".5pt">
              <v:path arrowok="t"/>
            </v:shape>
            <v:shape id="_x0000_s4700" style="position:absolute;left:6490;top:769;width:60;height:0" coordorigin="6490,769" coordsize="60,0" path="m6490,769r60,e" filled="f" strokeweight=".5pt">
              <v:path arrowok="t"/>
            </v:shape>
            <v:shape id="_x0000_s4699" style="position:absolute;left:6550;top:769;width:60;height:0" coordorigin="6550,769" coordsize="60,0" path="m6550,769r60,e" filled="f" strokeweight=".5pt">
              <v:path arrowok="t"/>
            </v:shape>
            <v:shape id="_x0000_s4698" style="position:absolute;left:6610;top:769;width:60;height:0" coordorigin="6610,769" coordsize="60,0" path="m6610,769r60,e" filled="f" strokeweight=".5pt">
              <v:path arrowok="t"/>
            </v:shape>
            <v:shape id="_x0000_s4697" style="position:absolute;left:6670;top:769;width:60;height:0" coordorigin="6670,769" coordsize="60,0" path="m6670,769r60,e" filled="f" strokeweight=".5pt">
              <v:path arrowok="t"/>
            </v:shape>
            <v:shape id="_x0000_s4696" style="position:absolute;left:6730;top:769;width:60;height:0" coordorigin="6730,769" coordsize="60,0" path="m6730,769r60,e" filled="f" strokeweight=".5pt">
              <v:path arrowok="t"/>
            </v:shape>
            <v:shape id="_x0000_s4695" style="position:absolute;left:6790;top:769;width:60;height:0" coordorigin="6790,769" coordsize="60,0" path="m6790,769r60,e" filled="f" strokeweight=".5pt">
              <v:path arrowok="t"/>
            </v:shape>
            <v:shape id="_x0000_s4694" style="position:absolute;left:6850;top:769;width:60;height:0" coordorigin="6850,769" coordsize="60,0" path="m6850,769r60,e" filled="f" strokeweight=".5pt">
              <v:path arrowok="t"/>
            </v:shape>
            <v:shape id="_x0000_s4693" style="position:absolute;left:6910;top:769;width:60;height:0" coordorigin="6910,769" coordsize="60,0" path="m6910,769r60,e" filled="f" strokeweight=".5pt">
              <v:path arrowok="t"/>
            </v:shape>
            <v:shape id="_x0000_s4692" style="position:absolute;left:6970;top:769;width:60;height:0" coordorigin="6970,769" coordsize="60,0" path="m6970,769r60,e" filled="f" strokeweight=".5pt">
              <v:path arrowok="t"/>
            </v:shape>
            <v:shape id="_x0000_s4691" style="position:absolute;left:7030;top:769;width:60;height:0" coordorigin="7030,769" coordsize="60,0" path="m7030,769r60,e" filled="f" strokeweight=".5pt">
              <v:path arrowok="t"/>
            </v:shape>
            <v:shape id="_x0000_s4690" style="position:absolute;left:7090;top:769;width:60;height:0" coordorigin="7090,769" coordsize="60,0" path="m7090,769r60,e" filled="f" strokeweight=".5pt">
              <v:path arrowok="t"/>
            </v:shape>
            <v:shape id="_x0000_s4689" style="position:absolute;left:7150;top:769;width:60;height:0" coordorigin="7150,769" coordsize="60,0" path="m7150,769r60,e" filled="f" strokeweight=".5pt">
              <v:path arrowok="t"/>
            </v:shape>
            <v:shape id="_x0000_s4688" style="position:absolute;left:7210;top:769;width:60;height:0" coordorigin="7210,769" coordsize="60,0" path="m7210,769r60,e" filled="f" strokeweight=".5pt">
              <v:path arrowok="t"/>
            </v:shape>
            <v:shape id="_x0000_s4687" style="position:absolute;left:7270;top:769;width:60;height:0" coordorigin="7270,769" coordsize="60,0" path="m7270,769r60,e" filled="f" strokeweight=".5pt">
              <v:path arrowok="t"/>
            </v:shape>
            <v:shape id="_x0000_s4686" style="position:absolute;left:7330;top:769;width:60;height:0" coordorigin="7330,769" coordsize="60,0" path="m7330,769r60,e" filled="f" strokeweight=".5pt">
              <v:path arrowok="t"/>
            </v:shape>
            <v:shape id="_x0000_s4685" style="position:absolute;left:7390;top:769;width:60;height:0" coordorigin="7390,769" coordsize="60,0" path="m7390,769r60,e" filled="f" strokeweight=".5pt">
              <v:path arrowok="t"/>
            </v:shape>
            <v:shape id="_x0000_s4684" style="position:absolute;left:7450;top:769;width:60;height:0" coordorigin="7450,769" coordsize="60,0" path="m7450,769r60,e" filled="f" strokeweight=".5pt">
              <v:path arrowok="t"/>
            </v:shape>
            <v:shape id="_x0000_s4683" style="position:absolute;left:7510;top:769;width:60;height:0" coordorigin="7510,769" coordsize="60,0" path="m7510,769r60,e" filled="f" strokeweight=".5pt">
              <v:path arrowok="t"/>
            </v:shape>
            <v:shape id="_x0000_s4682" style="position:absolute;left:7570;top:769;width:60;height:0" coordorigin="7570,769" coordsize="60,0" path="m7570,769r60,e" filled="f" strokeweight=".5pt">
              <v:path arrowok="t"/>
            </v:shape>
            <v:shape id="_x0000_s4681" style="position:absolute;left:7630;top:769;width:60;height:0" coordorigin="7630,769" coordsize="60,0" path="m7630,769r60,e" filled="f" strokeweight=".5pt">
              <v:path arrowok="t"/>
            </v:shape>
            <v:shape id="_x0000_s4680" style="position:absolute;left:7690;top:769;width:60;height:0" coordorigin="7690,769" coordsize="60,0" path="m7690,769r60,e" filled="f" strokeweight=".5pt">
              <v:path arrowok="t"/>
            </v:shape>
            <v:shape id="_x0000_s4679" style="position:absolute;left:7750;top:769;width:60;height:0" coordorigin="7750,769" coordsize="60,0" path="m7750,769r60,e" filled="f" strokeweight=".5pt">
              <v:path arrowok="t"/>
            </v:shape>
            <v:shape id="_x0000_s4678" style="position:absolute;left:7810;top:769;width:60;height:0" coordorigin="7810,769" coordsize="60,0" path="m7810,769r60,e" filled="f" strokeweight=".5pt">
              <v:path arrowok="t"/>
            </v:shape>
            <v:shape id="_x0000_s4677" style="position:absolute;left:7870;top:769;width:60;height:0" coordorigin="7870,769" coordsize="60,0" path="m7870,769r60,e" filled="f" strokeweight=".5pt">
              <v:path arrowok="t"/>
            </v:shape>
            <v:shape id="_x0000_s4676" style="position:absolute;left:7930;top:769;width:60;height:0" coordorigin="7930,769" coordsize="60,0" path="m7930,769r60,e" filled="f" strokeweight=".5pt">
              <v:path arrowok="t"/>
            </v:shape>
            <v:shape id="_x0000_s4675" style="position:absolute;left:7990;top:769;width:60;height:0" coordorigin="7990,769" coordsize="60,0" path="m7990,769r60,e" filled="f" strokeweight=".5pt">
              <v:path arrowok="t"/>
            </v:shape>
            <v:shape id="_x0000_s4674" style="position:absolute;left:8050;top:769;width:60;height:0" coordorigin="8050,769" coordsize="60,0" path="m8050,769r60,e" filled="f" strokeweight=".5pt">
              <v:path arrowok="t"/>
            </v:shape>
            <v:shape id="_x0000_s4673" style="position:absolute;left:8110;top:769;width:60;height:0" coordorigin="8110,769" coordsize="60,0" path="m8110,769r60,e" filled="f" strokeweight=".5pt">
              <v:path arrowok="t"/>
            </v:shape>
            <v:shape id="_x0000_s4672" style="position:absolute;left:8170;top:769;width:60;height:0" coordorigin="8170,769" coordsize="60,0" path="m8170,769r60,e" filled="f" strokeweight=".5pt">
              <v:path arrowok="t"/>
            </v:shape>
            <v:shape id="_x0000_s4671" style="position:absolute;left:8230;top:769;width:60;height:0" coordorigin="8230,769" coordsize="60,0" path="m8230,769r60,e" filled="f" strokeweight=".5pt">
              <v:path arrowok="t"/>
            </v:shape>
            <v:shape id="_x0000_s4670" style="position:absolute;left:8290;top:769;width:60;height:0" coordorigin="8290,769" coordsize="60,0" path="m8290,769r60,e" filled="f" strokeweight=".5pt">
              <v:path arrowok="t"/>
            </v:shape>
            <v:shape id="_x0000_s4669" style="position:absolute;left:8350;top:769;width:60;height:0" coordorigin="8350,769" coordsize="60,0" path="m8350,769r60,e" filled="f" strokeweight=".5pt">
              <v:path arrowok="t"/>
            </v:shape>
            <v:shape id="_x0000_s4668" style="position:absolute;left:8410;top:769;width:60;height:0" coordorigin="8410,769" coordsize="60,0" path="m8410,769r60,e" filled="f" strokeweight=".5pt">
              <v:path arrowok="t"/>
            </v:shape>
            <v:shape id="_x0000_s4667" style="position:absolute;left:8470;top:769;width:60;height:0" coordorigin="8470,769" coordsize="60,0" path="m8470,769r60,e" filled="f" strokeweight=".5pt">
              <v:path arrowok="t"/>
            </v:shape>
            <v:shape id="_x0000_s4666" style="position:absolute;left:8530;top:769;width:60;height:0" coordorigin="8530,769" coordsize="60,0" path="m8530,769r60,e" filled="f" strokeweight=".5pt">
              <v:path arrowok="t"/>
            </v:shape>
            <v:shape id="_x0000_s4665" style="position:absolute;left:8590;top:769;width:60;height:0" coordorigin="8590,769" coordsize="60,0" path="m8590,769r60,e" filled="f" strokeweight=".5pt">
              <v:path arrowok="t"/>
            </v:shape>
            <v:shape id="_x0000_s4664" style="position:absolute;left:8650;top:769;width:60;height:0" coordorigin="8650,769" coordsize="60,0" path="m8650,769r60,e" filled="f" strokeweight=".5pt">
              <v:path arrowok="t"/>
            </v:shape>
            <v:shape id="_x0000_s4663" style="position:absolute;left:8710;top:769;width:60;height:0" coordorigin="8710,769" coordsize="60,0" path="m8710,769r60,e" filled="f" strokeweight=".5pt">
              <v:path arrowok="t"/>
            </v:shape>
            <v:shape id="_x0000_s4662" style="position:absolute;left:8770;top:769;width:60;height:0" coordorigin="8770,769" coordsize="60,0" path="m8770,769r60,e" filled="f" strokeweight=".5pt">
              <v:path arrowok="t"/>
            </v:shape>
            <v:shape id="_x0000_s4661" style="position:absolute;left:8830;top:769;width:60;height:0" coordorigin="8830,769" coordsize="60,0" path="m8830,769r60,e" filled="f" strokeweight=".5pt">
              <v:path arrowok="t"/>
            </v:shape>
            <v:shape id="_x0000_s4660" style="position:absolute;left:8890;top:769;width:60;height:0" coordorigin="8890,769" coordsize="60,0" path="m8890,769r60,e" filled="f" strokeweight=".5pt">
              <v:path arrowok="t"/>
            </v:shape>
            <v:shape id="_x0000_s4659" style="position:absolute;left:8950;top:769;width:60;height:0" coordorigin="8950,769" coordsize="60,0" path="m8950,769r60,e" filled="f" strokeweight=".5pt">
              <v:path arrowok="t"/>
            </v:shape>
            <v:shape id="_x0000_s4658" style="position:absolute;left:9010;top:769;width:60;height:0" coordorigin="9010,769" coordsize="60,0" path="m9010,769r60,e" filled="f" strokeweight=".5pt">
              <v:path arrowok="t"/>
            </v:shape>
            <v:shape id="_x0000_s4657" style="position:absolute;left:9070;top:769;width:60;height:0" coordorigin="9070,769" coordsize="60,0" path="m9070,769r60,e" filled="f" strokeweight=".5pt">
              <v:path arrowok="t"/>
            </v:shape>
            <v:shape id="_x0000_s4656" style="position:absolute;left:9130;top:769;width:60;height:0" coordorigin="9130,769" coordsize="60,0" path="m9130,769r60,e" filled="f" strokeweight=".5pt">
              <v:path arrowok="t"/>
            </v:shape>
            <v:shape id="_x0000_s4655" style="position:absolute;left:9190;top:769;width:60;height:0" coordorigin="9190,769" coordsize="60,0" path="m9190,769r60,e" filled="f" strokeweight=".5pt">
              <v:path arrowok="t"/>
            </v:shape>
            <v:shape id="_x0000_s4654" style="position:absolute;left:9250;top:769;width:60;height:0" coordorigin="9250,769" coordsize="60,0" path="m9250,769r60,e" filled="f" strokeweight=".5pt">
              <v:path arrowok="t"/>
            </v:shape>
            <v:shape id="_x0000_s4653" style="position:absolute;left:9310;top:769;width:60;height:0" coordorigin="9310,769" coordsize="60,0" path="m9310,769r60,e" filled="f" strokeweight=".5pt">
              <v:path arrowok="t"/>
            </v:shape>
            <v:shape id="_x0000_s4652" style="position:absolute;left:9370;top:769;width:60;height:0" coordorigin="9370,769" coordsize="60,0" path="m9370,769r60,e" filled="f" strokeweight=".5pt">
              <v:path arrowok="t"/>
            </v:shape>
            <v:shape id="_x0000_s4651" style="position:absolute;left:9430;top:769;width:60;height:0" coordorigin="9430,769" coordsize="60,0" path="m9430,769r60,e" filled="f" strokeweight=".5pt">
              <v:path arrowok="t"/>
            </v:shape>
            <v:shape id="_x0000_s4650" style="position:absolute;left:9490;top:769;width:60;height:0" coordorigin="9490,769" coordsize="60,0" path="m9490,769r60,e" filled="f" strokeweight=".5pt">
              <v:path arrowok="t"/>
            </v:shape>
            <v:shape id="_x0000_s4649" style="position:absolute;left:9550;top:769;width:60;height:0" coordorigin="9550,769" coordsize="60,0" path="m9550,769r60,e" filled="f" strokeweight=".5pt">
              <v:path arrowok="t"/>
            </v:shape>
            <v:shape id="_x0000_s4648" style="position:absolute;left:9610;top:769;width:60;height:0" coordorigin="9610,769" coordsize="60,0" path="m9610,769r60,e" filled="f" strokeweight=".5pt">
              <v:path arrowok="t"/>
            </v:shape>
            <v:shape id="_x0000_s4647" style="position:absolute;left:9670;top:769;width:60;height:0" coordorigin="9670,769" coordsize="60,0" path="m9670,769r60,e" filled="f" strokeweight=".5pt">
              <v:path arrowok="t"/>
            </v:shape>
            <v:shape id="_x0000_s4646" style="position:absolute;left:9730;top:769;width:60;height:0" coordorigin="9730,769" coordsize="60,0" path="m9730,769r60,e" filled="f" strokeweight=".5pt">
              <v:path arrowok="t"/>
            </v:shape>
            <v:shape id="_x0000_s4645" style="position:absolute;left:9790;top:769;width:60;height:0" coordorigin="9790,769" coordsize="60,0" path="m9790,769r60,e" filled="f" strokeweight=".5pt">
              <v:path arrowok="t"/>
            </v:shape>
            <v:shape id="_x0000_s4644" style="position:absolute;left:9850;top:769;width:60;height:0" coordorigin="9850,769" coordsize="60,0" path="m9850,769r60,e" filled="f" strokeweight=".5pt">
              <v:path arrowok="t"/>
            </v:shape>
            <v:shape id="_x0000_s4643" style="position:absolute;left:9910;top:769;width:60;height:0" coordorigin="9910,769" coordsize="60,0" path="m9910,769r60,e" filled="f" strokeweight=".5pt">
              <v:path arrowok="t"/>
            </v:shape>
            <v:shape id="_x0000_s4642" style="position:absolute;left:9970;top:769;width:60;height:0" coordorigin="9970,769" coordsize="60,0" path="m9970,769r60,e" filled="f" strokeweight=".5pt">
              <v:path arrowok="t"/>
            </v:shape>
            <v:shape id="_x0000_s4641" style="position:absolute;left:10030;top:769;width:60;height:0" coordorigin="10030,769" coordsize="60,0" path="m10030,769r60,e" filled="f" strokeweight=".5pt">
              <v:path arrowok="t"/>
            </v:shape>
            <v:shape id="_x0000_s4640" style="position:absolute;left:10090;top:769;width:60;height:0" coordorigin="10090,769" coordsize="60,0" path="m10090,769r60,e" filled="f" strokeweight=".5pt">
              <v:path arrowok="t"/>
            </v:shape>
            <v:shape id="_x0000_s4639" style="position:absolute;left:10150;top:769;width:60;height:0" coordorigin="10150,769" coordsize="60,0" path="m10150,769r60,e" filled="f" strokeweight=".5pt">
              <v:path arrowok="t"/>
            </v:shape>
            <v:shape id="_x0000_s4638" style="position:absolute;left:10210;top:769;width:60;height:0" coordorigin="10210,769" coordsize="60,0" path="m10210,769r60,e" filled="f" strokeweight=".5pt">
              <v:path arrowok="t"/>
            </v:shape>
            <v:shape id="_x0000_s4637" style="position:absolute;left:10270;top:769;width:60;height:0" coordorigin="10270,769" coordsize="60,0" path="m10270,769r60,e" filled="f" strokeweight=".5pt">
              <v:path arrowok="t"/>
            </v:shape>
            <v:shape id="_x0000_s4636" style="position:absolute;left:10330;top:769;width:60;height:0" coordorigin="10330,769" coordsize="60,0" path="m10330,769r60,e" filled="f" strokeweight=".5pt">
              <v:path arrowok="t"/>
            </v:shape>
            <v:shape id="_x0000_s4635" style="position:absolute;left:10390;top:769;width:60;height:0" coordorigin="10390,769" coordsize="60,0" path="m10390,769r60,e" filled="f" strokeweight=".5pt">
              <v:path arrowok="t"/>
            </v:shape>
            <w10:wrap anchorx="page"/>
          </v:group>
        </w:pict>
      </w:r>
      <w:r w:rsidR="00754ADF">
        <w:rPr>
          <w:position w:val="-1"/>
          <w:sz w:val="24"/>
          <w:szCs w:val="24"/>
        </w:rPr>
        <w:t>Type a message of at least three lines.  How do you end and send the message?</w:t>
      </w:r>
    </w:p>
    <w:p w:rsidR="005722E8" w:rsidRDefault="005722E8">
      <w:pPr>
        <w:spacing w:line="200" w:lineRule="exact"/>
      </w:pPr>
    </w:p>
    <w:p w:rsidR="005722E8" w:rsidRDefault="005722E8">
      <w:pPr>
        <w:spacing w:line="200" w:lineRule="exact"/>
      </w:pPr>
    </w:p>
    <w:p w:rsidR="005722E8" w:rsidRDefault="005722E8">
      <w:pPr>
        <w:spacing w:line="260" w:lineRule="exact"/>
        <w:rPr>
          <w:sz w:val="26"/>
          <w:szCs w:val="26"/>
        </w:rPr>
      </w:pPr>
    </w:p>
    <w:p w:rsidR="005722E8" w:rsidRDefault="005722E8">
      <w:pPr>
        <w:spacing w:before="29" w:line="260" w:lineRule="exact"/>
        <w:ind w:left="110"/>
        <w:rPr>
          <w:sz w:val="24"/>
          <w:szCs w:val="24"/>
        </w:rPr>
      </w:pPr>
      <w:r w:rsidRPr="005722E8">
        <w:pict>
          <v:group id="_x0000_s4498" style="position:absolute;left:0;text-align:left;margin-left:117.25pt;margin-top:38.2pt;width:405.5pt;height:.5pt;z-index:-4943;mso-position-horizontal-relative:page" coordorigin="2345,764" coordsize="8110,10">
            <v:shape id="_x0000_s4633" style="position:absolute;left:2350;top:769;width:60;height:0" coordorigin="2350,769" coordsize="60,0" path="m2350,769r60,e" filled="f" strokeweight=".5pt">
              <v:path arrowok="t"/>
            </v:shape>
            <v:shape id="_x0000_s4632" style="position:absolute;left:2410;top:769;width:60;height:0" coordorigin="2410,769" coordsize="60,0" path="m2410,769r60,e" filled="f" strokeweight=".5pt">
              <v:path arrowok="t"/>
            </v:shape>
            <v:shape id="_x0000_s4631" style="position:absolute;left:2470;top:769;width:60;height:0" coordorigin="2470,769" coordsize="60,0" path="m2470,769r60,e" filled="f" strokeweight=".5pt">
              <v:path arrowok="t"/>
            </v:shape>
            <v:shape id="_x0000_s4630" style="position:absolute;left:2530;top:769;width:60;height:0" coordorigin="2530,769" coordsize="60,0" path="m2530,769r60,e" filled="f" strokeweight=".5pt">
              <v:path arrowok="t"/>
            </v:shape>
            <v:shape id="_x0000_s4629" style="position:absolute;left:2590;top:769;width:60;height:0" coordorigin="2590,769" coordsize="60,0" path="m2590,769r60,e" filled="f" strokeweight=".5pt">
              <v:path arrowok="t"/>
            </v:shape>
            <v:shape id="_x0000_s4628" style="position:absolute;left:2650;top:769;width:60;height:0" coordorigin="2650,769" coordsize="60,0" path="m2650,769r60,e" filled="f" strokeweight=".5pt">
              <v:path arrowok="t"/>
            </v:shape>
            <v:shape id="_x0000_s4627" style="position:absolute;left:2710;top:769;width:60;height:0" coordorigin="2710,769" coordsize="60,0" path="m2710,769r60,e" filled="f" strokeweight=".5pt">
              <v:path arrowok="t"/>
            </v:shape>
            <v:shape id="_x0000_s4626" style="position:absolute;left:2770;top:769;width:60;height:0" coordorigin="2770,769" coordsize="60,0" path="m2770,769r60,e" filled="f" strokeweight=".5pt">
              <v:path arrowok="t"/>
            </v:shape>
            <v:shape id="_x0000_s4625" style="position:absolute;left:2830;top:769;width:60;height:0" coordorigin="2830,769" coordsize="60,0" path="m2830,769r60,e" filled="f" strokeweight=".5pt">
              <v:path arrowok="t"/>
            </v:shape>
            <v:shape id="_x0000_s4624" style="position:absolute;left:2890;top:769;width:60;height:0" coordorigin="2890,769" coordsize="60,0" path="m2890,769r60,e" filled="f" strokeweight=".5pt">
              <v:path arrowok="t"/>
            </v:shape>
            <v:shape id="_x0000_s4623" style="position:absolute;left:2950;top:769;width:60;height:0" coordorigin="2950,769" coordsize="60,0" path="m2950,769r60,e" filled="f" strokeweight=".5pt">
              <v:path arrowok="t"/>
            </v:shape>
            <v:shape id="_x0000_s4622" style="position:absolute;left:3010;top:769;width:60;height:0" coordorigin="3010,769" coordsize="60,0" path="m3010,769r60,e" filled="f" strokeweight=".5pt">
              <v:path arrowok="t"/>
            </v:shape>
            <v:shape id="_x0000_s4621" style="position:absolute;left:3070;top:769;width:60;height:0" coordorigin="3070,769" coordsize="60,0" path="m3070,769r60,e" filled="f" strokeweight=".5pt">
              <v:path arrowok="t"/>
            </v:shape>
            <v:shape id="_x0000_s4620" style="position:absolute;left:3130;top:769;width:60;height:0" coordorigin="3130,769" coordsize="60,0" path="m3130,769r60,e" filled="f" strokeweight=".5pt">
              <v:path arrowok="t"/>
            </v:shape>
            <v:shape id="_x0000_s4619" style="position:absolute;left:3190;top:769;width:60;height:0" coordorigin="3190,769" coordsize="60,0" path="m3190,769r60,e" filled="f" strokeweight=".5pt">
              <v:path arrowok="t"/>
            </v:shape>
            <v:shape id="_x0000_s4618" style="position:absolute;left:3250;top:769;width:60;height:0" coordorigin="3250,769" coordsize="60,0" path="m3250,769r60,e" filled="f" strokeweight=".5pt">
              <v:path arrowok="t"/>
            </v:shape>
            <v:shape id="_x0000_s4617" style="position:absolute;left:3310;top:769;width:60;height:0" coordorigin="3310,769" coordsize="60,0" path="m3310,769r60,e" filled="f" strokeweight=".5pt">
              <v:path arrowok="t"/>
            </v:shape>
            <v:shape id="_x0000_s4616" style="position:absolute;left:3370;top:769;width:60;height:0" coordorigin="3370,769" coordsize="60,0" path="m3370,769r60,e" filled="f" strokeweight=".5pt">
              <v:path arrowok="t"/>
            </v:shape>
            <v:shape id="_x0000_s4615" style="position:absolute;left:3430;top:769;width:60;height:0" coordorigin="3430,769" coordsize="60,0" path="m3430,769r60,e" filled="f" strokeweight=".5pt">
              <v:path arrowok="t"/>
            </v:shape>
            <v:shape id="_x0000_s4614" style="position:absolute;left:3490;top:769;width:60;height:0" coordorigin="3490,769" coordsize="60,0" path="m3490,769r60,e" filled="f" strokeweight=".5pt">
              <v:path arrowok="t"/>
            </v:shape>
            <v:shape id="_x0000_s4613" style="position:absolute;left:3550;top:769;width:60;height:0" coordorigin="3550,769" coordsize="60,0" path="m3550,769r60,e" filled="f" strokeweight=".5pt">
              <v:path arrowok="t"/>
            </v:shape>
            <v:shape id="_x0000_s4612" style="position:absolute;left:3610;top:769;width:60;height:0" coordorigin="3610,769" coordsize="60,0" path="m3610,769r60,e" filled="f" strokeweight=".5pt">
              <v:path arrowok="t"/>
            </v:shape>
            <v:shape id="_x0000_s4611" style="position:absolute;left:3670;top:769;width:60;height:0" coordorigin="3670,769" coordsize="60,0" path="m3670,769r60,e" filled="f" strokeweight=".5pt">
              <v:path arrowok="t"/>
            </v:shape>
            <v:shape id="_x0000_s4610" style="position:absolute;left:3730;top:769;width:60;height:0" coordorigin="3730,769" coordsize="60,0" path="m3730,769r60,e" filled="f" strokeweight=".5pt">
              <v:path arrowok="t"/>
            </v:shape>
            <v:shape id="_x0000_s4609" style="position:absolute;left:3790;top:769;width:60;height:0" coordorigin="3790,769" coordsize="60,0" path="m3790,769r60,e" filled="f" strokeweight=".5pt">
              <v:path arrowok="t"/>
            </v:shape>
            <v:shape id="_x0000_s4608" style="position:absolute;left:3850;top:769;width:60;height:0" coordorigin="3850,769" coordsize="60,0" path="m3850,769r60,e" filled="f" strokeweight=".5pt">
              <v:path arrowok="t"/>
            </v:shape>
            <v:shape id="_x0000_s4607" style="position:absolute;left:3910;top:769;width:60;height:0" coordorigin="3910,769" coordsize="60,0" path="m3910,769r60,e" filled="f" strokeweight=".5pt">
              <v:path arrowok="t"/>
            </v:shape>
            <v:shape id="_x0000_s4606" style="position:absolute;left:3970;top:769;width:60;height:0" coordorigin="3970,769" coordsize="60,0" path="m3970,769r60,e" filled="f" strokeweight=".5pt">
              <v:path arrowok="t"/>
            </v:shape>
            <v:shape id="_x0000_s4605" style="position:absolute;left:4030;top:769;width:60;height:0" coordorigin="4030,769" coordsize="60,0" path="m4030,769r60,e" filled="f" strokeweight=".5pt">
              <v:path arrowok="t"/>
            </v:shape>
            <v:shape id="_x0000_s4604" style="position:absolute;left:4090;top:769;width:60;height:0" coordorigin="4090,769" coordsize="60,0" path="m4090,769r60,e" filled="f" strokeweight=".5pt">
              <v:path arrowok="t"/>
            </v:shape>
            <v:shape id="_x0000_s4603" style="position:absolute;left:4150;top:769;width:60;height:0" coordorigin="4150,769" coordsize="60,0" path="m4150,769r60,e" filled="f" strokeweight=".5pt">
              <v:path arrowok="t"/>
            </v:shape>
            <v:shape id="_x0000_s4602" style="position:absolute;left:4210;top:769;width:60;height:0" coordorigin="4210,769" coordsize="60,0" path="m4210,769r60,e" filled="f" strokeweight=".5pt">
              <v:path arrowok="t"/>
            </v:shape>
            <v:shape id="_x0000_s4601" style="position:absolute;left:4270;top:769;width:60;height:0" coordorigin="4270,769" coordsize="60,0" path="m4270,769r60,e" filled="f" strokeweight=".5pt">
              <v:path arrowok="t"/>
            </v:shape>
            <v:shape id="_x0000_s4600" style="position:absolute;left:4330;top:769;width:60;height:0" coordorigin="4330,769" coordsize="60,0" path="m4330,769r60,e" filled="f" strokeweight=".5pt">
              <v:path arrowok="t"/>
            </v:shape>
            <v:shape id="_x0000_s4599" style="position:absolute;left:4390;top:769;width:60;height:0" coordorigin="4390,769" coordsize="60,0" path="m4390,769r60,e" filled="f" strokeweight=".5pt">
              <v:path arrowok="t"/>
            </v:shape>
            <v:shape id="_x0000_s4598" style="position:absolute;left:4450;top:769;width:60;height:0" coordorigin="4450,769" coordsize="60,0" path="m4450,769r60,e" filled="f" strokeweight=".5pt">
              <v:path arrowok="t"/>
            </v:shape>
            <v:shape id="_x0000_s4597" style="position:absolute;left:4510;top:769;width:60;height:0" coordorigin="4510,769" coordsize="60,0" path="m4510,769r60,e" filled="f" strokeweight=".5pt">
              <v:path arrowok="t"/>
            </v:shape>
            <v:shape id="_x0000_s4596" style="position:absolute;left:4570;top:769;width:60;height:0" coordorigin="4570,769" coordsize="60,0" path="m4570,769r60,e" filled="f" strokeweight=".5pt">
              <v:path arrowok="t"/>
            </v:shape>
            <v:shape id="_x0000_s4595" style="position:absolute;left:4630;top:769;width:60;height:0" coordorigin="4630,769" coordsize="60,0" path="m4630,769r60,e" filled="f" strokeweight=".5pt">
              <v:path arrowok="t"/>
            </v:shape>
            <v:shape id="_x0000_s4594" style="position:absolute;left:4690;top:769;width:60;height:0" coordorigin="4690,769" coordsize="60,0" path="m4690,769r60,e" filled="f" strokeweight=".5pt">
              <v:path arrowok="t"/>
            </v:shape>
            <v:shape id="_x0000_s4593" style="position:absolute;left:4750;top:769;width:60;height:0" coordorigin="4750,769" coordsize="60,0" path="m4750,769r60,e" filled="f" strokeweight=".5pt">
              <v:path arrowok="t"/>
            </v:shape>
            <v:shape id="_x0000_s4592" style="position:absolute;left:4810;top:769;width:60;height:0" coordorigin="4810,769" coordsize="60,0" path="m4810,769r60,e" filled="f" strokeweight=".5pt">
              <v:path arrowok="t"/>
            </v:shape>
            <v:shape id="_x0000_s4591" style="position:absolute;left:4870;top:769;width:60;height:0" coordorigin="4870,769" coordsize="60,0" path="m4870,769r60,e" filled="f" strokeweight=".5pt">
              <v:path arrowok="t"/>
            </v:shape>
            <v:shape id="_x0000_s4590" style="position:absolute;left:4930;top:769;width:60;height:0" coordorigin="4930,769" coordsize="60,0" path="m4930,769r60,e" filled="f" strokeweight=".5pt">
              <v:path arrowok="t"/>
            </v:shape>
            <v:shape id="_x0000_s4589" style="position:absolute;left:4990;top:769;width:60;height:0" coordorigin="4990,769" coordsize="60,0" path="m4990,769r60,e" filled="f" strokeweight=".5pt">
              <v:path arrowok="t"/>
            </v:shape>
            <v:shape id="_x0000_s4588" style="position:absolute;left:5050;top:769;width:60;height:0" coordorigin="5050,769" coordsize="60,0" path="m5050,769r60,e" filled="f" strokeweight=".5pt">
              <v:path arrowok="t"/>
            </v:shape>
            <v:shape id="_x0000_s4587" style="position:absolute;left:5110;top:769;width:60;height:0" coordorigin="5110,769" coordsize="60,0" path="m5110,769r60,e" filled="f" strokeweight=".5pt">
              <v:path arrowok="t"/>
            </v:shape>
            <v:shape id="_x0000_s4586" style="position:absolute;left:5170;top:769;width:60;height:0" coordorigin="5170,769" coordsize="60,0" path="m5170,769r60,e" filled="f" strokeweight=".5pt">
              <v:path arrowok="t"/>
            </v:shape>
            <v:shape id="_x0000_s4585" style="position:absolute;left:5230;top:769;width:60;height:0" coordorigin="5230,769" coordsize="60,0" path="m5230,769r60,e" filled="f" strokeweight=".5pt">
              <v:path arrowok="t"/>
            </v:shape>
            <v:shape id="_x0000_s4584" style="position:absolute;left:5290;top:769;width:60;height:0" coordorigin="5290,769" coordsize="60,0" path="m5290,769r60,e" filled="f" strokeweight=".5pt">
              <v:path arrowok="t"/>
            </v:shape>
            <v:shape id="_x0000_s4583" style="position:absolute;left:5350;top:769;width:60;height:0" coordorigin="5350,769" coordsize="60,0" path="m5350,769r60,e" filled="f" strokeweight=".5pt">
              <v:path arrowok="t"/>
            </v:shape>
            <v:shape id="_x0000_s4582" style="position:absolute;left:5410;top:769;width:60;height:0" coordorigin="5410,769" coordsize="60,0" path="m5410,769r60,e" filled="f" strokeweight=".5pt">
              <v:path arrowok="t"/>
            </v:shape>
            <v:shape id="_x0000_s4581" style="position:absolute;left:5470;top:769;width:60;height:0" coordorigin="5470,769" coordsize="60,0" path="m5470,769r60,e" filled="f" strokeweight=".5pt">
              <v:path arrowok="t"/>
            </v:shape>
            <v:shape id="_x0000_s4580" style="position:absolute;left:5530;top:769;width:60;height:0" coordorigin="5530,769" coordsize="60,0" path="m5530,769r60,e" filled="f" strokeweight=".5pt">
              <v:path arrowok="t"/>
            </v:shape>
            <v:shape id="_x0000_s4579" style="position:absolute;left:5590;top:769;width:60;height:0" coordorigin="5590,769" coordsize="60,0" path="m5590,769r60,e" filled="f" strokeweight=".5pt">
              <v:path arrowok="t"/>
            </v:shape>
            <v:shape id="_x0000_s4578" style="position:absolute;left:5650;top:769;width:60;height:0" coordorigin="5650,769" coordsize="60,0" path="m5650,769r60,e" filled="f" strokeweight=".5pt">
              <v:path arrowok="t"/>
            </v:shape>
            <v:shape id="_x0000_s4577" style="position:absolute;left:5710;top:769;width:60;height:0" coordorigin="5710,769" coordsize="60,0" path="m5710,769r60,e" filled="f" strokeweight=".5pt">
              <v:path arrowok="t"/>
            </v:shape>
            <v:shape id="_x0000_s4576" style="position:absolute;left:5770;top:769;width:60;height:0" coordorigin="5770,769" coordsize="60,0" path="m5770,769r60,e" filled="f" strokeweight=".5pt">
              <v:path arrowok="t"/>
            </v:shape>
            <v:shape id="_x0000_s4575" style="position:absolute;left:5830;top:769;width:60;height:0" coordorigin="5830,769" coordsize="60,0" path="m5830,769r60,e" filled="f" strokeweight=".5pt">
              <v:path arrowok="t"/>
            </v:shape>
            <v:shape id="_x0000_s4574" style="position:absolute;left:5890;top:769;width:60;height:0" coordorigin="5890,769" coordsize="60,0" path="m5890,769r60,e" filled="f" strokeweight=".5pt">
              <v:path arrowok="t"/>
            </v:shape>
            <v:shape id="_x0000_s4573" style="position:absolute;left:5950;top:769;width:60;height:0" coordorigin="5950,769" coordsize="60,0" path="m5950,769r60,e" filled="f" strokeweight=".5pt">
              <v:path arrowok="t"/>
            </v:shape>
            <v:shape id="_x0000_s4572" style="position:absolute;left:6010;top:769;width:60;height:0" coordorigin="6010,769" coordsize="60,0" path="m6010,769r60,e" filled="f" strokeweight=".5pt">
              <v:path arrowok="t"/>
            </v:shape>
            <v:shape id="_x0000_s4571" style="position:absolute;left:6070;top:769;width:60;height:0" coordorigin="6070,769" coordsize="60,0" path="m6070,769r60,e" filled="f" strokeweight=".5pt">
              <v:path arrowok="t"/>
            </v:shape>
            <v:shape id="_x0000_s4570" style="position:absolute;left:6130;top:769;width:60;height:0" coordorigin="6130,769" coordsize="60,0" path="m6130,769r60,e" filled="f" strokeweight=".5pt">
              <v:path arrowok="t"/>
            </v:shape>
            <v:shape id="_x0000_s4569" style="position:absolute;left:6190;top:769;width:60;height:0" coordorigin="6190,769" coordsize="60,0" path="m6190,769r60,e" filled="f" strokeweight=".5pt">
              <v:path arrowok="t"/>
            </v:shape>
            <v:shape id="_x0000_s4568" style="position:absolute;left:6250;top:769;width:60;height:0" coordorigin="6250,769" coordsize="60,0" path="m6250,769r60,e" filled="f" strokeweight=".5pt">
              <v:path arrowok="t"/>
            </v:shape>
            <v:shape id="_x0000_s4567" style="position:absolute;left:6310;top:769;width:60;height:0" coordorigin="6310,769" coordsize="60,0" path="m6310,769r60,e" filled="f" strokeweight=".5pt">
              <v:path arrowok="t"/>
            </v:shape>
            <v:shape id="_x0000_s4566" style="position:absolute;left:6370;top:769;width:60;height:0" coordorigin="6370,769" coordsize="60,0" path="m6370,769r60,e" filled="f" strokeweight=".5pt">
              <v:path arrowok="t"/>
            </v:shape>
            <v:shape id="_x0000_s4565" style="position:absolute;left:6430;top:769;width:60;height:0" coordorigin="6430,769" coordsize="60,0" path="m6430,769r60,e" filled="f" strokeweight=".5pt">
              <v:path arrowok="t"/>
            </v:shape>
            <v:shape id="_x0000_s4564" style="position:absolute;left:6490;top:769;width:60;height:0" coordorigin="6490,769" coordsize="60,0" path="m6490,769r60,e" filled="f" strokeweight=".5pt">
              <v:path arrowok="t"/>
            </v:shape>
            <v:shape id="_x0000_s4563" style="position:absolute;left:6550;top:769;width:60;height:0" coordorigin="6550,769" coordsize="60,0" path="m6550,769r60,e" filled="f" strokeweight=".5pt">
              <v:path arrowok="t"/>
            </v:shape>
            <v:shape id="_x0000_s4562" style="position:absolute;left:6610;top:769;width:60;height:0" coordorigin="6610,769" coordsize="60,0" path="m6610,769r60,e" filled="f" strokeweight=".5pt">
              <v:path arrowok="t"/>
            </v:shape>
            <v:shape id="_x0000_s4561" style="position:absolute;left:6670;top:769;width:60;height:0" coordorigin="6670,769" coordsize="60,0" path="m6670,769r60,e" filled="f" strokeweight=".5pt">
              <v:path arrowok="t"/>
            </v:shape>
            <v:shape id="_x0000_s4560" style="position:absolute;left:6730;top:769;width:60;height:0" coordorigin="6730,769" coordsize="60,0" path="m6730,769r60,e" filled="f" strokeweight=".5pt">
              <v:path arrowok="t"/>
            </v:shape>
            <v:shape id="_x0000_s4559" style="position:absolute;left:6790;top:769;width:60;height:0" coordorigin="6790,769" coordsize="60,0" path="m6790,769r60,e" filled="f" strokeweight=".5pt">
              <v:path arrowok="t"/>
            </v:shape>
            <v:shape id="_x0000_s4558" style="position:absolute;left:6850;top:769;width:60;height:0" coordorigin="6850,769" coordsize="60,0" path="m6850,769r60,e" filled="f" strokeweight=".5pt">
              <v:path arrowok="t"/>
            </v:shape>
            <v:shape id="_x0000_s4557" style="position:absolute;left:6910;top:769;width:60;height:0" coordorigin="6910,769" coordsize="60,0" path="m6910,769r60,e" filled="f" strokeweight=".5pt">
              <v:path arrowok="t"/>
            </v:shape>
            <v:shape id="_x0000_s4556" style="position:absolute;left:6970;top:769;width:60;height:0" coordorigin="6970,769" coordsize="60,0" path="m6970,769r60,e" filled="f" strokeweight=".5pt">
              <v:path arrowok="t"/>
            </v:shape>
            <v:shape id="_x0000_s4555" style="position:absolute;left:7030;top:769;width:60;height:0" coordorigin="7030,769" coordsize="60,0" path="m7030,769r60,e" filled="f" strokeweight=".5pt">
              <v:path arrowok="t"/>
            </v:shape>
            <v:shape id="_x0000_s4554" style="position:absolute;left:7090;top:769;width:60;height:0" coordorigin="7090,769" coordsize="60,0" path="m7090,769r60,e" filled="f" strokeweight=".5pt">
              <v:path arrowok="t"/>
            </v:shape>
            <v:shape id="_x0000_s4553" style="position:absolute;left:7150;top:769;width:60;height:0" coordorigin="7150,769" coordsize="60,0" path="m7150,769r60,e" filled="f" strokeweight=".5pt">
              <v:path arrowok="t"/>
            </v:shape>
            <v:shape id="_x0000_s4552" style="position:absolute;left:7210;top:769;width:60;height:0" coordorigin="7210,769" coordsize="60,0" path="m7210,769r60,e" filled="f" strokeweight=".5pt">
              <v:path arrowok="t"/>
            </v:shape>
            <v:shape id="_x0000_s4551" style="position:absolute;left:7270;top:769;width:60;height:0" coordorigin="7270,769" coordsize="60,0" path="m7270,769r60,e" filled="f" strokeweight=".5pt">
              <v:path arrowok="t"/>
            </v:shape>
            <v:shape id="_x0000_s4550" style="position:absolute;left:7330;top:769;width:60;height:0" coordorigin="7330,769" coordsize="60,0" path="m7330,769r60,e" filled="f" strokeweight=".5pt">
              <v:path arrowok="t"/>
            </v:shape>
            <v:shape id="_x0000_s4549" style="position:absolute;left:7390;top:769;width:60;height:0" coordorigin="7390,769" coordsize="60,0" path="m7390,769r60,e" filled="f" strokeweight=".5pt">
              <v:path arrowok="t"/>
            </v:shape>
            <v:shape id="_x0000_s4548" style="position:absolute;left:7450;top:769;width:60;height:0" coordorigin="7450,769" coordsize="60,0" path="m7450,769r60,e" filled="f" strokeweight=".5pt">
              <v:path arrowok="t"/>
            </v:shape>
            <v:shape id="_x0000_s4547" style="position:absolute;left:7510;top:769;width:60;height:0" coordorigin="7510,769" coordsize="60,0" path="m7510,769r60,e" filled="f" strokeweight=".5pt">
              <v:path arrowok="t"/>
            </v:shape>
            <v:shape id="_x0000_s4546" style="position:absolute;left:7570;top:769;width:60;height:0" coordorigin="7570,769" coordsize="60,0" path="m7570,769r60,e" filled="f" strokeweight=".5pt">
              <v:path arrowok="t"/>
            </v:shape>
            <v:shape id="_x0000_s4545" style="position:absolute;left:7630;top:769;width:60;height:0" coordorigin="7630,769" coordsize="60,0" path="m7630,769r60,e" filled="f" strokeweight=".5pt">
              <v:path arrowok="t"/>
            </v:shape>
            <v:shape id="_x0000_s4544" style="position:absolute;left:7690;top:769;width:60;height:0" coordorigin="7690,769" coordsize="60,0" path="m7690,769r60,e" filled="f" strokeweight=".5pt">
              <v:path arrowok="t"/>
            </v:shape>
            <v:shape id="_x0000_s4543" style="position:absolute;left:7750;top:769;width:60;height:0" coordorigin="7750,769" coordsize="60,0" path="m7750,769r60,e" filled="f" strokeweight=".5pt">
              <v:path arrowok="t"/>
            </v:shape>
            <v:shape id="_x0000_s4542" style="position:absolute;left:7810;top:769;width:60;height:0" coordorigin="7810,769" coordsize="60,0" path="m7810,769r60,e" filled="f" strokeweight=".5pt">
              <v:path arrowok="t"/>
            </v:shape>
            <v:shape id="_x0000_s4541" style="position:absolute;left:7870;top:769;width:60;height:0" coordorigin="7870,769" coordsize="60,0" path="m7870,769r60,e" filled="f" strokeweight=".5pt">
              <v:path arrowok="t"/>
            </v:shape>
            <v:shape id="_x0000_s4540" style="position:absolute;left:7930;top:769;width:60;height:0" coordorigin="7930,769" coordsize="60,0" path="m7930,769r60,e" filled="f" strokeweight=".5pt">
              <v:path arrowok="t"/>
            </v:shape>
            <v:shape id="_x0000_s4539" style="position:absolute;left:7990;top:769;width:60;height:0" coordorigin="7990,769" coordsize="60,0" path="m7990,769r60,e" filled="f" strokeweight=".5pt">
              <v:path arrowok="t"/>
            </v:shape>
            <v:shape id="_x0000_s4538" style="position:absolute;left:8050;top:769;width:60;height:0" coordorigin="8050,769" coordsize="60,0" path="m8050,769r60,e" filled="f" strokeweight=".5pt">
              <v:path arrowok="t"/>
            </v:shape>
            <v:shape id="_x0000_s4537" style="position:absolute;left:8110;top:769;width:60;height:0" coordorigin="8110,769" coordsize="60,0" path="m8110,769r60,e" filled="f" strokeweight=".5pt">
              <v:path arrowok="t"/>
            </v:shape>
            <v:shape id="_x0000_s4536" style="position:absolute;left:8170;top:769;width:60;height:0" coordorigin="8170,769" coordsize="60,0" path="m8170,769r60,e" filled="f" strokeweight=".5pt">
              <v:path arrowok="t"/>
            </v:shape>
            <v:shape id="_x0000_s4535" style="position:absolute;left:8230;top:769;width:60;height:0" coordorigin="8230,769" coordsize="60,0" path="m8230,769r60,e" filled="f" strokeweight=".5pt">
              <v:path arrowok="t"/>
            </v:shape>
            <v:shape id="_x0000_s4534" style="position:absolute;left:8290;top:769;width:60;height:0" coordorigin="8290,769" coordsize="60,0" path="m8290,769r60,e" filled="f" strokeweight=".5pt">
              <v:path arrowok="t"/>
            </v:shape>
            <v:shape id="_x0000_s4533" style="position:absolute;left:8350;top:769;width:60;height:0" coordorigin="8350,769" coordsize="60,0" path="m8350,769r60,e" filled="f" strokeweight=".5pt">
              <v:path arrowok="t"/>
            </v:shape>
            <v:shape id="_x0000_s4532" style="position:absolute;left:8410;top:769;width:60;height:0" coordorigin="8410,769" coordsize="60,0" path="m8410,769r60,e" filled="f" strokeweight=".5pt">
              <v:path arrowok="t"/>
            </v:shape>
            <v:shape id="_x0000_s4531" style="position:absolute;left:8470;top:769;width:60;height:0" coordorigin="8470,769" coordsize="60,0" path="m8470,769r60,e" filled="f" strokeweight=".5pt">
              <v:path arrowok="t"/>
            </v:shape>
            <v:shape id="_x0000_s4530" style="position:absolute;left:8530;top:769;width:60;height:0" coordorigin="8530,769" coordsize="60,0" path="m8530,769r60,e" filled="f" strokeweight=".5pt">
              <v:path arrowok="t"/>
            </v:shape>
            <v:shape id="_x0000_s4529" style="position:absolute;left:8590;top:769;width:60;height:0" coordorigin="8590,769" coordsize="60,0" path="m8590,769r60,e" filled="f" strokeweight=".5pt">
              <v:path arrowok="t"/>
            </v:shape>
            <v:shape id="_x0000_s4528" style="position:absolute;left:8650;top:769;width:60;height:0" coordorigin="8650,769" coordsize="60,0" path="m8650,769r60,e" filled="f" strokeweight=".5pt">
              <v:path arrowok="t"/>
            </v:shape>
            <v:shape id="_x0000_s4527" style="position:absolute;left:8710;top:769;width:60;height:0" coordorigin="8710,769" coordsize="60,0" path="m8710,769r60,e" filled="f" strokeweight=".5pt">
              <v:path arrowok="t"/>
            </v:shape>
            <v:shape id="_x0000_s4526" style="position:absolute;left:8770;top:769;width:60;height:0" coordorigin="8770,769" coordsize="60,0" path="m8770,769r60,e" filled="f" strokeweight=".5pt">
              <v:path arrowok="t"/>
            </v:shape>
            <v:shape id="_x0000_s4525" style="position:absolute;left:8830;top:769;width:60;height:0" coordorigin="8830,769" coordsize="60,0" path="m8830,769r60,e" filled="f" strokeweight=".5pt">
              <v:path arrowok="t"/>
            </v:shape>
            <v:shape id="_x0000_s4524" style="position:absolute;left:8890;top:769;width:60;height:0" coordorigin="8890,769" coordsize="60,0" path="m8890,769r60,e" filled="f" strokeweight=".5pt">
              <v:path arrowok="t"/>
            </v:shape>
            <v:shape id="_x0000_s4523" style="position:absolute;left:8950;top:769;width:60;height:0" coordorigin="8950,769" coordsize="60,0" path="m8950,769r60,e" filled="f" strokeweight=".5pt">
              <v:path arrowok="t"/>
            </v:shape>
            <v:shape id="_x0000_s4522" style="position:absolute;left:9010;top:769;width:60;height:0" coordorigin="9010,769" coordsize="60,0" path="m9010,769r60,e" filled="f" strokeweight=".5pt">
              <v:path arrowok="t"/>
            </v:shape>
            <v:shape id="_x0000_s4521" style="position:absolute;left:9070;top:769;width:60;height:0" coordorigin="9070,769" coordsize="60,0" path="m9070,769r60,e" filled="f" strokeweight=".5pt">
              <v:path arrowok="t"/>
            </v:shape>
            <v:shape id="_x0000_s4520" style="position:absolute;left:9130;top:769;width:60;height:0" coordorigin="9130,769" coordsize="60,0" path="m9130,769r60,e" filled="f" strokeweight=".5pt">
              <v:path arrowok="t"/>
            </v:shape>
            <v:shape id="_x0000_s4519" style="position:absolute;left:9190;top:769;width:60;height:0" coordorigin="9190,769" coordsize="60,0" path="m9190,769r60,e" filled="f" strokeweight=".5pt">
              <v:path arrowok="t"/>
            </v:shape>
            <v:shape id="_x0000_s4518" style="position:absolute;left:9250;top:769;width:60;height:0" coordorigin="9250,769" coordsize="60,0" path="m9250,769r60,e" filled="f" strokeweight=".5pt">
              <v:path arrowok="t"/>
            </v:shape>
            <v:shape id="_x0000_s4517" style="position:absolute;left:9310;top:769;width:60;height:0" coordorigin="9310,769" coordsize="60,0" path="m9310,769r60,e" filled="f" strokeweight=".5pt">
              <v:path arrowok="t"/>
            </v:shape>
            <v:shape id="_x0000_s4516" style="position:absolute;left:9370;top:769;width:60;height:0" coordorigin="9370,769" coordsize="60,0" path="m9370,769r60,e" filled="f" strokeweight=".5pt">
              <v:path arrowok="t"/>
            </v:shape>
            <v:shape id="_x0000_s4515" style="position:absolute;left:9430;top:769;width:60;height:0" coordorigin="9430,769" coordsize="60,0" path="m9430,769r60,e" filled="f" strokeweight=".5pt">
              <v:path arrowok="t"/>
            </v:shape>
            <v:shape id="_x0000_s4514" style="position:absolute;left:9490;top:769;width:60;height:0" coordorigin="9490,769" coordsize="60,0" path="m9490,769r60,e" filled="f" strokeweight=".5pt">
              <v:path arrowok="t"/>
            </v:shape>
            <v:shape id="_x0000_s4513" style="position:absolute;left:9550;top:769;width:60;height:0" coordorigin="9550,769" coordsize="60,0" path="m9550,769r60,e" filled="f" strokeweight=".5pt">
              <v:path arrowok="t"/>
            </v:shape>
            <v:shape id="_x0000_s4512" style="position:absolute;left:9610;top:769;width:60;height:0" coordorigin="9610,769" coordsize="60,0" path="m9610,769r60,e" filled="f" strokeweight=".5pt">
              <v:path arrowok="t"/>
            </v:shape>
            <v:shape id="_x0000_s4511" style="position:absolute;left:9670;top:769;width:60;height:0" coordorigin="9670,769" coordsize="60,0" path="m9670,769r60,e" filled="f" strokeweight=".5pt">
              <v:path arrowok="t"/>
            </v:shape>
            <v:shape id="_x0000_s4510" style="position:absolute;left:9730;top:769;width:60;height:0" coordorigin="9730,769" coordsize="60,0" path="m9730,769r60,e" filled="f" strokeweight=".5pt">
              <v:path arrowok="t"/>
            </v:shape>
            <v:shape id="_x0000_s4509" style="position:absolute;left:9790;top:769;width:60;height:0" coordorigin="9790,769" coordsize="60,0" path="m9790,769r60,e" filled="f" strokeweight=".5pt">
              <v:path arrowok="t"/>
            </v:shape>
            <v:shape id="_x0000_s4508" style="position:absolute;left:9850;top:769;width:60;height:0" coordorigin="9850,769" coordsize="60,0" path="m9850,769r60,e" filled="f" strokeweight=".5pt">
              <v:path arrowok="t"/>
            </v:shape>
            <v:shape id="_x0000_s4507" style="position:absolute;left:9910;top:769;width:60;height:0" coordorigin="9910,769" coordsize="60,0" path="m9910,769r60,e" filled="f" strokeweight=".5pt">
              <v:path arrowok="t"/>
            </v:shape>
            <v:shape id="_x0000_s4506" style="position:absolute;left:9970;top:769;width:60;height:0" coordorigin="9970,769" coordsize="60,0" path="m9970,769r60,e" filled="f" strokeweight=".5pt">
              <v:path arrowok="t"/>
            </v:shape>
            <v:shape id="_x0000_s4505" style="position:absolute;left:10030;top:769;width:60;height:0" coordorigin="10030,769" coordsize="60,0" path="m10030,769r60,e" filled="f" strokeweight=".5pt">
              <v:path arrowok="t"/>
            </v:shape>
            <v:shape id="_x0000_s4504" style="position:absolute;left:10090;top:769;width:60;height:0" coordorigin="10090,769" coordsize="60,0" path="m10090,769r60,e" filled="f" strokeweight=".5pt">
              <v:path arrowok="t"/>
            </v:shape>
            <v:shape id="_x0000_s4503" style="position:absolute;left:10150;top:769;width:60;height:0" coordorigin="10150,769" coordsize="60,0" path="m10150,769r60,e" filled="f" strokeweight=".5pt">
              <v:path arrowok="t"/>
            </v:shape>
            <v:shape id="_x0000_s4502" style="position:absolute;left:10210;top:769;width:60;height:0" coordorigin="10210,769" coordsize="60,0" path="m10210,769r60,e" filled="f" strokeweight=".5pt">
              <v:path arrowok="t"/>
            </v:shape>
            <v:shape id="_x0000_s4501" style="position:absolute;left:10270;top:769;width:60;height:0" coordorigin="10270,769" coordsize="60,0" path="m10270,769r60,e" filled="f" strokeweight=".5pt">
              <v:path arrowok="t"/>
            </v:shape>
            <v:shape id="_x0000_s4500" style="position:absolute;left:10330;top:769;width:60;height:0" coordorigin="10330,769" coordsize="60,0" path="m10330,769r60,e" filled="f" strokeweight=".5pt">
              <v:path arrowok="t"/>
            </v:shape>
            <v:shape id="_x0000_s4499" style="position:absolute;left:10390;top:769;width:60;height:0" coordorigin="10390,769" coordsize="60,0" path="m10390,769r60,e" filled="f" strokeweight=".5pt">
              <v:path arrowok="t"/>
            </v:shape>
            <w10:wrap anchorx="page"/>
          </v:group>
        </w:pict>
      </w:r>
      <w:r w:rsidR="00754ADF">
        <w:rPr>
          <w:position w:val="-1"/>
          <w:sz w:val="24"/>
          <w:szCs w:val="24"/>
        </w:rPr>
        <w:t>Read mail you sent to yourself.</w:t>
      </w:r>
    </w:p>
    <w:p w:rsidR="005722E8" w:rsidRDefault="005722E8">
      <w:pPr>
        <w:spacing w:line="200" w:lineRule="exact"/>
      </w:pPr>
    </w:p>
    <w:p w:rsidR="005722E8" w:rsidRDefault="005722E8">
      <w:pPr>
        <w:spacing w:line="200" w:lineRule="exact"/>
      </w:pPr>
    </w:p>
    <w:p w:rsidR="005722E8" w:rsidRDefault="005722E8">
      <w:pPr>
        <w:spacing w:line="260" w:lineRule="exact"/>
        <w:rPr>
          <w:sz w:val="26"/>
          <w:szCs w:val="26"/>
        </w:rPr>
      </w:pPr>
    </w:p>
    <w:p w:rsidR="005722E8" w:rsidRDefault="005722E8">
      <w:pPr>
        <w:spacing w:before="29"/>
        <w:ind w:left="110"/>
        <w:rPr>
          <w:sz w:val="24"/>
          <w:szCs w:val="24"/>
        </w:rPr>
        <w:sectPr w:rsidR="005722E8">
          <w:pgSz w:w="12240" w:h="15840"/>
          <w:pgMar w:top="1320" w:right="1720" w:bottom="280" w:left="1700" w:header="720" w:footer="720" w:gutter="0"/>
          <w:cols w:space="720"/>
        </w:sectPr>
      </w:pPr>
      <w:r w:rsidRPr="005722E8">
        <w:pict>
          <v:group id="_x0000_s4362" style="position:absolute;left:0;text-align:left;margin-left:117.25pt;margin-top:38.2pt;width:405.5pt;height:.5pt;z-index:-4942;mso-position-horizontal-relative:page" coordorigin="2345,764" coordsize="8110,10">
            <v:shape id="_x0000_s4497" style="position:absolute;left:2350;top:769;width:60;height:0" coordorigin="2350,769" coordsize="60,0" path="m2350,769r60,e" filled="f" strokeweight=".5pt">
              <v:path arrowok="t"/>
            </v:shape>
            <v:shape id="_x0000_s4496" style="position:absolute;left:2410;top:769;width:60;height:0" coordorigin="2410,769" coordsize="60,0" path="m2410,769r60,e" filled="f" strokeweight=".5pt">
              <v:path arrowok="t"/>
            </v:shape>
            <v:shape id="_x0000_s4495" style="position:absolute;left:2470;top:769;width:60;height:0" coordorigin="2470,769" coordsize="60,0" path="m2470,769r60,e" filled="f" strokeweight=".5pt">
              <v:path arrowok="t"/>
            </v:shape>
            <v:shape id="_x0000_s4494" style="position:absolute;left:2530;top:769;width:60;height:0" coordorigin="2530,769" coordsize="60,0" path="m2530,769r60,e" filled="f" strokeweight=".5pt">
              <v:path arrowok="t"/>
            </v:shape>
            <v:shape id="_x0000_s4493" style="position:absolute;left:2590;top:769;width:60;height:0" coordorigin="2590,769" coordsize="60,0" path="m2590,769r60,e" filled="f" strokeweight=".5pt">
              <v:path arrowok="t"/>
            </v:shape>
            <v:shape id="_x0000_s4492" style="position:absolute;left:2650;top:769;width:60;height:0" coordorigin="2650,769" coordsize="60,0" path="m2650,769r60,e" filled="f" strokeweight=".5pt">
              <v:path arrowok="t"/>
            </v:shape>
            <v:shape id="_x0000_s4491" style="position:absolute;left:2710;top:769;width:60;height:0" coordorigin="2710,769" coordsize="60,0" path="m2710,769r60,e" filled="f" strokeweight=".5pt">
              <v:path arrowok="t"/>
            </v:shape>
            <v:shape id="_x0000_s4490" style="position:absolute;left:2770;top:769;width:60;height:0" coordorigin="2770,769" coordsize="60,0" path="m2770,769r60,e" filled="f" strokeweight=".5pt">
              <v:path arrowok="t"/>
            </v:shape>
            <v:shape id="_x0000_s4489" style="position:absolute;left:2830;top:769;width:60;height:0" coordorigin="2830,769" coordsize="60,0" path="m2830,769r60,e" filled="f" strokeweight=".5pt">
              <v:path arrowok="t"/>
            </v:shape>
            <v:shape id="_x0000_s4488" style="position:absolute;left:2890;top:769;width:60;height:0" coordorigin="2890,769" coordsize="60,0" path="m2890,769r60,e" filled="f" strokeweight=".5pt">
              <v:path arrowok="t"/>
            </v:shape>
            <v:shape id="_x0000_s4487" style="position:absolute;left:2950;top:769;width:60;height:0" coordorigin="2950,769" coordsize="60,0" path="m2950,769r60,e" filled="f" strokeweight=".5pt">
              <v:path arrowok="t"/>
            </v:shape>
            <v:shape id="_x0000_s4486" style="position:absolute;left:3010;top:769;width:60;height:0" coordorigin="3010,769" coordsize="60,0" path="m3010,769r60,e" filled="f" strokeweight=".5pt">
              <v:path arrowok="t"/>
            </v:shape>
            <v:shape id="_x0000_s4485" style="position:absolute;left:3070;top:769;width:60;height:0" coordorigin="3070,769" coordsize="60,0" path="m3070,769r60,e" filled="f" strokeweight=".5pt">
              <v:path arrowok="t"/>
            </v:shape>
            <v:shape id="_x0000_s4484" style="position:absolute;left:3130;top:769;width:60;height:0" coordorigin="3130,769" coordsize="60,0" path="m3130,769r60,e" filled="f" strokeweight=".5pt">
              <v:path arrowok="t"/>
            </v:shape>
            <v:shape id="_x0000_s4483" style="position:absolute;left:3190;top:769;width:60;height:0" coordorigin="3190,769" coordsize="60,0" path="m3190,769r60,e" filled="f" strokeweight=".5pt">
              <v:path arrowok="t"/>
            </v:shape>
            <v:shape id="_x0000_s4482" style="position:absolute;left:3250;top:769;width:60;height:0" coordorigin="3250,769" coordsize="60,0" path="m3250,769r60,e" filled="f" strokeweight=".5pt">
              <v:path arrowok="t"/>
            </v:shape>
            <v:shape id="_x0000_s4481" style="position:absolute;left:3310;top:769;width:60;height:0" coordorigin="3310,769" coordsize="60,0" path="m3310,769r60,e" filled="f" strokeweight=".5pt">
              <v:path arrowok="t"/>
            </v:shape>
            <v:shape id="_x0000_s4480" style="position:absolute;left:3370;top:769;width:60;height:0" coordorigin="3370,769" coordsize="60,0" path="m3370,769r60,e" filled="f" strokeweight=".5pt">
              <v:path arrowok="t"/>
            </v:shape>
            <v:shape id="_x0000_s4479" style="position:absolute;left:3430;top:769;width:60;height:0" coordorigin="3430,769" coordsize="60,0" path="m3430,769r60,e" filled="f" strokeweight=".5pt">
              <v:path arrowok="t"/>
            </v:shape>
            <v:shape id="_x0000_s4478" style="position:absolute;left:3490;top:769;width:60;height:0" coordorigin="3490,769" coordsize="60,0" path="m3490,769r60,e" filled="f" strokeweight=".5pt">
              <v:path arrowok="t"/>
            </v:shape>
            <v:shape id="_x0000_s4477" style="position:absolute;left:3550;top:769;width:60;height:0" coordorigin="3550,769" coordsize="60,0" path="m3550,769r60,e" filled="f" strokeweight=".5pt">
              <v:path arrowok="t"/>
            </v:shape>
            <v:shape id="_x0000_s4476" style="position:absolute;left:3610;top:769;width:60;height:0" coordorigin="3610,769" coordsize="60,0" path="m3610,769r60,e" filled="f" strokeweight=".5pt">
              <v:path arrowok="t"/>
            </v:shape>
            <v:shape id="_x0000_s4475" style="position:absolute;left:3670;top:769;width:60;height:0" coordorigin="3670,769" coordsize="60,0" path="m3670,769r60,e" filled="f" strokeweight=".5pt">
              <v:path arrowok="t"/>
            </v:shape>
            <v:shape id="_x0000_s4474" style="position:absolute;left:3730;top:769;width:60;height:0" coordorigin="3730,769" coordsize="60,0" path="m3730,769r60,e" filled="f" strokeweight=".5pt">
              <v:path arrowok="t"/>
            </v:shape>
            <v:shape id="_x0000_s4473" style="position:absolute;left:3790;top:769;width:60;height:0" coordorigin="3790,769" coordsize="60,0" path="m3790,769r60,e" filled="f" strokeweight=".5pt">
              <v:path arrowok="t"/>
            </v:shape>
            <v:shape id="_x0000_s4472" style="position:absolute;left:3850;top:769;width:60;height:0" coordorigin="3850,769" coordsize="60,0" path="m3850,769r60,e" filled="f" strokeweight=".5pt">
              <v:path arrowok="t"/>
            </v:shape>
            <v:shape id="_x0000_s4471" style="position:absolute;left:3910;top:769;width:60;height:0" coordorigin="3910,769" coordsize="60,0" path="m3910,769r60,e" filled="f" strokeweight=".5pt">
              <v:path arrowok="t"/>
            </v:shape>
            <v:shape id="_x0000_s4470" style="position:absolute;left:3970;top:769;width:60;height:0" coordorigin="3970,769" coordsize="60,0" path="m3970,769r60,e" filled="f" strokeweight=".5pt">
              <v:path arrowok="t"/>
            </v:shape>
            <v:shape id="_x0000_s4469" style="position:absolute;left:4030;top:769;width:60;height:0" coordorigin="4030,769" coordsize="60,0" path="m4030,769r60,e" filled="f" strokeweight=".5pt">
              <v:path arrowok="t"/>
            </v:shape>
            <v:shape id="_x0000_s4468" style="position:absolute;left:4090;top:769;width:60;height:0" coordorigin="4090,769" coordsize="60,0" path="m4090,769r60,e" filled="f" strokeweight=".5pt">
              <v:path arrowok="t"/>
            </v:shape>
            <v:shape id="_x0000_s4467" style="position:absolute;left:4150;top:769;width:60;height:0" coordorigin="4150,769" coordsize="60,0" path="m4150,769r60,e" filled="f" strokeweight=".5pt">
              <v:path arrowok="t"/>
            </v:shape>
            <v:shape id="_x0000_s4466" style="position:absolute;left:4210;top:769;width:60;height:0" coordorigin="4210,769" coordsize="60,0" path="m4210,769r60,e" filled="f" strokeweight=".5pt">
              <v:path arrowok="t"/>
            </v:shape>
            <v:shape id="_x0000_s4465" style="position:absolute;left:4270;top:769;width:60;height:0" coordorigin="4270,769" coordsize="60,0" path="m4270,769r60,e" filled="f" strokeweight=".5pt">
              <v:path arrowok="t"/>
            </v:shape>
            <v:shape id="_x0000_s4464" style="position:absolute;left:4330;top:769;width:60;height:0" coordorigin="4330,769" coordsize="60,0" path="m4330,769r60,e" filled="f" strokeweight=".5pt">
              <v:path arrowok="t"/>
            </v:shape>
            <v:shape id="_x0000_s4463" style="position:absolute;left:4390;top:769;width:60;height:0" coordorigin="4390,769" coordsize="60,0" path="m4390,769r60,e" filled="f" strokeweight=".5pt">
              <v:path arrowok="t"/>
            </v:shape>
            <v:shape id="_x0000_s4462" style="position:absolute;left:4450;top:769;width:60;height:0" coordorigin="4450,769" coordsize="60,0" path="m4450,769r60,e" filled="f" strokeweight=".5pt">
              <v:path arrowok="t"/>
            </v:shape>
            <v:shape id="_x0000_s4461" style="position:absolute;left:4510;top:769;width:60;height:0" coordorigin="4510,769" coordsize="60,0" path="m4510,769r60,e" filled="f" strokeweight=".5pt">
              <v:path arrowok="t"/>
            </v:shape>
            <v:shape id="_x0000_s4460" style="position:absolute;left:4570;top:769;width:60;height:0" coordorigin="4570,769" coordsize="60,0" path="m4570,769r60,e" filled="f" strokeweight=".5pt">
              <v:path arrowok="t"/>
            </v:shape>
            <v:shape id="_x0000_s4459" style="position:absolute;left:4630;top:769;width:60;height:0" coordorigin="4630,769" coordsize="60,0" path="m4630,769r60,e" filled="f" strokeweight=".5pt">
              <v:path arrowok="t"/>
            </v:shape>
            <v:shape id="_x0000_s4458" style="position:absolute;left:4690;top:769;width:60;height:0" coordorigin="4690,769" coordsize="60,0" path="m4690,769r60,e" filled="f" strokeweight=".5pt">
              <v:path arrowok="t"/>
            </v:shape>
            <v:shape id="_x0000_s4457" style="position:absolute;left:4750;top:769;width:60;height:0" coordorigin="4750,769" coordsize="60,0" path="m4750,769r60,e" filled="f" strokeweight=".5pt">
              <v:path arrowok="t"/>
            </v:shape>
            <v:shape id="_x0000_s4456" style="position:absolute;left:4810;top:769;width:60;height:0" coordorigin="4810,769" coordsize="60,0" path="m4810,769r60,e" filled="f" strokeweight=".5pt">
              <v:path arrowok="t"/>
            </v:shape>
            <v:shape id="_x0000_s4455" style="position:absolute;left:4870;top:769;width:60;height:0" coordorigin="4870,769" coordsize="60,0" path="m4870,769r60,e" filled="f" strokeweight=".5pt">
              <v:path arrowok="t"/>
            </v:shape>
            <v:shape id="_x0000_s4454" style="position:absolute;left:4930;top:769;width:60;height:0" coordorigin="4930,769" coordsize="60,0" path="m4930,769r60,e" filled="f" strokeweight=".5pt">
              <v:path arrowok="t"/>
            </v:shape>
            <v:shape id="_x0000_s4453" style="position:absolute;left:4990;top:769;width:60;height:0" coordorigin="4990,769" coordsize="60,0" path="m4990,769r60,e" filled="f" strokeweight=".5pt">
              <v:path arrowok="t"/>
            </v:shape>
            <v:shape id="_x0000_s4452" style="position:absolute;left:5050;top:769;width:60;height:0" coordorigin="5050,769" coordsize="60,0" path="m5050,769r60,e" filled="f" strokeweight=".5pt">
              <v:path arrowok="t"/>
            </v:shape>
            <v:shape id="_x0000_s4451" style="position:absolute;left:5110;top:769;width:60;height:0" coordorigin="5110,769" coordsize="60,0" path="m5110,769r60,e" filled="f" strokeweight=".5pt">
              <v:path arrowok="t"/>
            </v:shape>
            <v:shape id="_x0000_s4450" style="position:absolute;left:5170;top:769;width:60;height:0" coordorigin="5170,769" coordsize="60,0" path="m5170,769r60,e" filled="f" strokeweight=".5pt">
              <v:path arrowok="t"/>
            </v:shape>
            <v:shape id="_x0000_s4449" style="position:absolute;left:5230;top:769;width:60;height:0" coordorigin="5230,769" coordsize="60,0" path="m5230,769r60,e" filled="f" strokeweight=".5pt">
              <v:path arrowok="t"/>
            </v:shape>
            <v:shape id="_x0000_s4448" style="position:absolute;left:5290;top:769;width:60;height:0" coordorigin="5290,769" coordsize="60,0" path="m5290,769r60,e" filled="f" strokeweight=".5pt">
              <v:path arrowok="t"/>
            </v:shape>
            <v:shape id="_x0000_s4447" style="position:absolute;left:5350;top:769;width:60;height:0" coordorigin="5350,769" coordsize="60,0" path="m5350,769r60,e" filled="f" strokeweight=".5pt">
              <v:path arrowok="t"/>
            </v:shape>
            <v:shape id="_x0000_s4446" style="position:absolute;left:5410;top:769;width:60;height:0" coordorigin="5410,769" coordsize="60,0" path="m5410,769r60,e" filled="f" strokeweight=".5pt">
              <v:path arrowok="t"/>
            </v:shape>
            <v:shape id="_x0000_s4445" style="position:absolute;left:5470;top:769;width:60;height:0" coordorigin="5470,769" coordsize="60,0" path="m5470,769r60,e" filled="f" strokeweight=".5pt">
              <v:path arrowok="t"/>
            </v:shape>
            <v:shape id="_x0000_s4444" style="position:absolute;left:5530;top:769;width:60;height:0" coordorigin="5530,769" coordsize="60,0" path="m5530,769r60,e" filled="f" strokeweight=".5pt">
              <v:path arrowok="t"/>
            </v:shape>
            <v:shape id="_x0000_s4443" style="position:absolute;left:5590;top:769;width:60;height:0" coordorigin="5590,769" coordsize="60,0" path="m5590,769r60,e" filled="f" strokeweight=".5pt">
              <v:path arrowok="t"/>
            </v:shape>
            <v:shape id="_x0000_s4442" style="position:absolute;left:5650;top:769;width:60;height:0" coordorigin="5650,769" coordsize="60,0" path="m5650,769r60,e" filled="f" strokeweight=".5pt">
              <v:path arrowok="t"/>
            </v:shape>
            <v:shape id="_x0000_s4441" style="position:absolute;left:5710;top:769;width:60;height:0" coordorigin="5710,769" coordsize="60,0" path="m5710,769r60,e" filled="f" strokeweight=".5pt">
              <v:path arrowok="t"/>
            </v:shape>
            <v:shape id="_x0000_s4440" style="position:absolute;left:5770;top:769;width:60;height:0" coordorigin="5770,769" coordsize="60,0" path="m5770,769r60,e" filled="f" strokeweight=".5pt">
              <v:path arrowok="t"/>
            </v:shape>
            <v:shape id="_x0000_s4439" style="position:absolute;left:5830;top:769;width:60;height:0" coordorigin="5830,769" coordsize="60,0" path="m5830,769r60,e" filled="f" strokeweight=".5pt">
              <v:path arrowok="t"/>
            </v:shape>
            <v:shape id="_x0000_s4438" style="position:absolute;left:5890;top:769;width:60;height:0" coordorigin="5890,769" coordsize="60,0" path="m5890,769r60,e" filled="f" strokeweight=".5pt">
              <v:path arrowok="t"/>
            </v:shape>
            <v:shape id="_x0000_s4437" style="position:absolute;left:5950;top:769;width:60;height:0" coordorigin="5950,769" coordsize="60,0" path="m5950,769r60,e" filled="f" strokeweight=".5pt">
              <v:path arrowok="t"/>
            </v:shape>
            <v:shape id="_x0000_s4436" style="position:absolute;left:6010;top:769;width:60;height:0" coordorigin="6010,769" coordsize="60,0" path="m6010,769r60,e" filled="f" strokeweight=".5pt">
              <v:path arrowok="t"/>
            </v:shape>
            <v:shape id="_x0000_s4435" style="position:absolute;left:6070;top:769;width:60;height:0" coordorigin="6070,769" coordsize="60,0" path="m6070,769r60,e" filled="f" strokeweight=".5pt">
              <v:path arrowok="t"/>
            </v:shape>
            <v:shape id="_x0000_s4434" style="position:absolute;left:6130;top:769;width:60;height:0" coordorigin="6130,769" coordsize="60,0" path="m6130,769r60,e" filled="f" strokeweight=".5pt">
              <v:path arrowok="t"/>
            </v:shape>
            <v:shape id="_x0000_s4433" style="position:absolute;left:6190;top:769;width:60;height:0" coordorigin="6190,769" coordsize="60,0" path="m6190,769r60,e" filled="f" strokeweight=".5pt">
              <v:path arrowok="t"/>
            </v:shape>
            <v:shape id="_x0000_s4432" style="position:absolute;left:6250;top:769;width:60;height:0" coordorigin="6250,769" coordsize="60,0" path="m6250,769r60,e" filled="f" strokeweight=".5pt">
              <v:path arrowok="t"/>
            </v:shape>
            <v:shape id="_x0000_s4431" style="position:absolute;left:6310;top:769;width:60;height:0" coordorigin="6310,769" coordsize="60,0" path="m6310,769r60,e" filled="f" strokeweight=".5pt">
              <v:path arrowok="t"/>
            </v:shape>
            <v:shape id="_x0000_s4430" style="position:absolute;left:6370;top:769;width:60;height:0" coordorigin="6370,769" coordsize="60,0" path="m6370,769r60,e" filled="f" strokeweight=".5pt">
              <v:path arrowok="t"/>
            </v:shape>
            <v:shape id="_x0000_s4429" style="position:absolute;left:6430;top:769;width:60;height:0" coordorigin="6430,769" coordsize="60,0" path="m6430,769r60,e" filled="f" strokeweight=".5pt">
              <v:path arrowok="t"/>
            </v:shape>
            <v:shape id="_x0000_s4428" style="position:absolute;left:6490;top:769;width:60;height:0" coordorigin="6490,769" coordsize="60,0" path="m6490,769r60,e" filled="f" strokeweight=".5pt">
              <v:path arrowok="t"/>
            </v:shape>
            <v:shape id="_x0000_s4427" style="position:absolute;left:6550;top:769;width:60;height:0" coordorigin="6550,769" coordsize="60,0" path="m6550,769r60,e" filled="f" strokeweight=".5pt">
              <v:path arrowok="t"/>
            </v:shape>
            <v:shape id="_x0000_s4426" style="position:absolute;left:6610;top:769;width:60;height:0" coordorigin="6610,769" coordsize="60,0" path="m6610,769r60,e" filled="f" strokeweight=".5pt">
              <v:path arrowok="t"/>
            </v:shape>
            <v:shape id="_x0000_s4425" style="position:absolute;left:6670;top:769;width:60;height:0" coordorigin="6670,769" coordsize="60,0" path="m6670,769r60,e" filled="f" strokeweight=".5pt">
              <v:path arrowok="t"/>
            </v:shape>
            <v:shape id="_x0000_s4424" style="position:absolute;left:6730;top:769;width:60;height:0" coordorigin="6730,769" coordsize="60,0" path="m6730,769r60,e" filled="f" strokeweight=".5pt">
              <v:path arrowok="t"/>
            </v:shape>
            <v:shape id="_x0000_s4423" style="position:absolute;left:6790;top:769;width:60;height:0" coordorigin="6790,769" coordsize="60,0" path="m6790,769r60,e" filled="f" strokeweight=".5pt">
              <v:path arrowok="t"/>
            </v:shape>
            <v:shape id="_x0000_s4422" style="position:absolute;left:6850;top:769;width:60;height:0" coordorigin="6850,769" coordsize="60,0" path="m6850,769r60,e" filled="f" strokeweight=".5pt">
              <v:path arrowok="t"/>
            </v:shape>
            <v:shape id="_x0000_s4421" style="position:absolute;left:6910;top:769;width:60;height:0" coordorigin="6910,769" coordsize="60,0" path="m6910,769r60,e" filled="f" strokeweight=".5pt">
              <v:path arrowok="t"/>
            </v:shape>
            <v:shape id="_x0000_s4420" style="position:absolute;left:6970;top:769;width:60;height:0" coordorigin="6970,769" coordsize="60,0" path="m6970,769r60,e" filled="f" strokeweight=".5pt">
              <v:path arrowok="t"/>
            </v:shape>
            <v:shape id="_x0000_s4419" style="position:absolute;left:7030;top:769;width:60;height:0" coordorigin="7030,769" coordsize="60,0" path="m7030,769r60,e" filled="f" strokeweight=".5pt">
              <v:path arrowok="t"/>
            </v:shape>
            <v:shape id="_x0000_s4418" style="position:absolute;left:7090;top:769;width:60;height:0" coordorigin="7090,769" coordsize="60,0" path="m7090,769r60,e" filled="f" strokeweight=".5pt">
              <v:path arrowok="t"/>
            </v:shape>
            <v:shape id="_x0000_s4417" style="position:absolute;left:7150;top:769;width:60;height:0" coordorigin="7150,769" coordsize="60,0" path="m7150,769r60,e" filled="f" strokeweight=".5pt">
              <v:path arrowok="t"/>
            </v:shape>
            <v:shape id="_x0000_s4416" style="position:absolute;left:7210;top:769;width:60;height:0" coordorigin="7210,769" coordsize="60,0" path="m7210,769r60,e" filled="f" strokeweight=".5pt">
              <v:path arrowok="t"/>
            </v:shape>
            <v:shape id="_x0000_s4415" style="position:absolute;left:7270;top:769;width:60;height:0" coordorigin="7270,769" coordsize="60,0" path="m7270,769r60,e" filled="f" strokeweight=".5pt">
              <v:path arrowok="t"/>
            </v:shape>
            <v:shape id="_x0000_s4414" style="position:absolute;left:7330;top:769;width:60;height:0" coordorigin="7330,769" coordsize="60,0" path="m7330,769r60,e" filled="f" strokeweight=".5pt">
              <v:path arrowok="t"/>
            </v:shape>
            <v:shape id="_x0000_s4413" style="position:absolute;left:7390;top:769;width:60;height:0" coordorigin="7390,769" coordsize="60,0" path="m7390,769r60,e" filled="f" strokeweight=".5pt">
              <v:path arrowok="t"/>
            </v:shape>
            <v:shape id="_x0000_s4412" style="position:absolute;left:7450;top:769;width:60;height:0" coordorigin="7450,769" coordsize="60,0" path="m7450,769r60,e" filled="f" strokeweight=".5pt">
              <v:path arrowok="t"/>
            </v:shape>
            <v:shape id="_x0000_s4411" style="position:absolute;left:7510;top:769;width:60;height:0" coordorigin="7510,769" coordsize="60,0" path="m7510,769r60,e" filled="f" strokeweight=".5pt">
              <v:path arrowok="t"/>
            </v:shape>
            <v:shape id="_x0000_s4410" style="position:absolute;left:7570;top:769;width:60;height:0" coordorigin="7570,769" coordsize="60,0" path="m7570,769r60,e" filled="f" strokeweight=".5pt">
              <v:path arrowok="t"/>
            </v:shape>
            <v:shape id="_x0000_s4409" style="position:absolute;left:7630;top:769;width:60;height:0" coordorigin="7630,769" coordsize="60,0" path="m7630,769r60,e" filled="f" strokeweight=".5pt">
              <v:path arrowok="t"/>
            </v:shape>
            <v:shape id="_x0000_s4408" style="position:absolute;left:7690;top:769;width:60;height:0" coordorigin="7690,769" coordsize="60,0" path="m7690,769r60,e" filled="f" strokeweight=".5pt">
              <v:path arrowok="t"/>
            </v:shape>
            <v:shape id="_x0000_s4407" style="position:absolute;left:7750;top:769;width:60;height:0" coordorigin="7750,769" coordsize="60,0" path="m7750,769r60,e" filled="f" strokeweight=".5pt">
              <v:path arrowok="t"/>
            </v:shape>
            <v:shape id="_x0000_s4406" style="position:absolute;left:7810;top:769;width:60;height:0" coordorigin="7810,769" coordsize="60,0" path="m7810,769r60,e" filled="f" strokeweight=".5pt">
              <v:path arrowok="t"/>
            </v:shape>
            <v:shape id="_x0000_s4405" style="position:absolute;left:7870;top:769;width:60;height:0" coordorigin="7870,769" coordsize="60,0" path="m7870,769r60,e" filled="f" strokeweight=".5pt">
              <v:path arrowok="t"/>
            </v:shape>
            <v:shape id="_x0000_s4404" style="position:absolute;left:7930;top:769;width:60;height:0" coordorigin="7930,769" coordsize="60,0" path="m7930,769r60,e" filled="f" strokeweight=".5pt">
              <v:path arrowok="t"/>
            </v:shape>
            <v:shape id="_x0000_s4403" style="position:absolute;left:7990;top:769;width:60;height:0" coordorigin="7990,769" coordsize="60,0" path="m7990,769r60,e" filled="f" strokeweight=".5pt">
              <v:path arrowok="t"/>
            </v:shape>
            <v:shape id="_x0000_s4402" style="position:absolute;left:8050;top:769;width:60;height:0" coordorigin="8050,769" coordsize="60,0" path="m8050,769r60,e" filled="f" strokeweight=".5pt">
              <v:path arrowok="t"/>
            </v:shape>
            <v:shape id="_x0000_s4401" style="position:absolute;left:8110;top:769;width:60;height:0" coordorigin="8110,769" coordsize="60,0" path="m8110,769r60,e" filled="f" strokeweight=".5pt">
              <v:path arrowok="t"/>
            </v:shape>
            <v:shape id="_x0000_s4400" style="position:absolute;left:8170;top:769;width:60;height:0" coordorigin="8170,769" coordsize="60,0" path="m8170,769r60,e" filled="f" strokeweight=".5pt">
              <v:path arrowok="t"/>
            </v:shape>
            <v:shape id="_x0000_s4399" style="position:absolute;left:8230;top:769;width:60;height:0" coordorigin="8230,769" coordsize="60,0" path="m8230,769r60,e" filled="f" strokeweight=".5pt">
              <v:path arrowok="t"/>
            </v:shape>
            <v:shape id="_x0000_s4398" style="position:absolute;left:8290;top:769;width:60;height:0" coordorigin="8290,769" coordsize="60,0" path="m8290,769r60,e" filled="f" strokeweight=".5pt">
              <v:path arrowok="t"/>
            </v:shape>
            <v:shape id="_x0000_s4397" style="position:absolute;left:8350;top:769;width:60;height:0" coordorigin="8350,769" coordsize="60,0" path="m8350,769r60,e" filled="f" strokeweight=".5pt">
              <v:path arrowok="t"/>
            </v:shape>
            <v:shape id="_x0000_s4396" style="position:absolute;left:8410;top:769;width:60;height:0" coordorigin="8410,769" coordsize="60,0" path="m8410,769r60,e" filled="f" strokeweight=".5pt">
              <v:path arrowok="t"/>
            </v:shape>
            <v:shape id="_x0000_s4395" style="position:absolute;left:8470;top:769;width:60;height:0" coordorigin="8470,769" coordsize="60,0" path="m8470,769r60,e" filled="f" strokeweight=".5pt">
              <v:path arrowok="t"/>
            </v:shape>
            <v:shape id="_x0000_s4394" style="position:absolute;left:8530;top:769;width:60;height:0" coordorigin="8530,769" coordsize="60,0" path="m8530,769r60,e" filled="f" strokeweight=".5pt">
              <v:path arrowok="t"/>
            </v:shape>
            <v:shape id="_x0000_s4393" style="position:absolute;left:8590;top:769;width:60;height:0" coordorigin="8590,769" coordsize="60,0" path="m8590,769r60,e" filled="f" strokeweight=".5pt">
              <v:path arrowok="t"/>
            </v:shape>
            <v:shape id="_x0000_s4392" style="position:absolute;left:8650;top:769;width:60;height:0" coordorigin="8650,769" coordsize="60,0" path="m8650,769r60,e" filled="f" strokeweight=".5pt">
              <v:path arrowok="t"/>
            </v:shape>
            <v:shape id="_x0000_s4391" style="position:absolute;left:8710;top:769;width:60;height:0" coordorigin="8710,769" coordsize="60,0" path="m8710,769r60,e" filled="f" strokeweight=".5pt">
              <v:path arrowok="t"/>
            </v:shape>
            <v:shape id="_x0000_s4390" style="position:absolute;left:8770;top:769;width:60;height:0" coordorigin="8770,769" coordsize="60,0" path="m8770,769r60,e" filled="f" strokeweight=".5pt">
              <v:path arrowok="t"/>
            </v:shape>
            <v:shape id="_x0000_s4389" style="position:absolute;left:8830;top:769;width:60;height:0" coordorigin="8830,769" coordsize="60,0" path="m8830,769r60,e" filled="f" strokeweight=".5pt">
              <v:path arrowok="t"/>
            </v:shape>
            <v:shape id="_x0000_s4388" style="position:absolute;left:8890;top:769;width:60;height:0" coordorigin="8890,769" coordsize="60,0" path="m8890,769r60,e" filled="f" strokeweight=".5pt">
              <v:path arrowok="t"/>
            </v:shape>
            <v:shape id="_x0000_s4387" style="position:absolute;left:8950;top:769;width:60;height:0" coordorigin="8950,769" coordsize="60,0" path="m8950,769r60,e" filled="f" strokeweight=".5pt">
              <v:path arrowok="t"/>
            </v:shape>
            <v:shape id="_x0000_s4386" style="position:absolute;left:9010;top:769;width:60;height:0" coordorigin="9010,769" coordsize="60,0" path="m9010,769r60,e" filled="f" strokeweight=".5pt">
              <v:path arrowok="t"/>
            </v:shape>
            <v:shape id="_x0000_s4385" style="position:absolute;left:9070;top:769;width:60;height:0" coordorigin="9070,769" coordsize="60,0" path="m9070,769r60,e" filled="f" strokeweight=".5pt">
              <v:path arrowok="t"/>
            </v:shape>
            <v:shape id="_x0000_s4384" style="position:absolute;left:9130;top:769;width:60;height:0" coordorigin="9130,769" coordsize="60,0" path="m9130,769r60,e" filled="f" strokeweight=".5pt">
              <v:path arrowok="t"/>
            </v:shape>
            <v:shape id="_x0000_s4383" style="position:absolute;left:9190;top:769;width:60;height:0" coordorigin="9190,769" coordsize="60,0" path="m9190,769r60,e" filled="f" strokeweight=".5pt">
              <v:path arrowok="t"/>
            </v:shape>
            <v:shape id="_x0000_s4382" style="position:absolute;left:9250;top:769;width:60;height:0" coordorigin="9250,769" coordsize="60,0" path="m9250,769r60,e" filled="f" strokeweight=".5pt">
              <v:path arrowok="t"/>
            </v:shape>
            <v:shape id="_x0000_s4381" style="position:absolute;left:9310;top:769;width:60;height:0" coordorigin="9310,769" coordsize="60,0" path="m9310,769r60,e" filled="f" strokeweight=".5pt">
              <v:path arrowok="t"/>
            </v:shape>
            <v:shape id="_x0000_s4380" style="position:absolute;left:9370;top:769;width:60;height:0" coordorigin="9370,769" coordsize="60,0" path="m9370,769r60,e" filled="f" strokeweight=".5pt">
              <v:path arrowok="t"/>
            </v:shape>
            <v:shape id="_x0000_s4379" style="position:absolute;left:9430;top:769;width:60;height:0" coordorigin="9430,769" coordsize="60,0" path="m9430,769r60,e" filled="f" strokeweight=".5pt">
              <v:path arrowok="t"/>
            </v:shape>
            <v:shape id="_x0000_s4378" style="position:absolute;left:9490;top:769;width:60;height:0" coordorigin="9490,769" coordsize="60,0" path="m9490,769r60,e" filled="f" strokeweight=".5pt">
              <v:path arrowok="t"/>
            </v:shape>
            <v:shape id="_x0000_s4377" style="position:absolute;left:9550;top:769;width:60;height:0" coordorigin="9550,769" coordsize="60,0" path="m9550,769r60,e" filled="f" strokeweight=".5pt">
              <v:path arrowok="t"/>
            </v:shape>
            <v:shape id="_x0000_s4376" style="position:absolute;left:9610;top:769;width:60;height:0" coordorigin="9610,769" coordsize="60,0" path="m9610,769r60,e" filled="f" strokeweight=".5pt">
              <v:path arrowok="t"/>
            </v:shape>
            <v:shape id="_x0000_s4375" style="position:absolute;left:9670;top:769;width:60;height:0" coordorigin="9670,769" coordsize="60,0" path="m9670,769r60,e" filled="f" strokeweight=".5pt">
              <v:path arrowok="t"/>
            </v:shape>
            <v:shape id="_x0000_s4374" style="position:absolute;left:9730;top:769;width:60;height:0" coordorigin="9730,769" coordsize="60,0" path="m9730,769r60,e" filled="f" strokeweight=".5pt">
              <v:path arrowok="t"/>
            </v:shape>
            <v:shape id="_x0000_s4373" style="position:absolute;left:9790;top:769;width:60;height:0" coordorigin="9790,769" coordsize="60,0" path="m9790,769r60,e" filled="f" strokeweight=".5pt">
              <v:path arrowok="t"/>
            </v:shape>
            <v:shape id="_x0000_s4372" style="position:absolute;left:9850;top:769;width:60;height:0" coordorigin="9850,769" coordsize="60,0" path="m9850,769r60,e" filled="f" strokeweight=".5pt">
              <v:path arrowok="t"/>
            </v:shape>
            <v:shape id="_x0000_s4371" style="position:absolute;left:9910;top:769;width:60;height:0" coordorigin="9910,769" coordsize="60,0" path="m9910,769r60,e" filled="f" strokeweight=".5pt">
              <v:path arrowok="t"/>
            </v:shape>
            <v:shape id="_x0000_s4370" style="position:absolute;left:9970;top:769;width:60;height:0" coordorigin="9970,769" coordsize="60,0" path="m9970,769r60,e" filled="f" strokeweight=".5pt">
              <v:path arrowok="t"/>
            </v:shape>
            <v:shape id="_x0000_s4369" style="position:absolute;left:10030;top:769;width:60;height:0" coordorigin="10030,769" coordsize="60,0" path="m10030,769r60,e" filled="f" strokeweight=".5pt">
              <v:path arrowok="t"/>
            </v:shape>
            <v:shape id="_x0000_s4368" style="position:absolute;left:10090;top:769;width:60;height:0" coordorigin="10090,769" coordsize="60,0" path="m10090,769r60,e" filled="f" strokeweight=".5pt">
              <v:path arrowok="t"/>
            </v:shape>
            <v:shape id="_x0000_s4367" style="position:absolute;left:10150;top:769;width:60;height:0" coordorigin="10150,769" coordsize="60,0" path="m10150,769r60,e" filled="f" strokeweight=".5pt">
              <v:path arrowok="t"/>
            </v:shape>
            <v:shape id="_x0000_s4366" style="position:absolute;left:10210;top:769;width:60;height:0" coordorigin="10210,769" coordsize="60,0" path="m10210,769r60,e" filled="f" strokeweight=".5pt">
              <v:path arrowok="t"/>
            </v:shape>
            <v:shape id="_x0000_s4365" style="position:absolute;left:10270;top:769;width:60;height:0" coordorigin="10270,769" coordsize="60,0" path="m10270,769r60,e" filled="f" strokeweight=".5pt">
              <v:path arrowok="t"/>
            </v:shape>
            <v:shape id="_x0000_s4364" style="position:absolute;left:10330;top:769;width:60;height:0" coordorigin="10330,769" coordsize="60,0" path="m10330,769r60,e" filled="f" strokeweight=".5pt">
              <v:path arrowok="t"/>
            </v:shape>
            <v:shape id="_x0000_s4363" style="position:absolute;left:10390;top:769;width:60;height:0" coordorigin="10390,769" coordsize="60,0" path="m10390,769r60,e" filled="f" strokeweight=".5pt">
              <v:path arrowok="t"/>
            </v:shape>
            <w10:wrap anchorx="page"/>
          </v:group>
        </w:pict>
      </w:r>
      <w:r w:rsidR="00754ADF">
        <w:rPr>
          <w:sz w:val="24"/>
          <w:szCs w:val="24"/>
        </w:rPr>
        <w:t>Save the message to yourself in a file called</w:t>
      </w:r>
      <w:r w:rsidR="00754ADF">
        <w:rPr>
          <w:spacing w:val="4"/>
          <w:sz w:val="24"/>
          <w:szCs w:val="24"/>
        </w:rPr>
        <w:t xml:space="preserve"> </w:t>
      </w:r>
      <w:r w:rsidR="00754ADF">
        <w:rPr>
          <w:i/>
          <w:sz w:val="24"/>
          <w:szCs w:val="24"/>
        </w:rPr>
        <w:t>myfile.</w:t>
      </w:r>
    </w:p>
    <w:p w:rsidR="005722E8" w:rsidRDefault="005722E8">
      <w:pPr>
        <w:spacing w:before="6" w:line="180" w:lineRule="exact"/>
        <w:rPr>
          <w:sz w:val="18"/>
          <w:szCs w:val="18"/>
        </w:rPr>
      </w:pPr>
    </w:p>
    <w:p w:rsidR="005722E8" w:rsidRDefault="005722E8">
      <w:pPr>
        <w:spacing w:before="29" w:line="260" w:lineRule="exact"/>
        <w:ind w:left="110"/>
        <w:rPr>
          <w:sz w:val="24"/>
          <w:szCs w:val="24"/>
        </w:rPr>
      </w:pPr>
      <w:r w:rsidRPr="005722E8">
        <w:pict>
          <v:group id="_x0000_s4226" style="position:absolute;left:0;text-align:left;margin-left:117.25pt;margin-top:38.2pt;width:405.5pt;height:.5pt;z-index:-4941;mso-position-horizontal-relative:page" coordorigin="2345,764" coordsize="8110,10">
            <v:shape id="_x0000_s4361" style="position:absolute;left:2350;top:769;width:60;height:0" coordorigin="2350,769" coordsize="60,0" path="m2350,769r60,e" filled="f" strokeweight=".5pt">
              <v:path arrowok="t"/>
            </v:shape>
            <v:shape id="_x0000_s4360" style="position:absolute;left:2410;top:769;width:60;height:0" coordorigin="2410,769" coordsize="60,0" path="m2410,769r60,e" filled="f" strokeweight=".5pt">
              <v:path arrowok="t"/>
            </v:shape>
            <v:shape id="_x0000_s4359" style="position:absolute;left:2470;top:769;width:60;height:0" coordorigin="2470,769" coordsize="60,0" path="m2470,769r60,e" filled="f" strokeweight=".5pt">
              <v:path arrowok="t"/>
            </v:shape>
            <v:shape id="_x0000_s4358" style="position:absolute;left:2530;top:769;width:60;height:0" coordorigin="2530,769" coordsize="60,0" path="m2530,769r60,e" filled="f" strokeweight=".5pt">
              <v:path arrowok="t"/>
            </v:shape>
            <v:shape id="_x0000_s4357" style="position:absolute;left:2590;top:769;width:60;height:0" coordorigin="2590,769" coordsize="60,0" path="m2590,769r60,e" filled="f" strokeweight=".5pt">
              <v:path arrowok="t"/>
            </v:shape>
            <v:shape id="_x0000_s4356" style="position:absolute;left:2650;top:769;width:60;height:0" coordorigin="2650,769" coordsize="60,0" path="m2650,769r60,e" filled="f" strokeweight=".5pt">
              <v:path arrowok="t"/>
            </v:shape>
            <v:shape id="_x0000_s4355" style="position:absolute;left:2710;top:769;width:60;height:0" coordorigin="2710,769" coordsize="60,0" path="m2710,769r60,e" filled="f" strokeweight=".5pt">
              <v:path arrowok="t"/>
            </v:shape>
            <v:shape id="_x0000_s4354" style="position:absolute;left:2770;top:769;width:60;height:0" coordorigin="2770,769" coordsize="60,0" path="m2770,769r60,e" filled="f" strokeweight=".5pt">
              <v:path arrowok="t"/>
            </v:shape>
            <v:shape id="_x0000_s4353" style="position:absolute;left:2830;top:769;width:60;height:0" coordorigin="2830,769" coordsize="60,0" path="m2830,769r60,e" filled="f" strokeweight=".5pt">
              <v:path arrowok="t"/>
            </v:shape>
            <v:shape id="_x0000_s4352" style="position:absolute;left:2890;top:769;width:60;height:0" coordorigin="2890,769" coordsize="60,0" path="m2890,769r60,e" filled="f" strokeweight=".5pt">
              <v:path arrowok="t"/>
            </v:shape>
            <v:shape id="_x0000_s4351" style="position:absolute;left:2950;top:769;width:60;height:0" coordorigin="2950,769" coordsize="60,0" path="m2950,769r60,e" filled="f" strokeweight=".5pt">
              <v:path arrowok="t"/>
            </v:shape>
            <v:shape id="_x0000_s4350" style="position:absolute;left:3010;top:769;width:60;height:0" coordorigin="3010,769" coordsize="60,0" path="m3010,769r60,e" filled="f" strokeweight=".5pt">
              <v:path arrowok="t"/>
            </v:shape>
            <v:shape id="_x0000_s4349" style="position:absolute;left:3070;top:769;width:60;height:0" coordorigin="3070,769" coordsize="60,0" path="m3070,769r60,e" filled="f" strokeweight=".5pt">
              <v:path arrowok="t"/>
            </v:shape>
            <v:shape id="_x0000_s4348" style="position:absolute;left:3130;top:769;width:60;height:0" coordorigin="3130,769" coordsize="60,0" path="m3130,769r60,e" filled="f" strokeweight=".5pt">
              <v:path arrowok="t"/>
            </v:shape>
            <v:shape id="_x0000_s4347" style="position:absolute;left:3190;top:769;width:60;height:0" coordorigin="3190,769" coordsize="60,0" path="m3190,769r60,e" filled="f" strokeweight=".5pt">
              <v:path arrowok="t"/>
            </v:shape>
            <v:shape id="_x0000_s4346" style="position:absolute;left:3250;top:769;width:60;height:0" coordorigin="3250,769" coordsize="60,0" path="m3250,769r60,e" filled="f" strokeweight=".5pt">
              <v:path arrowok="t"/>
            </v:shape>
            <v:shape id="_x0000_s4345" style="position:absolute;left:3310;top:769;width:60;height:0" coordorigin="3310,769" coordsize="60,0" path="m3310,769r60,e" filled="f" strokeweight=".5pt">
              <v:path arrowok="t"/>
            </v:shape>
            <v:shape id="_x0000_s4344" style="position:absolute;left:3370;top:769;width:60;height:0" coordorigin="3370,769" coordsize="60,0" path="m3370,769r60,e" filled="f" strokeweight=".5pt">
              <v:path arrowok="t"/>
            </v:shape>
            <v:shape id="_x0000_s4343" style="position:absolute;left:3430;top:769;width:60;height:0" coordorigin="3430,769" coordsize="60,0" path="m3430,769r60,e" filled="f" strokeweight=".5pt">
              <v:path arrowok="t"/>
            </v:shape>
            <v:shape id="_x0000_s4342" style="position:absolute;left:3490;top:769;width:60;height:0" coordorigin="3490,769" coordsize="60,0" path="m3490,769r60,e" filled="f" strokeweight=".5pt">
              <v:path arrowok="t"/>
            </v:shape>
            <v:shape id="_x0000_s4341" style="position:absolute;left:3550;top:769;width:60;height:0" coordorigin="3550,769" coordsize="60,0" path="m3550,769r60,e" filled="f" strokeweight=".5pt">
              <v:path arrowok="t"/>
            </v:shape>
            <v:shape id="_x0000_s4340" style="position:absolute;left:3610;top:769;width:60;height:0" coordorigin="3610,769" coordsize="60,0" path="m3610,769r60,e" filled="f" strokeweight=".5pt">
              <v:path arrowok="t"/>
            </v:shape>
            <v:shape id="_x0000_s4339" style="position:absolute;left:3670;top:769;width:60;height:0" coordorigin="3670,769" coordsize="60,0" path="m3670,769r60,e" filled="f" strokeweight=".5pt">
              <v:path arrowok="t"/>
            </v:shape>
            <v:shape id="_x0000_s4338" style="position:absolute;left:3730;top:769;width:60;height:0" coordorigin="3730,769" coordsize="60,0" path="m3730,769r60,e" filled="f" strokeweight=".5pt">
              <v:path arrowok="t"/>
            </v:shape>
            <v:shape id="_x0000_s4337" style="position:absolute;left:3790;top:769;width:60;height:0" coordorigin="3790,769" coordsize="60,0" path="m3790,769r60,e" filled="f" strokeweight=".5pt">
              <v:path arrowok="t"/>
            </v:shape>
            <v:shape id="_x0000_s4336" style="position:absolute;left:3850;top:769;width:60;height:0" coordorigin="3850,769" coordsize="60,0" path="m3850,769r60,e" filled="f" strokeweight=".5pt">
              <v:path arrowok="t"/>
            </v:shape>
            <v:shape id="_x0000_s4335" style="position:absolute;left:3910;top:769;width:60;height:0" coordorigin="3910,769" coordsize="60,0" path="m3910,769r60,e" filled="f" strokeweight=".5pt">
              <v:path arrowok="t"/>
            </v:shape>
            <v:shape id="_x0000_s4334" style="position:absolute;left:3970;top:769;width:60;height:0" coordorigin="3970,769" coordsize="60,0" path="m3970,769r60,e" filled="f" strokeweight=".5pt">
              <v:path arrowok="t"/>
            </v:shape>
            <v:shape id="_x0000_s4333" style="position:absolute;left:4030;top:769;width:60;height:0" coordorigin="4030,769" coordsize="60,0" path="m4030,769r60,e" filled="f" strokeweight=".5pt">
              <v:path arrowok="t"/>
            </v:shape>
            <v:shape id="_x0000_s4332" style="position:absolute;left:4090;top:769;width:60;height:0" coordorigin="4090,769" coordsize="60,0" path="m4090,769r60,e" filled="f" strokeweight=".5pt">
              <v:path arrowok="t"/>
            </v:shape>
            <v:shape id="_x0000_s4331" style="position:absolute;left:4150;top:769;width:60;height:0" coordorigin="4150,769" coordsize="60,0" path="m4150,769r60,e" filled="f" strokeweight=".5pt">
              <v:path arrowok="t"/>
            </v:shape>
            <v:shape id="_x0000_s4330" style="position:absolute;left:4210;top:769;width:60;height:0" coordorigin="4210,769" coordsize="60,0" path="m4210,769r60,e" filled="f" strokeweight=".5pt">
              <v:path arrowok="t"/>
            </v:shape>
            <v:shape id="_x0000_s4329" style="position:absolute;left:4270;top:769;width:60;height:0" coordorigin="4270,769" coordsize="60,0" path="m4270,769r60,e" filled="f" strokeweight=".5pt">
              <v:path arrowok="t"/>
            </v:shape>
            <v:shape id="_x0000_s4328" style="position:absolute;left:4330;top:769;width:60;height:0" coordorigin="4330,769" coordsize="60,0" path="m4330,769r60,e" filled="f" strokeweight=".5pt">
              <v:path arrowok="t"/>
            </v:shape>
            <v:shape id="_x0000_s4327" style="position:absolute;left:4390;top:769;width:60;height:0" coordorigin="4390,769" coordsize="60,0" path="m4390,769r60,e" filled="f" strokeweight=".5pt">
              <v:path arrowok="t"/>
            </v:shape>
            <v:shape id="_x0000_s4326" style="position:absolute;left:4450;top:769;width:60;height:0" coordorigin="4450,769" coordsize="60,0" path="m4450,769r60,e" filled="f" strokeweight=".5pt">
              <v:path arrowok="t"/>
            </v:shape>
            <v:shape id="_x0000_s4325" style="position:absolute;left:4510;top:769;width:60;height:0" coordorigin="4510,769" coordsize="60,0" path="m4510,769r60,e" filled="f" strokeweight=".5pt">
              <v:path arrowok="t"/>
            </v:shape>
            <v:shape id="_x0000_s4324" style="position:absolute;left:4570;top:769;width:60;height:0" coordorigin="4570,769" coordsize="60,0" path="m4570,769r60,e" filled="f" strokeweight=".5pt">
              <v:path arrowok="t"/>
            </v:shape>
            <v:shape id="_x0000_s4323" style="position:absolute;left:4630;top:769;width:60;height:0" coordorigin="4630,769" coordsize="60,0" path="m4630,769r60,e" filled="f" strokeweight=".5pt">
              <v:path arrowok="t"/>
            </v:shape>
            <v:shape id="_x0000_s4322" style="position:absolute;left:4690;top:769;width:60;height:0" coordorigin="4690,769" coordsize="60,0" path="m4690,769r60,e" filled="f" strokeweight=".5pt">
              <v:path arrowok="t"/>
            </v:shape>
            <v:shape id="_x0000_s4321" style="position:absolute;left:4750;top:769;width:60;height:0" coordorigin="4750,769" coordsize="60,0" path="m4750,769r60,e" filled="f" strokeweight=".5pt">
              <v:path arrowok="t"/>
            </v:shape>
            <v:shape id="_x0000_s4320" style="position:absolute;left:4810;top:769;width:60;height:0" coordorigin="4810,769" coordsize="60,0" path="m4810,769r60,e" filled="f" strokeweight=".5pt">
              <v:path arrowok="t"/>
            </v:shape>
            <v:shape id="_x0000_s4319" style="position:absolute;left:4870;top:769;width:60;height:0" coordorigin="4870,769" coordsize="60,0" path="m4870,769r60,e" filled="f" strokeweight=".5pt">
              <v:path arrowok="t"/>
            </v:shape>
            <v:shape id="_x0000_s4318" style="position:absolute;left:4930;top:769;width:60;height:0" coordorigin="4930,769" coordsize="60,0" path="m4930,769r60,e" filled="f" strokeweight=".5pt">
              <v:path arrowok="t"/>
            </v:shape>
            <v:shape id="_x0000_s4317" style="position:absolute;left:4990;top:769;width:60;height:0" coordorigin="4990,769" coordsize="60,0" path="m4990,769r60,e" filled="f" strokeweight=".5pt">
              <v:path arrowok="t"/>
            </v:shape>
            <v:shape id="_x0000_s4316" style="position:absolute;left:5050;top:769;width:60;height:0" coordorigin="5050,769" coordsize="60,0" path="m5050,769r60,e" filled="f" strokeweight=".5pt">
              <v:path arrowok="t"/>
            </v:shape>
            <v:shape id="_x0000_s4315" style="position:absolute;left:5110;top:769;width:60;height:0" coordorigin="5110,769" coordsize="60,0" path="m5110,769r60,e" filled="f" strokeweight=".5pt">
              <v:path arrowok="t"/>
            </v:shape>
            <v:shape id="_x0000_s4314" style="position:absolute;left:5170;top:769;width:60;height:0" coordorigin="5170,769" coordsize="60,0" path="m5170,769r60,e" filled="f" strokeweight=".5pt">
              <v:path arrowok="t"/>
            </v:shape>
            <v:shape id="_x0000_s4313" style="position:absolute;left:5230;top:769;width:60;height:0" coordorigin="5230,769" coordsize="60,0" path="m5230,769r60,e" filled="f" strokeweight=".5pt">
              <v:path arrowok="t"/>
            </v:shape>
            <v:shape id="_x0000_s4312" style="position:absolute;left:5290;top:769;width:60;height:0" coordorigin="5290,769" coordsize="60,0" path="m5290,769r60,e" filled="f" strokeweight=".5pt">
              <v:path arrowok="t"/>
            </v:shape>
            <v:shape id="_x0000_s4311" style="position:absolute;left:5350;top:769;width:60;height:0" coordorigin="5350,769" coordsize="60,0" path="m5350,769r60,e" filled="f" strokeweight=".5pt">
              <v:path arrowok="t"/>
            </v:shape>
            <v:shape id="_x0000_s4310" style="position:absolute;left:5410;top:769;width:60;height:0" coordorigin="5410,769" coordsize="60,0" path="m5410,769r60,e" filled="f" strokeweight=".5pt">
              <v:path arrowok="t"/>
            </v:shape>
            <v:shape id="_x0000_s4309" style="position:absolute;left:5470;top:769;width:60;height:0" coordorigin="5470,769" coordsize="60,0" path="m5470,769r60,e" filled="f" strokeweight=".5pt">
              <v:path arrowok="t"/>
            </v:shape>
            <v:shape id="_x0000_s4308" style="position:absolute;left:5530;top:769;width:60;height:0" coordorigin="5530,769" coordsize="60,0" path="m5530,769r60,e" filled="f" strokeweight=".5pt">
              <v:path arrowok="t"/>
            </v:shape>
            <v:shape id="_x0000_s4307" style="position:absolute;left:5590;top:769;width:60;height:0" coordorigin="5590,769" coordsize="60,0" path="m5590,769r60,e" filled="f" strokeweight=".5pt">
              <v:path arrowok="t"/>
            </v:shape>
            <v:shape id="_x0000_s4306" style="position:absolute;left:5650;top:769;width:60;height:0" coordorigin="5650,769" coordsize="60,0" path="m5650,769r60,e" filled="f" strokeweight=".5pt">
              <v:path arrowok="t"/>
            </v:shape>
            <v:shape id="_x0000_s4305" style="position:absolute;left:5710;top:769;width:60;height:0" coordorigin="5710,769" coordsize="60,0" path="m5710,769r60,e" filled="f" strokeweight=".5pt">
              <v:path arrowok="t"/>
            </v:shape>
            <v:shape id="_x0000_s4304" style="position:absolute;left:5770;top:769;width:60;height:0" coordorigin="5770,769" coordsize="60,0" path="m5770,769r60,e" filled="f" strokeweight=".5pt">
              <v:path arrowok="t"/>
            </v:shape>
            <v:shape id="_x0000_s4303" style="position:absolute;left:5830;top:769;width:60;height:0" coordorigin="5830,769" coordsize="60,0" path="m5830,769r60,e" filled="f" strokeweight=".5pt">
              <v:path arrowok="t"/>
            </v:shape>
            <v:shape id="_x0000_s4302" style="position:absolute;left:5890;top:769;width:60;height:0" coordorigin="5890,769" coordsize="60,0" path="m5890,769r60,e" filled="f" strokeweight=".5pt">
              <v:path arrowok="t"/>
            </v:shape>
            <v:shape id="_x0000_s4301" style="position:absolute;left:5950;top:769;width:60;height:0" coordorigin="5950,769" coordsize="60,0" path="m5950,769r60,e" filled="f" strokeweight=".5pt">
              <v:path arrowok="t"/>
            </v:shape>
            <v:shape id="_x0000_s4300" style="position:absolute;left:6010;top:769;width:60;height:0" coordorigin="6010,769" coordsize="60,0" path="m6010,769r60,e" filled="f" strokeweight=".5pt">
              <v:path arrowok="t"/>
            </v:shape>
            <v:shape id="_x0000_s4299" style="position:absolute;left:6070;top:769;width:60;height:0" coordorigin="6070,769" coordsize="60,0" path="m6070,769r60,e" filled="f" strokeweight=".5pt">
              <v:path arrowok="t"/>
            </v:shape>
            <v:shape id="_x0000_s4298" style="position:absolute;left:6130;top:769;width:60;height:0" coordorigin="6130,769" coordsize="60,0" path="m6130,769r60,e" filled="f" strokeweight=".5pt">
              <v:path arrowok="t"/>
            </v:shape>
            <v:shape id="_x0000_s4297" style="position:absolute;left:6190;top:769;width:60;height:0" coordorigin="6190,769" coordsize="60,0" path="m6190,769r60,e" filled="f" strokeweight=".5pt">
              <v:path arrowok="t"/>
            </v:shape>
            <v:shape id="_x0000_s4296" style="position:absolute;left:6250;top:769;width:60;height:0" coordorigin="6250,769" coordsize="60,0" path="m6250,769r60,e" filled="f" strokeweight=".5pt">
              <v:path arrowok="t"/>
            </v:shape>
            <v:shape id="_x0000_s4295" style="position:absolute;left:6310;top:769;width:60;height:0" coordorigin="6310,769" coordsize="60,0" path="m6310,769r60,e" filled="f" strokeweight=".5pt">
              <v:path arrowok="t"/>
            </v:shape>
            <v:shape id="_x0000_s4294" style="position:absolute;left:6370;top:769;width:60;height:0" coordorigin="6370,769" coordsize="60,0" path="m6370,769r60,e" filled="f" strokeweight=".5pt">
              <v:path arrowok="t"/>
            </v:shape>
            <v:shape id="_x0000_s4293" style="position:absolute;left:6430;top:769;width:60;height:0" coordorigin="6430,769" coordsize="60,0" path="m6430,769r60,e" filled="f" strokeweight=".5pt">
              <v:path arrowok="t"/>
            </v:shape>
            <v:shape id="_x0000_s4292" style="position:absolute;left:6490;top:769;width:60;height:0" coordorigin="6490,769" coordsize="60,0" path="m6490,769r60,e" filled="f" strokeweight=".5pt">
              <v:path arrowok="t"/>
            </v:shape>
            <v:shape id="_x0000_s4291" style="position:absolute;left:6550;top:769;width:60;height:0" coordorigin="6550,769" coordsize="60,0" path="m6550,769r60,e" filled="f" strokeweight=".5pt">
              <v:path arrowok="t"/>
            </v:shape>
            <v:shape id="_x0000_s4290" style="position:absolute;left:6610;top:769;width:60;height:0" coordorigin="6610,769" coordsize="60,0" path="m6610,769r60,e" filled="f" strokeweight=".5pt">
              <v:path arrowok="t"/>
            </v:shape>
            <v:shape id="_x0000_s4289" style="position:absolute;left:6670;top:769;width:60;height:0" coordorigin="6670,769" coordsize="60,0" path="m6670,769r60,e" filled="f" strokeweight=".5pt">
              <v:path arrowok="t"/>
            </v:shape>
            <v:shape id="_x0000_s4288" style="position:absolute;left:6730;top:769;width:60;height:0" coordorigin="6730,769" coordsize="60,0" path="m6730,769r60,e" filled="f" strokeweight=".5pt">
              <v:path arrowok="t"/>
            </v:shape>
            <v:shape id="_x0000_s4287" style="position:absolute;left:6790;top:769;width:60;height:0" coordorigin="6790,769" coordsize="60,0" path="m6790,769r60,e" filled="f" strokeweight=".5pt">
              <v:path arrowok="t"/>
            </v:shape>
            <v:shape id="_x0000_s4286" style="position:absolute;left:6850;top:769;width:60;height:0" coordorigin="6850,769" coordsize="60,0" path="m6850,769r60,e" filled="f" strokeweight=".5pt">
              <v:path arrowok="t"/>
            </v:shape>
            <v:shape id="_x0000_s4285" style="position:absolute;left:6910;top:769;width:60;height:0" coordorigin="6910,769" coordsize="60,0" path="m6910,769r60,e" filled="f" strokeweight=".5pt">
              <v:path arrowok="t"/>
            </v:shape>
            <v:shape id="_x0000_s4284" style="position:absolute;left:6970;top:769;width:60;height:0" coordorigin="6970,769" coordsize="60,0" path="m6970,769r60,e" filled="f" strokeweight=".5pt">
              <v:path arrowok="t"/>
            </v:shape>
            <v:shape id="_x0000_s4283" style="position:absolute;left:7030;top:769;width:60;height:0" coordorigin="7030,769" coordsize="60,0" path="m7030,769r60,e" filled="f" strokeweight=".5pt">
              <v:path arrowok="t"/>
            </v:shape>
            <v:shape id="_x0000_s4282" style="position:absolute;left:7090;top:769;width:60;height:0" coordorigin="7090,769" coordsize="60,0" path="m7090,769r60,e" filled="f" strokeweight=".5pt">
              <v:path arrowok="t"/>
            </v:shape>
            <v:shape id="_x0000_s4281" style="position:absolute;left:7150;top:769;width:60;height:0" coordorigin="7150,769" coordsize="60,0" path="m7150,769r60,e" filled="f" strokeweight=".5pt">
              <v:path arrowok="t"/>
            </v:shape>
            <v:shape id="_x0000_s4280" style="position:absolute;left:7210;top:769;width:60;height:0" coordorigin="7210,769" coordsize="60,0" path="m7210,769r60,e" filled="f" strokeweight=".5pt">
              <v:path arrowok="t"/>
            </v:shape>
            <v:shape id="_x0000_s4279" style="position:absolute;left:7270;top:769;width:60;height:0" coordorigin="7270,769" coordsize="60,0" path="m7270,769r60,e" filled="f" strokeweight=".5pt">
              <v:path arrowok="t"/>
            </v:shape>
            <v:shape id="_x0000_s4278" style="position:absolute;left:7330;top:769;width:60;height:0" coordorigin="7330,769" coordsize="60,0" path="m7330,769r60,e" filled="f" strokeweight=".5pt">
              <v:path arrowok="t"/>
            </v:shape>
            <v:shape id="_x0000_s4277" style="position:absolute;left:7390;top:769;width:60;height:0" coordorigin="7390,769" coordsize="60,0" path="m7390,769r60,e" filled="f" strokeweight=".5pt">
              <v:path arrowok="t"/>
            </v:shape>
            <v:shape id="_x0000_s4276" style="position:absolute;left:7450;top:769;width:60;height:0" coordorigin="7450,769" coordsize="60,0" path="m7450,769r60,e" filled="f" strokeweight=".5pt">
              <v:path arrowok="t"/>
            </v:shape>
            <v:shape id="_x0000_s4275" style="position:absolute;left:7510;top:769;width:60;height:0" coordorigin="7510,769" coordsize="60,0" path="m7510,769r60,e" filled="f" strokeweight=".5pt">
              <v:path arrowok="t"/>
            </v:shape>
            <v:shape id="_x0000_s4274" style="position:absolute;left:7570;top:769;width:60;height:0" coordorigin="7570,769" coordsize="60,0" path="m7570,769r60,e" filled="f" strokeweight=".5pt">
              <v:path arrowok="t"/>
            </v:shape>
            <v:shape id="_x0000_s4273" style="position:absolute;left:7630;top:769;width:60;height:0" coordorigin="7630,769" coordsize="60,0" path="m7630,769r60,e" filled="f" strokeweight=".5pt">
              <v:path arrowok="t"/>
            </v:shape>
            <v:shape id="_x0000_s4272" style="position:absolute;left:7690;top:769;width:60;height:0" coordorigin="7690,769" coordsize="60,0" path="m7690,769r60,e" filled="f" strokeweight=".5pt">
              <v:path arrowok="t"/>
            </v:shape>
            <v:shape id="_x0000_s4271" style="position:absolute;left:7750;top:769;width:60;height:0" coordorigin="7750,769" coordsize="60,0" path="m7750,769r60,e" filled="f" strokeweight=".5pt">
              <v:path arrowok="t"/>
            </v:shape>
            <v:shape id="_x0000_s4270" style="position:absolute;left:7810;top:769;width:60;height:0" coordorigin="7810,769" coordsize="60,0" path="m7810,769r60,e" filled="f" strokeweight=".5pt">
              <v:path arrowok="t"/>
            </v:shape>
            <v:shape id="_x0000_s4269" style="position:absolute;left:7870;top:769;width:60;height:0" coordorigin="7870,769" coordsize="60,0" path="m7870,769r60,e" filled="f" strokeweight=".5pt">
              <v:path arrowok="t"/>
            </v:shape>
            <v:shape id="_x0000_s4268" style="position:absolute;left:7930;top:769;width:60;height:0" coordorigin="7930,769" coordsize="60,0" path="m7930,769r60,e" filled="f" strokeweight=".5pt">
              <v:path arrowok="t"/>
            </v:shape>
            <v:shape id="_x0000_s4267" style="position:absolute;left:7990;top:769;width:60;height:0" coordorigin="7990,769" coordsize="60,0" path="m7990,769r60,e" filled="f" strokeweight=".5pt">
              <v:path arrowok="t"/>
            </v:shape>
            <v:shape id="_x0000_s4266" style="position:absolute;left:8050;top:769;width:60;height:0" coordorigin="8050,769" coordsize="60,0" path="m8050,769r60,e" filled="f" strokeweight=".5pt">
              <v:path arrowok="t"/>
            </v:shape>
            <v:shape id="_x0000_s4265" style="position:absolute;left:8110;top:769;width:60;height:0" coordorigin="8110,769" coordsize="60,0" path="m8110,769r60,e" filled="f" strokeweight=".5pt">
              <v:path arrowok="t"/>
            </v:shape>
            <v:shape id="_x0000_s4264" style="position:absolute;left:8170;top:769;width:60;height:0" coordorigin="8170,769" coordsize="60,0" path="m8170,769r60,e" filled="f" strokeweight=".5pt">
              <v:path arrowok="t"/>
            </v:shape>
            <v:shape id="_x0000_s4263" style="position:absolute;left:8230;top:769;width:60;height:0" coordorigin="8230,769" coordsize="60,0" path="m8230,769r60,e" filled="f" strokeweight=".5pt">
              <v:path arrowok="t"/>
            </v:shape>
            <v:shape id="_x0000_s4262" style="position:absolute;left:8290;top:769;width:60;height:0" coordorigin="8290,769" coordsize="60,0" path="m8290,769r60,e" filled="f" strokeweight=".5pt">
              <v:path arrowok="t"/>
            </v:shape>
            <v:shape id="_x0000_s4261" style="position:absolute;left:8350;top:769;width:60;height:0" coordorigin="8350,769" coordsize="60,0" path="m8350,769r60,e" filled="f" strokeweight=".5pt">
              <v:path arrowok="t"/>
            </v:shape>
            <v:shape id="_x0000_s4260" style="position:absolute;left:8410;top:769;width:60;height:0" coordorigin="8410,769" coordsize="60,0" path="m8410,769r60,e" filled="f" strokeweight=".5pt">
              <v:path arrowok="t"/>
            </v:shape>
            <v:shape id="_x0000_s4259" style="position:absolute;left:8470;top:769;width:60;height:0" coordorigin="8470,769" coordsize="60,0" path="m8470,769r60,e" filled="f" strokeweight=".5pt">
              <v:path arrowok="t"/>
            </v:shape>
            <v:shape id="_x0000_s4258" style="position:absolute;left:8530;top:769;width:60;height:0" coordorigin="8530,769" coordsize="60,0" path="m8530,769r60,e" filled="f" strokeweight=".5pt">
              <v:path arrowok="t"/>
            </v:shape>
            <v:shape id="_x0000_s4257" style="position:absolute;left:8590;top:769;width:60;height:0" coordorigin="8590,769" coordsize="60,0" path="m8590,769r60,e" filled="f" strokeweight=".5pt">
              <v:path arrowok="t"/>
            </v:shape>
            <v:shape id="_x0000_s4256" style="position:absolute;left:8650;top:769;width:60;height:0" coordorigin="8650,769" coordsize="60,0" path="m8650,769r60,e" filled="f" strokeweight=".5pt">
              <v:path arrowok="t"/>
            </v:shape>
            <v:shape id="_x0000_s4255" style="position:absolute;left:8710;top:769;width:60;height:0" coordorigin="8710,769" coordsize="60,0" path="m8710,769r60,e" filled="f" strokeweight=".5pt">
              <v:path arrowok="t"/>
            </v:shape>
            <v:shape id="_x0000_s4254" style="position:absolute;left:8770;top:769;width:60;height:0" coordorigin="8770,769" coordsize="60,0" path="m8770,769r60,e" filled="f" strokeweight=".5pt">
              <v:path arrowok="t"/>
            </v:shape>
            <v:shape id="_x0000_s4253" style="position:absolute;left:8830;top:769;width:60;height:0" coordorigin="8830,769" coordsize="60,0" path="m8830,769r60,e" filled="f" strokeweight=".5pt">
              <v:path arrowok="t"/>
            </v:shape>
            <v:shape id="_x0000_s4252" style="position:absolute;left:8890;top:769;width:60;height:0" coordorigin="8890,769" coordsize="60,0" path="m8890,769r60,e" filled="f" strokeweight=".5pt">
              <v:path arrowok="t"/>
            </v:shape>
            <v:shape id="_x0000_s4251" style="position:absolute;left:8950;top:769;width:60;height:0" coordorigin="8950,769" coordsize="60,0" path="m8950,769r60,e" filled="f" strokeweight=".5pt">
              <v:path arrowok="t"/>
            </v:shape>
            <v:shape id="_x0000_s4250" style="position:absolute;left:9010;top:769;width:60;height:0" coordorigin="9010,769" coordsize="60,0" path="m9010,769r60,e" filled="f" strokeweight=".5pt">
              <v:path arrowok="t"/>
            </v:shape>
            <v:shape id="_x0000_s4249" style="position:absolute;left:9070;top:769;width:60;height:0" coordorigin="9070,769" coordsize="60,0" path="m9070,769r60,e" filled="f" strokeweight=".5pt">
              <v:path arrowok="t"/>
            </v:shape>
            <v:shape id="_x0000_s4248" style="position:absolute;left:9130;top:769;width:60;height:0" coordorigin="9130,769" coordsize="60,0" path="m9130,769r60,e" filled="f" strokeweight=".5pt">
              <v:path arrowok="t"/>
            </v:shape>
            <v:shape id="_x0000_s4247" style="position:absolute;left:9190;top:769;width:60;height:0" coordorigin="9190,769" coordsize="60,0" path="m9190,769r60,e" filled="f" strokeweight=".5pt">
              <v:path arrowok="t"/>
            </v:shape>
            <v:shape id="_x0000_s4246" style="position:absolute;left:9250;top:769;width:60;height:0" coordorigin="9250,769" coordsize="60,0" path="m9250,769r60,e" filled="f" strokeweight=".5pt">
              <v:path arrowok="t"/>
            </v:shape>
            <v:shape id="_x0000_s4245" style="position:absolute;left:9310;top:769;width:60;height:0" coordorigin="9310,769" coordsize="60,0" path="m9310,769r60,e" filled="f" strokeweight=".5pt">
              <v:path arrowok="t"/>
            </v:shape>
            <v:shape id="_x0000_s4244" style="position:absolute;left:9370;top:769;width:60;height:0" coordorigin="9370,769" coordsize="60,0" path="m9370,769r60,e" filled="f" strokeweight=".5pt">
              <v:path arrowok="t"/>
            </v:shape>
            <v:shape id="_x0000_s4243" style="position:absolute;left:9430;top:769;width:60;height:0" coordorigin="9430,769" coordsize="60,0" path="m9430,769r60,e" filled="f" strokeweight=".5pt">
              <v:path arrowok="t"/>
            </v:shape>
            <v:shape id="_x0000_s4242" style="position:absolute;left:9490;top:769;width:60;height:0" coordorigin="9490,769" coordsize="60,0" path="m9490,769r60,e" filled="f" strokeweight=".5pt">
              <v:path arrowok="t"/>
            </v:shape>
            <v:shape id="_x0000_s4241" style="position:absolute;left:9550;top:769;width:60;height:0" coordorigin="9550,769" coordsize="60,0" path="m9550,769r60,e" filled="f" strokeweight=".5pt">
              <v:path arrowok="t"/>
            </v:shape>
            <v:shape id="_x0000_s4240" style="position:absolute;left:9610;top:769;width:60;height:0" coordorigin="9610,769" coordsize="60,0" path="m9610,769r60,e" filled="f" strokeweight=".5pt">
              <v:path arrowok="t"/>
            </v:shape>
            <v:shape id="_x0000_s4239" style="position:absolute;left:9670;top:769;width:60;height:0" coordorigin="9670,769" coordsize="60,0" path="m9670,769r60,e" filled="f" strokeweight=".5pt">
              <v:path arrowok="t"/>
            </v:shape>
            <v:shape id="_x0000_s4238" style="position:absolute;left:9730;top:769;width:60;height:0" coordorigin="9730,769" coordsize="60,0" path="m9730,769r60,e" filled="f" strokeweight=".5pt">
              <v:path arrowok="t"/>
            </v:shape>
            <v:shape id="_x0000_s4237" style="position:absolute;left:9790;top:769;width:60;height:0" coordorigin="9790,769" coordsize="60,0" path="m9790,769r60,e" filled="f" strokeweight=".5pt">
              <v:path arrowok="t"/>
            </v:shape>
            <v:shape id="_x0000_s4236" style="position:absolute;left:9850;top:769;width:60;height:0" coordorigin="9850,769" coordsize="60,0" path="m9850,769r60,e" filled="f" strokeweight=".5pt">
              <v:path arrowok="t"/>
            </v:shape>
            <v:shape id="_x0000_s4235" style="position:absolute;left:9910;top:769;width:60;height:0" coordorigin="9910,769" coordsize="60,0" path="m9910,769r60,e" filled="f" strokeweight=".5pt">
              <v:path arrowok="t"/>
            </v:shape>
            <v:shape id="_x0000_s4234" style="position:absolute;left:9970;top:769;width:60;height:0" coordorigin="9970,769" coordsize="60,0" path="m9970,769r60,e" filled="f" strokeweight=".5pt">
              <v:path arrowok="t"/>
            </v:shape>
            <v:shape id="_x0000_s4233" style="position:absolute;left:10030;top:769;width:60;height:0" coordorigin="10030,769" coordsize="60,0" path="m10030,769r60,e" filled="f" strokeweight=".5pt">
              <v:path arrowok="t"/>
            </v:shape>
            <v:shape id="_x0000_s4232" style="position:absolute;left:10090;top:769;width:60;height:0" coordorigin="10090,769" coordsize="60,0" path="m10090,769r60,e" filled="f" strokeweight=".5pt">
              <v:path arrowok="t"/>
            </v:shape>
            <v:shape id="_x0000_s4231" style="position:absolute;left:10150;top:769;width:60;height:0" coordorigin="10150,769" coordsize="60,0" path="m10150,769r60,e" filled="f" strokeweight=".5pt">
              <v:path arrowok="t"/>
            </v:shape>
            <v:shape id="_x0000_s4230" style="position:absolute;left:10210;top:769;width:60;height:0" coordorigin="10210,769" coordsize="60,0" path="m10210,769r60,e" filled="f" strokeweight=".5pt">
              <v:path arrowok="t"/>
            </v:shape>
            <v:shape id="_x0000_s4229" style="position:absolute;left:10270;top:769;width:60;height:0" coordorigin="10270,769" coordsize="60,0" path="m10270,769r60,e" filled="f" strokeweight=".5pt">
              <v:path arrowok="t"/>
            </v:shape>
            <v:shape id="_x0000_s4228" style="position:absolute;left:10330;top:769;width:60;height:0" coordorigin="10330,769" coordsize="60,0" path="m10330,769r60,e" filled="f" strokeweight=".5pt">
              <v:path arrowok="t"/>
            </v:shape>
            <v:shape id="_x0000_s4227" style="position:absolute;left:10390;top:769;width:60;height:0" coordorigin="10390,769" coordsize="60,0" path="m10390,769r60,e" filled="f" strokeweight=".5pt">
              <v:path arrowok="t"/>
            </v:shape>
            <w10:wrap anchorx="page"/>
          </v:group>
        </w:pict>
      </w:r>
      <w:r w:rsidR="00754ADF">
        <w:rPr>
          <w:position w:val="-1"/>
          <w:sz w:val="24"/>
          <w:szCs w:val="24"/>
        </w:rPr>
        <w:t>Display the list of files in your directory.</w:t>
      </w:r>
    </w:p>
    <w:p w:rsidR="005722E8" w:rsidRDefault="005722E8">
      <w:pPr>
        <w:spacing w:line="200" w:lineRule="exact"/>
      </w:pPr>
    </w:p>
    <w:p w:rsidR="005722E8" w:rsidRDefault="00754ADF">
      <w:pPr>
        <w:spacing w:line="200" w:lineRule="exact"/>
      </w:pPr>
      <w:r>
        <w:tab/>
        <w:t>$ls -l</w:t>
      </w:r>
    </w:p>
    <w:p w:rsidR="005722E8" w:rsidRDefault="005722E8">
      <w:pPr>
        <w:spacing w:line="260" w:lineRule="exact"/>
        <w:rPr>
          <w:sz w:val="26"/>
          <w:szCs w:val="26"/>
        </w:rPr>
      </w:pPr>
    </w:p>
    <w:p w:rsidR="005722E8" w:rsidRDefault="005722E8">
      <w:pPr>
        <w:spacing w:before="29" w:line="260" w:lineRule="exact"/>
        <w:ind w:left="110"/>
        <w:rPr>
          <w:sz w:val="24"/>
          <w:szCs w:val="24"/>
        </w:rPr>
      </w:pPr>
      <w:r w:rsidRPr="005722E8">
        <w:pict>
          <v:group id="_x0000_s4090" style="position:absolute;left:0;text-align:left;margin-left:117.25pt;margin-top:38.2pt;width:405.5pt;height:.5pt;z-index:-4940;mso-position-horizontal-relative:page" coordorigin="2345,764" coordsize="8110,10">
            <v:shape id="_x0000_s4225" style="position:absolute;left:2350;top:769;width:60;height:0" coordorigin="2350,769" coordsize="60,0" path="m2350,769r60,e" filled="f" strokeweight=".5pt">
              <v:path arrowok="t"/>
            </v:shape>
            <v:shape id="_x0000_s4224" style="position:absolute;left:2410;top:769;width:60;height:0" coordorigin="2410,769" coordsize="60,0" path="m2410,769r60,e" filled="f" strokeweight=".5pt">
              <v:path arrowok="t"/>
            </v:shape>
            <v:shape id="_x0000_s4223" style="position:absolute;left:2470;top:769;width:60;height:0" coordorigin="2470,769" coordsize="60,0" path="m2470,769r60,e" filled="f" strokeweight=".5pt">
              <v:path arrowok="t"/>
            </v:shape>
            <v:shape id="_x0000_s4222" style="position:absolute;left:2530;top:769;width:60;height:0" coordorigin="2530,769" coordsize="60,0" path="m2530,769r60,e" filled="f" strokeweight=".5pt">
              <v:path arrowok="t"/>
            </v:shape>
            <v:shape id="_x0000_s4221" style="position:absolute;left:2590;top:769;width:60;height:0" coordorigin="2590,769" coordsize="60,0" path="m2590,769r60,e" filled="f" strokeweight=".5pt">
              <v:path arrowok="t"/>
            </v:shape>
            <v:shape id="_x0000_s4220" style="position:absolute;left:2650;top:769;width:60;height:0" coordorigin="2650,769" coordsize="60,0" path="m2650,769r60,e" filled="f" strokeweight=".5pt">
              <v:path arrowok="t"/>
            </v:shape>
            <v:shape id="_x0000_s4219" style="position:absolute;left:2710;top:769;width:60;height:0" coordorigin="2710,769" coordsize="60,0" path="m2710,769r60,e" filled="f" strokeweight=".5pt">
              <v:path arrowok="t"/>
            </v:shape>
            <v:shape id="_x0000_s4218" style="position:absolute;left:2770;top:769;width:60;height:0" coordorigin="2770,769" coordsize="60,0" path="m2770,769r60,e" filled="f" strokeweight=".5pt">
              <v:path arrowok="t"/>
            </v:shape>
            <v:shape id="_x0000_s4217" style="position:absolute;left:2830;top:769;width:60;height:0" coordorigin="2830,769" coordsize="60,0" path="m2830,769r60,e" filled="f" strokeweight=".5pt">
              <v:path arrowok="t"/>
            </v:shape>
            <v:shape id="_x0000_s4216" style="position:absolute;left:2890;top:769;width:60;height:0" coordorigin="2890,769" coordsize="60,0" path="m2890,769r60,e" filled="f" strokeweight=".5pt">
              <v:path arrowok="t"/>
            </v:shape>
            <v:shape id="_x0000_s4215" style="position:absolute;left:2950;top:769;width:60;height:0" coordorigin="2950,769" coordsize="60,0" path="m2950,769r60,e" filled="f" strokeweight=".5pt">
              <v:path arrowok="t"/>
            </v:shape>
            <v:shape id="_x0000_s4214" style="position:absolute;left:3010;top:769;width:60;height:0" coordorigin="3010,769" coordsize="60,0" path="m3010,769r60,e" filled="f" strokeweight=".5pt">
              <v:path arrowok="t"/>
            </v:shape>
            <v:shape id="_x0000_s4213" style="position:absolute;left:3070;top:769;width:60;height:0" coordorigin="3070,769" coordsize="60,0" path="m3070,769r60,e" filled="f" strokeweight=".5pt">
              <v:path arrowok="t"/>
            </v:shape>
            <v:shape id="_x0000_s4212" style="position:absolute;left:3130;top:769;width:60;height:0" coordorigin="3130,769" coordsize="60,0" path="m3130,769r60,e" filled="f" strokeweight=".5pt">
              <v:path arrowok="t"/>
            </v:shape>
            <v:shape id="_x0000_s4211" style="position:absolute;left:3190;top:769;width:60;height:0" coordorigin="3190,769" coordsize="60,0" path="m3190,769r60,e" filled="f" strokeweight=".5pt">
              <v:path arrowok="t"/>
            </v:shape>
            <v:shape id="_x0000_s4210" style="position:absolute;left:3250;top:769;width:60;height:0" coordorigin="3250,769" coordsize="60,0" path="m3250,769r60,e" filled="f" strokeweight=".5pt">
              <v:path arrowok="t"/>
            </v:shape>
            <v:shape id="_x0000_s4209" style="position:absolute;left:3310;top:769;width:60;height:0" coordorigin="3310,769" coordsize="60,0" path="m3310,769r60,e" filled="f" strokeweight=".5pt">
              <v:path arrowok="t"/>
            </v:shape>
            <v:shape id="_x0000_s4208" style="position:absolute;left:3370;top:769;width:60;height:0" coordorigin="3370,769" coordsize="60,0" path="m3370,769r60,e" filled="f" strokeweight=".5pt">
              <v:path arrowok="t"/>
            </v:shape>
            <v:shape id="_x0000_s4207" style="position:absolute;left:3430;top:769;width:60;height:0" coordorigin="3430,769" coordsize="60,0" path="m3430,769r60,e" filled="f" strokeweight=".5pt">
              <v:path arrowok="t"/>
            </v:shape>
            <v:shape id="_x0000_s4206" style="position:absolute;left:3490;top:769;width:60;height:0" coordorigin="3490,769" coordsize="60,0" path="m3490,769r60,e" filled="f" strokeweight=".5pt">
              <v:path arrowok="t"/>
            </v:shape>
            <v:shape id="_x0000_s4205" style="position:absolute;left:3550;top:769;width:60;height:0" coordorigin="3550,769" coordsize="60,0" path="m3550,769r60,e" filled="f" strokeweight=".5pt">
              <v:path arrowok="t"/>
            </v:shape>
            <v:shape id="_x0000_s4204" style="position:absolute;left:3610;top:769;width:60;height:0" coordorigin="3610,769" coordsize="60,0" path="m3610,769r60,e" filled="f" strokeweight=".5pt">
              <v:path arrowok="t"/>
            </v:shape>
            <v:shape id="_x0000_s4203" style="position:absolute;left:3670;top:769;width:60;height:0" coordorigin="3670,769" coordsize="60,0" path="m3670,769r60,e" filled="f" strokeweight=".5pt">
              <v:path arrowok="t"/>
            </v:shape>
            <v:shape id="_x0000_s4202" style="position:absolute;left:3730;top:769;width:60;height:0" coordorigin="3730,769" coordsize="60,0" path="m3730,769r60,e" filled="f" strokeweight=".5pt">
              <v:path arrowok="t"/>
            </v:shape>
            <v:shape id="_x0000_s4201" style="position:absolute;left:3790;top:769;width:60;height:0" coordorigin="3790,769" coordsize="60,0" path="m3790,769r60,e" filled="f" strokeweight=".5pt">
              <v:path arrowok="t"/>
            </v:shape>
            <v:shape id="_x0000_s4200" style="position:absolute;left:3850;top:769;width:60;height:0" coordorigin="3850,769" coordsize="60,0" path="m3850,769r60,e" filled="f" strokeweight=".5pt">
              <v:path arrowok="t"/>
            </v:shape>
            <v:shape id="_x0000_s4199" style="position:absolute;left:3910;top:769;width:60;height:0" coordorigin="3910,769" coordsize="60,0" path="m3910,769r60,e" filled="f" strokeweight=".5pt">
              <v:path arrowok="t"/>
            </v:shape>
            <v:shape id="_x0000_s4198" style="position:absolute;left:3970;top:769;width:60;height:0" coordorigin="3970,769" coordsize="60,0" path="m3970,769r60,e" filled="f" strokeweight=".5pt">
              <v:path arrowok="t"/>
            </v:shape>
            <v:shape id="_x0000_s4197" style="position:absolute;left:4030;top:769;width:60;height:0" coordorigin="4030,769" coordsize="60,0" path="m4030,769r60,e" filled="f" strokeweight=".5pt">
              <v:path arrowok="t"/>
            </v:shape>
            <v:shape id="_x0000_s4196" style="position:absolute;left:4090;top:769;width:60;height:0" coordorigin="4090,769" coordsize="60,0" path="m4090,769r60,e" filled="f" strokeweight=".5pt">
              <v:path arrowok="t"/>
            </v:shape>
            <v:shape id="_x0000_s4195" style="position:absolute;left:4150;top:769;width:60;height:0" coordorigin="4150,769" coordsize="60,0" path="m4150,769r60,e" filled="f" strokeweight=".5pt">
              <v:path arrowok="t"/>
            </v:shape>
            <v:shape id="_x0000_s4194" style="position:absolute;left:4210;top:769;width:60;height:0" coordorigin="4210,769" coordsize="60,0" path="m4210,769r60,e" filled="f" strokeweight=".5pt">
              <v:path arrowok="t"/>
            </v:shape>
            <v:shape id="_x0000_s4193" style="position:absolute;left:4270;top:769;width:60;height:0" coordorigin="4270,769" coordsize="60,0" path="m4270,769r60,e" filled="f" strokeweight=".5pt">
              <v:path arrowok="t"/>
            </v:shape>
            <v:shape id="_x0000_s4192" style="position:absolute;left:4330;top:769;width:60;height:0" coordorigin="4330,769" coordsize="60,0" path="m4330,769r60,e" filled="f" strokeweight=".5pt">
              <v:path arrowok="t"/>
            </v:shape>
            <v:shape id="_x0000_s4191" style="position:absolute;left:4390;top:769;width:60;height:0" coordorigin="4390,769" coordsize="60,0" path="m4390,769r60,e" filled="f" strokeweight=".5pt">
              <v:path arrowok="t"/>
            </v:shape>
            <v:shape id="_x0000_s4190" style="position:absolute;left:4450;top:769;width:60;height:0" coordorigin="4450,769" coordsize="60,0" path="m4450,769r60,e" filled="f" strokeweight=".5pt">
              <v:path arrowok="t"/>
            </v:shape>
            <v:shape id="_x0000_s4189" style="position:absolute;left:4510;top:769;width:60;height:0" coordorigin="4510,769" coordsize="60,0" path="m4510,769r60,e" filled="f" strokeweight=".5pt">
              <v:path arrowok="t"/>
            </v:shape>
            <v:shape id="_x0000_s4188" style="position:absolute;left:4570;top:769;width:60;height:0" coordorigin="4570,769" coordsize="60,0" path="m4570,769r60,e" filled="f" strokeweight=".5pt">
              <v:path arrowok="t"/>
            </v:shape>
            <v:shape id="_x0000_s4187" style="position:absolute;left:4630;top:769;width:60;height:0" coordorigin="4630,769" coordsize="60,0" path="m4630,769r60,e" filled="f" strokeweight=".5pt">
              <v:path arrowok="t"/>
            </v:shape>
            <v:shape id="_x0000_s4186" style="position:absolute;left:4690;top:769;width:60;height:0" coordorigin="4690,769" coordsize="60,0" path="m4690,769r60,e" filled="f" strokeweight=".5pt">
              <v:path arrowok="t"/>
            </v:shape>
            <v:shape id="_x0000_s4185" style="position:absolute;left:4750;top:769;width:60;height:0" coordorigin="4750,769" coordsize="60,0" path="m4750,769r60,e" filled="f" strokeweight=".5pt">
              <v:path arrowok="t"/>
            </v:shape>
            <v:shape id="_x0000_s4184" style="position:absolute;left:4810;top:769;width:60;height:0" coordorigin="4810,769" coordsize="60,0" path="m4810,769r60,e" filled="f" strokeweight=".5pt">
              <v:path arrowok="t"/>
            </v:shape>
            <v:shape id="_x0000_s4183" style="position:absolute;left:4870;top:769;width:60;height:0" coordorigin="4870,769" coordsize="60,0" path="m4870,769r60,e" filled="f" strokeweight=".5pt">
              <v:path arrowok="t"/>
            </v:shape>
            <v:shape id="_x0000_s4182" style="position:absolute;left:4930;top:769;width:60;height:0" coordorigin="4930,769" coordsize="60,0" path="m4930,769r60,e" filled="f" strokeweight=".5pt">
              <v:path arrowok="t"/>
            </v:shape>
            <v:shape id="_x0000_s4181" style="position:absolute;left:4990;top:769;width:60;height:0" coordorigin="4990,769" coordsize="60,0" path="m4990,769r60,e" filled="f" strokeweight=".5pt">
              <v:path arrowok="t"/>
            </v:shape>
            <v:shape id="_x0000_s4180" style="position:absolute;left:5050;top:769;width:60;height:0" coordorigin="5050,769" coordsize="60,0" path="m5050,769r60,e" filled="f" strokeweight=".5pt">
              <v:path arrowok="t"/>
            </v:shape>
            <v:shape id="_x0000_s4179" style="position:absolute;left:5110;top:769;width:60;height:0" coordorigin="5110,769" coordsize="60,0" path="m5110,769r60,e" filled="f" strokeweight=".5pt">
              <v:path arrowok="t"/>
            </v:shape>
            <v:shape id="_x0000_s4178" style="position:absolute;left:5170;top:769;width:60;height:0" coordorigin="5170,769" coordsize="60,0" path="m5170,769r60,e" filled="f" strokeweight=".5pt">
              <v:path arrowok="t"/>
            </v:shape>
            <v:shape id="_x0000_s4177" style="position:absolute;left:5230;top:769;width:60;height:0" coordorigin="5230,769" coordsize="60,0" path="m5230,769r60,e" filled="f" strokeweight=".5pt">
              <v:path arrowok="t"/>
            </v:shape>
            <v:shape id="_x0000_s4176" style="position:absolute;left:5290;top:769;width:60;height:0" coordorigin="5290,769" coordsize="60,0" path="m5290,769r60,e" filled="f" strokeweight=".5pt">
              <v:path arrowok="t"/>
            </v:shape>
            <v:shape id="_x0000_s4175" style="position:absolute;left:5350;top:769;width:60;height:0" coordorigin="5350,769" coordsize="60,0" path="m5350,769r60,e" filled="f" strokeweight=".5pt">
              <v:path arrowok="t"/>
            </v:shape>
            <v:shape id="_x0000_s4174" style="position:absolute;left:5410;top:769;width:60;height:0" coordorigin="5410,769" coordsize="60,0" path="m5410,769r60,e" filled="f" strokeweight=".5pt">
              <v:path arrowok="t"/>
            </v:shape>
            <v:shape id="_x0000_s4173" style="position:absolute;left:5470;top:769;width:60;height:0" coordorigin="5470,769" coordsize="60,0" path="m5470,769r60,e" filled="f" strokeweight=".5pt">
              <v:path arrowok="t"/>
            </v:shape>
            <v:shape id="_x0000_s4172" style="position:absolute;left:5530;top:769;width:60;height:0" coordorigin="5530,769" coordsize="60,0" path="m5530,769r60,e" filled="f" strokeweight=".5pt">
              <v:path arrowok="t"/>
            </v:shape>
            <v:shape id="_x0000_s4171" style="position:absolute;left:5590;top:769;width:60;height:0" coordorigin="5590,769" coordsize="60,0" path="m5590,769r60,e" filled="f" strokeweight=".5pt">
              <v:path arrowok="t"/>
            </v:shape>
            <v:shape id="_x0000_s4170" style="position:absolute;left:5650;top:769;width:60;height:0" coordorigin="5650,769" coordsize="60,0" path="m5650,769r60,e" filled="f" strokeweight=".5pt">
              <v:path arrowok="t"/>
            </v:shape>
            <v:shape id="_x0000_s4169" style="position:absolute;left:5710;top:769;width:60;height:0" coordorigin="5710,769" coordsize="60,0" path="m5710,769r60,e" filled="f" strokeweight=".5pt">
              <v:path arrowok="t"/>
            </v:shape>
            <v:shape id="_x0000_s4168" style="position:absolute;left:5770;top:769;width:60;height:0" coordorigin="5770,769" coordsize="60,0" path="m5770,769r60,e" filled="f" strokeweight=".5pt">
              <v:path arrowok="t"/>
            </v:shape>
            <v:shape id="_x0000_s4167" style="position:absolute;left:5830;top:769;width:60;height:0" coordorigin="5830,769" coordsize="60,0" path="m5830,769r60,e" filled="f" strokeweight=".5pt">
              <v:path arrowok="t"/>
            </v:shape>
            <v:shape id="_x0000_s4166" style="position:absolute;left:5890;top:769;width:60;height:0" coordorigin="5890,769" coordsize="60,0" path="m5890,769r60,e" filled="f" strokeweight=".5pt">
              <v:path arrowok="t"/>
            </v:shape>
            <v:shape id="_x0000_s4165" style="position:absolute;left:5950;top:769;width:60;height:0" coordorigin="5950,769" coordsize="60,0" path="m5950,769r60,e" filled="f" strokeweight=".5pt">
              <v:path arrowok="t"/>
            </v:shape>
            <v:shape id="_x0000_s4164" style="position:absolute;left:6010;top:769;width:60;height:0" coordorigin="6010,769" coordsize="60,0" path="m6010,769r60,e" filled="f" strokeweight=".5pt">
              <v:path arrowok="t"/>
            </v:shape>
            <v:shape id="_x0000_s4163" style="position:absolute;left:6070;top:769;width:60;height:0" coordorigin="6070,769" coordsize="60,0" path="m6070,769r60,e" filled="f" strokeweight=".5pt">
              <v:path arrowok="t"/>
            </v:shape>
            <v:shape id="_x0000_s4162" style="position:absolute;left:6130;top:769;width:60;height:0" coordorigin="6130,769" coordsize="60,0" path="m6130,769r60,e" filled="f" strokeweight=".5pt">
              <v:path arrowok="t"/>
            </v:shape>
            <v:shape id="_x0000_s4161" style="position:absolute;left:6190;top:769;width:60;height:0" coordorigin="6190,769" coordsize="60,0" path="m6190,769r60,e" filled="f" strokeweight=".5pt">
              <v:path arrowok="t"/>
            </v:shape>
            <v:shape id="_x0000_s4160" style="position:absolute;left:6250;top:769;width:60;height:0" coordorigin="6250,769" coordsize="60,0" path="m6250,769r60,e" filled="f" strokeweight=".5pt">
              <v:path arrowok="t"/>
            </v:shape>
            <v:shape id="_x0000_s4159" style="position:absolute;left:6310;top:769;width:60;height:0" coordorigin="6310,769" coordsize="60,0" path="m6310,769r60,e" filled="f" strokeweight=".5pt">
              <v:path arrowok="t"/>
            </v:shape>
            <v:shape id="_x0000_s4158" style="position:absolute;left:6370;top:769;width:60;height:0" coordorigin="6370,769" coordsize="60,0" path="m6370,769r60,e" filled="f" strokeweight=".5pt">
              <v:path arrowok="t"/>
            </v:shape>
            <v:shape id="_x0000_s4157" style="position:absolute;left:6430;top:769;width:60;height:0" coordorigin="6430,769" coordsize="60,0" path="m6430,769r60,e" filled="f" strokeweight=".5pt">
              <v:path arrowok="t"/>
            </v:shape>
            <v:shape id="_x0000_s4156" style="position:absolute;left:6490;top:769;width:60;height:0" coordorigin="6490,769" coordsize="60,0" path="m6490,769r60,e" filled="f" strokeweight=".5pt">
              <v:path arrowok="t"/>
            </v:shape>
            <v:shape id="_x0000_s4155" style="position:absolute;left:6550;top:769;width:60;height:0" coordorigin="6550,769" coordsize="60,0" path="m6550,769r60,e" filled="f" strokeweight=".5pt">
              <v:path arrowok="t"/>
            </v:shape>
            <v:shape id="_x0000_s4154" style="position:absolute;left:6610;top:769;width:60;height:0" coordorigin="6610,769" coordsize="60,0" path="m6610,769r60,e" filled="f" strokeweight=".5pt">
              <v:path arrowok="t"/>
            </v:shape>
            <v:shape id="_x0000_s4153" style="position:absolute;left:6670;top:769;width:60;height:0" coordorigin="6670,769" coordsize="60,0" path="m6670,769r60,e" filled="f" strokeweight=".5pt">
              <v:path arrowok="t"/>
            </v:shape>
            <v:shape id="_x0000_s4152" style="position:absolute;left:6730;top:769;width:60;height:0" coordorigin="6730,769" coordsize="60,0" path="m6730,769r60,e" filled="f" strokeweight=".5pt">
              <v:path arrowok="t"/>
            </v:shape>
            <v:shape id="_x0000_s4151" style="position:absolute;left:6790;top:769;width:60;height:0" coordorigin="6790,769" coordsize="60,0" path="m6790,769r60,e" filled="f" strokeweight=".5pt">
              <v:path arrowok="t"/>
            </v:shape>
            <v:shape id="_x0000_s4150" style="position:absolute;left:6850;top:769;width:60;height:0" coordorigin="6850,769" coordsize="60,0" path="m6850,769r60,e" filled="f" strokeweight=".5pt">
              <v:path arrowok="t"/>
            </v:shape>
            <v:shape id="_x0000_s4149" style="position:absolute;left:6910;top:769;width:60;height:0" coordorigin="6910,769" coordsize="60,0" path="m6910,769r60,e" filled="f" strokeweight=".5pt">
              <v:path arrowok="t"/>
            </v:shape>
            <v:shape id="_x0000_s4148" style="position:absolute;left:6970;top:769;width:60;height:0" coordorigin="6970,769" coordsize="60,0" path="m6970,769r60,e" filled="f" strokeweight=".5pt">
              <v:path arrowok="t"/>
            </v:shape>
            <v:shape id="_x0000_s4147" style="position:absolute;left:7030;top:769;width:60;height:0" coordorigin="7030,769" coordsize="60,0" path="m7030,769r60,e" filled="f" strokeweight=".5pt">
              <v:path arrowok="t"/>
            </v:shape>
            <v:shape id="_x0000_s4146" style="position:absolute;left:7090;top:769;width:60;height:0" coordorigin="7090,769" coordsize="60,0" path="m7090,769r60,e" filled="f" strokeweight=".5pt">
              <v:path arrowok="t"/>
            </v:shape>
            <v:shape id="_x0000_s4145" style="position:absolute;left:7150;top:769;width:60;height:0" coordorigin="7150,769" coordsize="60,0" path="m7150,769r60,e" filled="f" strokeweight=".5pt">
              <v:path arrowok="t"/>
            </v:shape>
            <v:shape id="_x0000_s4144" style="position:absolute;left:7210;top:769;width:60;height:0" coordorigin="7210,769" coordsize="60,0" path="m7210,769r60,e" filled="f" strokeweight=".5pt">
              <v:path arrowok="t"/>
            </v:shape>
            <v:shape id="_x0000_s4143" style="position:absolute;left:7270;top:769;width:60;height:0" coordorigin="7270,769" coordsize="60,0" path="m7270,769r60,e" filled="f" strokeweight=".5pt">
              <v:path arrowok="t"/>
            </v:shape>
            <v:shape id="_x0000_s4142" style="position:absolute;left:7330;top:769;width:60;height:0" coordorigin="7330,769" coordsize="60,0" path="m7330,769r60,e" filled="f" strokeweight=".5pt">
              <v:path arrowok="t"/>
            </v:shape>
            <v:shape id="_x0000_s4141" style="position:absolute;left:7390;top:769;width:60;height:0" coordorigin="7390,769" coordsize="60,0" path="m7390,769r60,e" filled="f" strokeweight=".5pt">
              <v:path arrowok="t"/>
            </v:shape>
            <v:shape id="_x0000_s4140" style="position:absolute;left:7450;top:769;width:60;height:0" coordorigin="7450,769" coordsize="60,0" path="m7450,769r60,e" filled="f" strokeweight=".5pt">
              <v:path arrowok="t"/>
            </v:shape>
            <v:shape id="_x0000_s4139" style="position:absolute;left:7510;top:769;width:60;height:0" coordorigin="7510,769" coordsize="60,0" path="m7510,769r60,e" filled="f" strokeweight=".5pt">
              <v:path arrowok="t"/>
            </v:shape>
            <v:shape id="_x0000_s4138" style="position:absolute;left:7570;top:769;width:60;height:0" coordorigin="7570,769" coordsize="60,0" path="m7570,769r60,e" filled="f" strokeweight=".5pt">
              <v:path arrowok="t"/>
            </v:shape>
            <v:shape id="_x0000_s4137" style="position:absolute;left:7630;top:769;width:60;height:0" coordorigin="7630,769" coordsize="60,0" path="m7630,769r60,e" filled="f" strokeweight=".5pt">
              <v:path arrowok="t"/>
            </v:shape>
            <v:shape id="_x0000_s4136" style="position:absolute;left:7690;top:769;width:60;height:0" coordorigin="7690,769" coordsize="60,0" path="m7690,769r60,e" filled="f" strokeweight=".5pt">
              <v:path arrowok="t"/>
            </v:shape>
            <v:shape id="_x0000_s4135" style="position:absolute;left:7750;top:769;width:60;height:0" coordorigin="7750,769" coordsize="60,0" path="m7750,769r60,e" filled="f" strokeweight=".5pt">
              <v:path arrowok="t"/>
            </v:shape>
            <v:shape id="_x0000_s4134" style="position:absolute;left:7810;top:769;width:60;height:0" coordorigin="7810,769" coordsize="60,0" path="m7810,769r60,e" filled="f" strokeweight=".5pt">
              <v:path arrowok="t"/>
            </v:shape>
            <v:shape id="_x0000_s4133" style="position:absolute;left:7870;top:769;width:60;height:0" coordorigin="7870,769" coordsize="60,0" path="m7870,769r60,e" filled="f" strokeweight=".5pt">
              <v:path arrowok="t"/>
            </v:shape>
            <v:shape id="_x0000_s4132" style="position:absolute;left:7930;top:769;width:60;height:0" coordorigin="7930,769" coordsize="60,0" path="m7930,769r60,e" filled="f" strokeweight=".5pt">
              <v:path arrowok="t"/>
            </v:shape>
            <v:shape id="_x0000_s4131" style="position:absolute;left:7990;top:769;width:60;height:0" coordorigin="7990,769" coordsize="60,0" path="m7990,769r60,e" filled="f" strokeweight=".5pt">
              <v:path arrowok="t"/>
            </v:shape>
            <v:shape id="_x0000_s4130" style="position:absolute;left:8050;top:769;width:60;height:0" coordorigin="8050,769" coordsize="60,0" path="m8050,769r60,e" filled="f" strokeweight=".5pt">
              <v:path arrowok="t"/>
            </v:shape>
            <v:shape id="_x0000_s4129" style="position:absolute;left:8110;top:769;width:60;height:0" coordorigin="8110,769" coordsize="60,0" path="m8110,769r60,e" filled="f" strokeweight=".5pt">
              <v:path arrowok="t"/>
            </v:shape>
            <v:shape id="_x0000_s4128" style="position:absolute;left:8170;top:769;width:60;height:0" coordorigin="8170,769" coordsize="60,0" path="m8170,769r60,e" filled="f" strokeweight=".5pt">
              <v:path arrowok="t"/>
            </v:shape>
            <v:shape id="_x0000_s4127" style="position:absolute;left:8230;top:769;width:60;height:0" coordorigin="8230,769" coordsize="60,0" path="m8230,769r60,e" filled="f" strokeweight=".5pt">
              <v:path arrowok="t"/>
            </v:shape>
            <v:shape id="_x0000_s4126" style="position:absolute;left:8290;top:769;width:60;height:0" coordorigin="8290,769" coordsize="60,0" path="m8290,769r60,e" filled="f" strokeweight=".5pt">
              <v:path arrowok="t"/>
            </v:shape>
            <v:shape id="_x0000_s4125" style="position:absolute;left:8350;top:769;width:60;height:0" coordorigin="8350,769" coordsize="60,0" path="m8350,769r60,e" filled="f" strokeweight=".5pt">
              <v:path arrowok="t"/>
            </v:shape>
            <v:shape id="_x0000_s4124" style="position:absolute;left:8410;top:769;width:60;height:0" coordorigin="8410,769" coordsize="60,0" path="m8410,769r60,e" filled="f" strokeweight=".5pt">
              <v:path arrowok="t"/>
            </v:shape>
            <v:shape id="_x0000_s4123" style="position:absolute;left:8470;top:769;width:60;height:0" coordorigin="8470,769" coordsize="60,0" path="m8470,769r60,e" filled="f" strokeweight=".5pt">
              <v:path arrowok="t"/>
            </v:shape>
            <v:shape id="_x0000_s4122" style="position:absolute;left:8530;top:769;width:60;height:0" coordorigin="8530,769" coordsize="60,0" path="m8530,769r60,e" filled="f" strokeweight=".5pt">
              <v:path arrowok="t"/>
            </v:shape>
            <v:shape id="_x0000_s4121" style="position:absolute;left:8590;top:769;width:60;height:0" coordorigin="8590,769" coordsize="60,0" path="m8590,769r60,e" filled="f" strokeweight=".5pt">
              <v:path arrowok="t"/>
            </v:shape>
            <v:shape id="_x0000_s4120" style="position:absolute;left:8650;top:769;width:60;height:0" coordorigin="8650,769" coordsize="60,0" path="m8650,769r60,e" filled="f" strokeweight=".5pt">
              <v:path arrowok="t"/>
            </v:shape>
            <v:shape id="_x0000_s4119" style="position:absolute;left:8710;top:769;width:60;height:0" coordorigin="8710,769" coordsize="60,0" path="m8710,769r60,e" filled="f" strokeweight=".5pt">
              <v:path arrowok="t"/>
            </v:shape>
            <v:shape id="_x0000_s4118" style="position:absolute;left:8770;top:769;width:60;height:0" coordorigin="8770,769" coordsize="60,0" path="m8770,769r60,e" filled="f" strokeweight=".5pt">
              <v:path arrowok="t"/>
            </v:shape>
            <v:shape id="_x0000_s4117" style="position:absolute;left:8830;top:769;width:60;height:0" coordorigin="8830,769" coordsize="60,0" path="m8830,769r60,e" filled="f" strokeweight=".5pt">
              <v:path arrowok="t"/>
            </v:shape>
            <v:shape id="_x0000_s4116" style="position:absolute;left:8890;top:769;width:60;height:0" coordorigin="8890,769" coordsize="60,0" path="m8890,769r60,e" filled="f" strokeweight=".5pt">
              <v:path arrowok="t"/>
            </v:shape>
            <v:shape id="_x0000_s4115" style="position:absolute;left:8950;top:769;width:60;height:0" coordorigin="8950,769" coordsize="60,0" path="m8950,769r60,e" filled="f" strokeweight=".5pt">
              <v:path arrowok="t"/>
            </v:shape>
            <v:shape id="_x0000_s4114" style="position:absolute;left:9010;top:769;width:60;height:0" coordorigin="9010,769" coordsize="60,0" path="m9010,769r60,e" filled="f" strokeweight=".5pt">
              <v:path arrowok="t"/>
            </v:shape>
            <v:shape id="_x0000_s4113" style="position:absolute;left:9070;top:769;width:60;height:0" coordorigin="9070,769" coordsize="60,0" path="m9070,769r60,e" filled="f" strokeweight=".5pt">
              <v:path arrowok="t"/>
            </v:shape>
            <v:shape id="_x0000_s4112" style="position:absolute;left:9130;top:769;width:60;height:0" coordorigin="9130,769" coordsize="60,0" path="m9130,769r60,e" filled="f" strokeweight=".5pt">
              <v:path arrowok="t"/>
            </v:shape>
            <v:shape id="_x0000_s4111" style="position:absolute;left:9190;top:769;width:60;height:0" coordorigin="9190,769" coordsize="60,0" path="m9190,769r60,e" filled="f" strokeweight=".5pt">
              <v:path arrowok="t"/>
            </v:shape>
            <v:shape id="_x0000_s4110" style="position:absolute;left:9250;top:769;width:60;height:0" coordorigin="9250,769" coordsize="60,0" path="m9250,769r60,e" filled="f" strokeweight=".5pt">
              <v:path arrowok="t"/>
            </v:shape>
            <v:shape id="_x0000_s4109" style="position:absolute;left:9310;top:769;width:60;height:0" coordorigin="9310,769" coordsize="60,0" path="m9310,769r60,e" filled="f" strokeweight=".5pt">
              <v:path arrowok="t"/>
            </v:shape>
            <v:shape id="_x0000_s4108" style="position:absolute;left:9370;top:769;width:60;height:0" coordorigin="9370,769" coordsize="60,0" path="m9370,769r60,e" filled="f" strokeweight=".5pt">
              <v:path arrowok="t"/>
            </v:shape>
            <v:shape id="_x0000_s4107" style="position:absolute;left:9430;top:769;width:60;height:0" coordorigin="9430,769" coordsize="60,0" path="m9430,769r60,e" filled="f" strokeweight=".5pt">
              <v:path arrowok="t"/>
            </v:shape>
            <v:shape id="_x0000_s4106" style="position:absolute;left:9490;top:769;width:60;height:0" coordorigin="9490,769" coordsize="60,0" path="m9490,769r60,e" filled="f" strokeweight=".5pt">
              <v:path arrowok="t"/>
            </v:shape>
            <v:shape id="_x0000_s4105" style="position:absolute;left:9550;top:769;width:60;height:0" coordorigin="9550,769" coordsize="60,0" path="m9550,769r60,e" filled="f" strokeweight=".5pt">
              <v:path arrowok="t"/>
            </v:shape>
            <v:shape id="_x0000_s4104" style="position:absolute;left:9610;top:769;width:60;height:0" coordorigin="9610,769" coordsize="60,0" path="m9610,769r60,e" filled="f" strokeweight=".5pt">
              <v:path arrowok="t"/>
            </v:shape>
            <v:shape id="_x0000_s4103" style="position:absolute;left:9670;top:769;width:60;height:0" coordorigin="9670,769" coordsize="60,0" path="m9670,769r60,e" filled="f" strokeweight=".5pt">
              <v:path arrowok="t"/>
            </v:shape>
            <v:shape id="_x0000_s4102" style="position:absolute;left:9730;top:769;width:60;height:0" coordorigin="9730,769" coordsize="60,0" path="m9730,769r60,e" filled="f" strokeweight=".5pt">
              <v:path arrowok="t"/>
            </v:shape>
            <v:shape id="_x0000_s4101" style="position:absolute;left:9790;top:769;width:60;height:0" coordorigin="9790,769" coordsize="60,0" path="m9790,769r60,e" filled="f" strokeweight=".5pt">
              <v:path arrowok="t"/>
            </v:shape>
            <v:shape id="_x0000_s4100" style="position:absolute;left:9850;top:769;width:60;height:0" coordorigin="9850,769" coordsize="60,0" path="m9850,769r60,e" filled="f" strokeweight=".5pt">
              <v:path arrowok="t"/>
            </v:shape>
            <v:shape id="_x0000_s4099" style="position:absolute;left:9910;top:769;width:60;height:0" coordorigin="9910,769" coordsize="60,0" path="m9910,769r60,e" filled="f" strokeweight=".5pt">
              <v:path arrowok="t"/>
            </v:shape>
            <v:shape id="_x0000_s4098" style="position:absolute;left:9970;top:769;width:60;height:0" coordorigin="9970,769" coordsize="60,0" path="m9970,769r60,e" filled="f" strokeweight=".5pt">
              <v:path arrowok="t"/>
            </v:shape>
            <v:shape id="_x0000_s4097" style="position:absolute;left:10030;top:769;width:60;height:0" coordorigin="10030,769" coordsize="60,0" path="m10030,769r60,e" filled="f" strokeweight=".5pt">
              <v:path arrowok="t"/>
            </v:shape>
            <v:shape id="_x0000_s4096" style="position:absolute;left:10090;top:769;width:60;height:0" coordorigin="10090,769" coordsize="60,0" path="m10090,769r60,e" filled="f" strokeweight=".5pt">
              <v:path arrowok="t"/>
            </v:shape>
            <v:shape id="_x0000_s4095" style="position:absolute;left:10150;top:769;width:60;height:0" coordorigin="10150,769" coordsize="60,0" path="m10150,769r60,e" filled="f" strokeweight=".5pt">
              <v:path arrowok="t"/>
            </v:shape>
            <v:shape id="_x0000_s4094" style="position:absolute;left:10210;top:769;width:60;height:0" coordorigin="10210,769" coordsize="60,0" path="m10210,769r60,e" filled="f" strokeweight=".5pt">
              <v:path arrowok="t"/>
            </v:shape>
            <v:shape id="_x0000_s4093" style="position:absolute;left:10270;top:769;width:60;height:0" coordorigin="10270,769" coordsize="60,0" path="m10270,769r60,e" filled="f" strokeweight=".5pt">
              <v:path arrowok="t"/>
            </v:shape>
            <v:shape id="_x0000_s4092" style="position:absolute;left:10330;top:769;width:60;height:0" coordorigin="10330,769" coordsize="60,0" path="m10330,769r60,e" filled="f" strokeweight=".5pt">
              <v:path arrowok="t"/>
            </v:shape>
            <v:shape id="_x0000_s4091" style="position:absolute;left:10390;top:769;width:60;height:0" coordorigin="10390,769" coordsize="60,0" path="m10390,769r60,e" filled="f" strokeweight=".5pt">
              <v:path arrowok="t"/>
            </v:shape>
            <w10:wrap anchorx="page"/>
          </v:group>
        </w:pict>
      </w:r>
      <w:r w:rsidR="00754ADF">
        <w:rPr>
          <w:position w:val="-1"/>
          <w:sz w:val="24"/>
          <w:szCs w:val="24"/>
        </w:rPr>
        <w:t>View the online manual pages on</w:t>
      </w:r>
      <w:r w:rsidR="00754ADF">
        <w:rPr>
          <w:spacing w:val="3"/>
          <w:position w:val="-1"/>
          <w:sz w:val="24"/>
          <w:szCs w:val="24"/>
        </w:rPr>
        <w:t xml:space="preserve"> </w:t>
      </w:r>
      <w:r w:rsidR="00754ADF">
        <w:rPr>
          <w:i/>
          <w:position w:val="-1"/>
          <w:sz w:val="24"/>
          <w:szCs w:val="24"/>
        </w:rPr>
        <w:t>vi</w:t>
      </w:r>
      <w:r w:rsidR="00754ADF">
        <w:rPr>
          <w:position w:val="-1"/>
          <w:sz w:val="24"/>
          <w:szCs w:val="24"/>
        </w:rPr>
        <w:t>.</w:t>
      </w:r>
    </w:p>
    <w:p w:rsidR="005722E8" w:rsidRDefault="005722E8">
      <w:pPr>
        <w:spacing w:line="200" w:lineRule="exact"/>
      </w:pPr>
    </w:p>
    <w:p w:rsidR="005722E8" w:rsidRDefault="00754ADF">
      <w:pPr>
        <w:spacing w:line="200" w:lineRule="exact"/>
      </w:pPr>
      <w:r>
        <w:tab/>
        <w:t>man vi</w:t>
      </w:r>
    </w:p>
    <w:p w:rsidR="005722E8" w:rsidRDefault="005722E8">
      <w:pPr>
        <w:spacing w:line="260" w:lineRule="exact"/>
        <w:rPr>
          <w:sz w:val="26"/>
          <w:szCs w:val="26"/>
        </w:rPr>
      </w:pPr>
    </w:p>
    <w:p w:rsidR="005722E8" w:rsidRDefault="005722E8">
      <w:pPr>
        <w:spacing w:before="29" w:line="260" w:lineRule="exact"/>
        <w:ind w:left="110"/>
        <w:rPr>
          <w:sz w:val="24"/>
          <w:szCs w:val="24"/>
        </w:rPr>
      </w:pPr>
      <w:r w:rsidRPr="005722E8">
        <w:pict>
          <v:group id="_x0000_s3954" style="position:absolute;left:0;text-align:left;margin-left:117.25pt;margin-top:38.2pt;width:405.5pt;height:.5pt;z-index:-4939;mso-position-horizontal-relative:page" coordorigin="2345,764" coordsize="8110,10">
            <v:shape id="_x0000_s4089" style="position:absolute;left:2350;top:769;width:60;height:0" coordorigin="2350,769" coordsize="60,0" path="m2350,769r60,e" filled="f" strokeweight=".5pt">
              <v:path arrowok="t"/>
            </v:shape>
            <v:shape id="_x0000_s4088" style="position:absolute;left:2410;top:769;width:60;height:0" coordorigin="2410,769" coordsize="60,0" path="m2410,769r60,e" filled="f" strokeweight=".5pt">
              <v:path arrowok="t"/>
            </v:shape>
            <v:shape id="_x0000_s4087" style="position:absolute;left:2470;top:769;width:60;height:0" coordorigin="2470,769" coordsize="60,0" path="m2470,769r60,e" filled="f" strokeweight=".5pt">
              <v:path arrowok="t"/>
            </v:shape>
            <v:shape id="_x0000_s4086" style="position:absolute;left:2530;top:769;width:60;height:0" coordorigin="2530,769" coordsize="60,0" path="m2530,769r60,e" filled="f" strokeweight=".5pt">
              <v:path arrowok="t"/>
            </v:shape>
            <v:shape id="_x0000_s4085" style="position:absolute;left:2590;top:769;width:60;height:0" coordorigin="2590,769" coordsize="60,0" path="m2590,769r60,e" filled="f" strokeweight=".5pt">
              <v:path arrowok="t"/>
            </v:shape>
            <v:shape id="_x0000_s4084" style="position:absolute;left:2650;top:769;width:60;height:0" coordorigin="2650,769" coordsize="60,0" path="m2650,769r60,e" filled="f" strokeweight=".5pt">
              <v:path arrowok="t"/>
            </v:shape>
            <v:shape id="_x0000_s4083" style="position:absolute;left:2710;top:769;width:60;height:0" coordorigin="2710,769" coordsize="60,0" path="m2710,769r60,e" filled="f" strokeweight=".5pt">
              <v:path arrowok="t"/>
            </v:shape>
            <v:shape id="_x0000_s4082" style="position:absolute;left:2770;top:769;width:60;height:0" coordorigin="2770,769" coordsize="60,0" path="m2770,769r60,e" filled="f" strokeweight=".5pt">
              <v:path arrowok="t"/>
            </v:shape>
            <v:shape id="_x0000_s4081" style="position:absolute;left:2830;top:769;width:60;height:0" coordorigin="2830,769" coordsize="60,0" path="m2830,769r60,e" filled="f" strokeweight=".5pt">
              <v:path arrowok="t"/>
            </v:shape>
            <v:shape id="_x0000_s4080" style="position:absolute;left:2890;top:769;width:60;height:0" coordorigin="2890,769" coordsize="60,0" path="m2890,769r60,e" filled="f" strokeweight=".5pt">
              <v:path arrowok="t"/>
            </v:shape>
            <v:shape id="_x0000_s4079" style="position:absolute;left:2950;top:769;width:60;height:0" coordorigin="2950,769" coordsize="60,0" path="m2950,769r60,e" filled="f" strokeweight=".5pt">
              <v:path arrowok="t"/>
            </v:shape>
            <v:shape id="_x0000_s4078" style="position:absolute;left:3010;top:769;width:60;height:0" coordorigin="3010,769" coordsize="60,0" path="m3010,769r60,e" filled="f" strokeweight=".5pt">
              <v:path arrowok="t"/>
            </v:shape>
            <v:shape id="_x0000_s4077" style="position:absolute;left:3070;top:769;width:60;height:0" coordorigin="3070,769" coordsize="60,0" path="m3070,769r60,e" filled="f" strokeweight=".5pt">
              <v:path arrowok="t"/>
            </v:shape>
            <v:shape id="_x0000_s4076" style="position:absolute;left:3130;top:769;width:60;height:0" coordorigin="3130,769" coordsize="60,0" path="m3130,769r60,e" filled="f" strokeweight=".5pt">
              <v:path arrowok="t"/>
            </v:shape>
            <v:shape id="_x0000_s4075" style="position:absolute;left:3190;top:769;width:60;height:0" coordorigin="3190,769" coordsize="60,0" path="m3190,769r60,e" filled="f" strokeweight=".5pt">
              <v:path arrowok="t"/>
            </v:shape>
            <v:shape id="_x0000_s4074" style="position:absolute;left:3250;top:769;width:60;height:0" coordorigin="3250,769" coordsize="60,0" path="m3250,769r60,e" filled="f" strokeweight=".5pt">
              <v:path arrowok="t"/>
            </v:shape>
            <v:shape id="_x0000_s4073" style="position:absolute;left:3310;top:769;width:60;height:0" coordorigin="3310,769" coordsize="60,0" path="m3310,769r60,e" filled="f" strokeweight=".5pt">
              <v:path arrowok="t"/>
            </v:shape>
            <v:shape id="_x0000_s4072" style="position:absolute;left:3370;top:769;width:60;height:0" coordorigin="3370,769" coordsize="60,0" path="m3370,769r60,e" filled="f" strokeweight=".5pt">
              <v:path arrowok="t"/>
            </v:shape>
            <v:shape id="_x0000_s4071" style="position:absolute;left:3430;top:769;width:60;height:0" coordorigin="3430,769" coordsize="60,0" path="m3430,769r60,e" filled="f" strokeweight=".5pt">
              <v:path arrowok="t"/>
            </v:shape>
            <v:shape id="_x0000_s4070" style="position:absolute;left:3490;top:769;width:60;height:0" coordorigin="3490,769" coordsize="60,0" path="m3490,769r60,e" filled="f" strokeweight=".5pt">
              <v:path arrowok="t"/>
            </v:shape>
            <v:shape id="_x0000_s4069" style="position:absolute;left:3550;top:769;width:60;height:0" coordorigin="3550,769" coordsize="60,0" path="m3550,769r60,e" filled="f" strokeweight=".5pt">
              <v:path arrowok="t"/>
            </v:shape>
            <v:shape id="_x0000_s4068" style="position:absolute;left:3610;top:769;width:60;height:0" coordorigin="3610,769" coordsize="60,0" path="m3610,769r60,e" filled="f" strokeweight=".5pt">
              <v:path arrowok="t"/>
            </v:shape>
            <v:shape id="_x0000_s4067" style="position:absolute;left:3670;top:769;width:60;height:0" coordorigin="3670,769" coordsize="60,0" path="m3670,769r60,e" filled="f" strokeweight=".5pt">
              <v:path arrowok="t"/>
            </v:shape>
            <v:shape id="_x0000_s4066" style="position:absolute;left:3730;top:769;width:60;height:0" coordorigin="3730,769" coordsize="60,0" path="m3730,769r60,e" filled="f" strokeweight=".5pt">
              <v:path arrowok="t"/>
            </v:shape>
            <v:shape id="_x0000_s4065" style="position:absolute;left:3790;top:769;width:60;height:0" coordorigin="3790,769" coordsize="60,0" path="m3790,769r60,e" filled="f" strokeweight=".5pt">
              <v:path arrowok="t"/>
            </v:shape>
            <v:shape id="_x0000_s4064" style="position:absolute;left:3850;top:769;width:60;height:0" coordorigin="3850,769" coordsize="60,0" path="m3850,769r60,e" filled="f" strokeweight=".5pt">
              <v:path arrowok="t"/>
            </v:shape>
            <v:shape id="_x0000_s4063" style="position:absolute;left:3910;top:769;width:60;height:0" coordorigin="3910,769" coordsize="60,0" path="m3910,769r60,e" filled="f" strokeweight=".5pt">
              <v:path arrowok="t"/>
            </v:shape>
            <v:shape id="_x0000_s4062" style="position:absolute;left:3970;top:769;width:60;height:0" coordorigin="3970,769" coordsize="60,0" path="m3970,769r60,e" filled="f" strokeweight=".5pt">
              <v:path arrowok="t"/>
            </v:shape>
            <v:shape id="_x0000_s4061" style="position:absolute;left:4030;top:769;width:60;height:0" coordorigin="4030,769" coordsize="60,0" path="m4030,769r60,e" filled="f" strokeweight=".5pt">
              <v:path arrowok="t"/>
            </v:shape>
            <v:shape id="_x0000_s4060" style="position:absolute;left:4090;top:769;width:60;height:0" coordorigin="4090,769" coordsize="60,0" path="m4090,769r60,e" filled="f" strokeweight=".5pt">
              <v:path arrowok="t"/>
            </v:shape>
            <v:shape id="_x0000_s4059" style="position:absolute;left:4150;top:769;width:60;height:0" coordorigin="4150,769" coordsize="60,0" path="m4150,769r60,e" filled="f" strokeweight=".5pt">
              <v:path arrowok="t"/>
            </v:shape>
            <v:shape id="_x0000_s4058" style="position:absolute;left:4210;top:769;width:60;height:0" coordorigin="4210,769" coordsize="60,0" path="m4210,769r60,e" filled="f" strokeweight=".5pt">
              <v:path arrowok="t"/>
            </v:shape>
            <v:shape id="_x0000_s4057" style="position:absolute;left:4270;top:769;width:60;height:0" coordorigin="4270,769" coordsize="60,0" path="m4270,769r60,e" filled="f" strokeweight=".5pt">
              <v:path arrowok="t"/>
            </v:shape>
            <v:shape id="_x0000_s4056" style="position:absolute;left:4330;top:769;width:60;height:0" coordorigin="4330,769" coordsize="60,0" path="m4330,769r60,e" filled="f" strokeweight=".5pt">
              <v:path arrowok="t"/>
            </v:shape>
            <v:shape id="_x0000_s4055" style="position:absolute;left:4390;top:769;width:60;height:0" coordorigin="4390,769" coordsize="60,0" path="m4390,769r60,e" filled="f" strokeweight=".5pt">
              <v:path arrowok="t"/>
            </v:shape>
            <v:shape id="_x0000_s4054" style="position:absolute;left:4450;top:769;width:60;height:0" coordorigin="4450,769" coordsize="60,0" path="m4450,769r60,e" filled="f" strokeweight=".5pt">
              <v:path arrowok="t"/>
            </v:shape>
            <v:shape id="_x0000_s4053" style="position:absolute;left:4510;top:769;width:60;height:0" coordorigin="4510,769" coordsize="60,0" path="m4510,769r60,e" filled="f" strokeweight=".5pt">
              <v:path arrowok="t"/>
            </v:shape>
            <v:shape id="_x0000_s4052" style="position:absolute;left:4570;top:769;width:60;height:0" coordorigin="4570,769" coordsize="60,0" path="m4570,769r60,e" filled="f" strokeweight=".5pt">
              <v:path arrowok="t"/>
            </v:shape>
            <v:shape id="_x0000_s4051" style="position:absolute;left:4630;top:769;width:60;height:0" coordorigin="4630,769" coordsize="60,0" path="m4630,769r60,e" filled="f" strokeweight=".5pt">
              <v:path arrowok="t"/>
            </v:shape>
            <v:shape id="_x0000_s4050" style="position:absolute;left:4690;top:769;width:60;height:0" coordorigin="4690,769" coordsize="60,0" path="m4690,769r60,e" filled="f" strokeweight=".5pt">
              <v:path arrowok="t"/>
            </v:shape>
            <v:shape id="_x0000_s4049" style="position:absolute;left:4750;top:769;width:60;height:0" coordorigin="4750,769" coordsize="60,0" path="m4750,769r60,e" filled="f" strokeweight=".5pt">
              <v:path arrowok="t"/>
            </v:shape>
            <v:shape id="_x0000_s4048" style="position:absolute;left:4810;top:769;width:60;height:0" coordorigin="4810,769" coordsize="60,0" path="m4810,769r60,e" filled="f" strokeweight=".5pt">
              <v:path arrowok="t"/>
            </v:shape>
            <v:shape id="_x0000_s4047" style="position:absolute;left:4870;top:769;width:60;height:0" coordorigin="4870,769" coordsize="60,0" path="m4870,769r60,e" filled="f" strokeweight=".5pt">
              <v:path arrowok="t"/>
            </v:shape>
            <v:shape id="_x0000_s4046" style="position:absolute;left:4930;top:769;width:60;height:0" coordorigin="4930,769" coordsize="60,0" path="m4930,769r60,e" filled="f" strokeweight=".5pt">
              <v:path arrowok="t"/>
            </v:shape>
            <v:shape id="_x0000_s4045" style="position:absolute;left:4990;top:769;width:60;height:0" coordorigin="4990,769" coordsize="60,0" path="m4990,769r60,e" filled="f" strokeweight=".5pt">
              <v:path arrowok="t"/>
            </v:shape>
            <v:shape id="_x0000_s4044" style="position:absolute;left:5050;top:769;width:60;height:0" coordorigin="5050,769" coordsize="60,0" path="m5050,769r60,e" filled="f" strokeweight=".5pt">
              <v:path arrowok="t"/>
            </v:shape>
            <v:shape id="_x0000_s4043" style="position:absolute;left:5110;top:769;width:60;height:0" coordorigin="5110,769" coordsize="60,0" path="m5110,769r60,e" filled="f" strokeweight=".5pt">
              <v:path arrowok="t"/>
            </v:shape>
            <v:shape id="_x0000_s4042" style="position:absolute;left:5170;top:769;width:60;height:0" coordorigin="5170,769" coordsize="60,0" path="m5170,769r60,e" filled="f" strokeweight=".5pt">
              <v:path arrowok="t"/>
            </v:shape>
            <v:shape id="_x0000_s4041" style="position:absolute;left:5230;top:769;width:60;height:0" coordorigin="5230,769" coordsize="60,0" path="m5230,769r60,e" filled="f" strokeweight=".5pt">
              <v:path arrowok="t"/>
            </v:shape>
            <v:shape id="_x0000_s4040" style="position:absolute;left:5290;top:769;width:60;height:0" coordorigin="5290,769" coordsize="60,0" path="m5290,769r60,e" filled="f" strokeweight=".5pt">
              <v:path arrowok="t"/>
            </v:shape>
            <v:shape id="_x0000_s4039" style="position:absolute;left:5350;top:769;width:60;height:0" coordorigin="5350,769" coordsize="60,0" path="m5350,769r60,e" filled="f" strokeweight=".5pt">
              <v:path arrowok="t"/>
            </v:shape>
            <v:shape id="_x0000_s4038" style="position:absolute;left:5410;top:769;width:60;height:0" coordorigin="5410,769" coordsize="60,0" path="m5410,769r60,e" filled="f" strokeweight=".5pt">
              <v:path arrowok="t"/>
            </v:shape>
            <v:shape id="_x0000_s4037" style="position:absolute;left:5470;top:769;width:60;height:0" coordorigin="5470,769" coordsize="60,0" path="m5470,769r60,e" filled="f" strokeweight=".5pt">
              <v:path arrowok="t"/>
            </v:shape>
            <v:shape id="_x0000_s4036" style="position:absolute;left:5530;top:769;width:60;height:0" coordorigin="5530,769" coordsize="60,0" path="m5530,769r60,e" filled="f" strokeweight=".5pt">
              <v:path arrowok="t"/>
            </v:shape>
            <v:shape id="_x0000_s4035" style="position:absolute;left:5590;top:769;width:60;height:0" coordorigin="5590,769" coordsize="60,0" path="m5590,769r60,e" filled="f" strokeweight=".5pt">
              <v:path arrowok="t"/>
            </v:shape>
            <v:shape id="_x0000_s4034" style="position:absolute;left:5650;top:769;width:60;height:0" coordorigin="5650,769" coordsize="60,0" path="m5650,769r60,e" filled="f" strokeweight=".5pt">
              <v:path arrowok="t"/>
            </v:shape>
            <v:shape id="_x0000_s4033" style="position:absolute;left:5710;top:769;width:60;height:0" coordorigin="5710,769" coordsize="60,0" path="m5710,769r60,e" filled="f" strokeweight=".5pt">
              <v:path arrowok="t"/>
            </v:shape>
            <v:shape id="_x0000_s4032" style="position:absolute;left:5770;top:769;width:60;height:0" coordorigin="5770,769" coordsize="60,0" path="m5770,769r60,e" filled="f" strokeweight=".5pt">
              <v:path arrowok="t"/>
            </v:shape>
            <v:shape id="_x0000_s4031" style="position:absolute;left:5830;top:769;width:60;height:0" coordorigin="5830,769" coordsize="60,0" path="m5830,769r60,e" filled="f" strokeweight=".5pt">
              <v:path arrowok="t"/>
            </v:shape>
            <v:shape id="_x0000_s4030" style="position:absolute;left:5890;top:769;width:60;height:0" coordorigin="5890,769" coordsize="60,0" path="m5890,769r60,e" filled="f" strokeweight=".5pt">
              <v:path arrowok="t"/>
            </v:shape>
            <v:shape id="_x0000_s4029" style="position:absolute;left:5950;top:769;width:60;height:0" coordorigin="5950,769" coordsize="60,0" path="m5950,769r60,e" filled="f" strokeweight=".5pt">
              <v:path arrowok="t"/>
            </v:shape>
            <v:shape id="_x0000_s4028" style="position:absolute;left:6010;top:769;width:60;height:0" coordorigin="6010,769" coordsize="60,0" path="m6010,769r60,e" filled="f" strokeweight=".5pt">
              <v:path arrowok="t"/>
            </v:shape>
            <v:shape id="_x0000_s4027" style="position:absolute;left:6070;top:769;width:60;height:0" coordorigin="6070,769" coordsize="60,0" path="m6070,769r60,e" filled="f" strokeweight=".5pt">
              <v:path arrowok="t"/>
            </v:shape>
            <v:shape id="_x0000_s4026" style="position:absolute;left:6130;top:769;width:60;height:0" coordorigin="6130,769" coordsize="60,0" path="m6130,769r60,e" filled="f" strokeweight=".5pt">
              <v:path arrowok="t"/>
            </v:shape>
            <v:shape id="_x0000_s4025" style="position:absolute;left:6190;top:769;width:60;height:0" coordorigin="6190,769" coordsize="60,0" path="m6190,769r60,e" filled="f" strokeweight=".5pt">
              <v:path arrowok="t"/>
            </v:shape>
            <v:shape id="_x0000_s4024" style="position:absolute;left:6250;top:769;width:60;height:0" coordorigin="6250,769" coordsize="60,0" path="m6250,769r60,e" filled="f" strokeweight=".5pt">
              <v:path arrowok="t"/>
            </v:shape>
            <v:shape id="_x0000_s4023" style="position:absolute;left:6310;top:769;width:60;height:0" coordorigin="6310,769" coordsize="60,0" path="m6310,769r60,e" filled="f" strokeweight=".5pt">
              <v:path arrowok="t"/>
            </v:shape>
            <v:shape id="_x0000_s4022" style="position:absolute;left:6370;top:769;width:60;height:0" coordorigin="6370,769" coordsize="60,0" path="m6370,769r60,e" filled="f" strokeweight=".5pt">
              <v:path arrowok="t"/>
            </v:shape>
            <v:shape id="_x0000_s4021" style="position:absolute;left:6430;top:769;width:60;height:0" coordorigin="6430,769" coordsize="60,0" path="m6430,769r60,e" filled="f" strokeweight=".5pt">
              <v:path arrowok="t"/>
            </v:shape>
            <v:shape id="_x0000_s4020" style="position:absolute;left:6490;top:769;width:60;height:0" coordorigin="6490,769" coordsize="60,0" path="m6490,769r60,e" filled="f" strokeweight=".5pt">
              <v:path arrowok="t"/>
            </v:shape>
            <v:shape id="_x0000_s4019" style="position:absolute;left:6550;top:769;width:60;height:0" coordorigin="6550,769" coordsize="60,0" path="m6550,769r60,e" filled="f" strokeweight=".5pt">
              <v:path arrowok="t"/>
            </v:shape>
            <v:shape id="_x0000_s4018" style="position:absolute;left:6610;top:769;width:60;height:0" coordorigin="6610,769" coordsize="60,0" path="m6610,769r60,e" filled="f" strokeweight=".5pt">
              <v:path arrowok="t"/>
            </v:shape>
            <v:shape id="_x0000_s4017" style="position:absolute;left:6670;top:769;width:60;height:0" coordorigin="6670,769" coordsize="60,0" path="m6670,769r60,e" filled="f" strokeweight=".5pt">
              <v:path arrowok="t"/>
            </v:shape>
            <v:shape id="_x0000_s4016" style="position:absolute;left:6730;top:769;width:60;height:0" coordorigin="6730,769" coordsize="60,0" path="m6730,769r60,e" filled="f" strokeweight=".5pt">
              <v:path arrowok="t"/>
            </v:shape>
            <v:shape id="_x0000_s4015" style="position:absolute;left:6790;top:769;width:60;height:0" coordorigin="6790,769" coordsize="60,0" path="m6790,769r60,e" filled="f" strokeweight=".5pt">
              <v:path arrowok="t"/>
            </v:shape>
            <v:shape id="_x0000_s4014" style="position:absolute;left:6850;top:769;width:60;height:0" coordorigin="6850,769" coordsize="60,0" path="m6850,769r60,e" filled="f" strokeweight=".5pt">
              <v:path arrowok="t"/>
            </v:shape>
            <v:shape id="_x0000_s4013" style="position:absolute;left:6910;top:769;width:60;height:0" coordorigin="6910,769" coordsize="60,0" path="m6910,769r60,e" filled="f" strokeweight=".5pt">
              <v:path arrowok="t"/>
            </v:shape>
            <v:shape id="_x0000_s4012" style="position:absolute;left:6970;top:769;width:60;height:0" coordorigin="6970,769" coordsize="60,0" path="m6970,769r60,e" filled="f" strokeweight=".5pt">
              <v:path arrowok="t"/>
            </v:shape>
            <v:shape id="_x0000_s4011" style="position:absolute;left:7030;top:769;width:60;height:0" coordorigin="7030,769" coordsize="60,0" path="m7030,769r60,e" filled="f" strokeweight=".5pt">
              <v:path arrowok="t"/>
            </v:shape>
            <v:shape id="_x0000_s4010" style="position:absolute;left:7090;top:769;width:60;height:0" coordorigin="7090,769" coordsize="60,0" path="m7090,769r60,e" filled="f" strokeweight=".5pt">
              <v:path arrowok="t"/>
            </v:shape>
            <v:shape id="_x0000_s4009" style="position:absolute;left:7150;top:769;width:60;height:0" coordorigin="7150,769" coordsize="60,0" path="m7150,769r60,e" filled="f" strokeweight=".5pt">
              <v:path arrowok="t"/>
            </v:shape>
            <v:shape id="_x0000_s4008" style="position:absolute;left:7210;top:769;width:60;height:0" coordorigin="7210,769" coordsize="60,0" path="m7210,769r60,e" filled="f" strokeweight=".5pt">
              <v:path arrowok="t"/>
            </v:shape>
            <v:shape id="_x0000_s4007" style="position:absolute;left:7270;top:769;width:60;height:0" coordorigin="7270,769" coordsize="60,0" path="m7270,769r60,e" filled="f" strokeweight=".5pt">
              <v:path arrowok="t"/>
            </v:shape>
            <v:shape id="_x0000_s4006" style="position:absolute;left:7330;top:769;width:60;height:0" coordorigin="7330,769" coordsize="60,0" path="m7330,769r60,e" filled="f" strokeweight=".5pt">
              <v:path arrowok="t"/>
            </v:shape>
            <v:shape id="_x0000_s4005" style="position:absolute;left:7390;top:769;width:60;height:0" coordorigin="7390,769" coordsize="60,0" path="m7390,769r60,e" filled="f" strokeweight=".5pt">
              <v:path arrowok="t"/>
            </v:shape>
            <v:shape id="_x0000_s4004" style="position:absolute;left:7450;top:769;width:60;height:0" coordorigin="7450,769" coordsize="60,0" path="m7450,769r60,e" filled="f" strokeweight=".5pt">
              <v:path arrowok="t"/>
            </v:shape>
            <v:shape id="_x0000_s4003" style="position:absolute;left:7510;top:769;width:60;height:0" coordorigin="7510,769" coordsize="60,0" path="m7510,769r60,e" filled="f" strokeweight=".5pt">
              <v:path arrowok="t"/>
            </v:shape>
            <v:shape id="_x0000_s4002" style="position:absolute;left:7570;top:769;width:60;height:0" coordorigin="7570,769" coordsize="60,0" path="m7570,769r60,e" filled="f" strokeweight=".5pt">
              <v:path arrowok="t"/>
            </v:shape>
            <v:shape id="_x0000_s4001" style="position:absolute;left:7630;top:769;width:60;height:0" coordorigin="7630,769" coordsize="60,0" path="m7630,769r60,e" filled="f" strokeweight=".5pt">
              <v:path arrowok="t"/>
            </v:shape>
            <v:shape id="_x0000_s4000" style="position:absolute;left:7690;top:769;width:60;height:0" coordorigin="7690,769" coordsize="60,0" path="m7690,769r60,e" filled="f" strokeweight=".5pt">
              <v:path arrowok="t"/>
            </v:shape>
            <v:shape id="_x0000_s3999" style="position:absolute;left:7750;top:769;width:60;height:0" coordorigin="7750,769" coordsize="60,0" path="m7750,769r60,e" filled="f" strokeweight=".5pt">
              <v:path arrowok="t"/>
            </v:shape>
            <v:shape id="_x0000_s3998" style="position:absolute;left:7810;top:769;width:60;height:0" coordorigin="7810,769" coordsize="60,0" path="m7810,769r60,e" filled="f" strokeweight=".5pt">
              <v:path arrowok="t"/>
            </v:shape>
            <v:shape id="_x0000_s3997" style="position:absolute;left:7870;top:769;width:60;height:0" coordorigin="7870,769" coordsize="60,0" path="m7870,769r60,e" filled="f" strokeweight=".5pt">
              <v:path arrowok="t"/>
            </v:shape>
            <v:shape id="_x0000_s3996" style="position:absolute;left:7930;top:769;width:60;height:0" coordorigin="7930,769" coordsize="60,0" path="m7930,769r60,e" filled="f" strokeweight=".5pt">
              <v:path arrowok="t"/>
            </v:shape>
            <v:shape id="_x0000_s3995" style="position:absolute;left:7990;top:769;width:60;height:0" coordorigin="7990,769" coordsize="60,0" path="m7990,769r60,e" filled="f" strokeweight=".5pt">
              <v:path arrowok="t"/>
            </v:shape>
            <v:shape id="_x0000_s3994" style="position:absolute;left:8050;top:769;width:60;height:0" coordorigin="8050,769" coordsize="60,0" path="m8050,769r60,e" filled="f" strokeweight=".5pt">
              <v:path arrowok="t"/>
            </v:shape>
            <v:shape id="_x0000_s3993" style="position:absolute;left:8110;top:769;width:60;height:0" coordorigin="8110,769" coordsize="60,0" path="m8110,769r60,e" filled="f" strokeweight=".5pt">
              <v:path arrowok="t"/>
            </v:shape>
            <v:shape id="_x0000_s3992" style="position:absolute;left:8170;top:769;width:60;height:0" coordorigin="8170,769" coordsize="60,0" path="m8170,769r60,e" filled="f" strokeweight=".5pt">
              <v:path arrowok="t"/>
            </v:shape>
            <v:shape id="_x0000_s3991" style="position:absolute;left:8230;top:769;width:60;height:0" coordorigin="8230,769" coordsize="60,0" path="m8230,769r60,e" filled="f" strokeweight=".5pt">
              <v:path arrowok="t"/>
            </v:shape>
            <v:shape id="_x0000_s3990" style="position:absolute;left:8290;top:769;width:60;height:0" coordorigin="8290,769" coordsize="60,0" path="m8290,769r60,e" filled="f" strokeweight=".5pt">
              <v:path arrowok="t"/>
            </v:shape>
            <v:shape id="_x0000_s3989" style="position:absolute;left:8350;top:769;width:60;height:0" coordorigin="8350,769" coordsize="60,0" path="m8350,769r60,e" filled="f" strokeweight=".5pt">
              <v:path arrowok="t"/>
            </v:shape>
            <v:shape id="_x0000_s3988" style="position:absolute;left:8410;top:769;width:60;height:0" coordorigin="8410,769" coordsize="60,0" path="m8410,769r60,e" filled="f" strokeweight=".5pt">
              <v:path arrowok="t"/>
            </v:shape>
            <v:shape id="_x0000_s3987" style="position:absolute;left:8470;top:769;width:60;height:0" coordorigin="8470,769" coordsize="60,0" path="m8470,769r60,e" filled="f" strokeweight=".5pt">
              <v:path arrowok="t"/>
            </v:shape>
            <v:shape id="_x0000_s3986" style="position:absolute;left:8530;top:769;width:60;height:0" coordorigin="8530,769" coordsize="60,0" path="m8530,769r60,e" filled="f" strokeweight=".5pt">
              <v:path arrowok="t"/>
            </v:shape>
            <v:shape id="_x0000_s3985" style="position:absolute;left:8590;top:769;width:60;height:0" coordorigin="8590,769" coordsize="60,0" path="m8590,769r60,e" filled="f" strokeweight=".5pt">
              <v:path arrowok="t"/>
            </v:shape>
            <v:shape id="_x0000_s3984" style="position:absolute;left:8650;top:769;width:60;height:0" coordorigin="8650,769" coordsize="60,0" path="m8650,769r60,e" filled="f" strokeweight=".5pt">
              <v:path arrowok="t"/>
            </v:shape>
            <v:shape id="_x0000_s3983" style="position:absolute;left:8710;top:769;width:60;height:0" coordorigin="8710,769" coordsize="60,0" path="m8710,769r60,e" filled="f" strokeweight=".5pt">
              <v:path arrowok="t"/>
            </v:shape>
            <v:shape id="_x0000_s3982" style="position:absolute;left:8770;top:769;width:60;height:0" coordorigin="8770,769" coordsize="60,0" path="m8770,769r60,e" filled="f" strokeweight=".5pt">
              <v:path arrowok="t"/>
            </v:shape>
            <v:shape id="_x0000_s3981" style="position:absolute;left:8830;top:769;width:60;height:0" coordorigin="8830,769" coordsize="60,0" path="m8830,769r60,e" filled="f" strokeweight=".5pt">
              <v:path arrowok="t"/>
            </v:shape>
            <v:shape id="_x0000_s3980" style="position:absolute;left:8890;top:769;width:60;height:0" coordorigin="8890,769" coordsize="60,0" path="m8890,769r60,e" filled="f" strokeweight=".5pt">
              <v:path arrowok="t"/>
            </v:shape>
            <v:shape id="_x0000_s3979" style="position:absolute;left:8950;top:769;width:60;height:0" coordorigin="8950,769" coordsize="60,0" path="m8950,769r60,e" filled="f" strokeweight=".5pt">
              <v:path arrowok="t"/>
            </v:shape>
            <v:shape id="_x0000_s3978" style="position:absolute;left:9010;top:769;width:60;height:0" coordorigin="9010,769" coordsize="60,0" path="m9010,769r60,e" filled="f" strokeweight=".5pt">
              <v:path arrowok="t"/>
            </v:shape>
            <v:shape id="_x0000_s3977" style="position:absolute;left:9070;top:769;width:60;height:0" coordorigin="9070,769" coordsize="60,0" path="m9070,769r60,e" filled="f" strokeweight=".5pt">
              <v:path arrowok="t"/>
            </v:shape>
            <v:shape id="_x0000_s3976" style="position:absolute;left:9130;top:769;width:60;height:0" coordorigin="9130,769" coordsize="60,0" path="m9130,769r60,e" filled="f" strokeweight=".5pt">
              <v:path arrowok="t"/>
            </v:shape>
            <v:shape id="_x0000_s3975" style="position:absolute;left:9190;top:769;width:60;height:0" coordorigin="9190,769" coordsize="60,0" path="m9190,769r60,e" filled="f" strokeweight=".5pt">
              <v:path arrowok="t"/>
            </v:shape>
            <v:shape id="_x0000_s3974" style="position:absolute;left:9250;top:769;width:60;height:0" coordorigin="9250,769" coordsize="60,0" path="m9250,769r60,e" filled="f" strokeweight=".5pt">
              <v:path arrowok="t"/>
            </v:shape>
            <v:shape id="_x0000_s3973" style="position:absolute;left:9310;top:769;width:60;height:0" coordorigin="9310,769" coordsize="60,0" path="m9310,769r60,e" filled="f" strokeweight=".5pt">
              <v:path arrowok="t"/>
            </v:shape>
            <v:shape id="_x0000_s3972" style="position:absolute;left:9370;top:769;width:60;height:0" coordorigin="9370,769" coordsize="60,0" path="m9370,769r60,e" filled="f" strokeweight=".5pt">
              <v:path arrowok="t"/>
            </v:shape>
            <v:shape id="_x0000_s3971" style="position:absolute;left:9430;top:769;width:60;height:0" coordorigin="9430,769" coordsize="60,0" path="m9430,769r60,e" filled="f" strokeweight=".5pt">
              <v:path arrowok="t"/>
            </v:shape>
            <v:shape id="_x0000_s3970" style="position:absolute;left:9490;top:769;width:60;height:0" coordorigin="9490,769" coordsize="60,0" path="m9490,769r60,e" filled="f" strokeweight=".5pt">
              <v:path arrowok="t"/>
            </v:shape>
            <v:shape id="_x0000_s3969" style="position:absolute;left:9550;top:769;width:60;height:0" coordorigin="9550,769" coordsize="60,0" path="m9550,769r60,e" filled="f" strokeweight=".5pt">
              <v:path arrowok="t"/>
            </v:shape>
            <v:shape id="_x0000_s3968" style="position:absolute;left:9610;top:769;width:60;height:0" coordorigin="9610,769" coordsize="60,0" path="m9610,769r60,e" filled="f" strokeweight=".5pt">
              <v:path arrowok="t"/>
            </v:shape>
            <v:shape id="_x0000_s3967" style="position:absolute;left:9670;top:769;width:60;height:0" coordorigin="9670,769" coordsize="60,0" path="m9670,769r60,e" filled="f" strokeweight=".5pt">
              <v:path arrowok="t"/>
            </v:shape>
            <v:shape id="_x0000_s3966" style="position:absolute;left:9730;top:769;width:60;height:0" coordorigin="9730,769" coordsize="60,0" path="m9730,769r60,e" filled="f" strokeweight=".5pt">
              <v:path arrowok="t"/>
            </v:shape>
            <v:shape id="_x0000_s3965" style="position:absolute;left:9790;top:769;width:60;height:0" coordorigin="9790,769" coordsize="60,0" path="m9790,769r60,e" filled="f" strokeweight=".5pt">
              <v:path arrowok="t"/>
            </v:shape>
            <v:shape id="_x0000_s3964" style="position:absolute;left:9850;top:769;width:60;height:0" coordorigin="9850,769" coordsize="60,0" path="m9850,769r60,e" filled="f" strokeweight=".5pt">
              <v:path arrowok="t"/>
            </v:shape>
            <v:shape id="_x0000_s3963" style="position:absolute;left:9910;top:769;width:60;height:0" coordorigin="9910,769" coordsize="60,0" path="m9910,769r60,e" filled="f" strokeweight=".5pt">
              <v:path arrowok="t"/>
            </v:shape>
            <v:shape id="_x0000_s3962" style="position:absolute;left:9970;top:769;width:60;height:0" coordorigin="9970,769" coordsize="60,0" path="m9970,769r60,e" filled="f" strokeweight=".5pt">
              <v:path arrowok="t"/>
            </v:shape>
            <v:shape id="_x0000_s3961" style="position:absolute;left:10030;top:769;width:60;height:0" coordorigin="10030,769" coordsize="60,0" path="m10030,769r60,e" filled="f" strokeweight=".5pt">
              <v:path arrowok="t"/>
            </v:shape>
            <v:shape id="_x0000_s3960" style="position:absolute;left:10090;top:769;width:60;height:0" coordorigin="10090,769" coordsize="60,0" path="m10090,769r60,e" filled="f" strokeweight=".5pt">
              <v:path arrowok="t"/>
            </v:shape>
            <v:shape id="_x0000_s3959" style="position:absolute;left:10150;top:769;width:60;height:0" coordorigin="10150,769" coordsize="60,0" path="m10150,769r60,e" filled="f" strokeweight=".5pt">
              <v:path arrowok="t"/>
            </v:shape>
            <v:shape id="_x0000_s3958" style="position:absolute;left:10210;top:769;width:60;height:0" coordorigin="10210,769" coordsize="60,0" path="m10210,769r60,e" filled="f" strokeweight=".5pt">
              <v:path arrowok="t"/>
            </v:shape>
            <v:shape id="_x0000_s3957" style="position:absolute;left:10270;top:769;width:60;height:0" coordorigin="10270,769" coordsize="60,0" path="m10270,769r60,e" filled="f" strokeweight=".5pt">
              <v:path arrowok="t"/>
            </v:shape>
            <v:shape id="_x0000_s3956" style="position:absolute;left:10330;top:769;width:60;height:0" coordorigin="10330,769" coordsize="60,0" path="m10330,769r60,e" filled="f" strokeweight=".5pt">
              <v:path arrowok="t"/>
            </v:shape>
            <v:shape id="_x0000_s3955" style="position:absolute;left:10390;top:769;width:60;height:0" coordorigin="10390,769" coordsize="60,0" path="m10390,769r60,e" filled="f" strokeweight=".5pt">
              <v:path arrowok="t"/>
            </v:shape>
            <w10:wrap anchorx="page"/>
          </v:group>
        </w:pict>
      </w:r>
      <w:r w:rsidR="00754ADF">
        <w:rPr>
          <w:position w:val="-1"/>
          <w:sz w:val="24"/>
          <w:szCs w:val="24"/>
        </w:rPr>
        <w:t>Abort the display.</w:t>
      </w:r>
    </w:p>
    <w:p w:rsidR="005722E8" w:rsidRDefault="005722E8">
      <w:pPr>
        <w:spacing w:line="200" w:lineRule="exact"/>
      </w:pPr>
    </w:p>
    <w:p w:rsidR="005722E8" w:rsidRDefault="00754ADF">
      <w:pPr>
        <w:spacing w:line="200" w:lineRule="exact"/>
      </w:pPr>
      <w:r>
        <w:tab/>
      </w:r>
      <w:r w:rsidR="00CF3728">
        <w:t>Kill psid</w:t>
      </w:r>
    </w:p>
    <w:p w:rsidR="005722E8" w:rsidRDefault="005722E8">
      <w:pPr>
        <w:spacing w:line="260" w:lineRule="exact"/>
        <w:rPr>
          <w:sz w:val="26"/>
          <w:szCs w:val="26"/>
        </w:rPr>
      </w:pPr>
    </w:p>
    <w:p w:rsidR="005722E8" w:rsidRDefault="005722E8">
      <w:pPr>
        <w:spacing w:before="29" w:line="260" w:lineRule="exact"/>
        <w:ind w:left="110"/>
        <w:rPr>
          <w:sz w:val="24"/>
          <w:szCs w:val="24"/>
        </w:rPr>
      </w:pPr>
      <w:r w:rsidRPr="005722E8">
        <w:pict>
          <v:group id="_x0000_s3818" style="position:absolute;left:0;text-align:left;margin-left:117.25pt;margin-top:38.2pt;width:405.5pt;height:.5pt;z-index:-4938;mso-position-horizontal-relative:page" coordorigin="2345,764" coordsize="8110,10">
            <v:shape id="_x0000_s3953" style="position:absolute;left:2350;top:769;width:60;height:0" coordorigin="2350,769" coordsize="60,0" path="m2350,769r60,e" filled="f" strokeweight=".5pt">
              <v:path arrowok="t"/>
            </v:shape>
            <v:shape id="_x0000_s3952" style="position:absolute;left:2410;top:769;width:60;height:0" coordorigin="2410,769" coordsize="60,0" path="m2410,769r60,e" filled="f" strokeweight=".5pt">
              <v:path arrowok="t"/>
            </v:shape>
            <v:shape id="_x0000_s3951" style="position:absolute;left:2470;top:769;width:60;height:0" coordorigin="2470,769" coordsize="60,0" path="m2470,769r60,e" filled="f" strokeweight=".5pt">
              <v:path arrowok="t"/>
            </v:shape>
            <v:shape id="_x0000_s3950" style="position:absolute;left:2530;top:769;width:60;height:0" coordorigin="2530,769" coordsize="60,0" path="m2530,769r60,e" filled="f" strokeweight=".5pt">
              <v:path arrowok="t"/>
            </v:shape>
            <v:shape id="_x0000_s3949" style="position:absolute;left:2590;top:769;width:60;height:0" coordorigin="2590,769" coordsize="60,0" path="m2590,769r60,e" filled="f" strokeweight=".5pt">
              <v:path arrowok="t"/>
            </v:shape>
            <v:shape id="_x0000_s3948" style="position:absolute;left:2650;top:769;width:60;height:0" coordorigin="2650,769" coordsize="60,0" path="m2650,769r60,e" filled="f" strokeweight=".5pt">
              <v:path arrowok="t"/>
            </v:shape>
            <v:shape id="_x0000_s3947" style="position:absolute;left:2710;top:769;width:60;height:0" coordorigin="2710,769" coordsize="60,0" path="m2710,769r60,e" filled="f" strokeweight=".5pt">
              <v:path arrowok="t"/>
            </v:shape>
            <v:shape id="_x0000_s3946" style="position:absolute;left:2770;top:769;width:60;height:0" coordorigin="2770,769" coordsize="60,0" path="m2770,769r60,e" filled="f" strokeweight=".5pt">
              <v:path arrowok="t"/>
            </v:shape>
            <v:shape id="_x0000_s3945" style="position:absolute;left:2830;top:769;width:60;height:0" coordorigin="2830,769" coordsize="60,0" path="m2830,769r60,e" filled="f" strokeweight=".5pt">
              <v:path arrowok="t"/>
            </v:shape>
            <v:shape id="_x0000_s3944" style="position:absolute;left:2890;top:769;width:60;height:0" coordorigin="2890,769" coordsize="60,0" path="m2890,769r60,e" filled="f" strokeweight=".5pt">
              <v:path arrowok="t"/>
            </v:shape>
            <v:shape id="_x0000_s3943" style="position:absolute;left:2950;top:769;width:60;height:0" coordorigin="2950,769" coordsize="60,0" path="m2950,769r60,e" filled="f" strokeweight=".5pt">
              <v:path arrowok="t"/>
            </v:shape>
            <v:shape id="_x0000_s3942" style="position:absolute;left:3010;top:769;width:60;height:0" coordorigin="3010,769" coordsize="60,0" path="m3010,769r60,e" filled="f" strokeweight=".5pt">
              <v:path arrowok="t"/>
            </v:shape>
            <v:shape id="_x0000_s3941" style="position:absolute;left:3070;top:769;width:60;height:0" coordorigin="3070,769" coordsize="60,0" path="m3070,769r60,e" filled="f" strokeweight=".5pt">
              <v:path arrowok="t"/>
            </v:shape>
            <v:shape id="_x0000_s3940" style="position:absolute;left:3130;top:769;width:60;height:0" coordorigin="3130,769" coordsize="60,0" path="m3130,769r60,e" filled="f" strokeweight=".5pt">
              <v:path arrowok="t"/>
            </v:shape>
            <v:shape id="_x0000_s3939" style="position:absolute;left:3190;top:769;width:60;height:0" coordorigin="3190,769" coordsize="60,0" path="m3190,769r60,e" filled="f" strokeweight=".5pt">
              <v:path arrowok="t"/>
            </v:shape>
            <v:shape id="_x0000_s3938" style="position:absolute;left:3250;top:769;width:60;height:0" coordorigin="3250,769" coordsize="60,0" path="m3250,769r60,e" filled="f" strokeweight=".5pt">
              <v:path arrowok="t"/>
            </v:shape>
            <v:shape id="_x0000_s3937" style="position:absolute;left:3310;top:769;width:60;height:0" coordorigin="3310,769" coordsize="60,0" path="m3310,769r60,e" filled="f" strokeweight=".5pt">
              <v:path arrowok="t"/>
            </v:shape>
            <v:shape id="_x0000_s3936" style="position:absolute;left:3370;top:769;width:60;height:0" coordorigin="3370,769" coordsize="60,0" path="m3370,769r60,e" filled="f" strokeweight=".5pt">
              <v:path arrowok="t"/>
            </v:shape>
            <v:shape id="_x0000_s3935" style="position:absolute;left:3430;top:769;width:60;height:0" coordorigin="3430,769" coordsize="60,0" path="m3430,769r60,e" filled="f" strokeweight=".5pt">
              <v:path arrowok="t"/>
            </v:shape>
            <v:shape id="_x0000_s3934" style="position:absolute;left:3490;top:769;width:60;height:0" coordorigin="3490,769" coordsize="60,0" path="m3490,769r60,e" filled="f" strokeweight=".5pt">
              <v:path arrowok="t"/>
            </v:shape>
            <v:shape id="_x0000_s3933" style="position:absolute;left:3550;top:769;width:60;height:0" coordorigin="3550,769" coordsize="60,0" path="m3550,769r60,e" filled="f" strokeweight=".5pt">
              <v:path arrowok="t"/>
            </v:shape>
            <v:shape id="_x0000_s3932" style="position:absolute;left:3610;top:769;width:60;height:0" coordorigin="3610,769" coordsize="60,0" path="m3610,769r60,e" filled="f" strokeweight=".5pt">
              <v:path arrowok="t"/>
            </v:shape>
            <v:shape id="_x0000_s3931" style="position:absolute;left:3670;top:769;width:60;height:0" coordorigin="3670,769" coordsize="60,0" path="m3670,769r60,e" filled="f" strokeweight=".5pt">
              <v:path arrowok="t"/>
            </v:shape>
            <v:shape id="_x0000_s3930" style="position:absolute;left:3730;top:769;width:60;height:0" coordorigin="3730,769" coordsize="60,0" path="m3730,769r60,e" filled="f" strokeweight=".5pt">
              <v:path arrowok="t"/>
            </v:shape>
            <v:shape id="_x0000_s3929" style="position:absolute;left:3790;top:769;width:60;height:0" coordorigin="3790,769" coordsize="60,0" path="m3790,769r60,e" filled="f" strokeweight=".5pt">
              <v:path arrowok="t"/>
            </v:shape>
            <v:shape id="_x0000_s3928" style="position:absolute;left:3850;top:769;width:60;height:0" coordorigin="3850,769" coordsize="60,0" path="m3850,769r60,e" filled="f" strokeweight=".5pt">
              <v:path arrowok="t"/>
            </v:shape>
            <v:shape id="_x0000_s3927" style="position:absolute;left:3910;top:769;width:60;height:0" coordorigin="3910,769" coordsize="60,0" path="m3910,769r60,e" filled="f" strokeweight=".5pt">
              <v:path arrowok="t"/>
            </v:shape>
            <v:shape id="_x0000_s3926" style="position:absolute;left:3970;top:769;width:60;height:0" coordorigin="3970,769" coordsize="60,0" path="m3970,769r60,e" filled="f" strokeweight=".5pt">
              <v:path arrowok="t"/>
            </v:shape>
            <v:shape id="_x0000_s3925" style="position:absolute;left:4030;top:769;width:60;height:0" coordorigin="4030,769" coordsize="60,0" path="m4030,769r60,e" filled="f" strokeweight=".5pt">
              <v:path arrowok="t"/>
            </v:shape>
            <v:shape id="_x0000_s3924" style="position:absolute;left:4090;top:769;width:60;height:0" coordorigin="4090,769" coordsize="60,0" path="m4090,769r60,e" filled="f" strokeweight=".5pt">
              <v:path arrowok="t"/>
            </v:shape>
            <v:shape id="_x0000_s3923" style="position:absolute;left:4150;top:769;width:60;height:0" coordorigin="4150,769" coordsize="60,0" path="m4150,769r60,e" filled="f" strokeweight=".5pt">
              <v:path arrowok="t"/>
            </v:shape>
            <v:shape id="_x0000_s3922" style="position:absolute;left:4210;top:769;width:60;height:0" coordorigin="4210,769" coordsize="60,0" path="m4210,769r60,e" filled="f" strokeweight=".5pt">
              <v:path arrowok="t"/>
            </v:shape>
            <v:shape id="_x0000_s3921" style="position:absolute;left:4270;top:769;width:60;height:0" coordorigin="4270,769" coordsize="60,0" path="m4270,769r60,e" filled="f" strokeweight=".5pt">
              <v:path arrowok="t"/>
            </v:shape>
            <v:shape id="_x0000_s3920" style="position:absolute;left:4330;top:769;width:60;height:0" coordorigin="4330,769" coordsize="60,0" path="m4330,769r60,e" filled="f" strokeweight=".5pt">
              <v:path arrowok="t"/>
            </v:shape>
            <v:shape id="_x0000_s3919" style="position:absolute;left:4390;top:769;width:60;height:0" coordorigin="4390,769" coordsize="60,0" path="m4390,769r60,e" filled="f" strokeweight=".5pt">
              <v:path arrowok="t"/>
            </v:shape>
            <v:shape id="_x0000_s3918" style="position:absolute;left:4450;top:769;width:60;height:0" coordorigin="4450,769" coordsize="60,0" path="m4450,769r60,e" filled="f" strokeweight=".5pt">
              <v:path arrowok="t"/>
            </v:shape>
            <v:shape id="_x0000_s3917" style="position:absolute;left:4510;top:769;width:60;height:0" coordorigin="4510,769" coordsize="60,0" path="m4510,769r60,e" filled="f" strokeweight=".5pt">
              <v:path arrowok="t"/>
            </v:shape>
            <v:shape id="_x0000_s3916" style="position:absolute;left:4570;top:769;width:60;height:0" coordorigin="4570,769" coordsize="60,0" path="m4570,769r60,e" filled="f" strokeweight=".5pt">
              <v:path arrowok="t"/>
            </v:shape>
            <v:shape id="_x0000_s3915" style="position:absolute;left:4630;top:769;width:60;height:0" coordorigin="4630,769" coordsize="60,0" path="m4630,769r60,e" filled="f" strokeweight=".5pt">
              <v:path arrowok="t"/>
            </v:shape>
            <v:shape id="_x0000_s3914" style="position:absolute;left:4690;top:769;width:60;height:0" coordorigin="4690,769" coordsize="60,0" path="m4690,769r60,e" filled="f" strokeweight=".5pt">
              <v:path arrowok="t"/>
            </v:shape>
            <v:shape id="_x0000_s3913" style="position:absolute;left:4750;top:769;width:60;height:0" coordorigin="4750,769" coordsize="60,0" path="m4750,769r60,e" filled="f" strokeweight=".5pt">
              <v:path arrowok="t"/>
            </v:shape>
            <v:shape id="_x0000_s3912" style="position:absolute;left:4810;top:769;width:60;height:0" coordorigin="4810,769" coordsize="60,0" path="m4810,769r60,e" filled="f" strokeweight=".5pt">
              <v:path arrowok="t"/>
            </v:shape>
            <v:shape id="_x0000_s3911" style="position:absolute;left:4870;top:769;width:60;height:0" coordorigin="4870,769" coordsize="60,0" path="m4870,769r60,e" filled="f" strokeweight=".5pt">
              <v:path arrowok="t"/>
            </v:shape>
            <v:shape id="_x0000_s3910" style="position:absolute;left:4930;top:769;width:60;height:0" coordorigin="4930,769" coordsize="60,0" path="m4930,769r60,e" filled="f" strokeweight=".5pt">
              <v:path arrowok="t"/>
            </v:shape>
            <v:shape id="_x0000_s3909" style="position:absolute;left:4990;top:769;width:60;height:0" coordorigin="4990,769" coordsize="60,0" path="m4990,769r60,e" filled="f" strokeweight=".5pt">
              <v:path arrowok="t"/>
            </v:shape>
            <v:shape id="_x0000_s3908" style="position:absolute;left:5050;top:769;width:60;height:0" coordorigin="5050,769" coordsize="60,0" path="m5050,769r60,e" filled="f" strokeweight=".5pt">
              <v:path arrowok="t"/>
            </v:shape>
            <v:shape id="_x0000_s3907" style="position:absolute;left:5110;top:769;width:60;height:0" coordorigin="5110,769" coordsize="60,0" path="m5110,769r60,e" filled="f" strokeweight=".5pt">
              <v:path arrowok="t"/>
            </v:shape>
            <v:shape id="_x0000_s3906" style="position:absolute;left:5170;top:769;width:60;height:0" coordorigin="5170,769" coordsize="60,0" path="m5170,769r60,e" filled="f" strokeweight=".5pt">
              <v:path arrowok="t"/>
            </v:shape>
            <v:shape id="_x0000_s3905" style="position:absolute;left:5230;top:769;width:60;height:0" coordorigin="5230,769" coordsize="60,0" path="m5230,769r60,e" filled="f" strokeweight=".5pt">
              <v:path arrowok="t"/>
            </v:shape>
            <v:shape id="_x0000_s3904" style="position:absolute;left:5290;top:769;width:60;height:0" coordorigin="5290,769" coordsize="60,0" path="m5290,769r60,e" filled="f" strokeweight=".5pt">
              <v:path arrowok="t"/>
            </v:shape>
            <v:shape id="_x0000_s3903" style="position:absolute;left:5350;top:769;width:60;height:0" coordorigin="5350,769" coordsize="60,0" path="m5350,769r60,e" filled="f" strokeweight=".5pt">
              <v:path arrowok="t"/>
            </v:shape>
            <v:shape id="_x0000_s3902" style="position:absolute;left:5410;top:769;width:60;height:0" coordorigin="5410,769" coordsize="60,0" path="m5410,769r60,e" filled="f" strokeweight=".5pt">
              <v:path arrowok="t"/>
            </v:shape>
            <v:shape id="_x0000_s3901" style="position:absolute;left:5470;top:769;width:60;height:0" coordorigin="5470,769" coordsize="60,0" path="m5470,769r60,e" filled="f" strokeweight=".5pt">
              <v:path arrowok="t"/>
            </v:shape>
            <v:shape id="_x0000_s3900" style="position:absolute;left:5530;top:769;width:60;height:0" coordorigin="5530,769" coordsize="60,0" path="m5530,769r60,e" filled="f" strokeweight=".5pt">
              <v:path arrowok="t"/>
            </v:shape>
            <v:shape id="_x0000_s3899" style="position:absolute;left:5590;top:769;width:60;height:0" coordorigin="5590,769" coordsize="60,0" path="m5590,769r60,e" filled="f" strokeweight=".5pt">
              <v:path arrowok="t"/>
            </v:shape>
            <v:shape id="_x0000_s3898" style="position:absolute;left:5650;top:769;width:60;height:0" coordorigin="5650,769" coordsize="60,0" path="m5650,769r60,e" filled="f" strokeweight=".5pt">
              <v:path arrowok="t"/>
            </v:shape>
            <v:shape id="_x0000_s3897" style="position:absolute;left:5710;top:769;width:60;height:0" coordorigin="5710,769" coordsize="60,0" path="m5710,769r60,e" filled="f" strokeweight=".5pt">
              <v:path arrowok="t"/>
            </v:shape>
            <v:shape id="_x0000_s3896" style="position:absolute;left:5770;top:769;width:60;height:0" coordorigin="5770,769" coordsize="60,0" path="m5770,769r60,e" filled="f" strokeweight=".5pt">
              <v:path arrowok="t"/>
            </v:shape>
            <v:shape id="_x0000_s3895" style="position:absolute;left:5830;top:769;width:60;height:0" coordorigin="5830,769" coordsize="60,0" path="m5830,769r60,e" filled="f" strokeweight=".5pt">
              <v:path arrowok="t"/>
            </v:shape>
            <v:shape id="_x0000_s3894" style="position:absolute;left:5890;top:769;width:60;height:0" coordorigin="5890,769" coordsize="60,0" path="m5890,769r60,e" filled="f" strokeweight=".5pt">
              <v:path arrowok="t"/>
            </v:shape>
            <v:shape id="_x0000_s3893" style="position:absolute;left:5950;top:769;width:60;height:0" coordorigin="5950,769" coordsize="60,0" path="m5950,769r60,e" filled="f" strokeweight=".5pt">
              <v:path arrowok="t"/>
            </v:shape>
            <v:shape id="_x0000_s3892" style="position:absolute;left:6010;top:769;width:60;height:0" coordorigin="6010,769" coordsize="60,0" path="m6010,769r60,e" filled="f" strokeweight=".5pt">
              <v:path arrowok="t"/>
            </v:shape>
            <v:shape id="_x0000_s3891" style="position:absolute;left:6070;top:769;width:60;height:0" coordorigin="6070,769" coordsize="60,0" path="m6070,769r60,e" filled="f" strokeweight=".5pt">
              <v:path arrowok="t"/>
            </v:shape>
            <v:shape id="_x0000_s3890" style="position:absolute;left:6130;top:769;width:60;height:0" coordorigin="6130,769" coordsize="60,0" path="m6130,769r60,e" filled="f" strokeweight=".5pt">
              <v:path arrowok="t"/>
            </v:shape>
            <v:shape id="_x0000_s3889" style="position:absolute;left:6190;top:769;width:60;height:0" coordorigin="6190,769" coordsize="60,0" path="m6190,769r60,e" filled="f" strokeweight=".5pt">
              <v:path arrowok="t"/>
            </v:shape>
            <v:shape id="_x0000_s3888" style="position:absolute;left:6250;top:769;width:60;height:0" coordorigin="6250,769" coordsize="60,0" path="m6250,769r60,e" filled="f" strokeweight=".5pt">
              <v:path arrowok="t"/>
            </v:shape>
            <v:shape id="_x0000_s3887" style="position:absolute;left:6310;top:769;width:60;height:0" coordorigin="6310,769" coordsize="60,0" path="m6310,769r60,e" filled="f" strokeweight=".5pt">
              <v:path arrowok="t"/>
            </v:shape>
            <v:shape id="_x0000_s3886" style="position:absolute;left:6370;top:769;width:60;height:0" coordorigin="6370,769" coordsize="60,0" path="m6370,769r60,e" filled="f" strokeweight=".5pt">
              <v:path arrowok="t"/>
            </v:shape>
            <v:shape id="_x0000_s3885" style="position:absolute;left:6430;top:769;width:60;height:0" coordorigin="6430,769" coordsize="60,0" path="m6430,769r60,e" filled="f" strokeweight=".5pt">
              <v:path arrowok="t"/>
            </v:shape>
            <v:shape id="_x0000_s3884" style="position:absolute;left:6490;top:769;width:60;height:0" coordorigin="6490,769" coordsize="60,0" path="m6490,769r60,e" filled="f" strokeweight=".5pt">
              <v:path arrowok="t"/>
            </v:shape>
            <v:shape id="_x0000_s3883" style="position:absolute;left:6550;top:769;width:60;height:0" coordorigin="6550,769" coordsize="60,0" path="m6550,769r60,e" filled="f" strokeweight=".5pt">
              <v:path arrowok="t"/>
            </v:shape>
            <v:shape id="_x0000_s3882" style="position:absolute;left:6610;top:769;width:60;height:0" coordorigin="6610,769" coordsize="60,0" path="m6610,769r60,e" filled="f" strokeweight=".5pt">
              <v:path arrowok="t"/>
            </v:shape>
            <v:shape id="_x0000_s3881" style="position:absolute;left:6670;top:769;width:60;height:0" coordorigin="6670,769" coordsize="60,0" path="m6670,769r60,e" filled="f" strokeweight=".5pt">
              <v:path arrowok="t"/>
            </v:shape>
            <v:shape id="_x0000_s3880" style="position:absolute;left:6730;top:769;width:60;height:0" coordorigin="6730,769" coordsize="60,0" path="m6730,769r60,e" filled="f" strokeweight=".5pt">
              <v:path arrowok="t"/>
            </v:shape>
            <v:shape id="_x0000_s3879" style="position:absolute;left:6790;top:769;width:60;height:0" coordorigin="6790,769" coordsize="60,0" path="m6790,769r60,e" filled="f" strokeweight=".5pt">
              <v:path arrowok="t"/>
            </v:shape>
            <v:shape id="_x0000_s3878" style="position:absolute;left:6850;top:769;width:60;height:0" coordorigin="6850,769" coordsize="60,0" path="m6850,769r60,e" filled="f" strokeweight=".5pt">
              <v:path arrowok="t"/>
            </v:shape>
            <v:shape id="_x0000_s3877" style="position:absolute;left:6910;top:769;width:60;height:0" coordorigin="6910,769" coordsize="60,0" path="m6910,769r60,e" filled="f" strokeweight=".5pt">
              <v:path arrowok="t"/>
            </v:shape>
            <v:shape id="_x0000_s3876" style="position:absolute;left:6970;top:769;width:60;height:0" coordorigin="6970,769" coordsize="60,0" path="m6970,769r60,e" filled="f" strokeweight=".5pt">
              <v:path arrowok="t"/>
            </v:shape>
            <v:shape id="_x0000_s3875" style="position:absolute;left:7030;top:769;width:60;height:0" coordorigin="7030,769" coordsize="60,0" path="m7030,769r60,e" filled="f" strokeweight=".5pt">
              <v:path arrowok="t"/>
            </v:shape>
            <v:shape id="_x0000_s3874" style="position:absolute;left:7090;top:769;width:60;height:0" coordorigin="7090,769" coordsize="60,0" path="m7090,769r60,e" filled="f" strokeweight=".5pt">
              <v:path arrowok="t"/>
            </v:shape>
            <v:shape id="_x0000_s3873" style="position:absolute;left:7150;top:769;width:60;height:0" coordorigin="7150,769" coordsize="60,0" path="m7150,769r60,e" filled="f" strokeweight=".5pt">
              <v:path arrowok="t"/>
            </v:shape>
            <v:shape id="_x0000_s3872" style="position:absolute;left:7210;top:769;width:60;height:0" coordorigin="7210,769" coordsize="60,0" path="m7210,769r60,e" filled="f" strokeweight=".5pt">
              <v:path arrowok="t"/>
            </v:shape>
            <v:shape id="_x0000_s3871" style="position:absolute;left:7270;top:769;width:60;height:0" coordorigin="7270,769" coordsize="60,0" path="m7270,769r60,e" filled="f" strokeweight=".5pt">
              <v:path arrowok="t"/>
            </v:shape>
            <v:shape id="_x0000_s3870" style="position:absolute;left:7330;top:769;width:60;height:0" coordorigin="7330,769" coordsize="60,0" path="m7330,769r60,e" filled="f" strokeweight=".5pt">
              <v:path arrowok="t"/>
            </v:shape>
            <v:shape id="_x0000_s3869" style="position:absolute;left:7390;top:769;width:60;height:0" coordorigin="7390,769" coordsize="60,0" path="m7390,769r60,e" filled="f" strokeweight=".5pt">
              <v:path arrowok="t"/>
            </v:shape>
            <v:shape id="_x0000_s3868" style="position:absolute;left:7450;top:769;width:60;height:0" coordorigin="7450,769" coordsize="60,0" path="m7450,769r60,e" filled="f" strokeweight=".5pt">
              <v:path arrowok="t"/>
            </v:shape>
            <v:shape id="_x0000_s3867" style="position:absolute;left:7510;top:769;width:60;height:0" coordorigin="7510,769" coordsize="60,0" path="m7510,769r60,e" filled="f" strokeweight=".5pt">
              <v:path arrowok="t"/>
            </v:shape>
            <v:shape id="_x0000_s3866" style="position:absolute;left:7570;top:769;width:60;height:0" coordorigin="7570,769" coordsize="60,0" path="m7570,769r60,e" filled="f" strokeweight=".5pt">
              <v:path arrowok="t"/>
            </v:shape>
            <v:shape id="_x0000_s3865" style="position:absolute;left:7630;top:769;width:60;height:0" coordorigin="7630,769" coordsize="60,0" path="m7630,769r60,e" filled="f" strokeweight=".5pt">
              <v:path arrowok="t"/>
            </v:shape>
            <v:shape id="_x0000_s3864" style="position:absolute;left:7690;top:769;width:60;height:0" coordorigin="7690,769" coordsize="60,0" path="m7690,769r60,e" filled="f" strokeweight=".5pt">
              <v:path arrowok="t"/>
            </v:shape>
            <v:shape id="_x0000_s3863" style="position:absolute;left:7750;top:769;width:60;height:0" coordorigin="7750,769" coordsize="60,0" path="m7750,769r60,e" filled="f" strokeweight=".5pt">
              <v:path arrowok="t"/>
            </v:shape>
            <v:shape id="_x0000_s3862" style="position:absolute;left:7810;top:769;width:60;height:0" coordorigin="7810,769" coordsize="60,0" path="m7810,769r60,e" filled="f" strokeweight=".5pt">
              <v:path arrowok="t"/>
            </v:shape>
            <v:shape id="_x0000_s3861" style="position:absolute;left:7870;top:769;width:60;height:0" coordorigin="7870,769" coordsize="60,0" path="m7870,769r60,e" filled="f" strokeweight=".5pt">
              <v:path arrowok="t"/>
            </v:shape>
            <v:shape id="_x0000_s3860" style="position:absolute;left:7930;top:769;width:60;height:0" coordorigin="7930,769" coordsize="60,0" path="m7930,769r60,e" filled="f" strokeweight=".5pt">
              <v:path arrowok="t"/>
            </v:shape>
            <v:shape id="_x0000_s3859" style="position:absolute;left:7990;top:769;width:60;height:0" coordorigin="7990,769" coordsize="60,0" path="m7990,769r60,e" filled="f" strokeweight=".5pt">
              <v:path arrowok="t"/>
            </v:shape>
            <v:shape id="_x0000_s3858" style="position:absolute;left:8050;top:769;width:60;height:0" coordorigin="8050,769" coordsize="60,0" path="m8050,769r60,e" filled="f" strokeweight=".5pt">
              <v:path arrowok="t"/>
            </v:shape>
            <v:shape id="_x0000_s3857" style="position:absolute;left:8110;top:769;width:60;height:0" coordorigin="8110,769" coordsize="60,0" path="m8110,769r60,e" filled="f" strokeweight=".5pt">
              <v:path arrowok="t"/>
            </v:shape>
            <v:shape id="_x0000_s3856" style="position:absolute;left:8170;top:769;width:60;height:0" coordorigin="8170,769" coordsize="60,0" path="m8170,769r60,e" filled="f" strokeweight=".5pt">
              <v:path arrowok="t"/>
            </v:shape>
            <v:shape id="_x0000_s3855" style="position:absolute;left:8230;top:769;width:60;height:0" coordorigin="8230,769" coordsize="60,0" path="m8230,769r60,e" filled="f" strokeweight=".5pt">
              <v:path arrowok="t"/>
            </v:shape>
            <v:shape id="_x0000_s3854" style="position:absolute;left:8290;top:769;width:60;height:0" coordorigin="8290,769" coordsize="60,0" path="m8290,769r60,e" filled="f" strokeweight=".5pt">
              <v:path arrowok="t"/>
            </v:shape>
            <v:shape id="_x0000_s3853" style="position:absolute;left:8350;top:769;width:60;height:0" coordorigin="8350,769" coordsize="60,0" path="m8350,769r60,e" filled="f" strokeweight=".5pt">
              <v:path arrowok="t"/>
            </v:shape>
            <v:shape id="_x0000_s3852" style="position:absolute;left:8410;top:769;width:60;height:0" coordorigin="8410,769" coordsize="60,0" path="m8410,769r60,e" filled="f" strokeweight=".5pt">
              <v:path arrowok="t"/>
            </v:shape>
            <v:shape id="_x0000_s3851" style="position:absolute;left:8470;top:769;width:60;height:0" coordorigin="8470,769" coordsize="60,0" path="m8470,769r60,e" filled="f" strokeweight=".5pt">
              <v:path arrowok="t"/>
            </v:shape>
            <v:shape id="_x0000_s3850" style="position:absolute;left:8530;top:769;width:60;height:0" coordorigin="8530,769" coordsize="60,0" path="m8530,769r60,e" filled="f" strokeweight=".5pt">
              <v:path arrowok="t"/>
            </v:shape>
            <v:shape id="_x0000_s3849" style="position:absolute;left:8590;top:769;width:60;height:0" coordorigin="8590,769" coordsize="60,0" path="m8590,769r60,e" filled="f" strokeweight=".5pt">
              <v:path arrowok="t"/>
            </v:shape>
            <v:shape id="_x0000_s3848" style="position:absolute;left:8650;top:769;width:60;height:0" coordorigin="8650,769" coordsize="60,0" path="m8650,769r60,e" filled="f" strokeweight=".5pt">
              <v:path arrowok="t"/>
            </v:shape>
            <v:shape id="_x0000_s3847" style="position:absolute;left:8710;top:769;width:60;height:0" coordorigin="8710,769" coordsize="60,0" path="m8710,769r60,e" filled="f" strokeweight=".5pt">
              <v:path arrowok="t"/>
            </v:shape>
            <v:shape id="_x0000_s3846" style="position:absolute;left:8770;top:769;width:60;height:0" coordorigin="8770,769" coordsize="60,0" path="m8770,769r60,e" filled="f" strokeweight=".5pt">
              <v:path arrowok="t"/>
            </v:shape>
            <v:shape id="_x0000_s3845" style="position:absolute;left:8830;top:769;width:60;height:0" coordorigin="8830,769" coordsize="60,0" path="m8830,769r60,e" filled="f" strokeweight=".5pt">
              <v:path arrowok="t"/>
            </v:shape>
            <v:shape id="_x0000_s3844" style="position:absolute;left:8890;top:769;width:60;height:0" coordorigin="8890,769" coordsize="60,0" path="m8890,769r60,e" filled="f" strokeweight=".5pt">
              <v:path arrowok="t"/>
            </v:shape>
            <v:shape id="_x0000_s3843" style="position:absolute;left:8950;top:769;width:60;height:0" coordorigin="8950,769" coordsize="60,0" path="m8950,769r60,e" filled="f" strokeweight=".5pt">
              <v:path arrowok="t"/>
            </v:shape>
            <v:shape id="_x0000_s3842" style="position:absolute;left:9010;top:769;width:60;height:0" coordorigin="9010,769" coordsize="60,0" path="m9010,769r60,e" filled="f" strokeweight=".5pt">
              <v:path arrowok="t"/>
            </v:shape>
            <v:shape id="_x0000_s3841" style="position:absolute;left:9070;top:769;width:60;height:0" coordorigin="9070,769" coordsize="60,0" path="m9070,769r60,e" filled="f" strokeweight=".5pt">
              <v:path arrowok="t"/>
            </v:shape>
            <v:shape id="_x0000_s3840" style="position:absolute;left:9130;top:769;width:60;height:0" coordorigin="9130,769" coordsize="60,0" path="m9130,769r60,e" filled="f" strokeweight=".5pt">
              <v:path arrowok="t"/>
            </v:shape>
            <v:shape id="_x0000_s3839" style="position:absolute;left:9190;top:769;width:60;height:0" coordorigin="9190,769" coordsize="60,0" path="m9190,769r60,e" filled="f" strokeweight=".5pt">
              <v:path arrowok="t"/>
            </v:shape>
            <v:shape id="_x0000_s3838" style="position:absolute;left:9250;top:769;width:60;height:0" coordorigin="9250,769" coordsize="60,0" path="m9250,769r60,e" filled="f" strokeweight=".5pt">
              <v:path arrowok="t"/>
            </v:shape>
            <v:shape id="_x0000_s3837" style="position:absolute;left:9310;top:769;width:60;height:0" coordorigin="9310,769" coordsize="60,0" path="m9310,769r60,e" filled="f" strokeweight=".5pt">
              <v:path arrowok="t"/>
            </v:shape>
            <v:shape id="_x0000_s3836" style="position:absolute;left:9370;top:769;width:60;height:0" coordorigin="9370,769" coordsize="60,0" path="m9370,769r60,e" filled="f" strokeweight=".5pt">
              <v:path arrowok="t"/>
            </v:shape>
            <v:shape id="_x0000_s3835" style="position:absolute;left:9430;top:769;width:60;height:0" coordorigin="9430,769" coordsize="60,0" path="m9430,769r60,e" filled="f" strokeweight=".5pt">
              <v:path arrowok="t"/>
            </v:shape>
            <v:shape id="_x0000_s3834" style="position:absolute;left:9490;top:769;width:60;height:0" coordorigin="9490,769" coordsize="60,0" path="m9490,769r60,e" filled="f" strokeweight=".5pt">
              <v:path arrowok="t"/>
            </v:shape>
            <v:shape id="_x0000_s3833" style="position:absolute;left:9550;top:769;width:60;height:0" coordorigin="9550,769" coordsize="60,0" path="m9550,769r60,e" filled="f" strokeweight=".5pt">
              <v:path arrowok="t"/>
            </v:shape>
            <v:shape id="_x0000_s3832" style="position:absolute;left:9610;top:769;width:60;height:0" coordorigin="9610,769" coordsize="60,0" path="m9610,769r60,e" filled="f" strokeweight=".5pt">
              <v:path arrowok="t"/>
            </v:shape>
            <v:shape id="_x0000_s3831" style="position:absolute;left:9670;top:769;width:60;height:0" coordorigin="9670,769" coordsize="60,0" path="m9670,769r60,e" filled="f" strokeweight=".5pt">
              <v:path arrowok="t"/>
            </v:shape>
            <v:shape id="_x0000_s3830" style="position:absolute;left:9730;top:769;width:60;height:0" coordorigin="9730,769" coordsize="60,0" path="m9730,769r60,e" filled="f" strokeweight=".5pt">
              <v:path arrowok="t"/>
            </v:shape>
            <v:shape id="_x0000_s3829" style="position:absolute;left:9790;top:769;width:60;height:0" coordorigin="9790,769" coordsize="60,0" path="m9790,769r60,e" filled="f" strokeweight=".5pt">
              <v:path arrowok="t"/>
            </v:shape>
            <v:shape id="_x0000_s3828" style="position:absolute;left:9850;top:769;width:60;height:0" coordorigin="9850,769" coordsize="60,0" path="m9850,769r60,e" filled="f" strokeweight=".5pt">
              <v:path arrowok="t"/>
            </v:shape>
            <v:shape id="_x0000_s3827" style="position:absolute;left:9910;top:769;width:60;height:0" coordorigin="9910,769" coordsize="60,0" path="m9910,769r60,e" filled="f" strokeweight=".5pt">
              <v:path arrowok="t"/>
            </v:shape>
            <v:shape id="_x0000_s3826" style="position:absolute;left:9970;top:769;width:60;height:0" coordorigin="9970,769" coordsize="60,0" path="m9970,769r60,e" filled="f" strokeweight=".5pt">
              <v:path arrowok="t"/>
            </v:shape>
            <v:shape id="_x0000_s3825" style="position:absolute;left:10030;top:769;width:60;height:0" coordorigin="10030,769" coordsize="60,0" path="m10030,769r60,e" filled="f" strokeweight=".5pt">
              <v:path arrowok="t"/>
            </v:shape>
            <v:shape id="_x0000_s3824" style="position:absolute;left:10090;top:769;width:60;height:0" coordorigin="10090,769" coordsize="60,0" path="m10090,769r60,e" filled="f" strokeweight=".5pt">
              <v:path arrowok="t"/>
            </v:shape>
            <v:shape id="_x0000_s3823" style="position:absolute;left:10150;top:769;width:60;height:0" coordorigin="10150,769" coordsize="60,0" path="m10150,769r60,e" filled="f" strokeweight=".5pt">
              <v:path arrowok="t"/>
            </v:shape>
            <v:shape id="_x0000_s3822" style="position:absolute;left:10210;top:769;width:60;height:0" coordorigin="10210,769" coordsize="60,0" path="m10210,769r60,e" filled="f" strokeweight=".5pt">
              <v:path arrowok="t"/>
            </v:shape>
            <v:shape id="_x0000_s3821" style="position:absolute;left:10270;top:769;width:60;height:0" coordorigin="10270,769" coordsize="60,0" path="m10270,769r60,e" filled="f" strokeweight=".5pt">
              <v:path arrowok="t"/>
            </v:shape>
            <v:shape id="_x0000_s3820" style="position:absolute;left:10330;top:769;width:60;height:0" coordorigin="10330,769" coordsize="60,0" path="m10330,769r60,e" filled="f" strokeweight=".5pt">
              <v:path arrowok="t"/>
            </v:shape>
            <v:shape id="_x0000_s3819" style="position:absolute;left:10390;top:769;width:60;height:0" coordorigin="10390,769" coordsize="60,0" path="m10390,769r60,e" filled="f" strokeweight=".5pt">
              <v:path arrowok="t"/>
            </v:shape>
            <w10:wrap anchorx="page"/>
          </v:group>
        </w:pict>
      </w:r>
      <w:r w:rsidR="00754ADF">
        <w:rPr>
          <w:position w:val="-1"/>
          <w:sz w:val="24"/>
          <w:szCs w:val="24"/>
        </w:rPr>
        <w:t xml:space="preserve">Using the </w:t>
      </w:r>
      <w:r w:rsidR="00754ADF">
        <w:rPr>
          <w:i/>
          <w:position w:val="-1"/>
          <w:sz w:val="24"/>
          <w:szCs w:val="24"/>
        </w:rPr>
        <w:t xml:space="preserve">vi </w:t>
      </w:r>
      <w:r w:rsidR="00754ADF">
        <w:rPr>
          <w:position w:val="-1"/>
          <w:sz w:val="24"/>
          <w:szCs w:val="24"/>
        </w:rPr>
        <w:t>editor, open</w:t>
      </w:r>
      <w:r w:rsidR="00754ADF">
        <w:rPr>
          <w:spacing w:val="1"/>
          <w:position w:val="-1"/>
          <w:sz w:val="24"/>
          <w:szCs w:val="24"/>
        </w:rPr>
        <w:t xml:space="preserve"> </w:t>
      </w:r>
      <w:r w:rsidR="00754ADF">
        <w:rPr>
          <w:i/>
          <w:position w:val="-1"/>
          <w:sz w:val="24"/>
          <w:szCs w:val="24"/>
        </w:rPr>
        <w:t>myfile.</w:t>
      </w:r>
    </w:p>
    <w:p w:rsidR="00CF3728" w:rsidRDefault="00CF3728">
      <w:pPr>
        <w:spacing w:line="200" w:lineRule="exact"/>
      </w:pPr>
      <w:r>
        <w:tab/>
      </w:r>
    </w:p>
    <w:p w:rsidR="005722E8" w:rsidRDefault="00CF3728">
      <w:pPr>
        <w:spacing w:line="200" w:lineRule="exact"/>
      </w:pPr>
      <w:r>
        <w:tab/>
        <w:t>Vi myfile</w:t>
      </w:r>
    </w:p>
    <w:p w:rsidR="005722E8" w:rsidRDefault="005722E8">
      <w:pPr>
        <w:spacing w:line="260" w:lineRule="exact"/>
        <w:rPr>
          <w:sz w:val="26"/>
          <w:szCs w:val="26"/>
        </w:rPr>
      </w:pPr>
    </w:p>
    <w:p w:rsidR="005722E8" w:rsidRDefault="005722E8">
      <w:pPr>
        <w:spacing w:before="29" w:line="260" w:lineRule="exact"/>
        <w:ind w:left="110"/>
        <w:rPr>
          <w:sz w:val="24"/>
          <w:szCs w:val="24"/>
        </w:rPr>
      </w:pPr>
      <w:r w:rsidRPr="005722E8">
        <w:pict>
          <v:group id="_x0000_s3682" style="position:absolute;left:0;text-align:left;margin-left:117.25pt;margin-top:38.2pt;width:405.5pt;height:.5pt;z-index:-4937;mso-position-horizontal-relative:page" coordorigin="2345,764" coordsize="8110,10">
            <v:shape id="_x0000_s3817" style="position:absolute;left:2350;top:769;width:60;height:0" coordorigin="2350,769" coordsize="60,0" path="m2350,769r60,e" filled="f" strokeweight=".5pt">
              <v:path arrowok="t"/>
            </v:shape>
            <v:shape id="_x0000_s3816" style="position:absolute;left:2410;top:769;width:60;height:0" coordorigin="2410,769" coordsize="60,0" path="m2410,769r60,e" filled="f" strokeweight=".5pt">
              <v:path arrowok="t"/>
            </v:shape>
            <v:shape id="_x0000_s3815" style="position:absolute;left:2470;top:769;width:60;height:0" coordorigin="2470,769" coordsize="60,0" path="m2470,769r60,e" filled="f" strokeweight=".5pt">
              <v:path arrowok="t"/>
            </v:shape>
            <v:shape id="_x0000_s3814" style="position:absolute;left:2530;top:769;width:60;height:0" coordorigin="2530,769" coordsize="60,0" path="m2530,769r60,e" filled="f" strokeweight=".5pt">
              <v:path arrowok="t"/>
            </v:shape>
            <v:shape id="_x0000_s3813" style="position:absolute;left:2590;top:769;width:60;height:0" coordorigin="2590,769" coordsize="60,0" path="m2590,769r60,e" filled="f" strokeweight=".5pt">
              <v:path arrowok="t"/>
            </v:shape>
            <v:shape id="_x0000_s3812" style="position:absolute;left:2650;top:769;width:60;height:0" coordorigin="2650,769" coordsize="60,0" path="m2650,769r60,e" filled="f" strokeweight=".5pt">
              <v:path arrowok="t"/>
            </v:shape>
            <v:shape id="_x0000_s3811" style="position:absolute;left:2710;top:769;width:60;height:0" coordorigin="2710,769" coordsize="60,0" path="m2710,769r60,e" filled="f" strokeweight=".5pt">
              <v:path arrowok="t"/>
            </v:shape>
            <v:shape id="_x0000_s3810" style="position:absolute;left:2770;top:769;width:60;height:0" coordorigin="2770,769" coordsize="60,0" path="m2770,769r60,e" filled="f" strokeweight=".5pt">
              <v:path arrowok="t"/>
            </v:shape>
            <v:shape id="_x0000_s3809" style="position:absolute;left:2830;top:769;width:60;height:0" coordorigin="2830,769" coordsize="60,0" path="m2830,769r60,e" filled="f" strokeweight=".5pt">
              <v:path arrowok="t"/>
            </v:shape>
            <v:shape id="_x0000_s3808" style="position:absolute;left:2890;top:769;width:60;height:0" coordorigin="2890,769" coordsize="60,0" path="m2890,769r60,e" filled="f" strokeweight=".5pt">
              <v:path arrowok="t"/>
            </v:shape>
            <v:shape id="_x0000_s3807" style="position:absolute;left:2950;top:769;width:60;height:0" coordorigin="2950,769" coordsize="60,0" path="m2950,769r60,e" filled="f" strokeweight=".5pt">
              <v:path arrowok="t"/>
            </v:shape>
            <v:shape id="_x0000_s3806" style="position:absolute;left:3010;top:769;width:60;height:0" coordorigin="3010,769" coordsize="60,0" path="m3010,769r60,e" filled="f" strokeweight=".5pt">
              <v:path arrowok="t"/>
            </v:shape>
            <v:shape id="_x0000_s3805" style="position:absolute;left:3070;top:769;width:60;height:0" coordorigin="3070,769" coordsize="60,0" path="m3070,769r60,e" filled="f" strokeweight=".5pt">
              <v:path arrowok="t"/>
            </v:shape>
            <v:shape id="_x0000_s3804" style="position:absolute;left:3130;top:769;width:60;height:0" coordorigin="3130,769" coordsize="60,0" path="m3130,769r60,e" filled="f" strokeweight=".5pt">
              <v:path arrowok="t"/>
            </v:shape>
            <v:shape id="_x0000_s3803" style="position:absolute;left:3190;top:769;width:60;height:0" coordorigin="3190,769" coordsize="60,0" path="m3190,769r60,e" filled="f" strokeweight=".5pt">
              <v:path arrowok="t"/>
            </v:shape>
            <v:shape id="_x0000_s3802" style="position:absolute;left:3250;top:769;width:60;height:0" coordorigin="3250,769" coordsize="60,0" path="m3250,769r60,e" filled="f" strokeweight=".5pt">
              <v:path arrowok="t"/>
            </v:shape>
            <v:shape id="_x0000_s3801" style="position:absolute;left:3310;top:769;width:60;height:0" coordorigin="3310,769" coordsize="60,0" path="m3310,769r60,e" filled="f" strokeweight=".5pt">
              <v:path arrowok="t"/>
            </v:shape>
            <v:shape id="_x0000_s3800" style="position:absolute;left:3370;top:769;width:60;height:0" coordorigin="3370,769" coordsize="60,0" path="m3370,769r60,e" filled="f" strokeweight=".5pt">
              <v:path arrowok="t"/>
            </v:shape>
            <v:shape id="_x0000_s3799" style="position:absolute;left:3430;top:769;width:60;height:0" coordorigin="3430,769" coordsize="60,0" path="m3430,769r60,e" filled="f" strokeweight=".5pt">
              <v:path arrowok="t"/>
            </v:shape>
            <v:shape id="_x0000_s3798" style="position:absolute;left:3490;top:769;width:60;height:0" coordorigin="3490,769" coordsize="60,0" path="m3490,769r60,e" filled="f" strokeweight=".5pt">
              <v:path arrowok="t"/>
            </v:shape>
            <v:shape id="_x0000_s3797" style="position:absolute;left:3550;top:769;width:60;height:0" coordorigin="3550,769" coordsize="60,0" path="m3550,769r60,e" filled="f" strokeweight=".5pt">
              <v:path arrowok="t"/>
            </v:shape>
            <v:shape id="_x0000_s3796" style="position:absolute;left:3610;top:769;width:60;height:0" coordorigin="3610,769" coordsize="60,0" path="m3610,769r60,e" filled="f" strokeweight=".5pt">
              <v:path arrowok="t"/>
            </v:shape>
            <v:shape id="_x0000_s3795" style="position:absolute;left:3670;top:769;width:60;height:0" coordorigin="3670,769" coordsize="60,0" path="m3670,769r60,e" filled="f" strokeweight=".5pt">
              <v:path arrowok="t"/>
            </v:shape>
            <v:shape id="_x0000_s3794" style="position:absolute;left:3730;top:769;width:60;height:0" coordorigin="3730,769" coordsize="60,0" path="m3730,769r60,e" filled="f" strokeweight=".5pt">
              <v:path arrowok="t"/>
            </v:shape>
            <v:shape id="_x0000_s3793" style="position:absolute;left:3790;top:769;width:60;height:0" coordorigin="3790,769" coordsize="60,0" path="m3790,769r60,e" filled="f" strokeweight=".5pt">
              <v:path arrowok="t"/>
            </v:shape>
            <v:shape id="_x0000_s3792" style="position:absolute;left:3850;top:769;width:60;height:0" coordorigin="3850,769" coordsize="60,0" path="m3850,769r60,e" filled="f" strokeweight=".5pt">
              <v:path arrowok="t"/>
            </v:shape>
            <v:shape id="_x0000_s3791" style="position:absolute;left:3910;top:769;width:60;height:0" coordorigin="3910,769" coordsize="60,0" path="m3910,769r60,e" filled="f" strokeweight=".5pt">
              <v:path arrowok="t"/>
            </v:shape>
            <v:shape id="_x0000_s3790" style="position:absolute;left:3970;top:769;width:60;height:0" coordorigin="3970,769" coordsize="60,0" path="m3970,769r60,e" filled="f" strokeweight=".5pt">
              <v:path arrowok="t"/>
            </v:shape>
            <v:shape id="_x0000_s3789" style="position:absolute;left:4030;top:769;width:60;height:0" coordorigin="4030,769" coordsize="60,0" path="m4030,769r60,e" filled="f" strokeweight=".5pt">
              <v:path arrowok="t"/>
            </v:shape>
            <v:shape id="_x0000_s3788" style="position:absolute;left:4090;top:769;width:60;height:0" coordorigin="4090,769" coordsize="60,0" path="m4090,769r60,e" filled="f" strokeweight=".5pt">
              <v:path arrowok="t"/>
            </v:shape>
            <v:shape id="_x0000_s3787" style="position:absolute;left:4150;top:769;width:60;height:0" coordorigin="4150,769" coordsize="60,0" path="m4150,769r60,e" filled="f" strokeweight=".5pt">
              <v:path arrowok="t"/>
            </v:shape>
            <v:shape id="_x0000_s3786" style="position:absolute;left:4210;top:769;width:60;height:0" coordorigin="4210,769" coordsize="60,0" path="m4210,769r60,e" filled="f" strokeweight=".5pt">
              <v:path arrowok="t"/>
            </v:shape>
            <v:shape id="_x0000_s3785" style="position:absolute;left:4270;top:769;width:60;height:0" coordorigin="4270,769" coordsize="60,0" path="m4270,769r60,e" filled="f" strokeweight=".5pt">
              <v:path arrowok="t"/>
            </v:shape>
            <v:shape id="_x0000_s3784" style="position:absolute;left:4330;top:769;width:60;height:0" coordorigin="4330,769" coordsize="60,0" path="m4330,769r60,e" filled="f" strokeweight=".5pt">
              <v:path arrowok="t"/>
            </v:shape>
            <v:shape id="_x0000_s3783" style="position:absolute;left:4390;top:769;width:60;height:0" coordorigin="4390,769" coordsize="60,0" path="m4390,769r60,e" filled="f" strokeweight=".5pt">
              <v:path arrowok="t"/>
            </v:shape>
            <v:shape id="_x0000_s3782" style="position:absolute;left:4450;top:769;width:60;height:0" coordorigin="4450,769" coordsize="60,0" path="m4450,769r60,e" filled="f" strokeweight=".5pt">
              <v:path arrowok="t"/>
            </v:shape>
            <v:shape id="_x0000_s3781" style="position:absolute;left:4510;top:769;width:60;height:0" coordorigin="4510,769" coordsize="60,0" path="m4510,769r60,e" filled="f" strokeweight=".5pt">
              <v:path arrowok="t"/>
            </v:shape>
            <v:shape id="_x0000_s3780" style="position:absolute;left:4570;top:769;width:60;height:0" coordorigin="4570,769" coordsize="60,0" path="m4570,769r60,e" filled="f" strokeweight=".5pt">
              <v:path arrowok="t"/>
            </v:shape>
            <v:shape id="_x0000_s3779" style="position:absolute;left:4630;top:769;width:60;height:0" coordorigin="4630,769" coordsize="60,0" path="m4630,769r60,e" filled="f" strokeweight=".5pt">
              <v:path arrowok="t"/>
            </v:shape>
            <v:shape id="_x0000_s3778" style="position:absolute;left:4690;top:769;width:60;height:0" coordorigin="4690,769" coordsize="60,0" path="m4690,769r60,e" filled="f" strokeweight=".5pt">
              <v:path arrowok="t"/>
            </v:shape>
            <v:shape id="_x0000_s3777" style="position:absolute;left:4750;top:769;width:60;height:0" coordorigin="4750,769" coordsize="60,0" path="m4750,769r60,e" filled="f" strokeweight=".5pt">
              <v:path arrowok="t"/>
            </v:shape>
            <v:shape id="_x0000_s3776" style="position:absolute;left:4810;top:769;width:60;height:0" coordorigin="4810,769" coordsize="60,0" path="m4810,769r60,e" filled="f" strokeweight=".5pt">
              <v:path arrowok="t"/>
            </v:shape>
            <v:shape id="_x0000_s3775" style="position:absolute;left:4870;top:769;width:60;height:0" coordorigin="4870,769" coordsize="60,0" path="m4870,769r60,e" filled="f" strokeweight=".5pt">
              <v:path arrowok="t"/>
            </v:shape>
            <v:shape id="_x0000_s3774" style="position:absolute;left:4930;top:769;width:60;height:0" coordorigin="4930,769" coordsize="60,0" path="m4930,769r60,e" filled="f" strokeweight=".5pt">
              <v:path arrowok="t"/>
            </v:shape>
            <v:shape id="_x0000_s3773" style="position:absolute;left:4990;top:769;width:60;height:0" coordorigin="4990,769" coordsize="60,0" path="m4990,769r60,e" filled="f" strokeweight=".5pt">
              <v:path arrowok="t"/>
            </v:shape>
            <v:shape id="_x0000_s3772" style="position:absolute;left:5050;top:769;width:60;height:0" coordorigin="5050,769" coordsize="60,0" path="m5050,769r60,e" filled="f" strokeweight=".5pt">
              <v:path arrowok="t"/>
            </v:shape>
            <v:shape id="_x0000_s3771" style="position:absolute;left:5110;top:769;width:60;height:0" coordorigin="5110,769" coordsize="60,0" path="m5110,769r60,e" filled="f" strokeweight=".5pt">
              <v:path arrowok="t"/>
            </v:shape>
            <v:shape id="_x0000_s3770" style="position:absolute;left:5170;top:769;width:60;height:0" coordorigin="5170,769" coordsize="60,0" path="m5170,769r60,e" filled="f" strokeweight=".5pt">
              <v:path arrowok="t"/>
            </v:shape>
            <v:shape id="_x0000_s3769" style="position:absolute;left:5230;top:769;width:60;height:0" coordorigin="5230,769" coordsize="60,0" path="m5230,769r60,e" filled="f" strokeweight=".5pt">
              <v:path arrowok="t"/>
            </v:shape>
            <v:shape id="_x0000_s3768" style="position:absolute;left:5290;top:769;width:60;height:0" coordorigin="5290,769" coordsize="60,0" path="m5290,769r60,e" filled="f" strokeweight=".5pt">
              <v:path arrowok="t"/>
            </v:shape>
            <v:shape id="_x0000_s3767" style="position:absolute;left:5350;top:769;width:60;height:0" coordorigin="5350,769" coordsize="60,0" path="m5350,769r60,e" filled="f" strokeweight=".5pt">
              <v:path arrowok="t"/>
            </v:shape>
            <v:shape id="_x0000_s3766" style="position:absolute;left:5410;top:769;width:60;height:0" coordorigin="5410,769" coordsize="60,0" path="m5410,769r60,e" filled="f" strokeweight=".5pt">
              <v:path arrowok="t"/>
            </v:shape>
            <v:shape id="_x0000_s3765" style="position:absolute;left:5470;top:769;width:60;height:0" coordorigin="5470,769" coordsize="60,0" path="m5470,769r60,e" filled="f" strokeweight=".5pt">
              <v:path arrowok="t"/>
            </v:shape>
            <v:shape id="_x0000_s3764" style="position:absolute;left:5530;top:769;width:60;height:0" coordorigin="5530,769" coordsize="60,0" path="m5530,769r60,e" filled="f" strokeweight=".5pt">
              <v:path arrowok="t"/>
            </v:shape>
            <v:shape id="_x0000_s3763" style="position:absolute;left:5590;top:769;width:60;height:0" coordorigin="5590,769" coordsize="60,0" path="m5590,769r60,e" filled="f" strokeweight=".5pt">
              <v:path arrowok="t"/>
            </v:shape>
            <v:shape id="_x0000_s3762" style="position:absolute;left:5650;top:769;width:60;height:0" coordorigin="5650,769" coordsize="60,0" path="m5650,769r60,e" filled="f" strokeweight=".5pt">
              <v:path arrowok="t"/>
            </v:shape>
            <v:shape id="_x0000_s3761" style="position:absolute;left:5710;top:769;width:60;height:0" coordorigin="5710,769" coordsize="60,0" path="m5710,769r60,e" filled="f" strokeweight=".5pt">
              <v:path arrowok="t"/>
            </v:shape>
            <v:shape id="_x0000_s3760" style="position:absolute;left:5770;top:769;width:60;height:0" coordorigin="5770,769" coordsize="60,0" path="m5770,769r60,e" filled="f" strokeweight=".5pt">
              <v:path arrowok="t"/>
            </v:shape>
            <v:shape id="_x0000_s3759" style="position:absolute;left:5830;top:769;width:60;height:0" coordorigin="5830,769" coordsize="60,0" path="m5830,769r60,e" filled="f" strokeweight=".5pt">
              <v:path arrowok="t"/>
            </v:shape>
            <v:shape id="_x0000_s3758" style="position:absolute;left:5890;top:769;width:60;height:0" coordorigin="5890,769" coordsize="60,0" path="m5890,769r60,e" filled="f" strokeweight=".5pt">
              <v:path arrowok="t"/>
            </v:shape>
            <v:shape id="_x0000_s3757" style="position:absolute;left:5950;top:769;width:60;height:0" coordorigin="5950,769" coordsize="60,0" path="m5950,769r60,e" filled="f" strokeweight=".5pt">
              <v:path arrowok="t"/>
            </v:shape>
            <v:shape id="_x0000_s3756" style="position:absolute;left:6010;top:769;width:60;height:0" coordorigin="6010,769" coordsize="60,0" path="m6010,769r60,e" filled="f" strokeweight=".5pt">
              <v:path arrowok="t"/>
            </v:shape>
            <v:shape id="_x0000_s3755" style="position:absolute;left:6070;top:769;width:60;height:0" coordorigin="6070,769" coordsize="60,0" path="m6070,769r60,e" filled="f" strokeweight=".5pt">
              <v:path arrowok="t"/>
            </v:shape>
            <v:shape id="_x0000_s3754" style="position:absolute;left:6130;top:769;width:60;height:0" coordorigin="6130,769" coordsize="60,0" path="m6130,769r60,e" filled="f" strokeweight=".5pt">
              <v:path arrowok="t"/>
            </v:shape>
            <v:shape id="_x0000_s3753" style="position:absolute;left:6190;top:769;width:60;height:0" coordorigin="6190,769" coordsize="60,0" path="m6190,769r60,e" filled="f" strokeweight=".5pt">
              <v:path arrowok="t"/>
            </v:shape>
            <v:shape id="_x0000_s3752" style="position:absolute;left:6250;top:769;width:60;height:0" coordorigin="6250,769" coordsize="60,0" path="m6250,769r60,e" filled="f" strokeweight=".5pt">
              <v:path arrowok="t"/>
            </v:shape>
            <v:shape id="_x0000_s3751" style="position:absolute;left:6310;top:769;width:60;height:0" coordorigin="6310,769" coordsize="60,0" path="m6310,769r60,e" filled="f" strokeweight=".5pt">
              <v:path arrowok="t"/>
            </v:shape>
            <v:shape id="_x0000_s3750" style="position:absolute;left:6370;top:769;width:60;height:0" coordorigin="6370,769" coordsize="60,0" path="m6370,769r60,e" filled="f" strokeweight=".5pt">
              <v:path arrowok="t"/>
            </v:shape>
            <v:shape id="_x0000_s3749" style="position:absolute;left:6430;top:769;width:60;height:0" coordorigin="6430,769" coordsize="60,0" path="m6430,769r60,e" filled="f" strokeweight=".5pt">
              <v:path arrowok="t"/>
            </v:shape>
            <v:shape id="_x0000_s3748" style="position:absolute;left:6490;top:769;width:60;height:0" coordorigin="6490,769" coordsize="60,0" path="m6490,769r60,e" filled="f" strokeweight=".5pt">
              <v:path arrowok="t"/>
            </v:shape>
            <v:shape id="_x0000_s3747" style="position:absolute;left:6550;top:769;width:60;height:0" coordorigin="6550,769" coordsize="60,0" path="m6550,769r60,e" filled="f" strokeweight=".5pt">
              <v:path arrowok="t"/>
            </v:shape>
            <v:shape id="_x0000_s3746" style="position:absolute;left:6610;top:769;width:60;height:0" coordorigin="6610,769" coordsize="60,0" path="m6610,769r60,e" filled="f" strokeweight=".5pt">
              <v:path arrowok="t"/>
            </v:shape>
            <v:shape id="_x0000_s3745" style="position:absolute;left:6670;top:769;width:60;height:0" coordorigin="6670,769" coordsize="60,0" path="m6670,769r60,e" filled="f" strokeweight=".5pt">
              <v:path arrowok="t"/>
            </v:shape>
            <v:shape id="_x0000_s3744" style="position:absolute;left:6730;top:769;width:60;height:0" coordorigin="6730,769" coordsize="60,0" path="m6730,769r60,e" filled="f" strokeweight=".5pt">
              <v:path arrowok="t"/>
            </v:shape>
            <v:shape id="_x0000_s3743" style="position:absolute;left:6790;top:769;width:60;height:0" coordorigin="6790,769" coordsize="60,0" path="m6790,769r60,e" filled="f" strokeweight=".5pt">
              <v:path arrowok="t"/>
            </v:shape>
            <v:shape id="_x0000_s3742" style="position:absolute;left:6850;top:769;width:60;height:0" coordorigin="6850,769" coordsize="60,0" path="m6850,769r60,e" filled="f" strokeweight=".5pt">
              <v:path arrowok="t"/>
            </v:shape>
            <v:shape id="_x0000_s3741" style="position:absolute;left:6910;top:769;width:60;height:0" coordorigin="6910,769" coordsize="60,0" path="m6910,769r60,e" filled="f" strokeweight=".5pt">
              <v:path arrowok="t"/>
            </v:shape>
            <v:shape id="_x0000_s3740" style="position:absolute;left:6970;top:769;width:60;height:0" coordorigin="6970,769" coordsize="60,0" path="m6970,769r60,e" filled="f" strokeweight=".5pt">
              <v:path arrowok="t"/>
            </v:shape>
            <v:shape id="_x0000_s3739" style="position:absolute;left:7030;top:769;width:60;height:0" coordorigin="7030,769" coordsize="60,0" path="m7030,769r60,e" filled="f" strokeweight=".5pt">
              <v:path arrowok="t"/>
            </v:shape>
            <v:shape id="_x0000_s3738" style="position:absolute;left:7090;top:769;width:60;height:0" coordorigin="7090,769" coordsize="60,0" path="m7090,769r60,e" filled="f" strokeweight=".5pt">
              <v:path arrowok="t"/>
            </v:shape>
            <v:shape id="_x0000_s3737" style="position:absolute;left:7150;top:769;width:60;height:0" coordorigin="7150,769" coordsize="60,0" path="m7150,769r60,e" filled="f" strokeweight=".5pt">
              <v:path arrowok="t"/>
            </v:shape>
            <v:shape id="_x0000_s3736" style="position:absolute;left:7210;top:769;width:60;height:0" coordorigin="7210,769" coordsize="60,0" path="m7210,769r60,e" filled="f" strokeweight=".5pt">
              <v:path arrowok="t"/>
            </v:shape>
            <v:shape id="_x0000_s3735" style="position:absolute;left:7270;top:769;width:60;height:0" coordorigin="7270,769" coordsize="60,0" path="m7270,769r60,e" filled="f" strokeweight=".5pt">
              <v:path arrowok="t"/>
            </v:shape>
            <v:shape id="_x0000_s3734" style="position:absolute;left:7330;top:769;width:60;height:0" coordorigin="7330,769" coordsize="60,0" path="m7330,769r60,e" filled="f" strokeweight=".5pt">
              <v:path arrowok="t"/>
            </v:shape>
            <v:shape id="_x0000_s3733" style="position:absolute;left:7390;top:769;width:60;height:0" coordorigin="7390,769" coordsize="60,0" path="m7390,769r60,e" filled="f" strokeweight=".5pt">
              <v:path arrowok="t"/>
            </v:shape>
            <v:shape id="_x0000_s3732" style="position:absolute;left:7450;top:769;width:60;height:0" coordorigin="7450,769" coordsize="60,0" path="m7450,769r60,e" filled="f" strokeweight=".5pt">
              <v:path arrowok="t"/>
            </v:shape>
            <v:shape id="_x0000_s3731" style="position:absolute;left:7510;top:769;width:60;height:0" coordorigin="7510,769" coordsize="60,0" path="m7510,769r60,e" filled="f" strokeweight=".5pt">
              <v:path arrowok="t"/>
            </v:shape>
            <v:shape id="_x0000_s3730" style="position:absolute;left:7570;top:769;width:60;height:0" coordorigin="7570,769" coordsize="60,0" path="m7570,769r60,e" filled="f" strokeweight=".5pt">
              <v:path arrowok="t"/>
            </v:shape>
            <v:shape id="_x0000_s3729" style="position:absolute;left:7630;top:769;width:60;height:0" coordorigin="7630,769" coordsize="60,0" path="m7630,769r60,e" filled="f" strokeweight=".5pt">
              <v:path arrowok="t"/>
            </v:shape>
            <v:shape id="_x0000_s3728" style="position:absolute;left:7690;top:769;width:60;height:0" coordorigin="7690,769" coordsize="60,0" path="m7690,769r60,e" filled="f" strokeweight=".5pt">
              <v:path arrowok="t"/>
            </v:shape>
            <v:shape id="_x0000_s3727" style="position:absolute;left:7750;top:769;width:60;height:0" coordorigin="7750,769" coordsize="60,0" path="m7750,769r60,e" filled="f" strokeweight=".5pt">
              <v:path arrowok="t"/>
            </v:shape>
            <v:shape id="_x0000_s3726" style="position:absolute;left:7810;top:769;width:60;height:0" coordorigin="7810,769" coordsize="60,0" path="m7810,769r60,e" filled="f" strokeweight=".5pt">
              <v:path arrowok="t"/>
            </v:shape>
            <v:shape id="_x0000_s3725" style="position:absolute;left:7870;top:769;width:60;height:0" coordorigin="7870,769" coordsize="60,0" path="m7870,769r60,e" filled="f" strokeweight=".5pt">
              <v:path arrowok="t"/>
            </v:shape>
            <v:shape id="_x0000_s3724" style="position:absolute;left:7930;top:769;width:60;height:0" coordorigin="7930,769" coordsize="60,0" path="m7930,769r60,e" filled="f" strokeweight=".5pt">
              <v:path arrowok="t"/>
            </v:shape>
            <v:shape id="_x0000_s3723" style="position:absolute;left:7990;top:769;width:60;height:0" coordorigin="7990,769" coordsize="60,0" path="m7990,769r60,e" filled="f" strokeweight=".5pt">
              <v:path arrowok="t"/>
            </v:shape>
            <v:shape id="_x0000_s3722" style="position:absolute;left:8050;top:769;width:60;height:0" coordorigin="8050,769" coordsize="60,0" path="m8050,769r60,e" filled="f" strokeweight=".5pt">
              <v:path arrowok="t"/>
            </v:shape>
            <v:shape id="_x0000_s3721" style="position:absolute;left:8110;top:769;width:60;height:0" coordorigin="8110,769" coordsize="60,0" path="m8110,769r60,e" filled="f" strokeweight=".5pt">
              <v:path arrowok="t"/>
            </v:shape>
            <v:shape id="_x0000_s3720" style="position:absolute;left:8170;top:769;width:60;height:0" coordorigin="8170,769" coordsize="60,0" path="m8170,769r60,e" filled="f" strokeweight=".5pt">
              <v:path arrowok="t"/>
            </v:shape>
            <v:shape id="_x0000_s3719" style="position:absolute;left:8230;top:769;width:60;height:0" coordorigin="8230,769" coordsize="60,0" path="m8230,769r60,e" filled="f" strokeweight=".5pt">
              <v:path arrowok="t"/>
            </v:shape>
            <v:shape id="_x0000_s3718" style="position:absolute;left:8290;top:769;width:60;height:0" coordorigin="8290,769" coordsize="60,0" path="m8290,769r60,e" filled="f" strokeweight=".5pt">
              <v:path arrowok="t"/>
            </v:shape>
            <v:shape id="_x0000_s3717" style="position:absolute;left:8350;top:769;width:60;height:0" coordorigin="8350,769" coordsize="60,0" path="m8350,769r60,e" filled="f" strokeweight=".5pt">
              <v:path arrowok="t"/>
            </v:shape>
            <v:shape id="_x0000_s3716" style="position:absolute;left:8410;top:769;width:60;height:0" coordorigin="8410,769" coordsize="60,0" path="m8410,769r60,e" filled="f" strokeweight=".5pt">
              <v:path arrowok="t"/>
            </v:shape>
            <v:shape id="_x0000_s3715" style="position:absolute;left:8470;top:769;width:60;height:0" coordorigin="8470,769" coordsize="60,0" path="m8470,769r60,e" filled="f" strokeweight=".5pt">
              <v:path arrowok="t"/>
            </v:shape>
            <v:shape id="_x0000_s3714" style="position:absolute;left:8530;top:769;width:60;height:0" coordorigin="8530,769" coordsize="60,0" path="m8530,769r60,e" filled="f" strokeweight=".5pt">
              <v:path arrowok="t"/>
            </v:shape>
            <v:shape id="_x0000_s3713" style="position:absolute;left:8590;top:769;width:60;height:0" coordorigin="8590,769" coordsize="60,0" path="m8590,769r60,e" filled="f" strokeweight=".5pt">
              <v:path arrowok="t"/>
            </v:shape>
            <v:shape id="_x0000_s3712" style="position:absolute;left:8650;top:769;width:60;height:0" coordorigin="8650,769" coordsize="60,0" path="m8650,769r60,e" filled="f" strokeweight=".5pt">
              <v:path arrowok="t"/>
            </v:shape>
            <v:shape id="_x0000_s3711" style="position:absolute;left:8710;top:769;width:60;height:0" coordorigin="8710,769" coordsize="60,0" path="m8710,769r60,e" filled="f" strokeweight=".5pt">
              <v:path arrowok="t"/>
            </v:shape>
            <v:shape id="_x0000_s3710" style="position:absolute;left:8770;top:769;width:60;height:0" coordorigin="8770,769" coordsize="60,0" path="m8770,769r60,e" filled="f" strokeweight=".5pt">
              <v:path arrowok="t"/>
            </v:shape>
            <v:shape id="_x0000_s3709" style="position:absolute;left:8830;top:769;width:60;height:0" coordorigin="8830,769" coordsize="60,0" path="m8830,769r60,e" filled="f" strokeweight=".5pt">
              <v:path arrowok="t"/>
            </v:shape>
            <v:shape id="_x0000_s3708" style="position:absolute;left:8890;top:769;width:60;height:0" coordorigin="8890,769" coordsize="60,0" path="m8890,769r60,e" filled="f" strokeweight=".5pt">
              <v:path arrowok="t"/>
            </v:shape>
            <v:shape id="_x0000_s3707" style="position:absolute;left:8950;top:769;width:60;height:0" coordorigin="8950,769" coordsize="60,0" path="m8950,769r60,e" filled="f" strokeweight=".5pt">
              <v:path arrowok="t"/>
            </v:shape>
            <v:shape id="_x0000_s3706" style="position:absolute;left:9010;top:769;width:60;height:0" coordorigin="9010,769" coordsize="60,0" path="m9010,769r60,e" filled="f" strokeweight=".5pt">
              <v:path arrowok="t"/>
            </v:shape>
            <v:shape id="_x0000_s3705" style="position:absolute;left:9070;top:769;width:60;height:0" coordorigin="9070,769" coordsize="60,0" path="m9070,769r60,e" filled="f" strokeweight=".5pt">
              <v:path arrowok="t"/>
            </v:shape>
            <v:shape id="_x0000_s3704" style="position:absolute;left:9130;top:769;width:60;height:0" coordorigin="9130,769" coordsize="60,0" path="m9130,769r60,e" filled="f" strokeweight=".5pt">
              <v:path arrowok="t"/>
            </v:shape>
            <v:shape id="_x0000_s3703" style="position:absolute;left:9190;top:769;width:60;height:0" coordorigin="9190,769" coordsize="60,0" path="m9190,769r60,e" filled="f" strokeweight=".5pt">
              <v:path arrowok="t"/>
            </v:shape>
            <v:shape id="_x0000_s3702" style="position:absolute;left:9250;top:769;width:60;height:0" coordorigin="9250,769" coordsize="60,0" path="m9250,769r60,e" filled="f" strokeweight=".5pt">
              <v:path arrowok="t"/>
            </v:shape>
            <v:shape id="_x0000_s3701" style="position:absolute;left:9310;top:769;width:60;height:0" coordorigin="9310,769" coordsize="60,0" path="m9310,769r60,e" filled="f" strokeweight=".5pt">
              <v:path arrowok="t"/>
            </v:shape>
            <v:shape id="_x0000_s3700" style="position:absolute;left:9370;top:769;width:60;height:0" coordorigin="9370,769" coordsize="60,0" path="m9370,769r60,e" filled="f" strokeweight=".5pt">
              <v:path arrowok="t"/>
            </v:shape>
            <v:shape id="_x0000_s3699" style="position:absolute;left:9430;top:769;width:60;height:0" coordorigin="9430,769" coordsize="60,0" path="m9430,769r60,e" filled="f" strokeweight=".5pt">
              <v:path arrowok="t"/>
            </v:shape>
            <v:shape id="_x0000_s3698" style="position:absolute;left:9490;top:769;width:60;height:0" coordorigin="9490,769" coordsize="60,0" path="m9490,769r60,e" filled="f" strokeweight=".5pt">
              <v:path arrowok="t"/>
            </v:shape>
            <v:shape id="_x0000_s3697" style="position:absolute;left:9550;top:769;width:60;height:0" coordorigin="9550,769" coordsize="60,0" path="m9550,769r60,e" filled="f" strokeweight=".5pt">
              <v:path arrowok="t"/>
            </v:shape>
            <v:shape id="_x0000_s3696" style="position:absolute;left:9610;top:769;width:60;height:0" coordorigin="9610,769" coordsize="60,0" path="m9610,769r60,e" filled="f" strokeweight=".5pt">
              <v:path arrowok="t"/>
            </v:shape>
            <v:shape id="_x0000_s3695" style="position:absolute;left:9670;top:769;width:60;height:0" coordorigin="9670,769" coordsize="60,0" path="m9670,769r60,e" filled="f" strokeweight=".5pt">
              <v:path arrowok="t"/>
            </v:shape>
            <v:shape id="_x0000_s3694" style="position:absolute;left:9730;top:769;width:60;height:0" coordorigin="9730,769" coordsize="60,0" path="m9730,769r60,e" filled="f" strokeweight=".5pt">
              <v:path arrowok="t"/>
            </v:shape>
            <v:shape id="_x0000_s3693" style="position:absolute;left:9790;top:769;width:60;height:0" coordorigin="9790,769" coordsize="60,0" path="m9790,769r60,e" filled="f" strokeweight=".5pt">
              <v:path arrowok="t"/>
            </v:shape>
            <v:shape id="_x0000_s3692" style="position:absolute;left:9850;top:769;width:60;height:0" coordorigin="9850,769" coordsize="60,0" path="m9850,769r60,e" filled="f" strokeweight=".5pt">
              <v:path arrowok="t"/>
            </v:shape>
            <v:shape id="_x0000_s3691" style="position:absolute;left:9910;top:769;width:60;height:0" coordorigin="9910,769" coordsize="60,0" path="m9910,769r60,e" filled="f" strokeweight=".5pt">
              <v:path arrowok="t"/>
            </v:shape>
            <v:shape id="_x0000_s3690" style="position:absolute;left:9970;top:769;width:60;height:0" coordorigin="9970,769" coordsize="60,0" path="m9970,769r60,e" filled="f" strokeweight=".5pt">
              <v:path arrowok="t"/>
            </v:shape>
            <v:shape id="_x0000_s3689" style="position:absolute;left:10030;top:769;width:60;height:0" coordorigin="10030,769" coordsize="60,0" path="m10030,769r60,e" filled="f" strokeweight=".5pt">
              <v:path arrowok="t"/>
            </v:shape>
            <v:shape id="_x0000_s3688" style="position:absolute;left:10090;top:769;width:60;height:0" coordorigin="10090,769" coordsize="60,0" path="m10090,769r60,e" filled="f" strokeweight=".5pt">
              <v:path arrowok="t"/>
            </v:shape>
            <v:shape id="_x0000_s3687" style="position:absolute;left:10150;top:769;width:60;height:0" coordorigin="10150,769" coordsize="60,0" path="m10150,769r60,e" filled="f" strokeweight=".5pt">
              <v:path arrowok="t"/>
            </v:shape>
            <v:shape id="_x0000_s3686" style="position:absolute;left:10210;top:769;width:60;height:0" coordorigin="10210,769" coordsize="60,0" path="m10210,769r60,e" filled="f" strokeweight=".5pt">
              <v:path arrowok="t"/>
            </v:shape>
            <v:shape id="_x0000_s3685" style="position:absolute;left:10270;top:769;width:60;height:0" coordorigin="10270,769" coordsize="60,0" path="m10270,769r60,e" filled="f" strokeweight=".5pt">
              <v:path arrowok="t"/>
            </v:shape>
            <v:shape id="_x0000_s3684" style="position:absolute;left:10330;top:769;width:60;height:0" coordorigin="10330,769" coordsize="60,0" path="m10330,769r60,e" filled="f" strokeweight=".5pt">
              <v:path arrowok="t"/>
            </v:shape>
            <v:shape id="_x0000_s3683" style="position:absolute;left:10390;top:769;width:60;height:0" coordorigin="10390,769" coordsize="60,0" path="m10390,769r60,e" filled="f" strokeweight=".5pt">
              <v:path arrowok="t"/>
            </v:shape>
            <w10:wrap anchorx="page"/>
          </v:group>
        </w:pict>
      </w:r>
      <w:r w:rsidR="00754ADF">
        <w:rPr>
          <w:position w:val="-1"/>
          <w:sz w:val="24"/>
          <w:szCs w:val="24"/>
        </w:rPr>
        <w:t>Delete lines 3-5.</w:t>
      </w:r>
    </w:p>
    <w:p w:rsidR="005722E8" w:rsidRDefault="005722E8">
      <w:pPr>
        <w:spacing w:line="200" w:lineRule="exact"/>
      </w:pPr>
    </w:p>
    <w:p w:rsidR="005722E8" w:rsidRDefault="00CF3728">
      <w:pPr>
        <w:spacing w:line="200" w:lineRule="exact"/>
      </w:pPr>
      <w:r>
        <w:tab/>
        <w:t>sed ‘3,5 d’ myfile</w:t>
      </w:r>
    </w:p>
    <w:p w:rsidR="005722E8" w:rsidRDefault="005722E8">
      <w:pPr>
        <w:spacing w:line="260" w:lineRule="exact"/>
        <w:rPr>
          <w:sz w:val="26"/>
          <w:szCs w:val="26"/>
        </w:rPr>
      </w:pPr>
    </w:p>
    <w:p w:rsidR="005722E8" w:rsidRDefault="005722E8">
      <w:pPr>
        <w:spacing w:before="61" w:line="240" w:lineRule="exact"/>
        <w:ind w:left="110" w:right="625"/>
        <w:rPr>
          <w:sz w:val="24"/>
          <w:szCs w:val="24"/>
        </w:rPr>
      </w:pPr>
      <w:r w:rsidRPr="005722E8">
        <w:pict>
          <v:group id="_x0000_s3546" style="position:absolute;left:0;text-align:left;margin-left:117.25pt;margin-top:50.2pt;width:405.5pt;height:.5pt;z-index:-4936;mso-position-horizontal-relative:page" coordorigin="2345,1004" coordsize="8110,10">
            <v:shape id="_x0000_s3681" style="position:absolute;left:2350;top:1009;width:60;height:0" coordorigin="2350,1009" coordsize="60,0" path="m2350,1009r60,e" filled="f" strokeweight=".5pt">
              <v:path arrowok="t"/>
            </v:shape>
            <v:shape id="_x0000_s3680" style="position:absolute;left:2410;top:1009;width:60;height:0" coordorigin="2410,1009" coordsize="60,0" path="m2410,1009r60,e" filled="f" strokeweight=".5pt">
              <v:path arrowok="t"/>
            </v:shape>
            <v:shape id="_x0000_s3679" style="position:absolute;left:2470;top:1009;width:60;height:0" coordorigin="2470,1009" coordsize="60,0" path="m2470,1009r60,e" filled="f" strokeweight=".5pt">
              <v:path arrowok="t"/>
            </v:shape>
            <v:shape id="_x0000_s3678" style="position:absolute;left:2530;top:1009;width:60;height:0" coordorigin="2530,1009" coordsize="60,0" path="m2530,1009r60,e" filled="f" strokeweight=".5pt">
              <v:path arrowok="t"/>
            </v:shape>
            <v:shape id="_x0000_s3677" style="position:absolute;left:2590;top:1009;width:60;height:0" coordorigin="2590,1009" coordsize="60,0" path="m2590,1009r60,e" filled="f" strokeweight=".5pt">
              <v:path arrowok="t"/>
            </v:shape>
            <v:shape id="_x0000_s3676" style="position:absolute;left:2650;top:1009;width:60;height:0" coordorigin="2650,1009" coordsize="60,0" path="m2650,1009r60,e" filled="f" strokeweight=".5pt">
              <v:path arrowok="t"/>
            </v:shape>
            <v:shape id="_x0000_s3675" style="position:absolute;left:2710;top:1009;width:60;height:0" coordorigin="2710,1009" coordsize="60,0" path="m2710,1009r60,e" filled="f" strokeweight=".5pt">
              <v:path arrowok="t"/>
            </v:shape>
            <v:shape id="_x0000_s3674" style="position:absolute;left:2770;top:1009;width:60;height:0" coordorigin="2770,1009" coordsize="60,0" path="m2770,1009r60,e" filled="f" strokeweight=".5pt">
              <v:path arrowok="t"/>
            </v:shape>
            <v:shape id="_x0000_s3673" style="position:absolute;left:2830;top:1009;width:60;height:0" coordorigin="2830,1009" coordsize="60,0" path="m2830,1009r60,e" filled="f" strokeweight=".5pt">
              <v:path arrowok="t"/>
            </v:shape>
            <v:shape id="_x0000_s3672" style="position:absolute;left:2890;top:1009;width:60;height:0" coordorigin="2890,1009" coordsize="60,0" path="m2890,1009r60,e" filled="f" strokeweight=".5pt">
              <v:path arrowok="t"/>
            </v:shape>
            <v:shape id="_x0000_s3671" style="position:absolute;left:2950;top:1009;width:60;height:0" coordorigin="2950,1009" coordsize="60,0" path="m2950,1009r60,e" filled="f" strokeweight=".5pt">
              <v:path arrowok="t"/>
            </v:shape>
            <v:shape id="_x0000_s3670" style="position:absolute;left:3010;top:1009;width:60;height:0" coordorigin="3010,1009" coordsize="60,0" path="m3010,1009r60,e" filled="f" strokeweight=".5pt">
              <v:path arrowok="t"/>
            </v:shape>
            <v:shape id="_x0000_s3669" style="position:absolute;left:3070;top:1009;width:60;height:0" coordorigin="3070,1009" coordsize="60,0" path="m3070,1009r60,e" filled="f" strokeweight=".5pt">
              <v:path arrowok="t"/>
            </v:shape>
            <v:shape id="_x0000_s3668" style="position:absolute;left:3130;top:1009;width:60;height:0" coordorigin="3130,1009" coordsize="60,0" path="m3130,1009r60,e" filled="f" strokeweight=".5pt">
              <v:path arrowok="t"/>
            </v:shape>
            <v:shape id="_x0000_s3667" style="position:absolute;left:3190;top:1009;width:60;height:0" coordorigin="3190,1009" coordsize="60,0" path="m3190,1009r60,e" filled="f" strokeweight=".5pt">
              <v:path arrowok="t"/>
            </v:shape>
            <v:shape id="_x0000_s3666" style="position:absolute;left:3250;top:1009;width:60;height:0" coordorigin="3250,1009" coordsize="60,0" path="m3250,1009r60,e" filled="f" strokeweight=".5pt">
              <v:path arrowok="t"/>
            </v:shape>
            <v:shape id="_x0000_s3665" style="position:absolute;left:3310;top:1009;width:60;height:0" coordorigin="3310,1009" coordsize="60,0" path="m3310,1009r60,e" filled="f" strokeweight=".5pt">
              <v:path arrowok="t"/>
            </v:shape>
            <v:shape id="_x0000_s3664" style="position:absolute;left:3370;top:1009;width:60;height:0" coordorigin="3370,1009" coordsize="60,0" path="m3370,1009r60,e" filled="f" strokeweight=".5pt">
              <v:path arrowok="t"/>
            </v:shape>
            <v:shape id="_x0000_s3663" style="position:absolute;left:3430;top:1009;width:60;height:0" coordorigin="3430,1009" coordsize="60,0" path="m3430,1009r60,e" filled="f" strokeweight=".5pt">
              <v:path arrowok="t"/>
            </v:shape>
            <v:shape id="_x0000_s3662" style="position:absolute;left:3490;top:1009;width:60;height:0" coordorigin="3490,1009" coordsize="60,0" path="m3490,1009r60,e" filled="f" strokeweight=".5pt">
              <v:path arrowok="t"/>
            </v:shape>
            <v:shape id="_x0000_s3661" style="position:absolute;left:3550;top:1009;width:60;height:0" coordorigin="3550,1009" coordsize="60,0" path="m3550,1009r60,e" filled="f" strokeweight=".5pt">
              <v:path arrowok="t"/>
            </v:shape>
            <v:shape id="_x0000_s3660" style="position:absolute;left:3610;top:1009;width:60;height:0" coordorigin="3610,1009" coordsize="60,0" path="m3610,1009r60,e" filled="f" strokeweight=".5pt">
              <v:path arrowok="t"/>
            </v:shape>
            <v:shape id="_x0000_s3659" style="position:absolute;left:3670;top:1009;width:60;height:0" coordorigin="3670,1009" coordsize="60,0" path="m3670,1009r60,e" filled="f" strokeweight=".5pt">
              <v:path arrowok="t"/>
            </v:shape>
            <v:shape id="_x0000_s3658" style="position:absolute;left:3730;top:1009;width:60;height:0" coordorigin="3730,1009" coordsize="60,0" path="m3730,1009r60,e" filled="f" strokeweight=".5pt">
              <v:path arrowok="t"/>
            </v:shape>
            <v:shape id="_x0000_s3657" style="position:absolute;left:3790;top:1009;width:60;height:0" coordorigin="3790,1009" coordsize="60,0" path="m3790,1009r60,e" filled="f" strokeweight=".5pt">
              <v:path arrowok="t"/>
            </v:shape>
            <v:shape id="_x0000_s3656" style="position:absolute;left:3850;top:1009;width:60;height:0" coordorigin="3850,1009" coordsize="60,0" path="m3850,1009r60,e" filled="f" strokeweight=".5pt">
              <v:path arrowok="t"/>
            </v:shape>
            <v:shape id="_x0000_s3655" style="position:absolute;left:3910;top:1009;width:60;height:0" coordorigin="3910,1009" coordsize="60,0" path="m3910,1009r60,e" filled="f" strokeweight=".5pt">
              <v:path arrowok="t"/>
            </v:shape>
            <v:shape id="_x0000_s3654" style="position:absolute;left:3970;top:1009;width:60;height:0" coordorigin="3970,1009" coordsize="60,0" path="m3970,1009r60,e" filled="f" strokeweight=".5pt">
              <v:path arrowok="t"/>
            </v:shape>
            <v:shape id="_x0000_s3653" style="position:absolute;left:4030;top:1009;width:60;height:0" coordorigin="4030,1009" coordsize="60,0" path="m4030,1009r60,e" filled="f" strokeweight=".5pt">
              <v:path arrowok="t"/>
            </v:shape>
            <v:shape id="_x0000_s3652" style="position:absolute;left:4090;top:1009;width:60;height:0" coordorigin="4090,1009" coordsize="60,0" path="m4090,1009r60,e" filled="f" strokeweight=".5pt">
              <v:path arrowok="t"/>
            </v:shape>
            <v:shape id="_x0000_s3651" style="position:absolute;left:4150;top:1009;width:60;height:0" coordorigin="4150,1009" coordsize="60,0" path="m4150,1009r60,e" filled="f" strokeweight=".5pt">
              <v:path arrowok="t"/>
            </v:shape>
            <v:shape id="_x0000_s3650" style="position:absolute;left:4210;top:1009;width:60;height:0" coordorigin="4210,1009" coordsize="60,0" path="m4210,1009r60,e" filled="f" strokeweight=".5pt">
              <v:path arrowok="t"/>
            </v:shape>
            <v:shape id="_x0000_s3649" style="position:absolute;left:4270;top:1009;width:60;height:0" coordorigin="4270,1009" coordsize="60,0" path="m4270,1009r60,e" filled="f" strokeweight=".5pt">
              <v:path arrowok="t"/>
            </v:shape>
            <v:shape id="_x0000_s3648" style="position:absolute;left:4330;top:1009;width:60;height:0" coordorigin="4330,1009" coordsize="60,0" path="m4330,1009r60,e" filled="f" strokeweight=".5pt">
              <v:path arrowok="t"/>
            </v:shape>
            <v:shape id="_x0000_s3647" style="position:absolute;left:4390;top:1009;width:60;height:0" coordorigin="4390,1009" coordsize="60,0" path="m4390,1009r60,e" filled="f" strokeweight=".5pt">
              <v:path arrowok="t"/>
            </v:shape>
            <v:shape id="_x0000_s3646" style="position:absolute;left:4450;top:1009;width:60;height:0" coordorigin="4450,1009" coordsize="60,0" path="m4450,1009r60,e" filled="f" strokeweight=".5pt">
              <v:path arrowok="t"/>
            </v:shape>
            <v:shape id="_x0000_s3645" style="position:absolute;left:4510;top:1009;width:60;height:0" coordorigin="4510,1009" coordsize="60,0" path="m4510,1009r60,e" filled="f" strokeweight=".5pt">
              <v:path arrowok="t"/>
            </v:shape>
            <v:shape id="_x0000_s3644" style="position:absolute;left:4570;top:1009;width:60;height:0" coordorigin="4570,1009" coordsize="60,0" path="m4570,1009r60,e" filled="f" strokeweight=".5pt">
              <v:path arrowok="t"/>
            </v:shape>
            <v:shape id="_x0000_s3643" style="position:absolute;left:4630;top:1009;width:60;height:0" coordorigin="4630,1009" coordsize="60,0" path="m4630,1009r60,e" filled="f" strokeweight=".5pt">
              <v:path arrowok="t"/>
            </v:shape>
            <v:shape id="_x0000_s3642" style="position:absolute;left:4690;top:1009;width:60;height:0" coordorigin="4690,1009" coordsize="60,0" path="m4690,1009r60,e" filled="f" strokeweight=".5pt">
              <v:path arrowok="t"/>
            </v:shape>
            <v:shape id="_x0000_s3641" style="position:absolute;left:4750;top:1009;width:60;height:0" coordorigin="4750,1009" coordsize="60,0" path="m4750,1009r60,e" filled="f" strokeweight=".5pt">
              <v:path arrowok="t"/>
            </v:shape>
            <v:shape id="_x0000_s3640" style="position:absolute;left:4810;top:1009;width:60;height:0" coordorigin="4810,1009" coordsize="60,0" path="m4810,1009r60,e" filled="f" strokeweight=".5pt">
              <v:path arrowok="t"/>
            </v:shape>
            <v:shape id="_x0000_s3639" style="position:absolute;left:4870;top:1009;width:60;height:0" coordorigin="4870,1009" coordsize="60,0" path="m4870,1009r60,e" filled="f" strokeweight=".5pt">
              <v:path arrowok="t"/>
            </v:shape>
            <v:shape id="_x0000_s3638" style="position:absolute;left:4930;top:1009;width:60;height:0" coordorigin="4930,1009" coordsize="60,0" path="m4930,1009r60,e" filled="f" strokeweight=".5pt">
              <v:path arrowok="t"/>
            </v:shape>
            <v:shape id="_x0000_s3637" style="position:absolute;left:4990;top:1009;width:60;height:0" coordorigin="4990,1009" coordsize="60,0" path="m4990,1009r60,e" filled="f" strokeweight=".5pt">
              <v:path arrowok="t"/>
            </v:shape>
            <v:shape id="_x0000_s3636" style="position:absolute;left:5050;top:1009;width:60;height:0" coordorigin="5050,1009" coordsize="60,0" path="m5050,1009r60,e" filled="f" strokeweight=".5pt">
              <v:path arrowok="t"/>
            </v:shape>
            <v:shape id="_x0000_s3635" style="position:absolute;left:5110;top:1009;width:60;height:0" coordorigin="5110,1009" coordsize="60,0" path="m5110,1009r60,e" filled="f" strokeweight=".5pt">
              <v:path arrowok="t"/>
            </v:shape>
            <v:shape id="_x0000_s3634" style="position:absolute;left:5170;top:1009;width:60;height:0" coordorigin="5170,1009" coordsize="60,0" path="m5170,1009r60,e" filled="f" strokeweight=".5pt">
              <v:path arrowok="t"/>
            </v:shape>
            <v:shape id="_x0000_s3633" style="position:absolute;left:5230;top:1009;width:60;height:0" coordorigin="5230,1009" coordsize="60,0" path="m5230,1009r60,e" filled="f" strokeweight=".5pt">
              <v:path arrowok="t"/>
            </v:shape>
            <v:shape id="_x0000_s3632" style="position:absolute;left:5290;top:1009;width:60;height:0" coordorigin="5290,1009" coordsize="60,0" path="m5290,1009r60,e" filled="f" strokeweight=".5pt">
              <v:path arrowok="t"/>
            </v:shape>
            <v:shape id="_x0000_s3631" style="position:absolute;left:5350;top:1009;width:60;height:0" coordorigin="5350,1009" coordsize="60,0" path="m5350,1009r60,e" filled="f" strokeweight=".5pt">
              <v:path arrowok="t"/>
            </v:shape>
            <v:shape id="_x0000_s3630" style="position:absolute;left:5410;top:1009;width:60;height:0" coordorigin="5410,1009" coordsize="60,0" path="m5410,1009r60,e" filled="f" strokeweight=".5pt">
              <v:path arrowok="t"/>
            </v:shape>
            <v:shape id="_x0000_s3629" style="position:absolute;left:5470;top:1009;width:60;height:0" coordorigin="5470,1009" coordsize="60,0" path="m5470,1009r60,e" filled="f" strokeweight=".5pt">
              <v:path arrowok="t"/>
            </v:shape>
            <v:shape id="_x0000_s3628" style="position:absolute;left:5530;top:1009;width:60;height:0" coordorigin="5530,1009" coordsize="60,0" path="m5530,1009r60,e" filled="f" strokeweight=".5pt">
              <v:path arrowok="t"/>
            </v:shape>
            <v:shape id="_x0000_s3627" style="position:absolute;left:5590;top:1009;width:60;height:0" coordorigin="5590,1009" coordsize="60,0" path="m5590,1009r60,e" filled="f" strokeweight=".5pt">
              <v:path arrowok="t"/>
            </v:shape>
            <v:shape id="_x0000_s3626" style="position:absolute;left:5650;top:1009;width:60;height:0" coordorigin="5650,1009" coordsize="60,0" path="m5650,1009r60,e" filled="f" strokeweight=".5pt">
              <v:path arrowok="t"/>
            </v:shape>
            <v:shape id="_x0000_s3625" style="position:absolute;left:5710;top:1009;width:60;height:0" coordorigin="5710,1009" coordsize="60,0" path="m5710,1009r60,e" filled="f" strokeweight=".5pt">
              <v:path arrowok="t"/>
            </v:shape>
            <v:shape id="_x0000_s3624" style="position:absolute;left:5770;top:1009;width:60;height:0" coordorigin="5770,1009" coordsize="60,0" path="m5770,1009r60,e" filled="f" strokeweight=".5pt">
              <v:path arrowok="t"/>
            </v:shape>
            <v:shape id="_x0000_s3623" style="position:absolute;left:5830;top:1009;width:60;height:0" coordorigin="5830,1009" coordsize="60,0" path="m5830,1009r60,e" filled="f" strokeweight=".5pt">
              <v:path arrowok="t"/>
            </v:shape>
            <v:shape id="_x0000_s3622" style="position:absolute;left:5890;top:1009;width:60;height:0" coordorigin="5890,1009" coordsize="60,0" path="m5890,1009r60,e" filled="f" strokeweight=".5pt">
              <v:path arrowok="t"/>
            </v:shape>
            <v:shape id="_x0000_s3621" style="position:absolute;left:5950;top:1009;width:60;height:0" coordorigin="5950,1009" coordsize="60,0" path="m5950,1009r60,e" filled="f" strokeweight=".5pt">
              <v:path arrowok="t"/>
            </v:shape>
            <v:shape id="_x0000_s3620" style="position:absolute;left:6010;top:1009;width:60;height:0" coordorigin="6010,1009" coordsize="60,0" path="m6010,1009r60,e" filled="f" strokeweight=".5pt">
              <v:path arrowok="t"/>
            </v:shape>
            <v:shape id="_x0000_s3619" style="position:absolute;left:6070;top:1009;width:60;height:0" coordorigin="6070,1009" coordsize="60,0" path="m6070,1009r60,e" filled="f" strokeweight=".5pt">
              <v:path arrowok="t"/>
            </v:shape>
            <v:shape id="_x0000_s3618" style="position:absolute;left:6130;top:1009;width:60;height:0" coordorigin="6130,1009" coordsize="60,0" path="m6130,1009r60,e" filled="f" strokeweight=".5pt">
              <v:path arrowok="t"/>
            </v:shape>
            <v:shape id="_x0000_s3617" style="position:absolute;left:6190;top:1009;width:60;height:0" coordorigin="6190,1009" coordsize="60,0" path="m6190,1009r60,e" filled="f" strokeweight=".5pt">
              <v:path arrowok="t"/>
            </v:shape>
            <v:shape id="_x0000_s3616" style="position:absolute;left:6250;top:1009;width:60;height:0" coordorigin="6250,1009" coordsize="60,0" path="m6250,1009r60,e" filled="f" strokeweight=".5pt">
              <v:path arrowok="t"/>
            </v:shape>
            <v:shape id="_x0000_s3615" style="position:absolute;left:6310;top:1009;width:60;height:0" coordorigin="6310,1009" coordsize="60,0" path="m6310,1009r60,e" filled="f" strokeweight=".5pt">
              <v:path arrowok="t"/>
            </v:shape>
            <v:shape id="_x0000_s3614" style="position:absolute;left:6370;top:1009;width:60;height:0" coordorigin="6370,1009" coordsize="60,0" path="m6370,1009r60,e" filled="f" strokeweight=".5pt">
              <v:path arrowok="t"/>
            </v:shape>
            <v:shape id="_x0000_s3613" style="position:absolute;left:6430;top:1009;width:60;height:0" coordorigin="6430,1009" coordsize="60,0" path="m6430,1009r60,e" filled="f" strokeweight=".5pt">
              <v:path arrowok="t"/>
            </v:shape>
            <v:shape id="_x0000_s3612" style="position:absolute;left:6490;top:1009;width:60;height:0" coordorigin="6490,1009" coordsize="60,0" path="m6490,1009r60,e" filled="f" strokeweight=".5pt">
              <v:path arrowok="t"/>
            </v:shape>
            <v:shape id="_x0000_s3611" style="position:absolute;left:6550;top:1009;width:60;height:0" coordorigin="6550,1009" coordsize="60,0" path="m6550,1009r60,e" filled="f" strokeweight=".5pt">
              <v:path arrowok="t"/>
            </v:shape>
            <v:shape id="_x0000_s3610" style="position:absolute;left:6610;top:1009;width:60;height:0" coordorigin="6610,1009" coordsize="60,0" path="m6610,1009r60,e" filled="f" strokeweight=".5pt">
              <v:path arrowok="t"/>
            </v:shape>
            <v:shape id="_x0000_s3609" style="position:absolute;left:6670;top:1009;width:60;height:0" coordorigin="6670,1009" coordsize="60,0" path="m6670,1009r60,e" filled="f" strokeweight=".5pt">
              <v:path arrowok="t"/>
            </v:shape>
            <v:shape id="_x0000_s3608" style="position:absolute;left:6730;top:1009;width:60;height:0" coordorigin="6730,1009" coordsize="60,0" path="m6730,1009r60,e" filled="f" strokeweight=".5pt">
              <v:path arrowok="t"/>
            </v:shape>
            <v:shape id="_x0000_s3607" style="position:absolute;left:6790;top:1009;width:60;height:0" coordorigin="6790,1009" coordsize="60,0" path="m6790,1009r60,e" filled="f" strokeweight=".5pt">
              <v:path arrowok="t"/>
            </v:shape>
            <v:shape id="_x0000_s3606" style="position:absolute;left:6850;top:1009;width:60;height:0" coordorigin="6850,1009" coordsize="60,0" path="m6850,1009r60,e" filled="f" strokeweight=".5pt">
              <v:path arrowok="t"/>
            </v:shape>
            <v:shape id="_x0000_s3605" style="position:absolute;left:6910;top:1009;width:60;height:0" coordorigin="6910,1009" coordsize="60,0" path="m6910,1009r60,e" filled="f" strokeweight=".5pt">
              <v:path arrowok="t"/>
            </v:shape>
            <v:shape id="_x0000_s3604" style="position:absolute;left:6970;top:1009;width:60;height:0" coordorigin="6970,1009" coordsize="60,0" path="m6970,1009r60,e" filled="f" strokeweight=".5pt">
              <v:path arrowok="t"/>
            </v:shape>
            <v:shape id="_x0000_s3603" style="position:absolute;left:7030;top:1009;width:60;height:0" coordorigin="7030,1009" coordsize="60,0" path="m7030,1009r60,e" filled="f" strokeweight=".5pt">
              <v:path arrowok="t"/>
            </v:shape>
            <v:shape id="_x0000_s3602" style="position:absolute;left:7090;top:1009;width:60;height:0" coordorigin="7090,1009" coordsize="60,0" path="m7090,1009r60,e" filled="f" strokeweight=".5pt">
              <v:path arrowok="t"/>
            </v:shape>
            <v:shape id="_x0000_s3601" style="position:absolute;left:7150;top:1009;width:60;height:0" coordorigin="7150,1009" coordsize="60,0" path="m7150,1009r60,e" filled="f" strokeweight=".5pt">
              <v:path arrowok="t"/>
            </v:shape>
            <v:shape id="_x0000_s3600" style="position:absolute;left:7210;top:1009;width:60;height:0" coordorigin="7210,1009" coordsize="60,0" path="m7210,1009r60,e" filled="f" strokeweight=".5pt">
              <v:path arrowok="t"/>
            </v:shape>
            <v:shape id="_x0000_s3599" style="position:absolute;left:7270;top:1009;width:60;height:0" coordorigin="7270,1009" coordsize="60,0" path="m7270,1009r60,e" filled="f" strokeweight=".5pt">
              <v:path arrowok="t"/>
            </v:shape>
            <v:shape id="_x0000_s3598" style="position:absolute;left:7330;top:1009;width:60;height:0" coordorigin="7330,1009" coordsize="60,0" path="m7330,1009r60,e" filled="f" strokeweight=".5pt">
              <v:path arrowok="t"/>
            </v:shape>
            <v:shape id="_x0000_s3597" style="position:absolute;left:7390;top:1009;width:60;height:0" coordorigin="7390,1009" coordsize="60,0" path="m7390,1009r60,e" filled="f" strokeweight=".5pt">
              <v:path arrowok="t"/>
            </v:shape>
            <v:shape id="_x0000_s3596" style="position:absolute;left:7450;top:1009;width:60;height:0" coordorigin="7450,1009" coordsize="60,0" path="m7450,1009r60,e" filled="f" strokeweight=".5pt">
              <v:path arrowok="t"/>
            </v:shape>
            <v:shape id="_x0000_s3595" style="position:absolute;left:7510;top:1009;width:60;height:0" coordorigin="7510,1009" coordsize="60,0" path="m7510,1009r60,e" filled="f" strokeweight=".5pt">
              <v:path arrowok="t"/>
            </v:shape>
            <v:shape id="_x0000_s3594" style="position:absolute;left:7570;top:1009;width:60;height:0" coordorigin="7570,1009" coordsize="60,0" path="m7570,1009r60,e" filled="f" strokeweight=".5pt">
              <v:path arrowok="t"/>
            </v:shape>
            <v:shape id="_x0000_s3593" style="position:absolute;left:7630;top:1009;width:60;height:0" coordorigin="7630,1009" coordsize="60,0" path="m7630,1009r60,e" filled="f" strokeweight=".5pt">
              <v:path arrowok="t"/>
            </v:shape>
            <v:shape id="_x0000_s3592" style="position:absolute;left:7690;top:1009;width:60;height:0" coordorigin="7690,1009" coordsize="60,0" path="m7690,1009r60,e" filled="f" strokeweight=".5pt">
              <v:path arrowok="t"/>
            </v:shape>
            <v:shape id="_x0000_s3591" style="position:absolute;left:7750;top:1009;width:60;height:0" coordorigin="7750,1009" coordsize="60,0" path="m7750,1009r60,e" filled="f" strokeweight=".5pt">
              <v:path arrowok="t"/>
            </v:shape>
            <v:shape id="_x0000_s3590" style="position:absolute;left:7810;top:1009;width:60;height:0" coordorigin="7810,1009" coordsize="60,0" path="m7810,1009r60,e" filled="f" strokeweight=".5pt">
              <v:path arrowok="t"/>
            </v:shape>
            <v:shape id="_x0000_s3589" style="position:absolute;left:7870;top:1009;width:60;height:0" coordorigin="7870,1009" coordsize="60,0" path="m7870,1009r60,e" filled="f" strokeweight=".5pt">
              <v:path arrowok="t"/>
            </v:shape>
            <v:shape id="_x0000_s3588" style="position:absolute;left:7930;top:1009;width:60;height:0" coordorigin="7930,1009" coordsize="60,0" path="m7930,1009r60,e" filled="f" strokeweight=".5pt">
              <v:path arrowok="t"/>
            </v:shape>
            <v:shape id="_x0000_s3587" style="position:absolute;left:7990;top:1009;width:60;height:0" coordorigin="7990,1009" coordsize="60,0" path="m7990,1009r60,e" filled="f" strokeweight=".5pt">
              <v:path arrowok="t"/>
            </v:shape>
            <v:shape id="_x0000_s3586" style="position:absolute;left:8050;top:1009;width:60;height:0" coordorigin="8050,1009" coordsize="60,0" path="m8050,1009r60,e" filled="f" strokeweight=".5pt">
              <v:path arrowok="t"/>
            </v:shape>
            <v:shape id="_x0000_s3585" style="position:absolute;left:8110;top:1009;width:60;height:0" coordorigin="8110,1009" coordsize="60,0" path="m8110,1009r60,e" filled="f" strokeweight=".5pt">
              <v:path arrowok="t"/>
            </v:shape>
            <v:shape id="_x0000_s3584" style="position:absolute;left:8170;top:1009;width:60;height:0" coordorigin="8170,1009" coordsize="60,0" path="m8170,1009r60,e" filled="f" strokeweight=".5pt">
              <v:path arrowok="t"/>
            </v:shape>
            <v:shape id="_x0000_s3583" style="position:absolute;left:8230;top:1009;width:60;height:0" coordorigin="8230,1009" coordsize="60,0" path="m8230,1009r60,e" filled="f" strokeweight=".5pt">
              <v:path arrowok="t"/>
            </v:shape>
            <v:shape id="_x0000_s3582" style="position:absolute;left:8290;top:1009;width:60;height:0" coordorigin="8290,1009" coordsize="60,0" path="m8290,1009r60,e" filled="f" strokeweight=".5pt">
              <v:path arrowok="t"/>
            </v:shape>
            <v:shape id="_x0000_s3581" style="position:absolute;left:8350;top:1009;width:60;height:0" coordorigin="8350,1009" coordsize="60,0" path="m8350,1009r60,e" filled="f" strokeweight=".5pt">
              <v:path arrowok="t"/>
            </v:shape>
            <v:shape id="_x0000_s3580" style="position:absolute;left:8410;top:1009;width:60;height:0" coordorigin="8410,1009" coordsize="60,0" path="m8410,1009r60,e" filled="f" strokeweight=".5pt">
              <v:path arrowok="t"/>
            </v:shape>
            <v:shape id="_x0000_s3579" style="position:absolute;left:8470;top:1009;width:60;height:0" coordorigin="8470,1009" coordsize="60,0" path="m8470,1009r60,e" filled="f" strokeweight=".5pt">
              <v:path arrowok="t"/>
            </v:shape>
            <v:shape id="_x0000_s3578" style="position:absolute;left:8530;top:1009;width:60;height:0" coordorigin="8530,1009" coordsize="60,0" path="m8530,1009r60,e" filled="f" strokeweight=".5pt">
              <v:path arrowok="t"/>
            </v:shape>
            <v:shape id="_x0000_s3577" style="position:absolute;left:8590;top:1009;width:60;height:0" coordorigin="8590,1009" coordsize="60,0" path="m8590,1009r60,e" filled="f" strokeweight=".5pt">
              <v:path arrowok="t"/>
            </v:shape>
            <v:shape id="_x0000_s3576" style="position:absolute;left:8650;top:1009;width:60;height:0" coordorigin="8650,1009" coordsize="60,0" path="m8650,1009r60,e" filled="f" strokeweight=".5pt">
              <v:path arrowok="t"/>
            </v:shape>
            <v:shape id="_x0000_s3575" style="position:absolute;left:8710;top:1009;width:60;height:0" coordorigin="8710,1009" coordsize="60,0" path="m8710,1009r60,e" filled="f" strokeweight=".5pt">
              <v:path arrowok="t"/>
            </v:shape>
            <v:shape id="_x0000_s3574" style="position:absolute;left:8770;top:1009;width:60;height:0" coordorigin="8770,1009" coordsize="60,0" path="m8770,1009r60,e" filled="f" strokeweight=".5pt">
              <v:path arrowok="t"/>
            </v:shape>
            <v:shape id="_x0000_s3573" style="position:absolute;left:8830;top:1009;width:60;height:0" coordorigin="8830,1009" coordsize="60,0" path="m8830,1009r60,e" filled="f" strokeweight=".5pt">
              <v:path arrowok="t"/>
            </v:shape>
            <v:shape id="_x0000_s3572" style="position:absolute;left:8890;top:1009;width:60;height:0" coordorigin="8890,1009" coordsize="60,0" path="m8890,1009r60,e" filled="f" strokeweight=".5pt">
              <v:path arrowok="t"/>
            </v:shape>
            <v:shape id="_x0000_s3571" style="position:absolute;left:8950;top:1009;width:60;height:0" coordorigin="8950,1009" coordsize="60,0" path="m8950,1009r60,e" filled="f" strokeweight=".5pt">
              <v:path arrowok="t"/>
            </v:shape>
            <v:shape id="_x0000_s3570" style="position:absolute;left:9010;top:1009;width:60;height:0" coordorigin="9010,1009" coordsize="60,0" path="m9010,1009r60,e" filled="f" strokeweight=".5pt">
              <v:path arrowok="t"/>
            </v:shape>
            <v:shape id="_x0000_s3569" style="position:absolute;left:9070;top:1009;width:60;height:0" coordorigin="9070,1009" coordsize="60,0" path="m9070,1009r60,e" filled="f" strokeweight=".5pt">
              <v:path arrowok="t"/>
            </v:shape>
            <v:shape id="_x0000_s3568" style="position:absolute;left:9130;top:1009;width:60;height:0" coordorigin="9130,1009" coordsize="60,0" path="m9130,1009r60,e" filled="f" strokeweight=".5pt">
              <v:path arrowok="t"/>
            </v:shape>
            <v:shape id="_x0000_s3567" style="position:absolute;left:9190;top:1009;width:60;height:0" coordorigin="9190,1009" coordsize="60,0" path="m9190,1009r60,e" filled="f" strokeweight=".5pt">
              <v:path arrowok="t"/>
            </v:shape>
            <v:shape id="_x0000_s3566" style="position:absolute;left:9250;top:1009;width:60;height:0" coordorigin="9250,1009" coordsize="60,0" path="m9250,1009r60,e" filled="f" strokeweight=".5pt">
              <v:path arrowok="t"/>
            </v:shape>
            <v:shape id="_x0000_s3565" style="position:absolute;left:9310;top:1009;width:60;height:0" coordorigin="9310,1009" coordsize="60,0" path="m9310,1009r60,e" filled="f" strokeweight=".5pt">
              <v:path arrowok="t"/>
            </v:shape>
            <v:shape id="_x0000_s3564" style="position:absolute;left:9370;top:1009;width:60;height:0" coordorigin="9370,1009" coordsize="60,0" path="m9370,1009r60,e" filled="f" strokeweight=".5pt">
              <v:path arrowok="t"/>
            </v:shape>
            <v:shape id="_x0000_s3563" style="position:absolute;left:9430;top:1009;width:60;height:0" coordorigin="9430,1009" coordsize="60,0" path="m9430,1009r60,e" filled="f" strokeweight=".5pt">
              <v:path arrowok="t"/>
            </v:shape>
            <v:shape id="_x0000_s3562" style="position:absolute;left:9490;top:1009;width:60;height:0" coordorigin="9490,1009" coordsize="60,0" path="m9490,1009r60,e" filled="f" strokeweight=".5pt">
              <v:path arrowok="t"/>
            </v:shape>
            <v:shape id="_x0000_s3561" style="position:absolute;left:9550;top:1009;width:60;height:0" coordorigin="9550,1009" coordsize="60,0" path="m9550,1009r60,e" filled="f" strokeweight=".5pt">
              <v:path arrowok="t"/>
            </v:shape>
            <v:shape id="_x0000_s3560" style="position:absolute;left:9610;top:1009;width:60;height:0" coordorigin="9610,1009" coordsize="60,0" path="m9610,1009r60,e" filled="f" strokeweight=".5pt">
              <v:path arrowok="t"/>
            </v:shape>
            <v:shape id="_x0000_s3559" style="position:absolute;left:9670;top:1009;width:60;height:0" coordorigin="9670,1009" coordsize="60,0" path="m9670,1009r60,e" filled="f" strokeweight=".5pt">
              <v:path arrowok="t"/>
            </v:shape>
            <v:shape id="_x0000_s3558" style="position:absolute;left:9730;top:1009;width:60;height:0" coordorigin="9730,1009" coordsize="60,0" path="m9730,1009r60,e" filled="f" strokeweight=".5pt">
              <v:path arrowok="t"/>
            </v:shape>
            <v:shape id="_x0000_s3557" style="position:absolute;left:9790;top:1009;width:60;height:0" coordorigin="9790,1009" coordsize="60,0" path="m9790,1009r60,e" filled="f" strokeweight=".5pt">
              <v:path arrowok="t"/>
            </v:shape>
            <v:shape id="_x0000_s3556" style="position:absolute;left:9850;top:1009;width:60;height:0" coordorigin="9850,1009" coordsize="60,0" path="m9850,1009r60,e" filled="f" strokeweight=".5pt">
              <v:path arrowok="t"/>
            </v:shape>
            <v:shape id="_x0000_s3555" style="position:absolute;left:9910;top:1009;width:60;height:0" coordorigin="9910,1009" coordsize="60,0" path="m9910,1009r60,e" filled="f" strokeweight=".5pt">
              <v:path arrowok="t"/>
            </v:shape>
            <v:shape id="_x0000_s3554" style="position:absolute;left:9970;top:1009;width:60;height:0" coordorigin="9970,1009" coordsize="60,0" path="m9970,1009r60,e" filled="f" strokeweight=".5pt">
              <v:path arrowok="t"/>
            </v:shape>
            <v:shape id="_x0000_s3553" style="position:absolute;left:10030;top:1009;width:60;height:0" coordorigin="10030,1009" coordsize="60,0" path="m10030,1009r60,e" filled="f" strokeweight=".5pt">
              <v:path arrowok="t"/>
            </v:shape>
            <v:shape id="_x0000_s3552" style="position:absolute;left:10090;top:1009;width:60;height:0" coordorigin="10090,1009" coordsize="60,0" path="m10090,1009r60,e" filled="f" strokeweight=".5pt">
              <v:path arrowok="t"/>
            </v:shape>
            <v:shape id="_x0000_s3551" style="position:absolute;left:10150;top:1009;width:60;height:0" coordorigin="10150,1009" coordsize="60,0" path="m10150,1009r60,e" filled="f" strokeweight=".5pt">
              <v:path arrowok="t"/>
            </v:shape>
            <v:shape id="_x0000_s3550" style="position:absolute;left:10210;top:1009;width:60;height:0" coordorigin="10210,1009" coordsize="60,0" path="m10210,1009r60,e" filled="f" strokeweight=".5pt">
              <v:path arrowok="t"/>
            </v:shape>
            <v:shape id="_x0000_s3549" style="position:absolute;left:10270;top:1009;width:60;height:0" coordorigin="10270,1009" coordsize="60,0" path="m10270,1009r60,e" filled="f" strokeweight=".5pt">
              <v:path arrowok="t"/>
            </v:shape>
            <v:shape id="_x0000_s3548" style="position:absolute;left:10330;top:1009;width:60;height:0" coordorigin="10330,1009" coordsize="60,0" path="m10330,1009r60,e" filled="f" strokeweight=".5pt">
              <v:path arrowok="t"/>
            </v:shape>
            <v:shape id="_x0000_s3547" style="position:absolute;left:10390;top:1009;width:60;height:0" coordorigin="10390,1009" coordsize="60,0" path="m10390,1009r60,e" filled="f" strokeweight=".5pt">
              <v:path arrowok="t"/>
            </v:shape>
            <w10:wrap anchorx="page"/>
          </v:group>
        </w:pict>
      </w:r>
      <w:r w:rsidR="00754ADF">
        <w:rPr>
          <w:sz w:val="24"/>
          <w:szCs w:val="24"/>
        </w:rPr>
        <w:t>At the beginning of the file, insert a line giving the name of the file and a blank line. What command do you type for such an insertion?</w:t>
      </w:r>
    </w:p>
    <w:p w:rsidR="005722E8" w:rsidRDefault="005722E8">
      <w:pPr>
        <w:spacing w:line="200" w:lineRule="exact"/>
      </w:pPr>
    </w:p>
    <w:p w:rsidR="005722E8" w:rsidRDefault="00CF3728">
      <w:pPr>
        <w:spacing w:line="200" w:lineRule="exact"/>
      </w:pPr>
      <w:r>
        <w:tab/>
        <w:t>i</w:t>
      </w:r>
    </w:p>
    <w:p w:rsidR="005722E8" w:rsidRDefault="005722E8">
      <w:pPr>
        <w:spacing w:before="19" w:line="240" w:lineRule="exact"/>
        <w:rPr>
          <w:sz w:val="24"/>
          <w:szCs w:val="24"/>
        </w:rPr>
      </w:pPr>
    </w:p>
    <w:p w:rsidR="005722E8" w:rsidRDefault="005722E8">
      <w:pPr>
        <w:spacing w:before="29" w:line="260" w:lineRule="exact"/>
        <w:ind w:left="110"/>
        <w:rPr>
          <w:sz w:val="24"/>
          <w:szCs w:val="24"/>
        </w:rPr>
      </w:pPr>
      <w:r w:rsidRPr="005722E8">
        <w:pict>
          <v:group id="_x0000_s3410" style="position:absolute;left:0;text-align:left;margin-left:117.25pt;margin-top:38.2pt;width:405.5pt;height:.5pt;z-index:-4935;mso-position-horizontal-relative:page" coordorigin="2345,764" coordsize="8110,10">
            <v:shape id="_x0000_s3545" style="position:absolute;left:2350;top:769;width:60;height:0" coordorigin="2350,769" coordsize="60,0" path="m2350,769r60,e" filled="f" strokeweight=".5pt">
              <v:path arrowok="t"/>
            </v:shape>
            <v:shape id="_x0000_s3544" style="position:absolute;left:2410;top:769;width:60;height:0" coordorigin="2410,769" coordsize="60,0" path="m2410,769r60,e" filled="f" strokeweight=".5pt">
              <v:path arrowok="t"/>
            </v:shape>
            <v:shape id="_x0000_s3543" style="position:absolute;left:2470;top:769;width:60;height:0" coordorigin="2470,769" coordsize="60,0" path="m2470,769r60,e" filled="f" strokeweight=".5pt">
              <v:path arrowok="t"/>
            </v:shape>
            <v:shape id="_x0000_s3542" style="position:absolute;left:2530;top:769;width:60;height:0" coordorigin="2530,769" coordsize="60,0" path="m2530,769r60,e" filled="f" strokeweight=".5pt">
              <v:path arrowok="t"/>
            </v:shape>
            <v:shape id="_x0000_s3541" style="position:absolute;left:2590;top:769;width:60;height:0" coordorigin="2590,769" coordsize="60,0" path="m2590,769r60,e" filled="f" strokeweight=".5pt">
              <v:path arrowok="t"/>
            </v:shape>
            <v:shape id="_x0000_s3540" style="position:absolute;left:2650;top:769;width:60;height:0" coordorigin="2650,769" coordsize="60,0" path="m2650,769r60,e" filled="f" strokeweight=".5pt">
              <v:path arrowok="t"/>
            </v:shape>
            <v:shape id="_x0000_s3539" style="position:absolute;left:2710;top:769;width:60;height:0" coordorigin="2710,769" coordsize="60,0" path="m2710,769r60,e" filled="f" strokeweight=".5pt">
              <v:path arrowok="t"/>
            </v:shape>
            <v:shape id="_x0000_s3538" style="position:absolute;left:2770;top:769;width:60;height:0" coordorigin="2770,769" coordsize="60,0" path="m2770,769r60,e" filled="f" strokeweight=".5pt">
              <v:path arrowok="t"/>
            </v:shape>
            <v:shape id="_x0000_s3537" style="position:absolute;left:2830;top:769;width:60;height:0" coordorigin="2830,769" coordsize="60,0" path="m2830,769r60,e" filled="f" strokeweight=".5pt">
              <v:path arrowok="t"/>
            </v:shape>
            <v:shape id="_x0000_s3536" style="position:absolute;left:2890;top:769;width:60;height:0" coordorigin="2890,769" coordsize="60,0" path="m2890,769r60,e" filled="f" strokeweight=".5pt">
              <v:path arrowok="t"/>
            </v:shape>
            <v:shape id="_x0000_s3535" style="position:absolute;left:2950;top:769;width:60;height:0" coordorigin="2950,769" coordsize="60,0" path="m2950,769r60,e" filled="f" strokeweight=".5pt">
              <v:path arrowok="t"/>
            </v:shape>
            <v:shape id="_x0000_s3534" style="position:absolute;left:3010;top:769;width:60;height:0" coordorigin="3010,769" coordsize="60,0" path="m3010,769r60,e" filled="f" strokeweight=".5pt">
              <v:path arrowok="t"/>
            </v:shape>
            <v:shape id="_x0000_s3533" style="position:absolute;left:3070;top:769;width:60;height:0" coordorigin="3070,769" coordsize="60,0" path="m3070,769r60,e" filled="f" strokeweight=".5pt">
              <v:path arrowok="t"/>
            </v:shape>
            <v:shape id="_x0000_s3532" style="position:absolute;left:3130;top:769;width:60;height:0" coordorigin="3130,769" coordsize="60,0" path="m3130,769r60,e" filled="f" strokeweight=".5pt">
              <v:path arrowok="t"/>
            </v:shape>
            <v:shape id="_x0000_s3531" style="position:absolute;left:3190;top:769;width:60;height:0" coordorigin="3190,769" coordsize="60,0" path="m3190,769r60,e" filled="f" strokeweight=".5pt">
              <v:path arrowok="t"/>
            </v:shape>
            <v:shape id="_x0000_s3530" style="position:absolute;left:3250;top:769;width:60;height:0" coordorigin="3250,769" coordsize="60,0" path="m3250,769r60,e" filled="f" strokeweight=".5pt">
              <v:path arrowok="t"/>
            </v:shape>
            <v:shape id="_x0000_s3529" style="position:absolute;left:3310;top:769;width:60;height:0" coordorigin="3310,769" coordsize="60,0" path="m3310,769r60,e" filled="f" strokeweight=".5pt">
              <v:path arrowok="t"/>
            </v:shape>
            <v:shape id="_x0000_s3528" style="position:absolute;left:3370;top:769;width:60;height:0" coordorigin="3370,769" coordsize="60,0" path="m3370,769r60,e" filled="f" strokeweight=".5pt">
              <v:path arrowok="t"/>
            </v:shape>
            <v:shape id="_x0000_s3527" style="position:absolute;left:3430;top:769;width:60;height:0" coordorigin="3430,769" coordsize="60,0" path="m3430,769r60,e" filled="f" strokeweight=".5pt">
              <v:path arrowok="t"/>
            </v:shape>
            <v:shape id="_x0000_s3526" style="position:absolute;left:3490;top:769;width:60;height:0" coordorigin="3490,769" coordsize="60,0" path="m3490,769r60,e" filled="f" strokeweight=".5pt">
              <v:path arrowok="t"/>
            </v:shape>
            <v:shape id="_x0000_s3525" style="position:absolute;left:3550;top:769;width:60;height:0" coordorigin="3550,769" coordsize="60,0" path="m3550,769r60,e" filled="f" strokeweight=".5pt">
              <v:path arrowok="t"/>
            </v:shape>
            <v:shape id="_x0000_s3524" style="position:absolute;left:3610;top:769;width:60;height:0" coordorigin="3610,769" coordsize="60,0" path="m3610,769r60,e" filled="f" strokeweight=".5pt">
              <v:path arrowok="t"/>
            </v:shape>
            <v:shape id="_x0000_s3523" style="position:absolute;left:3670;top:769;width:60;height:0" coordorigin="3670,769" coordsize="60,0" path="m3670,769r60,e" filled="f" strokeweight=".5pt">
              <v:path arrowok="t"/>
            </v:shape>
            <v:shape id="_x0000_s3522" style="position:absolute;left:3730;top:769;width:60;height:0" coordorigin="3730,769" coordsize="60,0" path="m3730,769r60,e" filled="f" strokeweight=".5pt">
              <v:path arrowok="t"/>
            </v:shape>
            <v:shape id="_x0000_s3521" style="position:absolute;left:3790;top:769;width:60;height:0" coordorigin="3790,769" coordsize="60,0" path="m3790,769r60,e" filled="f" strokeweight=".5pt">
              <v:path arrowok="t"/>
            </v:shape>
            <v:shape id="_x0000_s3520" style="position:absolute;left:3850;top:769;width:60;height:0" coordorigin="3850,769" coordsize="60,0" path="m3850,769r60,e" filled="f" strokeweight=".5pt">
              <v:path arrowok="t"/>
            </v:shape>
            <v:shape id="_x0000_s3519" style="position:absolute;left:3910;top:769;width:60;height:0" coordorigin="3910,769" coordsize="60,0" path="m3910,769r60,e" filled="f" strokeweight=".5pt">
              <v:path arrowok="t"/>
            </v:shape>
            <v:shape id="_x0000_s3518" style="position:absolute;left:3970;top:769;width:60;height:0" coordorigin="3970,769" coordsize="60,0" path="m3970,769r60,e" filled="f" strokeweight=".5pt">
              <v:path arrowok="t"/>
            </v:shape>
            <v:shape id="_x0000_s3517" style="position:absolute;left:4030;top:769;width:60;height:0" coordorigin="4030,769" coordsize="60,0" path="m4030,769r60,e" filled="f" strokeweight=".5pt">
              <v:path arrowok="t"/>
            </v:shape>
            <v:shape id="_x0000_s3516" style="position:absolute;left:4090;top:769;width:60;height:0" coordorigin="4090,769" coordsize="60,0" path="m4090,769r60,e" filled="f" strokeweight=".5pt">
              <v:path arrowok="t"/>
            </v:shape>
            <v:shape id="_x0000_s3515" style="position:absolute;left:4150;top:769;width:60;height:0" coordorigin="4150,769" coordsize="60,0" path="m4150,769r60,e" filled="f" strokeweight=".5pt">
              <v:path arrowok="t"/>
            </v:shape>
            <v:shape id="_x0000_s3514" style="position:absolute;left:4210;top:769;width:60;height:0" coordorigin="4210,769" coordsize="60,0" path="m4210,769r60,e" filled="f" strokeweight=".5pt">
              <v:path arrowok="t"/>
            </v:shape>
            <v:shape id="_x0000_s3513" style="position:absolute;left:4270;top:769;width:60;height:0" coordorigin="4270,769" coordsize="60,0" path="m4270,769r60,e" filled="f" strokeweight=".5pt">
              <v:path arrowok="t"/>
            </v:shape>
            <v:shape id="_x0000_s3512" style="position:absolute;left:4330;top:769;width:60;height:0" coordorigin="4330,769" coordsize="60,0" path="m4330,769r60,e" filled="f" strokeweight=".5pt">
              <v:path arrowok="t"/>
            </v:shape>
            <v:shape id="_x0000_s3511" style="position:absolute;left:4390;top:769;width:60;height:0" coordorigin="4390,769" coordsize="60,0" path="m4390,769r60,e" filled="f" strokeweight=".5pt">
              <v:path arrowok="t"/>
            </v:shape>
            <v:shape id="_x0000_s3510" style="position:absolute;left:4450;top:769;width:60;height:0" coordorigin="4450,769" coordsize="60,0" path="m4450,769r60,e" filled="f" strokeweight=".5pt">
              <v:path arrowok="t"/>
            </v:shape>
            <v:shape id="_x0000_s3509" style="position:absolute;left:4510;top:769;width:60;height:0" coordorigin="4510,769" coordsize="60,0" path="m4510,769r60,e" filled="f" strokeweight=".5pt">
              <v:path arrowok="t"/>
            </v:shape>
            <v:shape id="_x0000_s3508" style="position:absolute;left:4570;top:769;width:60;height:0" coordorigin="4570,769" coordsize="60,0" path="m4570,769r60,e" filled="f" strokeweight=".5pt">
              <v:path arrowok="t"/>
            </v:shape>
            <v:shape id="_x0000_s3507" style="position:absolute;left:4630;top:769;width:60;height:0" coordorigin="4630,769" coordsize="60,0" path="m4630,769r60,e" filled="f" strokeweight=".5pt">
              <v:path arrowok="t"/>
            </v:shape>
            <v:shape id="_x0000_s3506" style="position:absolute;left:4690;top:769;width:60;height:0" coordorigin="4690,769" coordsize="60,0" path="m4690,769r60,e" filled="f" strokeweight=".5pt">
              <v:path arrowok="t"/>
            </v:shape>
            <v:shape id="_x0000_s3505" style="position:absolute;left:4750;top:769;width:60;height:0" coordorigin="4750,769" coordsize="60,0" path="m4750,769r60,e" filled="f" strokeweight=".5pt">
              <v:path arrowok="t"/>
            </v:shape>
            <v:shape id="_x0000_s3504" style="position:absolute;left:4810;top:769;width:60;height:0" coordorigin="4810,769" coordsize="60,0" path="m4810,769r60,e" filled="f" strokeweight=".5pt">
              <v:path arrowok="t"/>
            </v:shape>
            <v:shape id="_x0000_s3503" style="position:absolute;left:4870;top:769;width:60;height:0" coordorigin="4870,769" coordsize="60,0" path="m4870,769r60,e" filled="f" strokeweight=".5pt">
              <v:path arrowok="t"/>
            </v:shape>
            <v:shape id="_x0000_s3502" style="position:absolute;left:4930;top:769;width:60;height:0" coordorigin="4930,769" coordsize="60,0" path="m4930,769r60,e" filled="f" strokeweight=".5pt">
              <v:path arrowok="t"/>
            </v:shape>
            <v:shape id="_x0000_s3501" style="position:absolute;left:4990;top:769;width:60;height:0" coordorigin="4990,769" coordsize="60,0" path="m4990,769r60,e" filled="f" strokeweight=".5pt">
              <v:path arrowok="t"/>
            </v:shape>
            <v:shape id="_x0000_s3500" style="position:absolute;left:5050;top:769;width:60;height:0" coordorigin="5050,769" coordsize="60,0" path="m5050,769r60,e" filled="f" strokeweight=".5pt">
              <v:path arrowok="t"/>
            </v:shape>
            <v:shape id="_x0000_s3499" style="position:absolute;left:5110;top:769;width:60;height:0" coordorigin="5110,769" coordsize="60,0" path="m5110,769r60,e" filled="f" strokeweight=".5pt">
              <v:path arrowok="t"/>
            </v:shape>
            <v:shape id="_x0000_s3498" style="position:absolute;left:5170;top:769;width:60;height:0" coordorigin="5170,769" coordsize="60,0" path="m5170,769r60,e" filled="f" strokeweight=".5pt">
              <v:path arrowok="t"/>
            </v:shape>
            <v:shape id="_x0000_s3497" style="position:absolute;left:5230;top:769;width:60;height:0" coordorigin="5230,769" coordsize="60,0" path="m5230,769r60,e" filled="f" strokeweight=".5pt">
              <v:path arrowok="t"/>
            </v:shape>
            <v:shape id="_x0000_s3496" style="position:absolute;left:5290;top:769;width:60;height:0" coordorigin="5290,769" coordsize="60,0" path="m5290,769r60,e" filled="f" strokeweight=".5pt">
              <v:path arrowok="t"/>
            </v:shape>
            <v:shape id="_x0000_s3495" style="position:absolute;left:5350;top:769;width:60;height:0" coordorigin="5350,769" coordsize="60,0" path="m5350,769r60,e" filled="f" strokeweight=".5pt">
              <v:path arrowok="t"/>
            </v:shape>
            <v:shape id="_x0000_s3494" style="position:absolute;left:5410;top:769;width:60;height:0" coordorigin="5410,769" coordsize="60,0" path="m5410,769r60,e" filled="f" strokeweight=".5pt">
              <v:path arrowok="t"/>
            </v:shape>
            <v:shape id="_x0000_s3493" style="position:absolute;left:5470;top:769;width:60;height:0" coordorigin="5470,769" coordsize="60,0" path="m5470,769r60,e" filled="f" strokeweight=".5pt">
              <v:path arrowok="t"/>
            </v:shape>
            <v:shape id="_x0000_s3492" style="position:absolute;left:5530;top:769;width:60;height:0" coordorigin="5530,769" coordsize="60,0" path="m5530,769r60,e" filled="f" strokeweight=".5pt">
              <v:path arrowok="t"/>
            </v:shape>
            <v:shape id="_x0000_s3491" style="position:absolute;left:5590;top:769;width:60;height:0" coordorigin="5590,769" coordsize="60,0" path="m5590,769r60,e" filled="f" strokeweight=".5pt">
              <v:path arrowok="t"/>
            </v:shape>
            <v:shape id="_x0000_s3490" style="position:absolute;left:5650;top:769;width:60;height:0" coordorigin="5650,769" coordsize="60,0" path="m5650,769r60,e" filled="f" strokeweight=".5pt">
              <v:path arrowok="t"/>
            </v:shape>
            <v:shape id="_x0000_s3489" style="position:absolute;left:5710;top:769;width:60;height:0" coordorigin="5710,769" coordsize="60,0" path="m5710,769r60,e" filled="f" strokeweight=".5pt">
              <v:path arrowok="t"/>
            </v:shape>
            <v:shape id="_x0000_s3488" style="position:absolute;left:5770;top:769;width:60;height:0" coordorigin="5770,769" coordsize="60,0" path="m5770,769r60,e" filled="f" strokeweight=".5pt">
              <v:path arrowok="t"/>
            </v:shape>
            <v:shape id="_x0000_s3487" style="position:absolute;left:5830;top:769;width:60;height:0" coordorigin="5830,769" coordsize="60,0" path="m5830,769r60,e" filled="f" strokeweight=".5pt">
              <v:path arrowok="t"/>
            </v:shape>
            <v:shape id="_x0000_s3486" style="position:absolute;left:5890;top:769;width:60;height:0" coordorigin="5890,769" coordsize="60,0" path="m5890,769r60,e" filled="f" strokeweight=".5pt">
              <v:path arrowok="t"/>
            </v:shape>
            <v:shape id="_x0000_s3485" style="position:absolute;left:5950;top:769;width:60;height:0" coordorigin="5950,769" coordsize="60,0" path="m5950,769r60,e" filled="f" strokeweight=".5pt">
              <v:path arrowok="t"/>
            </v:shape>
            <v:shape id="_x0000_s3484" style="position:absolute;left:6010;top:769;width:60;height:0" coordorigin="6010,769" coordsize="60,0" path="m6010,769r60,e" filled="f" strokeweight=".5pt">
              <v:path arrowok="t"/>
            </v:shape>
            <v:shape id="_x0000_s3483" style="position:absolute;left:6070;top:769;width:60;height:0" coordorigin="6070,769" coordsize="60,0" path="m6070,769r60,e" filled="f" strokeweight=".5pt">
              <v:path arrowok="t"/>
            </v:shape>
            <v:shape id="_x0000_s3482" style="position:absolute;left:6130;top:769;width:60;height:0" coordorigin="6130,769" coordsize="60,0" path="m6130,769r60,e" filled="f" strokeweight=".5pt">
              <v:path arrowok="t"/>
            </v:shape>
            <v:shape id="_x0000_s3481" style="position:absolute;left:6190;top:769;width:60;height:0" coordorigin="6190,769" coordsize="60,0" path="m6190,769r60,e" filled="f" strokeweight=".5pt">
              <v:path arrowok="t"/>
            </v:shape>
            <v:shape id="_x0000_s3480" style="position:absolute;left:6250;top:769;width:60;height:0" coordorigin="6250,769" coordsize="60,0" path="m6250,769r60,e" filled="f" strokeweight=".5pt">
              <v:path arrowok="t"/>
            </v:shape>
            <v:shape id="_x0000_s3479" style="position:absolute;left:6310;top:769;width:60;height:0" coordorigin="6310,769" coordsize="60,0" path="m6310,769r60,e" filled="f" strokeweight=".5pt">
              <v:path arrowok="t"/>
            </v:shape>
            <v:shape id="_x0000_s3478" style="position:absolute;left:6370;top:769;width:60;height:0" coordorigin="6370,769" coordsize="60,0" path="m6370,769r60,e" filled="f" strokeweight=".5pt">
              <v:path arrowok="t"/>
            </v:shape>
            <v:shape id="_x0000_s3477" style="position:absolute;left:6430;top:769;width:60;height:0" coordorigin="6430,769" coordsize="60,0" path="m6430,769r60,e" filled="f" strokeweight=".5pt">
              <v:path arrowok="t"/>
            </v:shape>
            <v:shape id="_x0000_s3476" style="position:absolute;left:6490;top:769;width:60;height:0" coordorigin="6490,769" coordsize="60,0" path="m6490,769r60,e" filled="f" strokeweight=".5pt">
              <v:path arrowok="t"/>
            </v:shape>
            <v:shape id="_x0000_s3475" style="position:absolute;left:6550;top:769;width:60;height:0" coordorigin="6550,769" coordsize="60,0" path="m6550,769r60,e" filled="f" strokeweight=".5pt">
              <v:path arrowok="t"/>
            </v:shape>
            <v:shape id="_x0000_s3474" style="position:absolute;left:6610;top:769;width:60;height:0" coordorigin="6610,769" coordsize="60,0" path="m6610,769r60,e" filled="f" strokeweight=".5pt">
              <v:path arrowok="t"/>
            </v:shape>
            <v:shape id="_x0000_s3473" style="position:absolute;left:6670;top:769;width:60;height:0" coordorigin="6670,769" coordsize="60,0" path="m6670,769r60,e" filled="f" strokeweight=".5pt">
              <v:path arrowok="t"/>
            </v:shape>
            <v:shape id="_x0000_s3472" style="position:absolute;left:6730;top:769;width:60;height:0" coordorigin="6730,769" coordsize="60,0" path="m6730,769r60,e" filled="f" strokeweight=".5pt">
              <v:path arrowok="t"/>
            </v:shape>
            <v:shape id="_x0000_s3471" style="position:absolute;left:6790;top:769;width:60;height:0" coordorigin="6790,769" coordsize="60,0" path="m6790,769r60,e" filled="f" strokeweight=".5pt">
              <v:path arrowok="t"/>
            </v:shape>
            <v:shape id="_x0000_s3470" style="position:absolute;left:6850;top:769;width:60;height:0" coordorigin="6850,769" coordsize="60,0" path="m6850,769r60,e" filled="f" strokeweight=".5pt">
              <v:path arrowok="t"/>
            </v:shape>
            <v:shape id="_x0000_s3469" style="position:absolute;left:6910;top:769;width:60;height:0" coordorigin="6910,769" coordsize="60,0" path="m6910,769r60,e" filled="f" strokeweight=".5pt">
              <v:path arrowok="t"/>
            </v:shape>
            <v:shape id="_x0000_s3468" style="position:absolute;left:6970;top:769;width:60;height:0" coordorigin="6970,769" coordsize="60,0" path="m6970,769r60,e" filled="f" strokeweight=".5pt">
              <v:path arrowok="t"/>
            </v:shape>
            <v:shape id="_x0000_s3467" style="position:absolute;left:7030;top:769;width:60;height:0" coordorigin="7030,769" coordsize="60,0" path="m7030,769r60,e" filled="f" strokeweight=".5pt">
              <v:path arrowok="t"/>
            </v:shape>
            <v:shape id="_x0000_s3466" style="position:absolute;left:7090;top:769;width:60;height:0" coordorigin="7090,769" coordsize="60,0" path="m7090,769r60,e" filled="f" strokeweight=".5pt">
              <v:path arrowok="t"/>
            </v:shape>
            <v:shape id="_x0000_s3465" style="position:absolute;left:7150;top:769;width:60;height:0" coordorigin="7150,769" coordsize="60,0" path="m7150,769r60,e" filled="f" strokeweight=".5pt">
              <v:path arrowok="t"/>
            </v:shape>
            <v:shape id="_x0000_s3464" style="position:absolute;left:7210;top:769;width:60;height:0" coordorigin="7210,769" coordsize="60,0" path="m7210,769r60,e" filled="f" strokeweight=".5pt">
              <v:path arrowok="t"/>
            </v:shape>
            <v:shape id="_x0000_s3463" style="position:absolute;left:7270;top:769;width:60;height:0" coordorigin="7270,769" coordsize="60,0" path="m7270,769r60,e" filled="f" strokeweight=".5pt">
              <v:path arrowok="t"/>
            </v:shape>
            <v:shape id="_x0000_s3462" style="position:absolute;left:7330;top:769;width:60;height:0" coordorigin="7330,769" coordsize="60,0" path="m7330,769r60,e" filled="f" strokeweight=".5pt">
              <v:path arrowok="t"/>
            </v:shape>
            <v:shape id="_x0000_s3461" style="position:absolute;left:7390;top:769;width:60;height:0" coordorigin="7390,769" coordsize="60,0" path="m7390,769r60,e" filled="f" strokeweight=".5pt">
              <v:path arrowok="t"/>
            </v:shape>
            <v:shape id="_x0000_s3460" style="position:absolute;left:7450;top:769;width:60;height:0" coordorigin="7450,769" coordsize="60,0" path="m7450,769r60,e" filled="f" strokeweight=".5pt">
              <v:path arrowok="t"/>
            </v:shape>
            <v:shape id="_x0000_s3459" style="position:absolute;left:7510;top:769;width:60;height:0" coordorigin="7510,769" coordsize="60,0" path="m7510,769r60,e" filled="f" strokeweight=".5pt">
              <v:path arrowok="t"/>
            </v:shape>
            <v:shape id="_x0000_s3458" style="position:absolute;left:7570;top:769;width:60;height:0" coordorigin="7570,769" coordsize="60,0" path="m7570,769r60,e" filled="f" strokeweight=".5pt">
              <v:path arrowok="t"/>
            </v:shape>
            <v:shape id="_x0000_s3457" style="position:absolute;left:7630;top:769;width:60;height:0" coordorigin="7630,769" coordsize="60,0" path="m7630,769r60,e" filled="f" strokeweight=".5pt">
              <v:path arrowok="t"/>
            </v:shape>
            <v:shape id="_x0000_s3456" style="position:absolute;left:7690;top:769;width:60;height:0" coordorigin="7690,769" coordsize="60,0" path="m7690,769r60,e" filled="f" strokeweight=".5pt">
              <v:path arrowok="t"/>
            </v:shape>
            <v:shape id="_x0000_s3455" style="position:absolute;left:7750;top:769;width:60;height:0" coordorigin="7750,769" coordsize="60,0" path="m7750,769r60,e" filled="f" strokeweight=".5pt">
              <v:path arrowok="t"/>
            </v:shape>
            <v:shape id="_x0000_s3454" style="position:absolute;left:7810;top:769;width:60;height:0" coordorigin="7810,769" coordsize="60,0" path="m7810,769r60,e" filled="f" strokeweight=".5pt">
              <v:path arrowok="t"/>
            </v:shape>
            <v:shape id="_x0000_s3453" style="position:absolute;left:7870;top:769;width:60;height:0" coordorigin="7870,769" coordsize="60,0" path="m7870,769r60,e" filled="f" strokeweight=".5pt">
              <v:path arrowok="t"/>
            </v:shape>
            <v:shape id="_x0000_s3452" style="position:absolute;left:7930;top:769;width:60;height:0" coordorigin="7930,769" coordsize="60,0" path="m7930,769r60,e" filled="f" strokeweight=".5pt">
              <v:path arrowok="t"/>
            </v:shape>
            <v:shape id="_x0000_s3451" style="position:absolute;left:7990;top:769;width:60;height:0" coordorigin="7990,769" coordsize="60,0" path="m7990,769r60,e" filled="f" strokeweight=".5pt">
              <v:path arrowok="t"/>
            </v:shape>
            <v:shape id="_x0000_s3450" style="position:absolute;left:8050;top:769;width:60;height:0" coordorigin="8050,769" coordsize="60,0" path="m8050,769r60,e" filled="f" strokeweight=".5pt">
              <v:path arrowok="t"/>
            </v:shape>
            <v:shape id="_x0000_s3449" style="position:absolute;left:8110;top:769;width:60;height:0" coordorigin="8110,769" coordsize="60,0" path="m8110,769r60,e" filled="f" strokeweight=".5pt">
              <v:path arrowok="t"/>
            </v:shape>
            <v:shape id="_x0000_s3448" style="position:absolute;left:8170;top:769;width:60;height:0" coordorigin="8170,769" coordsize="60,0" path="m8170,769r60,e" filled="f" strokeweight=".5pt">
              <v:path arrowok="t"/>
            </v:shape>
            <v:shape id="_x0000_s3447" style="position:absolute;left:8230;top:769;width:60;height:0" coordorigin="8230,769" coordsize="60,0" path="m8230,769r60,e" filled="f" strokeweight=".5pt">
              <v:path arrowok="t"/>
            </v:shape>
            <v:shape id="_x0000_s3446" style="position:absolute;left:8290;top:769;width:60;height:0" coordorigin="8290,769" coordsize="60,0" path="m8290,769r60,e" filled="f" strokeweight=".5pt">
              <v:path arrowok="t"/>
            </v:shape>
            <v:shape id="_x0000_s3445" style="position:absolute;left:8350;top:769;width:60;height:0" coordorigin="8350,769" coordsize="60,0" path="m8350,769r60,e" filled="f" strokeweight=".5pt">
              <v:path arrowok="t"/>
            </v:shape>
            <v:shape id="_x0000_s3444" style="position:absolute;left:8410;top:769;width:60;height:0" coordorigin="8410,769" coordsize="60,0" path="m8410,769r60,e" filled="f" strokeweight=".5pt">
              <v:path arrowok="t"/>
            </v:shape>
            <v:shape id="_x0000_s3443" style="position:absolute;left:8470;top:769;width:60;height:0" coordorigin="8470,769" coordsize="60,0" path="m8470,769r60,e" filled="f" strokeweight=".5pt">
              <v:path arrowok="t"/>
            </v:shape>
            <v:shape id="_x0000_s3442" style="position:absolute;left:8530;top:769;width:60;height:0" coordorigin="8530,769" coordsize="60,0" path="m8530,769r60,e" filled="f" strokeweight=".5pt">
              <v:path arrowok="t"/>
            </v:shape>
            <v:shape id="_x0000_s3441" style="position:absolute;left:8590;top:769;width:60;height:0" coordorigin="8590,769" coordsize="60,0" path="m8590,769r60,e" filled="f" strokeweight=".5pt">
              <v:path arrowok="t"/>
            </v:shape>
            <v:shape id="_x0000_s3440" style="position:absolute;left:8650;top:769;width:60;height:0" coordorigin="8650,769" coordsize="60,0" path="m8650,769r60,e" filled="f" strokeweight=".5pt">
              <v:path arrowok="t"/>
            </v:shape>
            <v:shape id="_x0000_s3439" style="position:absolute;left:8710;top:769;width:60;height:0" coordorigin="8710,769" coordsize="60,0" path="m8710,769r60,e" filled="f" strokeweight=".5pt">
              <v:path arrowok="t"/>
            </v:shape>
            <v:shape id="_x0000_s3438" style="position:absolute;left:8770;top:769;width:60;height:0" coordorigin="8770,769" coordsize="60,0" path="m8770,769r60,e" filled="f" strokeweight=".5pt">
              <v:path arrowok="t"/>
            </v:shape>
            <v:shape id="_x0000_s3437" style="position:absolute;left:8830;top:769;width:60;height:0" coordorigin="8830,769" coordsize="60,0" path="m8830,769r60,e" filled="f" strokeweight=".5pt">
              <v:path arrowok="t"/>
            </v:shape>
            <v:shape id="_x0000_s3436" style="position:absolute;left:8890;top:769;width:60;height:0" coordorigin="8890,769" coordsize="60,0" path="m8890,769r60,e" filled="f" strokeweight=".5pt">
              <v:path arrowok="t"/>
            </v:shape>
            <v:shape id="_x0000_s3435" style="position:absolute;left:8950;top:769;width:60;height:0" coordorigin="8950,769" coordsize="60,0" path="m8950,769r60,e" filled="f" strokeweight=".5pt">
              <v:path arrowok="t"/>
            </v:shape>
            <v:shape id="_x0000_s3434" style="position:absolute;left:9010;top:769;width:60;height:0" coordorigin="9010,769" coordsize="60,0" path="m9010,769r60,e" filled="f" strokeweight=".5pt">
              <v:path arrowok="t"/>
            </v:shape>
            <v:shape id="_x0000_s3433" style="position:absolute;left:9070;top:769;width:60;height:0" coordorigin="9070,769" coordsize="60,0" path="m9070,769r60,e" filled="f" strokeweight=".5pt">
              <v:path arrowok="t"/>
            </v:shape>
            <v:shape id="_x0000_s3432" style="position:absolute;left:9130;top:769;width:60;height:0" coordorigin="9130,769" coordsize="60,0" path="m9130,769r60,e" filled="f" strokeweight=".5pt">
              <v:path arrowok="t"/>
            </v:shape>
            <v:shape id="_x0000_s3431" style="position:absolute;left:9190;top:769;width:60;height:0" coordorigin="9190,769" coordsize="60,0" path="m9190,769r60,e" filled="f" strokeweight=".5pt">
              <v:path arrowok="t"/>
            </v:shape>
            <v:shape id="_x0000_s3430" style="position:absolute;left:9250;top:769;width:60;height:0" coordorigin="9250,769" coordsize="60,0" path="m9250,769r60,e" filled="f" strokeweight=".5pt">
              <v:path arrowok="t"/>
            </v:shape>
            <v:shape id="_x0000_s3429" style="position:absolute;left:9310;top:769;width:60;height:0" coordorigin="9310,769" coordsize="60,0" path="m9310,769r60,e" filled="f" strokeweight=".5pt">
              <v:path arrowok="t"/>
            </v:shape>
            <v:shape id="_x0000_s3428" style="position:absolute;left:9370;top:769;width:60;height:0" coordorigin="9370,769" coordsize="60,0" path="m9370,769r60,e" filled="f" strokeweight=".5pt">
              <v:path arrowok="t"/>
            </v:shape>
            <v:shape id="_x0000_s3427" style="position:absolute;left:9430;top:769;width:60;height:0" coordorigin="9430,769" coordsize="60,0" path="m9430,769r60,e" filled="f" strokeweight=".5pt">
              <v:path arrowok="t"/>
            </v:shape>
            <v:shape id="_x0000_s3426" style="position:absolute;left:9490;top:769;width:60;height:0" coordorigin="9490,769" coordsize="60,0" path="m9490,769r60,e" filled="f" strokeweight=".5pt">
              <v:path arrowok="t"/>
            </v:shape>
            <v:shape id="_x0000_s3425" style="position:absolute;left:9550;top:769;width:60;height:0" coordorigin="9550,769" coordsize="60,0" path="m9550,769r60,e" filled="f" strokeweight=".5pt">
              <v:path arrowok="t"/>
            </v:shape>
            <v:shape id="_x0000_s3424" style="position:absolute;left:9610;top:769;width:60;height:0" coordorigin="9610,769" coordsize="60,0" path="m9610,769r60,e" filled="f" strokeweight=".5pt">
              <v:path arrowok="t"/>
            </v:shape>
            <v:shape id="_x0000_s3423" style="position:absolute;left:9670;top:769;width:60;height:0" coordorigin="9670,769" coordsize="60,0" path="m9670,769r60,e" filled="f" strokeweight=".5pt">
              <v:path arrowok="t"/>
            </v:shape>
            <v:shape id="_x0000_s3422" style="position:absolute;left:9730;top:769;width:60;height:0" coordorigin="9730,769" coordsize="60,0" path="m9730,769r60,e" filled="f" strokeweight=".5pt">
              <v:path arrowok="t"/>
            </v:shape>
            <v:shape id="_x0000_s3421" style="position:absolute;left:9790;top:769;width:60;height:0" coordorigin="9790,769" coordsize="60,0" path="m9790,769r60,e" filled="f" strokeweight=".5pt">
              <v:path arrowok="t"/>
            </v:shape>
            <v:shape id="_x0000_s3420" style="position:absolute;left:9850;top:769;width:60;height:0" coordorigin="9850,769" coordsize="60,0" path="m9850,769r60,e" filled="f" strokeweight=".5pt">
              <v:path arrowok="t"/>
            </v:shape>
            <v:shape id="_x0000_s3419" style="position:absolute;left:9910;top:769;width:60;height:0" coordorigin="9910,769" coordsize="60,0" path="m9910,769r60,e" filled="f" strokeweight=".5pt">
              <v:path arrowok="t"/>
            </v:shape>
            <v:shape id="_x0000_s3418" style="position:absolute;left:9970;top:769;width:60;height:0" coordorigin="9970,769" coordsize="60,0" path="m9970,769r60,e" filled="f" strokeweight=".5pt">
              <v:path arrowok="t"/>
            </v:shape>
            <v:shape id="_x0000_s3417" style="position:absolute;left:10030;top:769;width:60;height:0" coordorigin="10030,769" coordsize="60,0" path="m10030,769r60,e" filled="f" strokeweight=".5pt">
              <v:path arrowok="t"/>
            </v:shape>
            <v:shape id="_x0000_s3416" style="position:absolute;left:10090;top:769;width:60;height:0" coordorigin="10090,769" coordsize="60,0" path="m10090,769r60,e" filled="f" strokeweight=".5pt">
              <v:path arrowok="t"/>
            </v:shape>
            <v:shape id="_x0000_s3415" style="position:absolute;left:10150;top:769;width:60;height:0" coordorigin="10150,769" coordsize="60,0" path="m10150,769r60,e" filled="f" strokeweight=".5pt">
              <v:path arrowok="t"/>
            </v:shape>
            <v:shape id="_x0000_s3414" style="position:absolute;left:10210;top:769;width:60;height:0" coordorigin="10210,769" coordsize="60,0" path="m10210,769r60,e" filled="f" strokeweight=".5pt">
              <v:path arrowok="t"/>
            </v:shape>
            <v:shape id="_x0000_s3413" style="position:absolute;left:10270;top:769;width:60;height:0" coordorigin="10270,769" coordsize="60,0" path="m10270,769r60,e" filled="f" strokeweight=".5pt">
              <v:path arrowok="t"/>
            </v:shape>
            <v:shape id="_x0000_s3412" style="position:absolute;left:10330;top:769;width:60;height:0" coordorigin="10330,769" coordsize="60,0" path="m10330,769r60,e" filled="f" strokeweight=".5pt">
              <v:path arrowok="t"/>
            </v:shape>
            <v:shape id="_x0000_s3411" style="position:absolute;left:10390;top:769;width:60;height:0" coordorigin="10390,769" coordsize="60,0" path="m10390,769r60,e" filled="f" strokeweight=".5pt">
              <v:path arrowok="t"/>
            </v:shape>
            <w10:wrap anchorx="page"/>
          </v:group>
        </w:pict>
      </w:r>
      <w:r w:rsidR="00754ADF">
        <w:rPr>
          <w:position w:val="-1"/>
          <w:sz w:val="24"/>
          <w:szCs w:val="24"/>
        </w:rPr>
        <w:t>What do you press to get out of insert mode?</w:t>
      </w:r>
    </w:p>
    <w:p w:rsidR="005722E8" w:rsidRDefault="005722E8">
      <w:pPr>
        <w:spacing w:line="200" w:lineRule="exact"/>
      </w:pPr>
    </w:p>
    <w:p w:rsidR="005722E8" w:rsidRDefault="00CF3728">
      <w:pPr>
        <w:spacing w:line="200" w:lineRule="exact"/>
      </w:pPr>
      <w:r>
        <w:tab/>
        <w:t>esc</w:t>
      </w:r>
    </w:p>
    <w:p w:rsidR="005722E8" w:rsidRDefault="005722E8">
      <w:pPr>
        <w:spacing w:line="260" w:lineRule="exact"/>
        <w:rPr>
          <w:sz w:val="26"/>
          <w:szCs w:val="26"/>
        </w:rPr>
      </w:pPr>
    </w:p>
    <w:p w:rsidR="005722E8" w:rsidRDefault="005722E8">
      <w:pPr>
        <w:spacing w:before="29" w:line="260" w:lineRule="exact"/>
        <w:ind w:left="110"/>
        <w:rPr>
          <w:sz w:val="24"/>
          <w:szCs w:val="24"/>
        </w:rPr>
      </w:pPr>
      <w:r w:rsidRPr="005722E8">
        <w:pict>
          <v:group id="_x0000_s3274" style="position:absolute;left:0;text-align:left;margin-left:117.25pt;margin-top:38.2pt;width:405.5pt;height:.5pt;z-index:-4934;mso-position-horizontal-relative:page" coordorigin="2345,764" coordsize="8110,10">
            <v:shape id="_x0000_s3409" style="position:absolute;left:2350;top:769;width:60;height:0" coordorigin="2350,769" coordsize="60,0" path="m2350,769r60,e" filled="f" strokeweight=".5pt">
              <v:path arrowok="t"/>
            </v:shape>
            <v:shape id="_x0000_s3408" style="position:absolute;left:2410;top:769;width:60;height:0" coordorigin="2410,769" coordsize="60,0" path="m2410,769r60,e" filled="f" strokeweight=".5pt">
              <v:path arrowok="t"/>
            </v:shape>
            <v:shape id="_x0000_s3407" style="position:absolute;left:2470;top:769;width:60;height:0" coordorigin="2470,769" coordsize="60,0" path="m2470,769r60,e" filled="f" strokeweight=".5pt">
              <v:path arrowok="t"/>
            </v:shape>
            <v:shape id="_x0000_s3406" style="position:absolute;left:2530;top:769;width:60;height:0" coordorigin="2530,769" coordsize="60,0" path="m2530,769r60,e" filled="f" strokeweight=".5pt">
              <v:path arrowok="t"/>
            </v:shape>
            <v:shape id="_x0000_s3405" style="position:absolute;left:2590;top:769;width:60;height:0" coordorigin="2590,769" coordsize="60,0" path="m2590,769r60,e" filled="f" strokeweight=".5pt">
              <v:path arrowok="t"/>
            </v:shape>
            <v:shape id="_x0000_s3404" style="position:absolute;left:2650;top:769;width:60;height:0" coordorigin="2650,769" coordsize="60,0" path="m2650,769r60,e" filled="f" strokeweight=".5pt">
              <v:path arrowok="t"/>
            </v:shape>
            <v:shape id="_x0000_s3403" style="position:absolute;left:2710;top:769;width:60;height:0" coordorigin="2710,769" coordsize="60,0" path="m2710,769r60,e" filled="f" strokeweight=".5pt">
              <v:path arrowok="t"/>
            </v:shape>
            <v:shape id="_x0000_s3402" style="position:absolute;left:2770;top:769;width:60;height:0" coordorigin="2770,769" coordsize="60,0" path="m2770,769r60,e" filled="f" strokeweight=".5pt">
              <v:path arrowok="t"/>
            </v:shape>
            <v:shape id="_x0000_s3401" style="position:absolute;left:2830;top:769;width:60;height:0" coordorigin="2830,769" coordsize="60,0" path="m2830,769r60,e" filled="f" strokeweight=".5pt">
              <v:path arrowok="t"/>
            </v:shape>
            <v:shape id="_x0000_s3400" style="position:absolute;left:2890;top:769;width:60;height:0" coordorigin="2890,769" coordsize="60,0" path="m2890,769r60,e" filled="f" strokeweight=".5pt">
              <v:path arrowok="t"/>
            </v:shape>
            <v:shape id="_x0000_s3399" style="position:absolute;left:2950;top:769;width:60;height:0" coordorigin="2950,769" coordsize="60,0" path="m2950,769r60,e" filled="f" strokeweight=".5pt">
              <v:path arrowok="t"/>
            </v:shape>
            <v:shape id="_x0000_s3398" style="position:absolute;left:3010;top:769;width:60;height:0" coordorigin="3010,769" coordsize="60,0" path="m3010,769r60,e" filled="f" strokeweight=".5pt">
              <v:path arrowok="t"/>
            </v:shape>
            <v:shape id="_x0000_s3397" style="position:absolute;left:3070;top:769;width:60;height:0" coordorigin="3070,769" coordsize="60,0" path="m3070,769r60,e" filled="f" strokeweight=".5pt">
              <v:path arrowok="t"/>
            </v:shape>
            <v:shape id="_x0000_s3396" style="position:absolute;left:3130;top:769;width:60;height:0" coordorigin="3130,769" coordsize="60,0" path="m3130,769r60,e" filled="f" strokeweight=".5pt">
              <v:path arrowok="t"/>
            </v:shape>
            <v:shape id="_x0000_s3395" style="position:absolute;left:3190;top:769;width:60;height:0" coordorigin="3190,769" coordsize="60,0" path="m3190,769r60,e" filled="f" strokeweight=".5pt">
              <v:path arrowok="t"/>
            </v:shape>
            <v:shape id="_x0000_s3394" style="position:absolute;left:3250;top:769;width:60;height:0" coordorigin="3250,769" coordsize="60,0" path="m3250,769r60,e" filled="f" strokeweight=".5pt">
              <v:path arrowok="t"/>
            </v:shape>
            <v:shape id="_x0000_s3393" style="position:absolute;left:3310;top:769;width:60;height:0" coordorigin="3310,769" coordsize="60,0" path="m3310,769r60,e" filled="f" strokeweight=".5pt">
              <v:path arrowok="t"/>
            </v:shape>
            <v:shape id="_x0000_s3392" style="position:absolute;left:3370;top:769;width:60;height:0" coordorigin="3370,769" coordsize="60,0" path="m3370,769r60,e" filled="f" strokeweight=".5pt">
              <v:path arrowok="t"/>
            </v:shape>
            <v:shape id="_x0000_s3391" style="position:absolute;left:3430;top:769;width:60;height:0" coordorigin="3430,769" coordsize="60,0" path="m3430,769r60,e" filled="f" strokeweight=".5pt">
              <v:path arrowok="t"/>
            </v:shape>
            <v:shape id="_x0000_s3390" style="position:absolute;left:3490;top:769;width:60;height:0" coordorigin="3490,769" coordsize="60,0" path="m3490,769r60,e" filled="f" strokeweight=".5pt">
              <v:path arrowok="t"/>
            </v:shape>
            <v:shape id="_x0000_s3389" style="position:absolute;left:3550;top:769;width:60;height:0" coordorigin="3550,769" coordsize="60,0" path="m3550,769r60,e" filled="f" strokeweight=".5pt">
              <v:path arrowok="t"/>
            </v:shape>
            <v:shape id="_x0000_s3388" style="position:absolute;left:3610;top:769;width:60;height:0" coordorigin="3610,769" coordsize="60,0" path="m3610,769r60,e" filled="f" strokeweight=".5pt">
              <v:path arrowok="t"/>
            </v:shape>
            <v:shape id="_x0000_s3387" style="position:absolute;left:3670;top:769;width:60;height:0" coordorigin="3670,769" coordsize="60,0" path="m3670,769r60,e" filled="f" strokeweight=".5pt">
              <v:path arrowok="t"/>
            </v:shape>
            <v:shape id="_x0000_s3386" style="position:absolute;left:3730;top:769;width:60;height:0" coordorigin="3730,769" coordsize="60,0" path="m3730,769r60,e" filled="f" strokeweight=".5pt">
              <v:path arrowok="t"/>
            </v:shape>
            <v:shape id="_x0000_s3385" style="position:absolute;left:3790;top:769;width:60;height:0" coordorigin="3790,769" coordsize="60,0" path="m3790,769r60,e" filled="f" strokeweight=".5pt">
              <v:path arrowok="t"/>
            </v:shape>
            <v:shape id="_x0000_s3384" style="position:absolute;left:3850;top:769;width:60;height:0" coordorigin="3850,769" coordsize="60,0" path="m3850,769r60,e" filled="f" strokeweight=".5pt">
              <v:path arrowok="t"/>
            </v:shape>
            <v:shape id="_x0000_s3383" style="position:absolute;left:3910;top:769;width:60;height:0" coordorigin="3910,769" coordsize="60,0" path="m3910,769r60,e" filled="f" strokeweight=".5pt">
              <v:path arrowok="t"/>
            </v:shape>
            <v:shape id="_x0000_s3382" style="position:absolute;left:3970;top:769;width:60;height:0" coordorigin="3970,769" coordsize="60,0" path="m3970,769r60,e" filled="f" strokeweight=".5pt">
              <v:path arrowok="t"/>
            </v:shape>
            <v:shape id="_x0000_s3381" style="position:absolute;left:4030;top:769;width:60;height:0" coordorigin="4030,769" coordsize="60,0" path="m4030,769r60,e" filled="f" strokeweight=".5pt">
              <v:path arrowok="t"/>
            </v:shape>
            <v:shape id="_x0000_s3380" style="position:absolute;left:4090;top:769;width:60;height:0" coordorigin="4090,769" coordsize="60,0" path="m4090,769r60,e" filled="f" strokeweight=".5pt">
              <v:path arrowok="t"/>
            </v:shape>
            <v:shape id="_x0000_s3379" style="position:absolute;left:4150;top:769;width:60;height:0" coordorigin="4150,769" coordsize="60,0" path="m4150,769r60,e" filled="f" strokeweight=".5pt">
              <v:path arrowok="t"/>
            </v:shape>
            <v:shape id="_x0000_s3378" style="position:absolute;left:4210;top:769;width:60;height:0" coordorigin="4210,769" coordsize="60,0" path="m4210,769r60,e" filled="f" strokeweight=".5pt">
              <v:path arrowok="t"/>
            </v:shape>
            <v:shape id="_x0000_s3377" style="position:absolute;left:4270;top:769;width:60;height:0" coordorigin="4270,769" coordsize="60,0" path="m4270,769r60,e" filled="f" strokeweight=".5pt">
              <v:path arrowok="t"/>
            </v:shape>
            <v:shape id="_x0000_s3376" style="position:absolute;left:4330;top:769;width:60;height:0" coordorigin="4330,769" coordsize="60,0" path="m4330,769r60,e" filled="f" strokeweight=".5pt">
              <v:path arrowok="t"/>
            </v:shape>
            <v:shape id="_x0000_s3375" style="position:absolute;left:4390;top:769;width:60;height:0" coordorigin="4390,769" coordsize="60,0" path="m4390,769r60,e" filled="f" strokeweight=".5pt">
              <v:path arrowok="t"/>
            </v:shape>
            <v:shape id="_x0000_s3374" style="position:absolute;left:4450;top:769;width:60;height:0" coordorigin="4450,769" coordsize="60,0" path="m4450,769r60,e" filled="f" strokeweight=".5pt">
              <v:path arrowok="t"/>
            </v:shape>
            <v:shape id="_x0000_s3373" style="position:absolute;left:4510;top:769;width:60;height:0" coordorigin="4510,769" coordsize="60,0" path="m4510,769r60,e" filled="f" strokeweight=".5pt">
              <v:path arrowok="t"/>
            </v:shape>
            <v:shape id="_x0000_s3372" style="position:absolute;left:4570;top:769;width:60;height:0" coordorigin="4570,769" coordsize="60,0" path="m4570,769r60,e" filled="f" strokeweight=".5pt">
              <v:path arrowok="t"/>
            </v:shape>
            <v:shape id="_x0000_s3371" style="position:absolute;left:4630;top:769;width:60;height:0" coordorigin="4630,769" coordsize="60,0" path="m4630,769r60,e" filled="f" strokeweight=".5pt">
              <v:path arrowok="t"/>
            </v:shape>
            <v:shape id="_x0000_s3370" style="position:absolute;left:4690;top:769;width:60;height:0" coordorigin="4690,769" coordsize="60,0" path="m4690,769r60,e" filled="f" strokeweight=".5pt">
              <v:path arrowok="t"/>
            </v:shape>
            <v:shape id="_x0000_s3369" style="position:absolute;left:4750;top:769;width:60;height:0" coordorigin="4750,769" coordsize="60,0" path="m4750,769r60,e" filled="f" strokeweight=".5pt">
              <v:path arrowok="t"/>
            </v:shape>
            <v:shape id="_x0000_s3368" style="position:absolute;left:4810;top:769;width:60;height:0" coordorigin="4810,769" coordsize="60,0" path="m4810,769r60,e" filled="f" strokeweight=".5pt">
              <v:path arrowok="t"/>
            </v:shape>
            <v:shape id="_x0000_s3367" style="position:absolute;left:4870;top:769;width:60;height:0" coordorigin="4870,769" coordsize="60,0" path="m4870,769r60,e" filled="f" strokeweight=".5pt">
              <v:path arrowok="t"/>
            </v:shape>
            <v:shape id="_x0000_s3366" style="position:absolute;left:4930;top:769;width:60;height:0" coordorigin="4930,769" coordsize="60,0" path="m4930,769r60,e" filled="f" strokeweight=".5pt">
              <v:path arrowok="t"/>
            </v:shape>
            <v:shape id="_x0000_s3365" style="position:absolute;left:4990;top:769;width:60;height:0" coordorigin="4990,769" coordsize="60,0" path="m4990,769r60,e" filled="f" strokeweight=".5pt">
              <v:path arrowok="t"/>
            </v:shape>
            <v:shape id="_x0000_s3364" style="position:absolute;left:5050;top:769;width:60;height:0" coordorigin="5050,769" coordsize="60,0" path="m5050,769r60,e" filled="f" strokeweight=".5pt">
              <v:path arrowok="t"/>
            </v:shape>
            <v:shape id="_x0000_s3363" style="position:absolute;left:5110;top:769;width:60;height:0" coordorigin="5110,769" coordsize="60,0" path="m5110,769r60,e" filled="f" strokeweight=".5pt">
              <v:path arrowok="t"/>
            </v:shape>
            <v:shape id="_x0000_s3362" style="position:absolute;left:5170;top:769;width:60;height:0" coordorigin="5170,769" coordsize="60,0" path="m5170,769r60,e" filled="f" strokeweight=".5pt">
              <v:path arrowok="t"/>
            </v:shape>
            <v:shape id="_x0000_s3361" style="position:absolute;left:5230;top:769;width:60;height:0" coordorigin="5230,769" coordsize="60,0" path="m5230,769r60,e" filled="f" strokeweight=".5pt">
              <v:path arrowok="t"/>
            </v:shape>
            <v:shape id="_x0000_s3360" style="position:absolute;left:5290;top:769;width:60;height:0" coordorigin="5290,769" coordsize="60,0" path="m5290,769r60,e" filled="f" strokeweight=".5pt">
              <v:path arrowok="t"/>
            </v:shape>
            <v:shape id="_x0000_s3359" style="position:absolute;left:5350;top:769;width:60;height:0" coordorigin="5350,769" coordsize="60,0" path="m5350,769r60,e" filled="f" strokeweight=".5pt">
              <v:path arrowok="t"/>
            </v:shape>
            <v:shape id="_x0000_s3358" style="position:absolute;left:5410;top:769;width:60;height:0" coordorigin="5410,769" coordsize="60,0" path="m5410,769r60,e" filled="f" strokeweight=".5pt">
              <v:path arrowok="t"/>
            </v:shape>
            <v:shape id="_x0000_s3357" style="position:absolute;left:5470;top:769;width:60;height:0" coordorigin="5470,769" coordsize="60,0" path="m5470,769r60,e" filled="f" strokeweight=".5pt">
              <v:path arrowok="t"/>
            </v:shape>
            <v:shape id="_x0000_s3356" style="position:absolute;left:5530;top:769;width:60;height:0" coordorigin="5530,769" coordsize="60,0" path="m5530,769r60,e" filled="f" strokeweight=".5pt">
              <v:path arrowok="t"/>
            </v:shape>
            <v:shape id="_x0000_s3355" style="position:absolute;left:5590;top:769;width:60;height:0" coordorigin="5590,769" coordsize="60,0" path="m5590,769r60,e" filled="f" strokeweight=".5pt">
              <v:path arrowok="t"/>
            </v:shape>
            <v:shape id="_x0000_s3354" style="position:absolute;left:5650;top:769;width:60;height:0" coordorigin="5650,769" coordsize="60,0" path="m5650,769r60,e" filled="f" strokeweight=".5pt">
              <v:path arrowok="t"/>
            </v:shape>
            <v:shape id="_x0000_s3353" style="position:absolute;left:5710;top:769;width:60;height:0" coordorigin="5710,769" coordsize="60,0" path="m5710,769r60,e" filled="f" strokeweight=".5pt">
              <v:path arrowok="t"/>
            </v:shape>
            <v:shape id="_x0000_s3352" style="position:absolute;left:5770;top:769;width:60;height:0" coordorigin="5770,769" coordsize="60,0" path="m5770,769r60,e" filled="f" strokeweight=".5pt">
              <v:path arrowok="t"/>
            </v:shape>
            <v:shape id="_x0000_s3351" style="position:absolute;left:5830;top:769;width:60;height:0" coordorigin="5830,769" coordsize="60,0" path="m5830,769r60,e" filled="f" strokeweight=".5pt">
              <v:path arrowok="t"/>
            </v:shape>
            <v:shape id="_x0000_s3350" style="position:absolute;left:5890;top:769;width:60;height:0" coordorigin="5890,769" coordsize="60,0" path="m5890,769r60,e" filled="f" strokeweight=".5pt">
              <v:path arrowok="t"/>
            </v:shape>
            <v:shape id="_x0000_s3349" style="position:absolute;left:5950;top:769;width:60;height:0" coordorigin="5950,769" coordsize="60,0" path="m5950,769r60,e" filled="f" strokeweight=".5pt">
              <v:path arrowok="t"/>
            </v:shape>
            <v:shape id="_x0000_s3348" style="position:absolute;left:6010;top:769;width:60;height:0" coordorigin="6010,769" coordsize="60,0" path="m6010,769r60,e" filled="f" strokeweight=".5pt">
              <v:path arrowok="t"/>
            </v:shape>
            <v:shape id="_x0000_s3347" style="position:absolute;left:6070;top:769;width:60;height:0" coordorigin="6070,769" coordsize="60,0" path="m6070,769r60,e" filled="f" strokeweight=".5pt">
              <v:path arrowok="t"/>
            </v:shape>
            <v:shape id="_x0000_s3346" style="position:absolute;left:6130;top:769;width:60;height:0" coordorigin="6130,769" coordsize="60,0" path="m6130,769r60,e" filled="f" strokeweight=".5pt">
              <v:path arrowok="t"/>
            </v:shape>
            <v:shape id="_x0000_s3345" style="position:absolute;left:6190;top:769;width:60;height:0" coordorigin="6190,769" coordsize="60,0" path="m6190,769r60,e" filled="f" strokeweight=".5pt">
              <v:path arrowok="t"/>
            </v:shape>
            <v:shape id="_x0000_s3344" style="position:absolute;left:6250;top:769;width:60;height:0" coordorigin="6250,769" coordsize="60,0" path="m6250,769r60,e" filled="f" strokeweight=".5pt">
              <v:path arrowok="t"/>
            </v:shape>
            <v:shape id="_x0000_s3343" style="position:absolute;left:6310;top:769;width:60;height:0" coordorigin="6310,769" coordsize="60,0" path="m6310,769r60,e" filled="f" strokeweight=".5pt">
              <v:path arrowok="t"/>
            </v:shape>
            <v:shape id="_x0000_s3342" style="position:absolute;left:6370;top:769;width:60;height:0" coordorigin="6370,769" coordsize="60,0" path="m6370,769r60,e" filled="f" strokeweight=".5pt">
              <v:path arrowok="t"/>
            </v:shape>
            <v:shape id="_x0000_s3341" style="position:absolute;left:6430;top:769;width:60;height:0" coordorigin="6430,769" coordsize="60,0" path="m6430,769r60,e" filled="f" strokeweight=".5pt">
              <v:path arrowok="t"/>
            </v:shape>
            <v:shape id="_x0000_s3340" style="position:absolute;left:6490;top:769;width:60;height:0" coordorigin="6490,769" coordsize="60,0" path="m6490,769r60,e" filled="f" strokeweight=".5pt">
              <v:path arrowok="t"/>
            </v:shape>
            <v:shape id="_x0000_s3339" style="position:absolute;left:6550;top:769;width:60;height:0" coordorigin="6550,769" coordsize="60,0" path="m6550,769r60,e" filled="f" strokeweight=".5pt">
              <v:path arrowok="t"/>
            </v:shape>
            <v:shape id="_x0000_s3338" style="position:absolute;left:6610;top:769;width:60;height:0" coordorigin="6610,769" coordsize="60,0" path="m6610,769r60,e" filled="f" strokeweight=".5pt">
              <v:path arrowok="t"/>
            </v:shape>
            <v:shape id="_x0000_s3337" style="position:absolute;left:6670;top:769;width:60;height:0" coordorigin="6670,769" coordsize="60,0" path="m6670,769r60,e" filled="f" strokeweight=".5pt">
              <v:path arrowok="t"/>
            </v:shape>
            <v:shape id="_x0000_s3336" style="position:absolute;left:6730;top:769;width:60;height:0" coordorigin="6730,769" coordsize="60,0" path="m6730,769r60,e" filled="f" strokeweight=".5pt">
              <v:path arrowok="t"/>
            </v:shape>
            <v:shape id="_x0000_s3335" style="position:absolute;left:6790;top:769;width:60;height:0" coordorigin="6790,769" coordsize="60,0" path="m6790,769r60,e" filled="f" strokeweight=".5pt">
              <v:path arrowok="t"/>
            </v:shape>
            <v:shape id="_x0000_s3334" style="position:absolute;left:6850;top:769;width:60;height:0" coordorigin="6850,769" coordsize="60,0" path="m6850,769r60,e" filled="f" strokeweight=".5pt">
              <v:path arrowok="t"/>
            </v:shape>
            <v:shape id="_x0000_s3333" style="position:absolute;left:6910;top:769;width:60;height:0" coordorigin="6910,769" coordsize="60,0" path="m6910,769r60,e" filled="f" strokeweight=".5pt">
              <v:path arrowok="t"/>
            </v:shape>
            <v:shape id="_x0000_s3332" style="position:absolute;left:6970;top:769;width:60;height:0" coordorigin="6970,769" coordsize="60,0" path="m6970,769r60,e" filled="f" strokeweight=".5pt">
              <v:path arrowok="t"/>
            </v:shape>
            <v:shape id="_x0000_s3331" style="position:absolute;left:7030;top:769;width:60;height:0" coordorigin="7030,769" coordsize="60,0" path="m7030,769r60,e" filled="f" strokeweight=".5pt">
              <v:path arrowok="t"/>
            </v:shape>
            <v:shape id="_x0000_s3330" style="position:absolute;left:7090;top:769;width:60;height:0" coordorigin="7090,769" coordsize="60,0" path="m7090,769r60,e" filled="f" strokeweight=".5pt">
              <v:path arrowok="t"/>
            </v:shape>
            <v:shape id="_x0000_s3329" style="position:absolute;left:7150;top:769;width:60;height:0" coordorigin="7150,769" coordsize="60,0" path="m7150,769r60,e" filled="f" strokeweight=".5pt">
              <v:path arrowok="t"/>
            </v:shape>
            <v:shape id="_x0000_s3328" style="position:absolute;left:7210;top:769;width:60;height:0" coordorigin="7210,769" coordsize="60,0" path="m7210,769r60,e" filled="f" strokeweight=".5pt">
              <v:path arrowok="t"/>
            </v:shape>
            <v:shape id="_x0000_s3327" style="position:absolute;left:7270;top:769;width:60;height:0" coordorigin="7270,769" coordsize="60,0" path="m7270,769r60,e" filled="f" strokeweight=".5pt">
              <v:path arrowok="t"/>
            </v:shape>
            <v:shape id="_x0000_s3326" style="position:absolute;left:7330;top:769;width:60;height:0" coordorigin="7330,769" coordsize="60,0" path="m7330,769r60,e" filled="f" strokeweight=".5pt">
              <v:path arrowok="t"/>
            </v:shape>
            <v:shape id="_x0000_s3325" style="position:absolute;left:7390;top:769;width:60;height:0" coordorigin="7390,769" coordsize="60,0" path="m7390,769r60,e" filled="f" strokeweight=".5pt">
              <v:path arrowok="t"/>
            </v:shape>
            <v:shape id="_x0000_s3324" style="position:absolute;left:7450;top:769;width:60;height:0" coordorigin="7450,769" coordsize="60,0" path="m7450,769r60,e" filled="f" strokeweight=".5pt">
              <v:path arrowok="t"/>
            </v:shape>
            <v:shape id="_x0000_s3323" style="position:absolute;left:7510;top:769;width:60;height:0" coordorigin="7510,769" coordsize="60,0" path="m7510,769r60,e" filled="f" strokeweight=".5pt">
              <v:path arrowok="t"/>
            </v:shape>
            <v:shape id="_x0000_s3322" style="position:absolute;left:7570;top:769;width:60;height:0" coordorigin="7570,769" coordsize="60,0" path="m7570,769r60,e" filled="f" strokeweight=".5pt">
              <v:path arrowok="t"/>
            </v:shape>
            <v:shape id="_x0000_s3321" style="position:absolute;left:7630;top:769;width:60;height:0" coordorigin="7630,769" coordsize="60,0" path="m7630,769r60,e" filled="f" strokeweight=".5pt">
              <v:path arrowok="t"/>
            </v:shape>
            <v:shape id="_x0000_s3320" style="position:absolute;left:7690;top:769;width:60;height:0" coordorigin="7690,769" coordsize="60,0" path="m7690,769r60,e" filled="f" strokeweight=".5pt">
              <v:path arrowok="t"/>
            </v:shape>
            <v:shape id="_x0000_s3319" style="position:absolute;left:7750;top:769;width:60;height:0" coordorigin="7750,769" coordsize="60,0" path="m7750,769r60,e" filled="f" strokeweight=".5pt">
              <v:path arrowok="t"/>
            </v:shape>
            <v:shape id="_x0000_s3318" style="position:absolute;left:7810;top:769;width:60;height:0" coordorigin="7810,769" coordsize="60,0" path="m7810,769r60,e" filled="f" strokeweight=".5pt">
              <v:path arrowok="t"/>
            </v:shape>
            <v:shape id="_x0000_s3317" style="position:absolute;left:7870;top:769;width:60;height:0" coordorigin="7870,769" coordsize="60,0" path="m7870,769r60,e" filled="f" strokeweight=".5pt">
              <v:path arrowok="t"/>
            </v:shape>
            <v:shape id="_x0000_s3316" style="position:absolute;left:7930;top:769;width:60;height:0" coordorigin="7930,769" coordsize="60,0" path="m7930,769r60,e" filled="f" strokeweight=".5pt">
              <v:path arrowok="t"/>
            </v:shape>
            <v:shape id="_x0000_s3315" style="position:absolute;left:7990;top:769;width:60;height:0" coordorigin="7990,769" coordsize="60,0" path="m7990,769r60,e" filled="f" strokeweight=".5pt">
              <v:path arrowok="t"/>
            </v:shape>
            <v:shape id="_x0000_s3314" style="position:absolute;left:8050;top:769;width:60;height:0" coordorigin="8050,769" coordsize="60,0" path="m8050,769r60,e" filled="f" strokeweight=".5pt">
              <v:path arrowok="t"/>
            </v:shape>
            <v:shape id="_x0000_s3313" style="position:absolute;left:8110;top:769;width:60;height:0" coordorigin="8110,769" coordsize="60,0" path="m8110,769r60,e" filled="f" strokeweight=".5pt">
              <v:path arrowok="t"/>
            </v:shape>
            <v:shape id="_x0000_s3312" style="position:absolute;left:8170;top:769;width:60;height:0" coordorigin="8170,769" coordsize="60,0" path="m8170,769r60,e" filled="f" strokeweight=".5pt">
              <v:path arrowok="t"/>
            </v:shape>
            <v:shape id="_x0000_s3311" style="position:absolute;left:8230;top:769;width:60;height:0" coordorigin="8230,769" coordsize="60,0" path="m8230,769r60,e" filled="f" strokeweight=".5pt">
              <v:path arrowok="t"/>
            </v:shape>
            <v:shape id="_x0000_s3310" style="position:absolute;left:8290;top:769;width:60;height:0" coordorigin="8290,769" coordsize="60,0" path="m8290,769r60,e" filled="f" strokeweight=".5pt">
              <v:path arrowok="t"/>
            </v:shape>
            <v:shape id="_x0000_s3309" style="position:absolute;left:8350;top:769;width:60;height:0" coordorigin="8350,769" coordsize="60,0" path="m8350,769r60,e" filled="f" strokeweight=".5pt">
              <v:path arrowok="t"/>
            </v:shape>
            <v:shape id="_x0000_s3308" style="position:absolute;left:8410;top:769;width:60;height:0" coordorigin="8410,769" coordsize="60,0" path="m8410,769r60,e" filled="f" strokeweight=".5pt">
              <v:path arrowok="t"/>
            </v:shape>
            <v:shape id="_x0000_s3307" style="position:absolute;left:8470;top:769;width:60;height:0" coordorigin="8470,769" coordsize="60,0" path="m8470,769r60,e" filled="f" strokeweight=".5pt">
              <v:path arrowok="t"/>
            </v:shape>
            <v:shape id="_x0000_s3306" style="position:absolute;left:8530;top:769;width:60;height:0" coordorigin="8530,769" coordsize="60,0" path="m8530,769r60,e" filled="f" strokeweight=".5pt">
              <v:path arrowok="t"/>
            </v:shape>
            <v:shape id="_x0000_s3305" style="position:absolute;left:8590;top:769;width:60;height:0" coordorigin="8590,769" coordsize="60,0" path="m8590,769r60,e" filled="f" strokeweight=".5pt">
              <v:path arrowok="t"/>
            </v:shape>
            <v:shape id="_x0000_s3304" style="position:absolute;left:8650;top:769;width:60;height:0" coordorigin="8650,769" coordsize="60,0" path="m8650,769r60,e" filled="f" strokeweight=".5pt">
              <v:path arrowok="t"/>
            </v:shape>
            <v:shape id="_x0000_s3303" style="position:absolute;left:8710;top:769;width:60;height:0" coordorigin="8710,769" coordsize="60,0" path="m8710,769r60,e" filled="f" strokeweight=".5pt">
              <v:path arrowok="t"/>
            </v:shape>
            <v:shape id="_x0000_s3302" style="position:absolute;left:8770;top:769;width:60;height:0" coordorigin="8770,769" coordsize="60,0" path="m8770,769r60,e" filled="f" strokeweight=".5pt">
              <v:path arrowok="t"/>
            </v:shape>
            <v:shape id="_x0000_s3301" style="position:absolute;left:8830;top:769;width:60;height:0" coordorigin="8830,769" coordsize="60,0" path="m8830,769r60,e" filled="f" strokeweight=".5pt">
              <v:path arrowok="t"/>
            </v:shape>
            <v:shape id="_x0000_s3300" style="position:absolute;left:8890;top:769;width:60;height:0" coordorigin="8890,769" coordsize="60,0" path="m8890,769r60,e" filled="f" strokeweight=".5pt">
              <v:path arrowok="t"/>
            </v:shape>
            <v:shape id="_x0000_s3299" style="position:absolute;left:8950;top:769;width:60;height:0" coordorigin="8950,769" coordsize="60,0" path="m8950,769r60,e" filled="f" strokeweight=".5pt">
              <v:path arrowok="t"/>
            </v:shape>
            <v:shape id="_x0000_s3298" style="position:absolute;left:9010;top:769;width:60;height:0" coordorigin="9010,769" coordsize="60,0" path="m9010,769r60,e" filled="f" strokeweight=".5pt">
              <v:path arrowok="t"/>
            </v:shape>
            <v:shape id="_x0000_s3297" style="position:absolute;left:9070;top:769;width:60;height:0" coordorigin="9070,769" coordsize="60,0" path="m9070,769r60,e" filled="f" strokeweight=".5pt">
              <v:path arrowok="t"/>
            </v:shape>
            <v:shape id="_x0000_s3296" style="position:absolute;left:9130;top:769;width:60;height:0" coordorigin="9130,769" coordsize="60,0" path="m9130,769r60,e" filled="f" strokeweight=".5pt">
              <v:path arrowok="t"/>
            </v:shape>
            <v:shape id="_x0000_s3295" style="position:absolute;left:9190;top:769;width:60;height:0" coordorigin="9190,769" coordsize="60,0" path="m9190,769r60,e" filled="f" strokeweight=".5pt">
              <v:path arrowok="t"/>
            </v:shape>
            <v:shape id="_x0000_s3294" style="position:absolute;left:9250;top:769;width:60;height:0" coordorigin="9250,769" coordsize="60,0" path="m9250,769r60,e" filled="f" strokeweight=".5pt">
              <v:path arrowok="t"/>
            </v:shape>
            <v:shape id="_x0000_s3293" style="position:absolute;left:9310;top:769;width:60;height:0" coordorigin="9310,769" coordsize="60,0" path="m9310,769r60,e" filled="f" strokeweight=".5pt">
              <v:path arrowok="t"/>
            </v:shape>
            <v:shape id="_x0000_s3292" style="position:absolute;left:9370;top:769;width:60;height:0" coordorigin="9370,769" coordsize="60,0" path="m9370,769r60,e" filled="f" strokeweight=".5pt">
              <v:path arrowok="t"/>
            </v:shape>
            <v:shape id="_x0000_s3291" style="position:absolute;left:9430;top:769;width:60;height:0" coordorigin="9430,769" coordsize="60,0" path="m9430,769r60,e" filled="f" strokeweight=".5pt">
              <v:path arrowok="t"/>
            </v:shape>
            <v:shape id="_x0000_s3290" style="position:absolute;left:9490;top:769;width:60;height:0" coordorigin="9490,769" coordsize="60,0" path="m9490,769r60,e" filled="f" strokeweight=".5pt">
              <v:path arrowok="t"/>
            </v:shape>
            <v:shape id="_x0000_s3289" style="position:absolute;left:9550;top:769;width:60;height:0" coordorigin="9550,769" coordsize="60,0" path="m9550,769r60,e" filled="f" strokeweight=".5pt">
              <v:path arrowok="t"/>
            </v:shape>
            <v:shape id="_x0000_s3288" style="position:absolute;left:9610;top:769;width:60;height:0" coordorigin="9610,769" coordsize="60,0" path="m9610,769r60,e" filled="f" strokeweight=".5pt">
              <v:path arrowok="t"/>
            </v:shape>
            <v:shape id="_x0000_s3287" style="position:absolute;left:9670;top:769;width:60;height:0" coordorigin="9670,769" coordsize="60,0" path="m9670,769r60,e" filled="f" strokeweight=".5pt">
              <v:path arrowok="t"/>
            </v:shape>
            <v:shape id="_x0000_s3286" style="position:absolute;left:9730;top:769;width:60;height:0" coordorigin="9730,769" coordsize="60,0" path="m9730,769r60,e" filled="f" strokeweight=".5pt">
              <v:path arrowok="t"/>
            </v:shape>
            <v:shape id="_x0000_s3285" style="position:absolute;left:9790;top:769;width:60;height:0" coordorigin="9790,769" coordsize="60,0" path="m9790,769r60,e" filled="f" strokeweight=".5pt">
              <v:path arrowok="t"/>
            </v:shape>
            <v:shape id="_x0000_s3284" style="position:absolute;left:9850;top:769;width:60;height:0" coordorigin="9850,769" coordsize="60,0" path="m9850,769r60,e" filled="f" strokeweight=".5pt">
              <v:path arrowok="t"/>
            </v:shape>
            <v:shape id="_x0000_s3283" style="position:absolute;left:9910;top:769;width:60;height:0" coordorigin="9910,769" coordsize="60,0" path="m9910,769r60,e" filled="f" strokeweight=".5pt">
              <v:path arrowok="t"/>
            </v:shape>
            <v:shape id="_x0000_s3282" style="position:absolute;left:9970;top:769;width:60;height:0" coordorigin="9970,769" coordsize="60,0" path="m9970,769r60,e" filled="f" strokeweight=".5pt">
              <v:path arrowok="t"/>
            </v:shape>
            <v:shape id="_x0000_s3281" style="position:absolute;left:10030;top:769;width:60;height:0" coordorigin="10030,769" coordsize="60,0" path="m10030,769r60,e" filled="f" strokeweight=".5pt">
              <v:path arrowok="t"/>
            </v:shape>
            <v:shape id="_x0000_s3280" style="position:absolute;left:10090;top:769;width:60;height:0" coordorigin="10090,769" coordsize="60,0" path="m10090,769r60,e" filled="f" strokeweight=".5pt">
              <v:path arrowok="t"/>
            </v:shape>
            <v:shape id="_x0000_s3279" style="position:absolute;left:10150;top:769;width:60;height:0" coordorigin="10150,769" coordsize="60,0" path="m10150,769r60,e" filled="f" strokeweight=".5pt">
              <v:path arrowok="t"/>
            </v:shape>
            <v:shape id="_x0000_s3278" style="position:absolute;left:10210;top:769;width:60;height:0" coordorigin="10210,769" coordsize="60,0" path="m10210,769r60,e" filled="f" strokeweight=".5pt">
              <v:path arrowok="t"/>
            </v:shape>
            <v:shape id="_x0000_s3277" style="position:absolute;left:10270;top:769;width:60;height:0" coordorigin="10270,769" coordsize="60,0" path="m10270,769r60,e" filled="f" strokeweight=".5pt">
              <v:path arrowok="t"/>
            </v:shape>
            <v:shape id="_x0000_s3276" style="position:absolute;left:10330;top:769;width:60;height:0" coordorigin="10330,769" coordsize="60,0" path="m10330,769r60,e" filled="f" strokeweight=".5pt">
              <v:path arrowok="t"/>
            </v:shape>
            <v:shape id="_x0000_s3275" style="position:absolute;left:10390;top:769;width:60;height:0" coordorigin="10390,769" coordsize="60,0" path="m10390,769r60,e" filled="f" strokeweight=".5pt">
              <v:path arrowok="t"/>
            </v:shape>
            <w10:wrap anchorx="page"/>
          </v:group>
        </w:pict>
      </w:r>
      <w:r w:rsidR="00754ADF">
        <w:rPr>
          <w:position w:val="-1"/>
          <w:sz w:val="24"/>
          <w:szCs w:val="24"/>
        </w:rPr>
        <w:t>Delete "From" and the blank that follows "From" without deleting the entire line.</w:t>
      </w:r>
    </w:p>
    <w:p w:rsidR="005722E8" w:rsidRDefault="005722E8">
      <w:pPr>
        <w:spacing w:line="200" w:lineRule="exact"/>
      </w:pPr>
    </w:p>
    <w:p w:rsidR="005722E8" w:rsidRDefault="00CF3728">
      <w:pPr>
        <w:spacing w:line="200" w:lineRule="exact"/>
      </w:pPr>
      <w:r>
        <w:tab/>
      </w:r>
    </w:p>
    <w:p w:rsidR="005722E8" w:rsidRDefault="005722E8">
      <w:pPr>
        <w:spacing w:line="260" w:lineRule="exact"/>
        <w:rPr>
          <w:sz w:val="26"/>
          <w:szCs w:val="26"/>
        </w:rPr>
      </w:pPr>
    </w:p>
    <w:p w:rsidR="005722E8" w:rsidRDefault="005722E8">
      <w:pPr>
        <w:spacing w:before="29" w:line="260" w:lineRule="exact"/>
        <w:ind w:left="110"/>
        <w:rPr>
          <w:sz w:val="24"/>
          <w:szCs w:val="24"/>
        </w:rPr>
      </w:pPr>
      <w:r w:rsidRPr="005722E8">
        <w:pict>
          <v:group id="_x0000_s3138" style="position:absolute;left:0;text-align:left;margin-left:117.25pt;margin-top:38.2pt;width:405.5pt;height:.5pt;z-index:-4933;mso-position-horizontal-relative:page" coordorigin="2345,764" coordsize="8110,10">
            <v:shape id="_x0000_s3273" style="position:absolute;left:2350;top:769;width:60;height:0" coordorigin="2350,769" coordsize="60,0" path="m2350,769r60,e" filled="f" strokeweight=".5pt">
              <v:path arrowok="t"/>
            </v:shape>
            <v:shape id="_x0000_s3272" style="position:absolute;left:2410;top:769;width:60;height:0" coordorigin="2410,769" coordsize="60,0" path="m2410,769r60,e" filled="f" strokeweight=".5pt">
              <v:path arrowok="t"/>
            </v:shape>
            <v:shape id="_x0000_s3271" style="position:absolute;left:2470;top:769;width:60;height:0" coordorigin="2470,769" coordsize="60,0" path="m2470,769r60,e" filled="f" strokeweight=".5pt">
              <v:path arrowok="t"/>
            </v:shape>
            <v:shape id="_x0000_s3270" style="position:absolute;left:2530;top:769;width:60;height:0" coordorigin="2530,769" coordsize="60,0" path="m2530,769r60,e" filled="f" strokeweight=".5pt">
              <v:path arrowok="t"/>
            </v:shape>
            <v:shape id="_x0000_s3269" style="position:absolute;left:2590;top:769;width:60;height:0" coordorigin="2590,769" coordsize="60,0" path="m2590,769r60,e" filled="f" strokeweight=".5pt">
              <v:path arrowok="t"/>
            </v:shape>
            <v:shape id="_x0000_s3268" style="position:absolute;left:2650;top:769;width:60;height:0" coordorigin="2650,769" coordsize="60,0" path="m2650,769r60,e" filled="f" strokeweight=".5pt">
              <v:path arrowok="t"/>
            </v:shape>
            <v:shape id="_x0000_s3267" style="position:absolute;left:2710;top:769;width:60;height:0" coordorigin="2710,769" coordsize="60,0" path="m2710,769r60,e" filled="f" strokeweight=".5pt">
              <v:path arrowok="t"/>
            </v:shape>
            <v:shape id="_x0000_s3266" style="position:absolute;left:2770;top:769;width:60;height:0" coordorigin="2770,769" coordsize="60,0" path="m2770,769r60,e" filled="f" strokeweight=".5pt">
              <v:path arrowok="t"/>
            </v:shape>
            <v:shape id="_x0000_s3265" style="position:absolute;left:2830;top:769;width:60;height:0" coordorigin="2830,769" coordsize="60,0" path="m2830,769r60,e" filled="f" strokeweight=".5pt">
              <v:path arrowok="t"/>
            </v:shape>
            <v:shape id="_x0000_s3264" style="position:absolute;left:2890;top:769;width:60;height:0" coordorigin="2890,769" coordsize="60,0" path="m2890,769r60,e" filled="f" strokeweight=".5pt">
              <v:path arrowok="t"/>
            </v:shape>
            <v:shape id="_x0000_s3263" style="position:absolute;left:2950;top:769;width:60;height:0" coordorigin="2950,769" coordsize="60,0" path="m2950,769r60,e" filled="f" strokeweight=".5pt">
              <v:path arrowok="t"/>
            </v:shape>
            <v:shape id="_x0000_s3262" style="position:absolute;left:3010;top:769;width:60;height:0" coordorigin="3010,769" coordsize="60,0" path="m3010,769r60,e" filled="f" strokeweight=".5pt">
              <v:path arrowok="t"/>
            </v:shape>
            <v:shape id="_x0000_s3261" style="position:absolute;left:3070;top:769;width:60;height:0" coordorigin="3070,769" coordsize="60,0" path="m3070,769r60,e" filled="f" strokeweight=".5pt">
              <v:path arrowok="t"/>
            </v:shape>
            <v:shape id="_x0000_s3260" style="position:absolute;left:3130;top:769;width:60;height:0" coordorigin="3130,769" coordsize="60,0" path="m3130,769r60,e" filled="f" strokeweight=".5pt">
              <v:path arrowok="t"/>
            </v:shape>
            <v:shape id="_x0000_s3259" style="position:absolute;left:3190;top:769;width:60;height:0" coordorigin="3190,769" coordsize="60,0" path="m3190,769r60,e" filled="f" strokeweight=".5pt">
              <v:path arrowok="t"/>
            </v:shape>
            <v:shape id="_x0000_s3258" style="position:absolute;left:3250;top:769;width:60;height:0" coordorigin="3250,769" coordsize="60,0" path="m3250,769r60,e" filled="f" strokeweight=".5pt">
              <v:path arrowok="t"/>
            </v:shape>
            <v:shape id="_x0000_s3257" style="position:absolute;left:3310;top:769;width:60;height:0" coordorigin="3310,769" coordsize="60,0" path="m3310,769r60,e" filled="f" strokeweight=".5pt">
              <v:path arrowok="t"/>
            </v:shape>
            <v:shape id="_x0000_s3256" style="position:absolute;left:3370;top:769;width:60;height:0" coordorigin="3370,769" coordsize="60,0" path="m3370,769r60,e" filled="f" strokeweight=".5pt">
              <v:path arrowok="t"/>
            </v:shape>
            <v:shape id="_x0000_s3255" style="position:absolute;left:3430;top:769;width:60;height:0" coordorigin="3430,769" coordsize="60,0" path="m3430,769r60,e" filled="f" strokeweight=".5pt">
              <v:path arrowok="t"/>
            </v:shape>
            <v:shape id="_x0000_s3254" style="position:absolute;left:3490;top:769;width:60;height:0" coordorigin="3490,769" coordsize="60,0" path="m3490,769r60,e" filled="f" strokeweight=".5pt">
              <v:path arrowok="t"/>
            </v:shape>
            <v:shape id="_x0000_s3253" style="position:absolute;left:3550;top:769;width:60;height:0" coordorigin="3550,769" coordsize="60,0" path="m3550,769r60,e" filled="f" strokeweight=".5pt">
              <v:path arrowok="t"/>
            </v:shape>
            <v:shape id="_x0000_s3252" style="position:absolute;left:3610;top:769;width:60;height:0" coordorigin="3610,769" coordsize="60,0" path="m3610,769r60,e" filled="f" strokeweight=".5pt">
              <v:path arrowok="t"/>
            </v:shape>
            <v:shape id="_x0000_s3251" style="position:absolute;left:3670;top:769;width:60;height:0" coordorigin="3670,769" coordsize="60,0" path="m3670,769r60,e" filled="f" strokeweight=".5pt">
              <v:path arrowok="t"/>
            </v:shape>
            <v:shape id="_x0000_s3250" style="position:absolute;left:3730;top:769;width:60;height:0" coordorigin="3730,769" coordsize="60,0" path="m3730,769r60,e" filled="f" strokeweight=".5pt">
              <v:path arrowok="t"/>
            </v:shape>
            <v:shape id="_x0000_s3249" style="position:absolute;left:3790;top:769;width:60;height:0" coordorigin="3790,769" coordsize="60,0" path="m3790,769r60,e" filled="f" strokeweight=".5pt">
              <v:path arrowok="t"/>
            </v:shape>
            <v:shape id="_x0000_s3248" style="position:absolute;left:3850;top:769;width:60;height:0" coordorigin="3850,769" coordsize="60,0" path="m3850,769r60,e" filled="f" strokeweight=".5pt">
              <v:path arrowok="t"/>
            </v:shape>
            <v:shape id="_x0000_s3247" style="position:absolute;left:3910;top:769;width:60;height:0" coordorigin="3910,769" coordsize="60,0" path="m3910,769r60,e" filled="f" strokeweight=".5pt">
              <v:path arrowok="t"/>
            </v:shape>
            <v:shape id="_x0000_s3246" style="position:absolute;left:3970;top:769;width:60;height:0" coordorigin="3970,769" coordsize="60,0" path="m3970,769r60,e" filled="f" strokeweight=".5pt">
              <v:path arrowok="t"/>
            </v:shape>
            <v:shape id="_x0000_s3245" style="position:absolute;left:4030;top:769;width:60;height:0" coordorigin="4030,769" coordsize="60,0" path="m4030,769r60,e" filled="f" strokeweight=".5pt">
              <v:path arrowok="t"/>
            </v:shape>
            <v:shape id="_x0000_s3244" style="position:absolute;left:4090;top:769;width:60;height:0" coordorigin="4090,769" coordsize="60,0" path="m4090,769r60,e" filled="f" strokeweight=".5pt">
              <v:path arrowok="t"/>
            </v:shape>
            <v:shape id="_x0000_s3243" style="position:absolute;left:4150;top:769;width:60;height:0" coordorigin="4150,769" coordsize="60,0" path="m4150,769r60,e" filled="f" strokeweight=".5pt">
              <v:path arrowok="t"/>
            </v:shape>
            <v:shape id="_x0000_s3242" style="position:absolute;left:4210;top:769;width:60;height:0" coordorigin="4210,769" coordsize="60,0" path="m4210,769r60,e" filled="f" strokeweight=".5pt">
              <v:path arrowok="t"/>
            </v:shape>
            <v:shape id="_x0000_s3241" style="position:absolute;left:4270;top:769;width:60;height:0" coordorigin="4270,769" coordsize="60,0" path="m4270,769r60,e" filled="f" strokeweight=".5pt">
              <v:path arrowok="t"/>
            </v:shape>
            <v:shape id="_x0000_s3240" style="position:absolute;left:4330;top:769;width:60;height:0" coordorigin="4330,769" coordsize="60,0" path="m4330,769r60,e" filled="f" strokeweight=".5pt">
              <v:path arrowok="t"/>
            </v:shape>
            <v:shape id="_x0000_s3239" style="position:absolute;left:4390;top:769;width:60;height:0" coordorigin="4390,769" coordsize="60,0" path="m4390,769r60,e" filled="f" strokeweight=".5pt">
              <v:path arrowok="t"/>
            </v:shape>
            <v:shape id="_x0000_s3238" style="position:absolute;left:4450;top:769;width:60;height:0" coordorigin="4450,769" coordsize="60,0" path="m4450,769r60,e" filled="f" strokeweight=".5pt">
              <v:path arrowok="t"/>
            </v:shape>
            <v:shape id="_x0000_s3237" style="position:absolute;left:4510;top:769;width:60;height:0" coordorigin="4510,769" coordsize="60,0" path="m4510,769r60,e" filled="f" strokeweight=".5pt">
              <v:path arrowok="t"/>
            </v:shape>
            <v:shape id="_x0000_s3236" style="position:absolute;left:4570;top:769;width:60;height:0" coordorigin="4570,769" coordsize="60,0" path="m4570,769r60,e" filled="f" strokeweight=".5pt">
              <v:path arrowok="t"/>
            </v:shape>
            <v:shape id="_x0000_s3235" style="position:absolute;left:4630;top:769;width:60;height:0" coordorigin="4630,769" coordsize="60,0" path="m4630,769r60,e" filled="f" strokeweight=".5pt">
              <v:path arrowok="t"/>
            </v:shape>
            <v:shape id="_x0000_s3234" style="position:absolute;left:4690;top:769;width:60;height:0" coordorigin="4690,769" coordsize="60,0" path="m4690,769r60,e" filled="f" strokeweight=".5pt">
              <v:path arrowok="t"/>
            </v:shape>
            <v:shape id="_x0000_s3233" style="position:absolute;left:4750;top:769;width:60;height:0" coordorigin="4750,769" coordsize="60,0" path="m4750,769r60,e" filled="f" strokeweight=".5pt">
              <v:path arrowok="t"/>
            </v:shape>
            <v:shape id="_x0000_s3232" style="position:absolute;left:4810;top:769;width:60;height:0" coordorigin="4810,769" coordsize="60,0" path="m4810,769r60,e" filled="f" strokeweight=".5pt">
              <v:path arrowok="t"/>
            </v:shape>
            <v:shape id="_x0000_s3231" style="position:absolute;left:4870;top:769;width:60;height:0" coordorigin="4870,769" coordsize="60,0" path="m4870,769r60,e" filled="f" strokeweight=".5pt">
              <v:path arrowok="t"/>
            </v:shape>
            <v:shape id="_x0000_s3230" style="position:absolute;left:4930;top:769;width:60;height:0" coordorigin="4930,769" coordsize="60,0" path="m4930,769r60,e" filled="f" strokeweight=".5pt">
              <v:path arrowok="t"/>
            </v:shape>
            <v:shape id="_x0000_s3229" style="position:absolute;left:4990;top:769;width:60;height:0" coordorigin="4990,769" coordsize="60,0" path="m4990,769r60,e" filled="f" strokeweight=".5pt">
              <v:path arrowok="t"/>
            </v:shape>
            <v:shape id="_x0000_s3228" style="position:absolute;left:5050;top:769;width:60;height:0" coordorigin="5050,769" coordsize="60,0" path="m5050,769r60,e" filled="f" strokeweight=".5pt">
              <v:path arrowok="t"/>
            </v:shape>
            <v:shape id="_x0000_s3227" style="position:absolute;left:5110;top:769;width:60;height:0" coordorigin="5110,769" coordsize="60,0" path="m5110,769r60,e" filled="f" strokeweight=".5pt">
              <v:path arrowok="t"/>
            </v:shape>
            <v:shape id="_x0000_s3226" style="position:absolute;left:5170;top:769;width:60;height:0" coordorigin="5170,769" coordsize="60,0" path="m5170,769r60,e" filled="f" strokeweight=".5pt">
              <v:path arrowok="t"/>
            </v:shape>
            <v:shape id="_x0000_s3225" style="position:absolute;left:5230;top:769;width:60;height:0" coordorigin="5230,769" coordsize="60,0" path="m5230,769r60,e" filled="f" strokeweight=".5pt">
              <v:path arrowok="t"/>
            </v:shape>
            <v:shape id="_x0000_s3224" style="position:absolute;left:5290;top:769;width:60;height:0" coordorigin="5290,769" coordsize="60,0" path="m5290,769r60,e" filled="f" strokeweight=".5pt">
              <v:path arrowok="t"/>
            </v:shape>
            <v:shape id="_x0000_s3223" style="position:absolute;left:5350;top:769;width:60;height:0" coordorigin="5350,769" coordsize="60,0" path="m5350,769r60,e" filled="f" strokeweight=".5pt">
              <v:path arrowok="t"/>
            </v:shape>
            <v:shape id="_x0000_s3222" style="position:absolute;left:5410;top:769;width:60;height:0" coordorigin="5410,769" coordsize="60,0" path="m5410,769r60,e" filled="f" strokeweight=".5pt">
              <v:path arrowok="t"/>
            </v:shape>
            <v:shape id="_x0000_s3221" style="position:absolute;left:5470;top:769;width:60;height:0" coordorigin="5470,769" coordsize="60,0" path="m5470,769r60,e" filled="f" strokeweight=".5pt">
              <v:path arrowok="t"/>
            </v:shape>
            <v:shape id="_x0000_s3220" style="position:absolute;left:5530;top:769;width:60;height:0" coordorigin="5530,769" coordsize="60,0" path="m5530,769r60,e" filled="f" strokeweight=".5pt">
              <v:path arrowok="t"/>
            </v:shape>
            <v:shape id="_x0000_s3219" style="position:absolute;left:5590;top:769;width:60;height:0" coordorigin="5590,769" coordsize="60,0" path="m5590,769r60,e" filled="f" strokeweight=".5pt">
              <v:path arrowok="t"/>
            </v:shape>
            <v:shape id="_x0000_s3218" style="position:absolute;left:5650;top:769;width:60;height:0" coordorigin="5650,769" coordsize="60,0" path="m5650,769r60,e" filled="f" strokeweight=".5pt">
              <v:path arrowok="t"/>
            </v:shape>
            <v:shape id="_x0000_s3217" style="position:absolute;left:5710;top:769;width:60;height:0" coordorigin="5710,769" coordsize="60,0" path="m5710,769r60,e" filled="f" strokeweight=".5pt">
              <v:path arrowok="t"/>
            </v:shape>
            <v:shape id="_x0000_s3216" style="position:absolute;left:5770;top:769;width:60;height:0" coordorigin="5770,769" coordsize="60,0" path="m5770,769r60,e" filled="f" strokeweight=".5pt">
              <v:path arrowok="t"/>
            </v:shape>
            <v:shape id="_x0000_s3215" style="position:absolute;left:5830;top:769;width:60;height:0" coordorigin="5830,769" coordsize="60,0" path="m5830,769r60,e" filled="f" strokeweight=".5pt">
              <v:path arrowok="t"/>
            </v:shape>
            <v:shape id="_x0000_s3214" style="position:absolute;left:5890;top:769;width:60;height:0" coordorigin="5890,769" coordsize="60,0" path="m5890,769r60,e" filled="f" strokeweight=".5pt">
              <v:path arrowok="t"/>
            </v:shape>
            <v:shape id="_x0000_s3213" style="position:absolute;left:5950;top:769;width:60;height:0" coordorigin="5950,769" coordsize="60,0" path="m5950,769r60,e" filled="f" strokeweight=".5pt">
              <v:path arrowok="t"/>
            </v:shape>
            <v:shape id="_x0000_s3212" style="position:absolute;left:6010;top:769;width:60;height:0" coordorigin="6010,769" coordsize="60,0" path="m6010,769r60,e" filled="f" strokeweight=".5pt">
              <v:path arrowok="t"/>
            </v:shape>
            <v:shape id="_x0000_s3211" style="position:absolute;left:6070;top:769;width:60;height:0" coordorigin="6070,769" coordsize="60,0" path="m6070,769r60,e" filled="f" strokeweight=".5pt">
              <v:path arrowok="t"/>
            </v:shape>
            <v:shape id="_x0000_s3210" style="position:absolute;left:6130;top:769;width:60;height:0" coordorigin="6130,769" coordsize="60,0" path="m6130,769r60,e" filled="f" strokeweight=".5pt">
              <v:path arrowok="t"/>
            </v:shape>
            <v:shape id="_x0000_s3209" style="position:absolute;left:6190;top:769;width:60;height:0" coordorigin="6190,769" coordsize="60,0" path="m6190,769r60,e" filled="f" strokeweight=".5pt">
              <v:path arrowok="t"/>
            </v:shape>
            <v:shape id="_x0000_s3208" style="position:absolute;left:6250;top:769;width:60;height:0" coordorigin="6250,769" coordsize="60,0" path="m6250,769r60,e" filled="f" strokeweight=".5pt">
              <v:path arrowok="t"/>
            </v:shape>
            <v:shape id="_x0000_s3207" style="position:absolute;left:6310;top:769;width:60;height:0" coordorigin="6310,769" coordsize="60,0" path="m6310,769r60,e" filled="f" strokeweight=".5pt">
              <v:path arrowok="t"/>
            </v:shape>
            <v:shape id="_x0000_s3206" style="position:absolute;left:6370;top:769;width:60;height:0" coordorigin="6370,769" coordsize="60,0" path="m6370,769r60,e" filled="f" strokeweight=".5pt">
              <v:path arrowok="t"/>
            </v:shape>
            <v:shape id="_x0000_s3205" style="position:absolute;left:6430;top:769;width:60;height:0" coordorigin="6430,769" coordsize="60,0" path="m6430,769r60,e" filled="f" strokeweight=".5pt">
              <v:path arrowok="t"/>
            </v:shape>
            <v:shape id="_x0000_s3204" style="position:absolute;left:6490;top:769;width:60;height:0" coordorigin="6490,769" coordsize="60,0" path="m6490,769r60,e" filled="f" strokeweight=".5pt">
              <v:path arrowok="t"/>
            </v:shape>
            <v:shape id="_x0000_s3203" style="position:absolute;left:6550;top:769;width:60;height:0" coordorigin="6550,769" coordsize="60,0" path="m6550,769r60,e" filled="f" strokeweight=".5pt">
              <v:path arrowok="t"/>
            </v:shape>
            <v:shape id="_x0000_s3202" style="position:absolute;left:6610;top:769;width:60;height:0" coordorigin="6610,769" coordsize="60,0" path="m6610,769r60,e" filled="f" strokeweight=".5pt">
              <v:path arrowok="t"/>
            </v:shape>
            <v:shape id="_x0000_s3201" style="position:absolute;left:6670;top:769;width:60;height:0" coordorigin="6670,769" coordsize="60,0" path="m6670,769r60,e" filled="f" strokeweight=".5pt">
              <v:path arrowok="t"/>
            </v:shape>
            <v:shape id="_x0000_s3200" style="position:absolute;left:6730;top:769;width:60;height:0" coordorigin="6730,769" coordsize="60,0" path="m6730,769r60,e" filled="f" strokeweight=".5pt">
              <v:path arrowok="t"/>
            </v:shape>
            <v:shape id="_x0000_s3199" style="position:absolute;left:6790;top:769;width:60;height:0" coordorigin="6790,769" coordsize="60,0" path="m6790,769r60,e" filled="f" strokeweight=".5pt">
              <v:path arrowok="t"/>
            </v:shape>
            <v:shape id="_x0000_s3198" style="position:absolute;left:6850;top:769;width:60;height:0" coordorigin="6850,769" coordsize="60,0" path="m6850,769r60,e" filled="f" strokeweight=".5pt">
              <v:path arrowok="t"/>
            </v:shape>
            <v:shape id="_x0000_s3197" style="position:absolute;left:6910;top:769;width:60;height:0" coordorigin="6910,769" coordsize="60,0" path="m6910,769r60,e" filled="f" strokeweight=".5pt">
              <v:path arrowok="t"/>
            </v:shape>
            <v:shape id="_x0000_s3196" style="position:absolute;left:6970;top:769;width:60;height:0" coordorigin="6970,769" coordsize="60,0" path="m6970,769r60,e" filled="f" strokeweight=".5pt">
              <v:path arrowok="t"/>
            </v:shape>
            <v:shape id="_x0000_s3195" style="position:absolute;left:7030;top:769;width:60;height:0" coordorigin="7030,769" coordsize="60,0" path="m7030,769r60,e" filled="f" strokeweight=".5pt">
              <v:path arrowok="t"/>
            </v:shape>
            <v:shape id="_x0000_s3194" style="position:absolute;left:7090;top:769;width:60;height:0" coordorigin="7090,769" coordsize="60,0" path="m7090,769r60,e" filled="f" strokeweight=".5pt">
              <v:path arrowok="t"/>
            </v:shape>
            <v:shape id="_x0000_s3193" style="position:absolute;left:7150;top:769;width:60;height:0" coordorigin="7150,769" coordsize="60,0" path="m7150,769r60,e" filled="f" strokeweight=".5pt">
              <v:path arrowok="t"/>
            </v:shape>
            <v:shape id="_x0000_s3192" style="position:absolute;left:7210;top:769;width:60;height:0" coordorigin="7210,769" coordsize="60,0" path="m7210,769r60,e" filled="f" strokeweight=".5pt">
              <v:path arrowok="t"/>
            </v:shape>
            <v:shape id="_x0000_s3191" style="position:absolute;left:7270;top:769;width:60;height:0" coordorigin="7270,769" coordsize="60,0" path="m7270,769r60,e" filled="f" strokeweight=".5pt">
              <v:path arrowok="t"/>
            </v:shape>
            <v:shape id="_x0000_s3190" style="position:absolute;left:7330;top:769;width:60;height:0" coordorigin="7330,769" coordsize="60,0" path="m7330,769r60,e" filled="f" strokeweight=".5pt">
              <v:path arrowok="t"/>
            </v:shape>
            <v:shape id="_x0000_s3189" style="position:absolute;left:7390;top:769;width:60;height:0" coordorigin="7390,769" coordsize="60,0" path="m7390,769r60,e" filled="f" strokeweight=".5pt">
              <v:path arrowok="t"/>
            </v:shape>
            <v:shape id="_x0000_s3188" style="position:absolute;left:7450;top:769;width:60;height:0" coordorigin="7450,769" coordsize="60,0" path="m7450,769r60,e" filled="f" strokeweight=".5pt">
              <v:path arrowok="t"/>
            </v:shape>
            <v:shape id="_x0000_s3187" style="position:absolute;left:7510;top:769;width:60;height:0" coordorigin="7510,769" coordsize="60,0" path="m7510,769r60,e" filled="f" strokeweight=".5pt">
              <v:path arrowok="t"/>
            </v:shape>
            <v:shape id="_x0000_s3186" style="position:absolute;left:7570;top:769;width:60;height:0" coordorigin="7570,769" coordsize="60,0" path="m7570,769r60,e" filled="f" strokeweight=".5pt">
              <v:path arrowok="t"/>
            </v:shape>
            <v:shape id="_x0000_s3185" style="position:absolute;left:7630;top:769;width:60;height:0" coordorigin="7630,769" coordsize="60,0" path="m7630,769r60,e" filled="f" strokeweight=".5pt">
              <v:path arrowok="t"/>
            </v:shape>
            <v:shape id="_x0000_s3184" style="position:absolute;left:7690;top:769;width:60;height:0" coordorigin="7690,769" coordsize="60,0" path="m7690,769r60,e" filled="f" strokeweight=".5pt">
              <v:path arrowok="t"/>
            </v:shape>
            <v:shape id="_x0000_s3183" style="position:absolute;left:7750;top:769;width:60;height:0" coordorigin="7750,769" coordsize="60,0" path="m7750,769r60,e" filled="f" strokeweight=".5pt">
              <v:path arrowok="t"/>
            </v:shape>
            <v:shape id="_x0000_s3182" style="position:absolute;left:7810;top:769;width:60;height:0" coordorigin="7810,769" coordsize="60,0" path="m7810,769r60,e" filled="f" strokeweight=".5pt">
              <v:path arrowok="t"/>
            </v:shape>
            <v:shape id="_x0000_s3181" style="position:absolute;left:7870;top:769;width:60;height:0" coordorigin="7870,769" coordsize="60,0" path="m7870,769r60,e" filled="f" strokeweight=".5pt">
              <v:path arrowok="t"/>
            </v:shape>
            <v:shape id="_x0000_s3180" style="position:absolute;left:7930;top:769;width:60;height:0" coordorigin="7930,769" coordsize="60,0" path="m7930,769r60,e" filled="f" strokeweight=".5pt">
              <v:path arrowok="t"/>
            </v:shape>
            <v:shape id="_x0000_s3179" style="position:absolute;left:7990;top:769;width:60;height:0" coordorigin="7990,769" coordsize="60,0" path="m7990,769r60,e" filled="f" strokeweight=".5pt">
              <v:path arrowok="t"/>
            </v:shape>
            <v:shape id="_x0000_s3178" style="position:absolute;left:8050;top:769;width:60;height:0" coordorigin="8050,769" coordsize="60,0" path="m8050,769r60,e" filled="f" strokeweight=".5pt">
              <v:path arrowok="t"/>
            </v:shape>
            <v:shape id="_x0000_s3177" style="position:absolute;left:8110;top:769;width:60;height:0" coordorigin="8110,769" coordsize="60,0" path="m8110,769r60,e" filled="f" strokeweight=".5pt">
              <v:path arrowok="t"/>
            </v:shape>
            <v:shape id="_x0000_s3176" style="position:absolute;left:8170;top:769;width:60;height:0" coordorigin="8170,769" coordsize="60,0" path="m8170,769r60,e" filled="f" strokeweight=".5pt">
              <v:path arrowok="t"/>
            </v:shape>
            <v:shape id="_x0000_s3175" style="position:absolute;left:8230;top:769;width:60;height:0" coordorigin="8230,769" coordsize="60,0" path="m8230,769r60,e" filled="f" strokeweight=".5pt">
              <v:path arrowok="t"/>
            </v:shape>
            <v:shape id="_x0000_s3174" style="position:absolute;left:8290;top:769;width:60;height:0" coordorigin="8290,769" coordsize="60,0" path="m8290,769r60,e" filled="f" strokeweight=".5pt">
              <v:path arrowok="t"/>
            </v:shape>
            <v:shape id="_x0000_s3173" style="position:absolute;left:8350;top:769;width:60;height:0" coordorigin="8350,769" coordsize="60,0" path="m8350,769r60,e" filled="f" strokeweight=".5pt">
              <v:path arrowok="t"/>
            </v:shape>
            <v:shape id="_x0000_s3172" style="position:absolute;left:8410;top:769;width:60;height:0" coordorigin="8410,769" coordsize="60,0" path="m8410,769r60,e" filled="f" strokeweight=".5pt">
              <v:path arrowok="t"/>
            </v:shape>
            <v:shape id="_x0000_s3171" style="position:absolute;left:8470;top:769;width:60;height:0" coordorigin="8470,769" coordsize="60,0" path="m8470,769r60,e" filled="f" strokeweight=".5pt">
              <v:path arrowok="t"/>
            </v:shape>
            <v:shape id="_x0000_s3170" style="position:absolute;left:8530;top:769;width:60;height:0" coordorigin="8530,769" coordsize="60,0" path="m8530,769r60,e" filled="f" strokeweight=".5pt">
              <v:path arrowok="t"/>
            </v:shape>
            <v:shape id="_x0000_s3169" style="position:absolute;left:8590;top:769;width:60;height:0" coordorigin="8590,769" coordsize="60,0" path="m8590,769r60,e" filled="f" strokeweight=".5pt">
              <v:path arrowok="t"/>
            </v:shape>
            <v:shape id="_x0000_s3168" style="position:absolute;left:8650;top:769;width:60;height:0" coordorigin="8650,769" coordsize="60,0" path="m8650,769r60,e" filled="f" strokeweight=".5pt">
              <v:path arrowok="t"/>
            </v:shape>
            <v:shape id="_x0000_s3167" style="position:absolute;left:8710;top:769;width:60;height:0" coordorigin="8710,769" coordsize="60,0" path="m8710,769r60,e" filled="f" strokeweight=".5pt">
              <v:path arrowok="t"/>
            </v:shape>
            <v:shape id="_x0000_s3166" style="position:absolute;left:8770;top:769;width:60;height:0" coordorigin="8770,769" coordsize="60,0" path="m8770,769r60,e" filled="f" strokeweight=".5pt">
              <v:path arrowok="t"/>
            </v:shape>
            <v:shape id="_x0000_s3165" style="position:absolute;left:8830;top:769;width:60;height:0" coordorigin="8830,769" coordsize="60,0" path="m8830,769r60,e" filled="f" strokeweight=".5pt">
              <v:path arrowok="t"/>
            </v:shape>
            <v:shape id="_x0000_s3164" style="position:absolute;left:8890;top:769;width:60;height:0" coordorigin="8890,769" coordsize="60,0" path="m8890,769r60,e" filled="f" strokeweight=".5pt">
              <v:path arrowok="t"/>
            </v:shape>
            <v:shape id="_x0000_s3163" style="position:absolute;left:8950;top:769;width:60;height:0" coordorigin="8950,769" coordsize="60,0" path="m8950,769r60,e" filled="f" strokeweight=".5pt">
              <v:path arrowok="t"/>
            </v:shape>
            <v:shape id="_x0000_s3162" style="position:absolute;left:9010;top:769;width:60;height:0" coordorigin="9010,769" coordsize="60,0" path="m9010,769r60,e" filled="f" strokeweight=".5pt">
              <v:path arrowok="t"/>
            </v:shape>
            <v:shape id="_x0000_s3161" style="position:absolute;left:9070;top:769;width:60;height:0" coordorigin="9070,769" coordsize="60,0" path="m9070,769r60,e" filled="f" strokeweight=".5pt">
              <v:path arrowok="t"/>
            </v:shape>
            <v:shape id="_x0000_s3160" style="position:absolute;left:9130;top:769;width:60;height:0" coordorigin="9130,769" coordsize="60,0" path="m9130,769r60,e" filled="f" strokeweight=".5pt">
              <v:path arrowok="t"/>
            </v:shape>
            <v:shape id="_x0000_s3159" style="position:absolute;left:9190;top:769;width:60;height:0" coordorigin="9190,769" coordsize="60,0" path="m9190,769r60,e" filled="f" strokeweight=".5pt">
              <v:path arrowok="t"/>
            </v:shape>
            <v:shape id="_x0000_s3158" style="position:absolute;left:9250;top:769;width:60;height:0" coordorigin="9250,769" coordsize="60,0" path="m9250,769r60,e" filled="f" strokeweight=".5pt">
              <v:path arrowok="t"/>
            </v:shape>
            <v:shape id="_x0000_s3157" style="position:absolute;left:9310;top:769;width:60;height:0" coordorigin="9310,769" coordsize="60,0" path="m9310,769r60,e" filled="f" strokeweight=".5pt">
              <v:path arrowok="t"/>
            </v:shape>
            <v:shape id="_x0000_s3156" style="position:absolute;left:9370;top:769;width:60;height:0" coordorigin="9370,769" coordsize="60,0" path="m9370,769r60,e" filled="f" strokeweight=".5pt">
              <v:path arrowok="t"/>
            </v:shape>
            <v:shape id="_x0000_s3155" style="position:absolute;left:9430;top:769;width:60;height:0" coordorigin="9430,769" coordsize="60,0" path="m9430,769r60,e" filled="f" strokeweight=".5pt">
              <v:path arrowok="t"/>
            </v:shape>
            <v:shape id="_x0000_s3154" style="position:absolute;left:9490;top:769;width:60;height:0" coordorigin="9490,769" coordsize="60,0" path="m9490,769r60,e" filled="f" strokeweight=".5pt">
              <v:path arrowok="t"/>
            </v:shape>
            <v:shape id="_x0000_s3153" style="position:absolute;left:9550;top:769;width:60;height:0" coordorigin="9550,769" coordsize="60,0" path="m9550,769r60,e" filled="f" strokeweight=".5pt">
              <v:path arrowok="t"/>
            </v:shape>
            <v:shape id="_x0000_s3152" style="position:absolute;left:9610;top:769;width:60;height:0" coordorigin="9610,769" coordsize="60,0" path="m9610,769r60,e" filled="f" strokeweight=".5pt">
              <v:path arrowok="t"/>
            </v:shape>
            <v:shape id="_x0000_s3151" style="position:absolute;left:9670;top:769;width:60;height:0" coordorigin="9670,769" coordsize="60,0" path="m9670,769r60,e" filled="f" strokeweight=".5pt">
              <v:path arrowok="t"/>
            </v:shape>
            <v:shape id="_x0000_s3150" style="position:absolute;left:9730;top:769;width:60;height:0" coordorigin="9730,769" coordsize="60,0" path="m9730,769r60,e" filled="f" strokeweight=".5pt">
              <v:path arrowok="t"/>
            </v:shape>
            <v:shape id="_x0000_s3149" style="position:absolute;left:9790;top:769;width:60;height:0" coordorigin="9790,769" coordsize="60,0" path="m9790,769r60,e" filled="f" strokeweight=".5pt">
              <v:path arrowok="t"/>
            </v:shape>
            <v:shape id="_x0000_s3148" style="position:absolute;left:9850;top:769;width:60;height:0" coordorigin="9850,769" coordsize="60,0" path="m9850,769r60,e" filled="f" strokeweight=".5pt">
              <v:path arrowok="t"/>
            </v:shape>
            <v:shape id="_x0000_s3147" style="position:absolute;left:9910;top:769;width:60;height:0" coordorigin="9910,769" coordsize="60,0" path="m9910,769r60,e" filled="f" strokeweight=".5pt">
              <v:path arrowok="t"/>
            </v:shape>
            <v:shape id="_x0000_s3146" style="position:absolute;left:9970;top:769;width:60;height:0" coordorigin="9970,769" coordsize="60,0" path="m9970,769r60,e" filled="f" strokeweight=".5pt">
              <v:path arrowok="t"/>
            </v:shape>
            <v:shape id="_x0000_s3145" style="position:absolute;left:10030;top:769;width:60;height:0" coordorigin="10030,769" coordsize="60,0" path="m10030,769r60,e" filled="f" strokeweight=".5pt">
              <v:path arrowok="t"/>
            </v:shape>
            <v:shape id="_x0000_s3144" style="position:absolute;left:10090;top:769;width:60;height:0" coordorigin="10090,769" coordsize="60,0" path="m10090,769r60,e" filled="f" strokeweight=".5pt">
              <v:path arrowok="t"/>
            </v:shape>
            <v:shape id="_x0000_s3143" style="position:absolute;left:10150;top:769;width:60;height:0" coordorigin="10150,769" coordsize="60,0" path="m10150,769r60,e" filled="f" strokeweight=".5pt">
              <v:path arrowok="t"/>
            </v:shape>
            <v:shape id="_x0000_s3142" style="position:absolute;left:10210;top:769;width:60;height:0" coordorigin="10210,769" coordsize="60,0" path="m10210,769r60,e" filled="f" strokeweight=".5pt">
              <v:path arrowok="t"/>
            </v:shape>
            <v:shape id="_x0000_s3141" style="position:absolute;left:10270;top:769;width:60;height:0" coordorigin="10270,769" coordsize="60,0" path="m10270,769r60,e" filled="f" strokeweight=".5pt">
              <v:path arrowok="t"/>
            </v:shape>
            <v:shape id="_x0000_s3140" style="position:absolute;left:10330;top:769;width:60;height:0" coordorigin="10330,769" coordsize="60,0" path="m10330,769r60,e" filled="f" strokeweight=".5pt">
              <v:path arrowok="t"/>
            </v:shape>
            <v:shape id="_x0000_s3139" style="position:absolute;left:10390;top:769;width:60;height:0" coordorigin="10390,769" coordsize="60,0" path="m10390,769r60,e" filled="f" strokeweight=".5pt">
              <v:path arrowok="t"/>
            </v:shape>
            <w10:wrap anchorx="page"/>
          </v:group>
        </w:pict>
      </w:r>
      <w:r w:rsidR="00754ADF">
        <w:rPr>
          <w:position w:val="-1"/>
          <w:sz w:val="24"/>
          <w:szCs w:val="24"/>
        </w:rPr>
        <w:t>At the end of the last line, add "The End."</w:t>
      </w:r>
    </w:p>
    <w:p w:rsidR="005722E8" w:rsidRDefault="005722E8">
      <w:pPr>
        <w:spacing w:line="200" w:lineRule="exact"/>
      </w:pPr>
    </w:p>
    <w:p w:rsidR="005722E8" w:rsidRDefault="003643B4">
      <w:pPr>
        <w:spacing w:line="200" w:lineRule="exact"/>
      </w:pPr>
      <w:r>
        <w:tab/>
        <w:t>$ sed ‘$ a The End’  myfile</w:t>
      </w:r>
    </w:p>
    <w:p w:rsidR="005722E8" w:rsidRDefault="003643B4">
      <w:pPr>
        <w:spacing w:line="260" w:lineRule="exact"/>
        <w:rPr>
          <w:sz w:val="26"/>
          <w:szCs w:val="26"/>
        </w:rPr>
      </w:pPr>
      <w:r>
        <w:rPr>
          <w:sz w:val="26"/>
          <w:szCs w:val="26"/>
        </w:rPr>
        <w:tab/>
      </w:r>
    </w:p>
    <w:p w:rsidR="005722E8" w:rsidRDefault="005722E8">
      <w:pPr>
        <w:spacing w:before="29"/>
        <w:ind w:left="110"/>
        <w:rPr>
          <w:sz w:val="24"/>
          <w:szCs w:val="24"/>
        </w:rPr>
      </w:pPr>
      <w:r w:rsidRPr="005722E8">
        <w:pict>
          <v:group id="_x0000_s1978" style="position:absolute;left:0;text-align:left;margin-left:117.25pt;margin-top:38.2pt;width:405.5pt;height:.5pt;z-index:-4932;mso-position-horizontal-relative:page" coordorigin="2345,764" coordsize="8110,10">
            <v:shape id="_x0000_s3137" style="position:absolute;left:2350;top:769;width:60;height:0" coordorigin="2350,769" coordsize="60,0" path="m2350,769r60,e" filled="f" strokeweight=".5pt">
              <v:path arrowok="t"/>
            </v:shape>
            <v:shape id="_x0000_s3136" style="position:absolute;left:2410;top:769;width:60;height:0" coordorigin="2410,769" coordsize="60,0" path="m2410,769r60,e" filled="f" strokeweight=".5pt">
              <v:path arrowok="t"/>
            </v:shape>
            <v:shape id="_x0000_s3135" style="position:absolute;left:2470;top:769;width:60;height:0" coordorigin="2470,769" coordsize="60,0" path="m2470,769r60,e" filled="f" strokeweight=".5pt">
              <v:path arrowok="t"/>
            </v:shape>
            <v:shape id="_x0000_s3134" style="position:absolute;left:2530;top:769;width:60;height:0" coordorigin="2530,769" coordsize="60,0" path="m2530,769r60,e" filled="f" strokeweight=".5pt">
              <v:path arrowok="t"/>
            </v:shape>
            <v:shape id="_x0000_s3133" style="position:absolute;left:2590;top:769;width:60;height:0" coordorigin="2590,769" coordsize="60,0" path="m2590,769r60,e" filled="f" strokeweight=".5pt">
              <v:path arrowok="t"/>
            </v:shape>
            <v:shape id="_x0000_s3132" style="position:absolute;left:2650;top:769;width:60;height:0" coordorigin="2650,769" coordsize="60,0" path="m2650,769r60,e" filled="f" strokeweight=".5pt">
              <v:path arrowok="t"/>
            </v:shape>
            <v:shape id="_x0000_s3131" style="position:absolute;left:2710;top:769;width:60;height:0" coordorigin="2710,769" coordsize="60,0" path="m2710,769r60,e" filled="f" strokeweight=".5pt">
              <v:path arrowok="t"/>
            </v:shape>
            <v:shape id="_x0000_s3130" style="position:absolute;left:2770;top:769;width:60;height:0" coordorigin="2770,769" coordsize="60,0" path="m2770,769r60,e" filled="f" strokeweight=".5pt">
              <v:path arrowok="t"/>
            </v:shape>
            <v:shape id="_x0000_s3129" style="position:absolute;left:2830;top:769;width:60;height:0" coordorigin="2830,769" coordsize="60,0" path="m2830,769r60,e" filled="f" strokeweight=".5pt">
              <v:path arrowok="t"/>
            </v:shape>
            <v:shape id="_x0000_s3128" style="position:absolute;left:2890;top:769;width:60;height:0" coordorigin="2890,769" coordsize="60,0" path="m2890,769r60,e" filled="f" strokeweight=".5pt">
              <v:path arrowok="t"/>
            </v:shape>
            <v:shape id="_x0000_s3127" style="position:absolute;left:2950;top:769;width:60;height:0" coordorigin="2950,769" coordsize="60,0" path="m2950,769r60,e" filled="f" strokeweight=".5pt">
              <v:path arrowok="t"/>
            </v:shape>
            <v:shape id="_x0000_s3126" style="position:absolute;left:3010;top:769;width:60;height:0" coordorigin="3010,769" coordsize="60,0" path="m3010,769r60,e" filled="f" strokeweight=".5pt">
              <v:path arrowok="t"/>
            </v:shape>
            <v:shape id="_x0000_s3125" style="position:absolute;left:3070;top:769;width:60;height:0" coordorigin="3070,769" coordsize="60,0" path="m3070,769r60,e" filled="f" strokeweight=".5pt">
              <v:path arrowok="t"/>
            </v:shape>
            <v:shape id="_x0000_s3124" style="position:absolute;left:3130;top:769;width:60;height:0" coordorigin="3130,769" coordsize="60,0" path="m3130,769r60,e" filled="f" strokeweight=".5pt">
              <v:path arrowok="t"/>
            </v:shape>
            <v:shape id="_x0000_s3123" style="position:absolute;left:3190;top:769;width:60;height:0" coordorigin="3190,769" coordsize="60,0" path="m3190,769r60,e" filled="f" strokeweight=".5pt">
              <v:path arrowok="t"/>
            </v:shape>
            <v:shape id="_x0000_s3122" style="position:absolute;left:3250;top:769;width:60;height:0" coordorigin="3250,769" coordsize="60,0" path="m3250,769r60,e" filled="f" strokeweight=".5pt">
              <v:path arrowok="t"/>
            </v:shape>
            <v:shape id="_x0000_s3121" style="position:absolute;left:3310;top:769;width:60;height:0" coordorigin="3310,769" coordsize="60,0" path="m3310,769r60,e" filled="f" strokeweight=".5pt">
              <v:path arrowok="t"/>
            </v:shape>
            <v:shape id="_x0000_s3120" style="position:absolute;left:3370;top:769;width:60;height:0" coordorigin="3370,769" coordsize="60,0" path="m3370,769r60,e" filled="f" strokeweight=".5pt">
              <v:path arrowok="t"/>
            </v:shape>
            <v:shape id="_x0000_s3119" style="position:absolute;left:3430;top:769;width:60;height:0" coordorigin="3430,769" coordsize="60,0" path="m3430,769r60,e" filled="f" strokeweight=".5pt">
              <v:path arrowok="t"/>
            </v:shape>
            <v:shape id="_x0000_s3118" style="position:absolute;left:3490;top:769;width:60;height:0" coordorigin="3490,769" coordsize="60,0" path="m3490,769r60,e" filled="f" strokeweight=".5pt">
              <v:path arrowok="t"/>
            </v:shape>
            <v:shape id="_x0000_s3117" style="position:absolute;left:3550;top:769;width:60;height:0" coordorigin="3550,769" coordsize="60,0" path="m3550,769r60,e" filled="f" strokeweight=".5pt">
              <v:path arrowok="t"/>
            </v:shape>
            <v:shape id="_x0000_s3116" style="position:absolute;left:3610;top:769;width:60;height:0" coordorigin="3610,769" coordsize="60,0" path="m3610,769r60,e" filled="f" strokeweight=".5pt">
              <v:path arrowok="t"/>
            </v:shape>
            <v:shape id="_x0000_s3115" style="position:absolute;left:3670;top:769;width:60;height:0" coordorigin="3670,769" coordsize="60,0" path="m3670,769r60,e" filled="f" strokeweight=".5pt">
              <v:path arrowok="t"/>
            </v:shape>
            <v:shape id="_x0000_s3114" style="position:absolute;left:3730;top:769;width:60;height:0" coordorigin="3730,769" coordsize="60,0" path="m3730,769r60,e" filled="f" strokeweight=".5pt">
              <v:path arrowok="t"/>
            </v:shape>
            <v:shape id="_x0000_s3113" style="position:absolute;left:3790;top:769;width:60;height:0" coordorigin="3790,769" coordsize="60,0" path="m3790,769r60,e" filled="f" strokeweight=".5pt">
              <v:path arrowok="t"/>
            </v:shape>
            <v:shape id="_x0000_s3112" style="position:absolute;left:3850;top:769;width:60;height:0" coordorigin="3850,769" coordsize="60,0" path="m3850,769r60,e" filled="f" strokeweight=".5pt">
              <v:path arrowok="t"/>
            </v:shape>
            <v:shape id="_x0000_s3111" style="position:absolute;left:3910;top:769;width:60;height:0" coordorigin="3910,769" coordsize="60,0" path="m3910,769r60,e" filled="f" strokeweight=".5pt">
              <v:path arrowok="t"/>
            </v:shape>
            <v:shape id="_x0000_s3110" style="position:absolute;left:3970;top:769;width:60;height:0" coordorigin="3970,769" coordsize="60,0" path="m3970,769r60,e" filled="f" strokeweight=".5pt">
              <v:path arrowok="t"/>
            </v:shape>
            <v:shape id="_x0000_s3109" style="position:absolute;left:4030;top:769;width:60;height:0" coordorigin="4030,769" coordsize="60,0" path="m4030,769r60,e" filled="f" strokeweight=".5pt">
              <v:path arrowok="t"/>
            </v:shape>
            <v:shape id="_x0000_s3108" style="position:absolute;left:4090;top:769;width:60;height:0" coordorigin="4090,769" coordsize="60,0" path="m4090,769r60,e" filled="f" strokeweight=".5pt">
              <v:path arrowok="t"/>
            </v:shape>
            <v:shape id="_x0000_s3107" style="position:absolute;left:4150;top:769;width:60;height:0" coordorigin="4150,769" coordsize="60,0" path="m4150,769r60,e" filled="f" strokeweight=".5pt">
              <v:path arrowok="t"/>
            </v:shape>
            <v:shape id="_x0000_s3106" style="position:absolute;left:4210;top:769;width:60;height:0" coordorigin="4210,769" coordsize="60,0" path="m4210,769r60,e" filled="f" strokeweight=".5pt">
              <v:path arrowok="t"/>
            </v:shape>
            <v:shape id="_x0000_s3105" style="position:absolute;left:4270;top:769;width:60;height:0" coordorigin="4270,769" coordsize="60,0" path="m4270,769r60,e" filled="f" strokeweight=".5pt">
              <v:path arrowok="t"/>
            </v:shape>
            <v:shape id="_x0000_s3104" style="position:absolute;left:4330;top:769;width:60;height:0" coordorigin="4330,769" coordsize="60,0" path="m4330,769r60,e" filled="f" strokeweight=".5pt">
              <v:path arrowok="t"/>
            </v:shape>
            <v:shape id="_x0000_s3103" style="position:absolute;left:4390;top:769;width:60;height:0" coordorigin="4390,769" coordsize="60,0" path="m4390,769r60,e" filled="f" strokeweight=".5pt">
              <v:path arrowok="t"/>
            </v:shape>
            <v:shape id="_x0000_s3102" style="position:absolute;left:4450;top:769;width:60;height:0" coordorigin="4450,769" coordsize="60,0" path="m4450,769r60,e" filled="f" strokeweight=".5pt">
              <v:path arrowok="t"/>
            </v:shape>
            <v:shape id="_x0000_s3101" style="position:absolute;left:4510;top:769;width:60;height:0" coordorigin="4510,769" coordsize="60,0" path="m4510,769r60,e" filled="f" strokeweight=".5pt">
              <v:path arrowok="t"/>
            </v:shape>
            <v:shape id="_x0000_s3100" style="position:absolute;left:4570;top:769;width:60;height:0" coordorigin="4570,769" coordsize="60,0" path="m4570,769r60,e" filled="f" strokeweight=".5pt">
              <v:path arrowok="t"/>
            </v:shape>
            <v:shape id="_x0000_s3099" style="position:absolute;left:4630;top:769;width:60;height:0" coordorigin="4630,769" coordsize="60,0" path="m4630,769r60,e" filled="f" strokeweight=".5pt">
              <v:path arrowok="t"/>
            </v:shape>
            <v:shape id="_x0000_s3098" style="position:absolute;left:4690;top:769;width:60;height:0" coordorigin="4690,769" coordsize="60,0" path="m4690,769r60,e" filled="f" strokeweight=".5pt">
              <v:path arrowok="t"/>
            </v:shape>
            <v:shape id="_x0000_s3097" style="position:absolute;left:4750;top:769;width:60;height:0" coordorigin="4750,769" coordsize="60,0" path="m4750,769r60,e" filled="f" strokeweight=".5pt">
              <v:path arrowok="t"/>
            </v:shape>
            <v:shape id="_x0000_s3096" style="position:absolute;left:4810;top:769;width:60;height:0" coordorigin="4810,769" coordsize="60,0" path="m4810,769r60,e" filled="f" strokeweight=".5pt">
              <v:path arrowok="t"/>
            </v:shape>
            <v:shape id="_x0000_s3095" style="position:absolute;left:4870;top:769;width:60;height:0" coordorigin="4870,769" coordsize="60,0" path="m4870,769r60,e" filled="f" strokeweight=".5pt">
              <v:path arrowok="t"/>
            </v:shape>
            <v:shape id="_x0000_s3094" style="position:absolute;left:4930;top:769;width:60;height:0" coordorigin="4930,769" coordsize="60,0" path="m4930,769r60,e" filled="f" strokeweight=".5pt">
              <v:path arrowok="t"/>
            </v:shape>
            <v:shape id="_x0000_s3093" style="position:absolute;left:4990;top:769;width:60;height:0" coordorigin="4990,769" coordsize="60,0" path="m4990,769r60,e" filled="f" strokeweight=".5pt">
              <v:path arrowok="t"/>
            </v:shape>
            <v:shape id="_x0000_s3092" style="position:absolute;left:5050;top:769;width:60;height:0" coordorigin="5050,769" coordsize="60,0" path="m5050,769r60,e" filled="f" strokeweight=".5pt">
              <v:path arrowok="t"/>
            </v:shape>
            <v:shape id="_x0000_s3091" style="position:absolute;left:5110;top:769;width:60;height:0" coordorigin="5110,769" coordsize="60,0" path="m5110,769r60,e" filled="f" strokeweight=".5pt">
              <v:path arrowok="t"/>
            </v:shape>
            <v:shape id="_x0000_s3090" style="position:absolute;left:5170;top:769;width:60;height:0" coordorigin="5170,769" coordsize="60,0" path="m5170,769r60,e" filled="f" strokeweight=".5pt">
              <v:path arrowok="t"/>
            </v:shape>
            <v:shape id="_x0000_s3089" style="position:absolute;left:5230;top:769;width:60;height:0" coordorigin="5230,769" coordsize="60,0" path="m5230,769r60,e" filled="f" strokeweight=".5pt">
              <v:path arrowok="t"/>
            </v:shape>
            <v:shape id="_x0000_s3088" style="position:absolute;left:5290;top:769;width:60;height:0" coordorigin="5290,769" coordsize="60,0" path="m5290,769r60,e" filled="f" strokeweight=".5pt">
              <v:path arrowok="t"/>
            </v:shape>
            <v:shape id="_x0000_s3087" style="position:absolute;left:5350;top:769;width:60;height:0" coordorigin="5350,769" coordsize="60,0" path="m5350,769r60,e" filled="f" strokeweight=".5pt">
              <v:path arrowok="t"/>
            </v:shape>
            <v:shape id="_x0000_s3086" style="position:absolute;left:5410;top:769;width:60;height:0" coordorigin="5410,769" coordsize="60,0" path="m5410,769r60,e" filled="f" strokeweight=".5pt">
              <v:path arrowok="t"/>
            </v:shape>
            <v:shape id="_x0000_s3085" style="position:absolute;left:5470;top:769;width:60;height:0" coordorigin="5470,769" coordsize="60,0" path="m5470,769r60,e" filled="f" strokeweight=".5pt">
              <v:path arrowok="t"/>
            </v:shape>
            <v:shape id="_x0000_s3084" style="position:absolute;left:5530;top:769;width:60;height:0" coordorigin="5530,769" coordsize="60,0" path="m5530,769r60,e" filled="f" strokeweight=".5pt">
              <v:path arrowok="t"/>
            </v:shape>
            <v:shape id="_x0000_s3083" style="position:absolute;left:5590;top:769;width:60;height:0" coordorigin="5590,769" coordsize="60,0" path="m5590,769r60,e" filled="f" strokeweight=".5pt">
              <v:path arrowok="t"/>
            </v:shape>
            <v:shape id="_x0000_s3082" style="position:absolute;left:5650;top:769;width:60;height:0" coordorigin="5650,769" coordsize="60,0" path="m5650,769r60,e" filled="f" strokeweight=".5pt">
              <v:path arrowok="t"/>
            </v:shape>
            <v:shape id="_x0000_s3081" style="position:absolute;left:5710;top:769;width:60;height:0" coordorigin="5710,769" coordsize="60,0" path="m5710,769r60,e" filled="f" strokeweight=".5pt">
              <v:path arrowok="t"/>
            </v:shape>
            <v:shape id="_x0000_s3080" style="position:absolute;left:5770;top:769;width:60;height:0" coordorigin="5770,769" coordsize="60,0" path="m5770,769r60,e" filled="f" strokeweight=".5pt">
              <v:path arrowok="t"/>
            </v:shape>
            <v:shape id="_x0000_s3079" style="position:absolute;left:5830;top:769;width:60;height:0" coordorigin="5830,769" coordsize="60,0" path="m5830,769r60,e" filled="f" strokeweight=".5pt">
              <v:path arrowok="t"/>
            </v:shape>
            <v:shape id="_x0000_s3078" style="position:absolute;left:5890;top:769;width:60;height:0" coordorigin="5890,769" coordsize="60,0" path="m5890,769r60,e" filled="f" strokeweight=".5pt">
              <v:path arrowok="t"/>
            </v:shape>
            <v:shape id="_x0000_s3077" style="position:absolute;left:5950;top:769;width:60;height:0" coordorigin="5950,769" coordsize="60,0" path="m5950,769r60,e" filled="f" strokeweight=".5pt">
              <v:path arrowok="t"/>
            </v:shape>
            <v:shape id="_x0000_s3076" style="position:absolute;left:6010;top:769;width:60;height:0" coordorigin="6010,769" coordsize="60,0" path="m6010,769r60,e" filled="f" strokeweight=".5pt">
              <v:path arrowok="t"/>
            </v:shape>
            <v:shape id="_x0000_s3075" style="position:absolute;left:6070;top:769;width:60;height:0" coordorigin="6070,769" coordsize="60,0" path="m6070,769r60,e" filled="f" strokeweight=".5pt">
              <v:path arrowok="t"/>
            </v:shape>
            <v:shape id="_x0000_s3074" style="position:absolute;left:6130;top:769;width:60;height:0" coordorigin="6130,769" coordsize="60,0" path="m6130,769r60,e" filled="f" strokeweight=".5pt">
              <v:path arrowok="t"/>
            </v:shape>
            <v:shape id="_x0000_s3073" style="position:absolute;left:6190;top:769;width:60;height:0" coordorigin="6190,769" coordsize="60,0" path="m6190,769r60,e" filled="f" strokeweight=".5pt">
              <v:path arrowok="t"/>
            </v:shape>
            <v:shape id="_x0000_s3072" style="position:absolute;left:6250;top:769;width:60;height:0" coordorigin="6250,769" coordsize="60,0" path="m6250,769r60,e" filled="f" strokeweight=".5pt">
              <v:path arrowok="t"/>
            </v:shape>
            <v:shape id="_x0000_s2047" style="position:absolute;left:6310;top:769;width:60;height:0" coordorigin="6310,769" coordsize="60,0" path="m6310,769r60,e" filled="f" strokeweight=".5pt">
              <v:path arrowok="t"/>
            </v:shape>
            <v:shape id="_x0000_s2046" style="position:absolute;left:6370;top:769;width:60;height:0" coordorigin="6370,769" coordsize="60,0" path="m6370,769r60,e" filled="f" strokeweight=".5pt">
              <v:path arrowok="t"/>
            </v:shape>
            <v:shape id="_x0000_s2045" style="position:absolute;left:6430;top:769;width:60;height:0" coordorigin="6430,769" coordsize="60,0" path="m6430,769r60,e" filled="f" strokeweight=".5pt">
              <v:path arrowok="t"/>
            </v:shape>
            <v:shape id="_x0000_s2044" style="position:absolute;left:6490;top:769;width:60;height:0" coordorigin="6490,769" coordsize="60,0" path="m6490,769r60,e" filled="f" strokeweight=".5pt">
              <v:path arrowok="t"/>
            </v:shape>
            <v:shape id="_x0000_s2043" style="position:absolute;left:6550;top:769;width:60;height:0" coordorigin="6550,769" coordsize="60,0" path="m6550,769r60,e" filled="f" strokeweight=".5pt">
              <v:path arrowok="t"/>
            </v:shape>
            <v:shape id="_x0000_s2042" style="position:absolute;left:6610;top:769;width:60;height:0" coordorigin="6610,769" coordsize="60,0" path="m6610,769r60,e" filled="f" strokeweight=".5pt">
              <v:path arrowok="t"/>
            </v:shape>
            <v:shape id="_x0000_s2041" style="position:absolute;left:6670;top:769;width:60;height:0" coordorigin="6670,769" coordsize="60,0" path="m6670,769r60,e" filled="f" strokeweight=".5pt">
              <v:path arrowok="t"/>
            </v:shape>
            <v:shape id="_x0000_s2040" style="position:absolute;left:6730;top:769;width:60;height:0" coordorigin="6730,769" coordsize="60,0" path="m6730,769r60,e" filled="f" strokeweight=".5pt">
              <v:path arrowok="t"/>
            </v:shape>
            <v:shape id="_x0000_s2039" style="position:absolute;left:6790;top:769;width:60;height:0" coordorigin="6790,769" coordsize="60,0" path="m6790,769r60,e" filled="f" strokeweight=".5pt">
              <v:path arrowok="t"/>
            </v:shape>
            <v:shape id="_x0000_s2038" style="position:absolute;left:6850;top:769;width:60;height:0" coordorigin="6850,769" coordsize="60,0" path="m6850,769r60,e" filled="f" strokeweight=".5pt">
              <v:path arrowok="t"/>
            </v:shape>
            <v:shape id="_x0000_s2037" style="position:absolute;left:6910;top:769;width:60;height:0" coordorigin="6910,769" coordsize="60,0" path="m6910,769r60,e" filled="f" strokeweight=".5pt">
              <v:path arrowok="t"/>
            </v:shape>
            <v:shape id="_x0000_s2036" style="position:absolute;left:6970;top:769;width:60;height:0" coordorigin="6970,769" coordsize="60,0" path="m6970,769r60,e" filled="f" strokeweight=".5pt">
              <v:path arrowok="t"/>
            </v:shape>
            <v:shape id="_x0000_s2035" style="position:absolute;left:7030;top:769;width:60;height:0" coordorigin="7030,769" coordsize="60,0" path="m7030,769r60,e" filled="f" strokeweight=".5pt">
              <v:path arrowok="t"/>
            </v:shape>
            <v:shape id="_x0000_s2034" style="position:absolute;left:7090;top:769;width:60;height:0" coordorigin="7090,769" coordsize="60,0" path="m7090,769r60,e" filled="f" strokeweight=".5pt">
              <v:path arrowok="t"/>
            </v:shape>
            <v:shape id="_x0000_s2033" style="position:absolute;left:7150;top:769;width:60;height:0" coordorigin="7150,769" coordsize="60,0" path="m7150,769r60,e" filled="f" strokeweight=".5pt">
              <v:path arrowok="t"/>
            </v:shape>
            <v:shape id="_x0000_s2032" style="position:absolute;left:7210;top:769;width:60;height:0" coordorigin="7210,769" coordsize="60,0" path="m7210,769r60,e" filled="f" strokeweight=".5pt">
              <v:path arrowok="t"/>
            </v:shape>
            <v:shape id="_x0000_s2031" style="position:absolute;left:7270;top:769;width:60;height:0" coordorigin="7270,769" coordsize="60,0" path="m7270,769r60,e" filled="f" strokeweight=".5pt">
              <v:path arrowok="t"/>
            </v:shape>
            <v:shape id="_x0000_s2030" style="position:absolute;left:7330;top:769;width:60;height:0" coordorigin="7330,769" coordsize="60,0" path="m7330,769r60,e" filled="f" strokeweight=".5pt">
              <v:path arrowok="t"/>
            </v:shape>
            <v:shape id="_x0000_s2029" style="position:absolute;left:7390;top:769;width:60;height:0" coordorigin="7390,769" coordsize="60,0" path="m7390,769r60,e" filled="f" strokeweight=".5pt">
              <v:path arrowok="t"/>
            </v:shape>
            <v:shape id="_x0000_s2028" style="position:absolute;left:7450;top:769;width:60;height:0" coordorigin="7450,769" coordsize="60,0" path="m7450,769r60,e" filled="f" strokeweight=".5pt">
              <v:path arrowok="t"/>
            </v:shape>
            <v:shape id="_x0000_s2027" style="position:absolute;left:7510;top:769;width:60;height:0" coordorigin="7510,769" coordsize="60,0" path="m7510,769r60,e" filled="f" strokeweight=".5pt">
              <v:path arrowok="t"/>
            </v:shape>
            <v:shape id="_x0000_s2026" style="position:absolute;left:7570;top:769;width:60;height:0" coordorigin="7570,769" coordsize="60,0" path="m7570,769r60,e" filled="f" strokeweight=".5pt">
              <v:path arrowok="t"/>
            </v:shape>
            <v:shape id="_x0000_s2025" style="position:absolute;left:7630;top:769;width:60;height:0" coordorigin="7630,769" coordsize="60,0" path="m7630,769r60,e" filled="f" strokeweight=".5pt">
              <v:path arrowok="t"/>
            </v:shape>
            <v:shape id="_x0000_s2024" style="position:absolute;left:7690;top:769;width:60;height:0" coordorigin="7690,769" coordsize="60,0" path="m7690,769r60,e" filled="f" strokeweight=".5pt">
              <v:path arrowok="t"/>
            </v:shape>
            <v:shape id="_x0000_s2023" style="position:absolute;left:7750;top:769;width:60;height:0" coordorigin="7750,769" coordsize="60,0" path="m7750,769r60,e" filled="f" strokeweight=".5pt">
              <v:path arrowok="t"/>
            </v:shape>
            <v:shape id="_x0000_s2022" style="position:absolute;left:7810;top:769;width:60;height:0" coordorigin="7810,769" coordsize="60,0" path="m7810,769r60,e" filled="f" strokeweight=".5pt">
              <v:path arrowok="t"/>
            </v:shape>
            <v:shape id="_x0000_s2021" style="position:absolute;left:7870;top:769;width:60;height:0" coordorigin="7870,769" coordsize="60,0" path="m7870,769r60,e" filled="f" strokeweight=".5pt">
              <v:path arrowok="t"/>
            </v:shape>
            <v:shape id="_x0000_s2020" style="position:absolute;left:7930;top:769;width:60;height:0" coordorigin="7930,769" coordsize="60,0" path="m7930,769r60,e" filled="f" strokeweight=".5pt">
              <v:path arrowok="t"/>
            </v:shape>
            <v:shape id="_x0000_s2019" style="position:absolute;left:7990;top:769;width:60;height:0" coordorigin="7990,769" coordsize="60,0" path="m7990,769r60,e" filled="f" strokeweight=".5pt">
              <v:path arrowok="t"/>
            </v:shape>
            <v:shape id="_x0000_s2018" style="position:absolute;left:8050;top:769;width:60;height:0" coordorigin="8050,769" coordsize="60,0" path="m8050,769r60,e" filled="f" strokeweight=".5pt">
              <v:path arrowok="t"/>
            </v:shape>
            <v:shape id="_x0000_s2017" style="position:absolute;left:8110;top:769;width:60;height:0" coordorigin="8110,769" coordsize="60,0" path="m8110,769r60,e" filled="f" strokeweight=".5pt">
              <v:path arrowok="t"/>
            </v:shape>
            <v:shape id="_x0000_s2016" style="position:absolute;left:8170;top:769;width:60;height:0" coordorigin="8170,769" coordsize="60,0" path="m8170,769r60,e" filled="f" strokeweight=".5pt">
              <v:path arrowok="t"/>
            </v:shape>
            <v:shape id="_x0000_s2015" style="position:absolute;left:8230;top:769;width:60;height:0" coordorigin="8230,769" coordsize="60,0" path="m8230,769r60,e" filled="f" strokeweight=".5pt">
              <v:path arrowok="t"/>
            </v:shape>
            <v:shape id="_x0000_s2014" style="position:absolute;left:8290;top:769;width:60;height:0" coordorigin="8290,769" coordsize="60,0" path="m8290,769r60,e" filled="f" strokeweight=".5pt">
              <v:path arrowok="t"/>
            </v:shape>
            <v:shape id="_x0000_s2013" style="position:absolute;left:8350;top:769;width:60;height:0" coordorigin="8350,769" coordsize="60,0" path="m8350,769r60,e" filled="f" strokeweight=".5pt">
              <v:path arrowok="t"/>
            </v:shape>
            <v:shape id="_x0000_s2012" style="position:absolute;left:8410;top:769;width:60;height:0" coordorigin="8410,769" coordsize="60,0" path="m8410,769r60,e" filled="f" strokeweight=".5pt">
              <v:path arrowok="t"/>
            </v:shape>
            <v:shape id="_x0000_s2011" style="position:absolute;left:8470;top:769;width:60;height:0" coordorigin="8470,769" coordsize="60,0" path="m8470,769r60,e" filled="f" strokeweight=".5pt">
              <v:path arrowok="t"/>
            </v:shape>
            <v:shape id="_x0000_s2010" style="position:absolute;left:8530;top:769;width:60;height:0" coordorigin="8530,769" coordsize="60,0" path="m8530,769r60,e" filled="f" strokeweight=".5pt">
              <v:path arrowok="t"/>
            </v:shape>
            <v:shape id="_x0000_s2009" style="position:absolute;left:8590;top:769;width:60;height:0" coordorigin="8590,769" coordsize="60,0" path="m8590,769r60,e" filled="f" strokeweight=".5pt">
              <v:path arrowok="t"/>
            </v:shape>
            <v:shape id="_x0000_s2008" style="position:absolute;left:8650;top:769;width:60;height:0" coordorigin="8650,769" coordsize="60,0" path="m8650,769r60,e" filled="f" strokeweight=".5pt">
              <v:path arrowok="t"/>
            </v:shape>
            <v:shape id="_x0000_s2007" style="position:absolute;left:8710;top:769;width:60;height:0" coordorigin="8710,769" coordsize="60,0" path="m8710,769r60,e" filled="f" strokeweight=".5pt">
              <v:path arrowok="t"/>
            </v:shape>
            <v:shape id="_x0000_s2006" style="position:absolute;left:8770;top:769;width:60;height:0" coordorigin="8770,769" coordsize="60,0" path="m8770,769r60,e" filled="f" strokeweight=".5pt">
              <v:path arrowok="t"/>
            </v:shape>
            <v:shape id="_x0000_s2005" style="position:absolute;left:8830;top:769;width:60;height:0" coordorigin="8830,769" coordsize="60,0" path="m8830,769r60,e" filled="f" strokeweight=".5pt">
              <v:path arrowok="t"/>
            </v:shape>
            <v:shape id="_x0000_s2004" style="position:absolute;left:8890;top:769;width:60;height:0" coordorigin="8890,769" coordsize="60,0" path="m8890,769r60,e" filled="f" strokeweight=".5pt">
              <v:path arrowok="t"/>
            </v:shape>
            <v:shape id="_x0000_s2003" style="position:absolute;left:8950;top:769;width:60;height:0" coordorigin="8950,769" coordsize="60,0" path="m8950,769r60,e" filled="f" strokeweight=".5pt">
              <v:path arrowok="t"/>
            </v:shape>
            <v:shape id="_x0000_s2002" style="position:absolute;left:9010;top:769;width:60;height:0" coordorigin="9010,769" coordsize="60,0" path="m9010,769r60,e" filled="f" strokeweight=".5pt">
              <v:path arrowok="t"/>
            </v:shape>
            <v:shape id="_x0000_s2001" style="position:absolute;left:9070;top:769;width:60;height:0" coordorigin="9070,769" coordsize="60,0" path="m9070,769r60,e" filled="f" strokeweight=".5pt">
              <v:path arrowok="t"/>
            </v:shape>
            <v:shape id="_x0000_s2000" style="position:absolute;left:9130;top:769;width:60;height:0" coordorigin="9130,769" coordsize="60,0" path="m9130,769r60,e" filled="f" strokeweight=".5pt">
              <v:path arrowok="t"/>
            </v:shape>
            <v:shape id="_x0000_s1999" style="position:absolute;left:9190;top:769;width:60;height:0" coordorigin="9190,769" coordsize="60,0" path="m9190,769r60,e" filled="f" strokeweight=".5pt">
              <v:path arrowok="t"/>
            </v:shape>
            <v:shape id="_x0000_s1998" style="position:absolute;left:9250;top:769;width:60;height:0" coordorigin="9250,769" coordsize="60,0" path="m9250,769r60,e" filled="f" strokeweight=".5pt">
              <v:path arrowok="t"/>
            </v:shape>
            <v:shape id="_x0000_s1997" style="position:absolute;left:9310;top:769;width:60;height:0" coordorigin="9310,769" coordsize="60,0" path="m9310,769r60,e" filled="f" strokeweight=".5pt">
              <v:path arrowok="t"/>
            </v:shape>
            <v:shape id="_x0000_s1996" style="position:absolute;left:9370;top:769;width:60;height:0" coordorigin="9370,769" coordsize="60,0" path="m9370,769r60,e" filled="f" strokeweight=".5pt">
              <v:path arrowok="t"/>
            </v:shape>
            <v:shape id="_x0000_s1995" style="position:absolute;left:9430;top:769;width:60;height:0" coordorigin="9430,769" coordsize="60,0" path="m9430,769r60,e" filled="f" strokeweight=".5pt">
              <v:path arrowok="t"/>
            </v:shape>
            <v:shape id="_x0000_s1994" style="position:absolute;left:9490;top:769;width:60;height:0" coordorigin="9490,769" coordsize="60,0" path="m9490,769r60,e" filled="f" strokeweight=".5pt">
              <v:path arrowok="t"/>
            </v:shape>
            <v:shape id="_x0000_s1993" style="position:absolute;left:9550;top:769;width:60;height:0" coordorigin="9550,769" coordsize="60,0" path="m9550,769r60,e" filled="f" strokeweight=".5pt">
              <v:path arrowok="t"/>
            </v:shape>
            <v:shape id="_x0000_s1992" style="position:absolute;left:9610;top:769;width:60;height:0" coordorigin="9610,769" coordsize="60,0" path="m9610,769r60,e" filled="f" strokeweight=".5pt">
              <v:path arrowok="t"/>
            </v:shape>
            <v:shape id="_x0000_s1991" style="position:absolute;left:9670;top:769;width:60;height:0" coordorigin="9670,769" coordsize="60,0" path="m9670,769r60,e" filled="f" strokeweight=".5pt">
              <v:path arrowok="t"/>
            </v:shape>
            <v:shape id="_x0000_s1990" style="position:absolute;left:9730;top:769;width:60;height:0" coordorigin="9730,769" coordsize="60,0" path="m9730,769r60,e" filled="f" strokeweight=".5pt">
              <v:path arrowok="t"/>
            </v:shape>
            <v:shape id="_x0000_s1989" style="position:absolute;left:9790;top:769;width:60;height:0" coordorigin="9790,769" coordsize="60,0" path="m9790,769r60,e" filled="f" strokeweight=".5pt">
              <v:path arrowok="t"/>
            </v:shape>
            <v:shape id="_x0000_s1988" style="position:absolute;left:9850;top:769;width:60;height:0" coordorigin="9850,769" coordsize="60,0" path="m9850,769r60,e" filled="f" strokeweight=".5pt">
              <v:path arrowok="t"/>
            </v:shape>
            <v:shape id="_x0000_s1987" style="position:absolute;left:9910;top:769;width:60;height:0" coordorigin="9910,769" coordsize="60,0" path="m9910,769r60,e" filled="f" strokeweight=".5pt">
              <v:path arrowok="t"/>
            </v:shape>
            <v:shape id="_x0000_s1986" style="position:absolute;left:9970;top:769;width:60;height:0" coordorigin="9970,769" coordsize="60,0" path="m9970,769r60,e" filled="f" strokeweight=".5pt">
              <v:path arrowok="t"/>
            </v:shape>
            <v:shape id="_x0000_s1985" style="position:absolute;left:10030;top:769;width:60;height:0" coordorigin="10030,769" coordsize="60,0" path="m10030,769r60,e" filled="f" strokeweight=".5pt">
              <v:path arrowok="t"/>
            </v:shape>
            <v:shape id="_x0000_s1984" style="position:absolute;left:10090;top:769;width:60;height:0" coordorigin="10090,769" coordsize="60,0" path="m10090,769r60,e" filled="f" strokeweight=".5pt">
              <v:path arrowok="t"/>
            </v:shape>
            <v:shape id="_x0000_s1983" style="position:absolute;left:10150;top:769;width:60;height:0" coordorigin="10150,769" coordsize="60,0" path="m10150,769r60,e" filled="f" strokeweight=".5pt">
              <v:path arrowok="t"/>
            </v:shape>
            <v:shape id="_x0000_s1982" style="position:absolute;left:10210;top:769;width:60;height:0" coordorigin="10210,769" coordsize="60,0" path="m10210,769r60,e" filled="f" strokeweight=".5pt">
              <v:path arrowok="t"/>
            </v:shape>
            <v:shape id="_x0000_s1981" style="position:absolute;left:10270;top:769;width:60;height:0" coordorigin="10270,769" coordsize="60,0" path="m10270,769r60,e" filled="f" strokeweight=".5pt">
              <v:path arrowok="t"/>
            </v:shape>
            <v:shape id="_x0000_s1980" style="position:absolute;left:10330;top:769;width:60;height:0" coordorigin="10330,769" coordsize="60,0" path="m10330,769r60,e" filled="f" strokeweight=".5pt">
              <v:path arrowok="t"/>
            </v:shape>
            <v:shape id="_x0000_s1979" style="position:absolute;left:10390;top:769;width:60;height:0" coordorigin="10390,769" coordsize="60,0" path="m10390,769r60,e" filled="f" strokeweight=".5pt">
              <v:path arrowok="t"/>
            </v:shape>
            <w10:wrap anchorx="page"/>
          </v:group>
        </w:pict>
      </w:r>
      <w:r w:rsidR="00754ADF">
        <w:rPr>
          <w:sz w:val="24"/>
          <w:szCs w:val="24"/>
        </w:rPr>
        <w:t>Get out of edit mode, save (write) and quit.</w:t>
      </w:r>
    </w:p>
    <w:p w:rsidR="00CF3728" w:rsidRDefault="00CF3728">
      <w:pPr>
        <w:spacing w:before="29"/>
        <w:ind w:left="110"/>
        <w:rPr>
          <w:sz w:val="24"/>
          <w:szCs w:val="24"/>
        </w:rPr>
      </w:pPr>
      <w:r>
        <w:rPr>
          <w:sz w:val="24"/>
          <w:szCs w:val="24"/>
        </w:rPr>
        <w:tab/>
        <w:t>:wq</w:t>
      </w:r>
    </w:p>
    <w:p w:rsidR="00CF3728" w:rsidRDefault="00CF3728">
      <w:pPr>
        <w:spacing w:before="29"/>
        <w:ind w:left="11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F3728" w:rsidRDefault="00CF3728">
      <w:pPr>
        <w:spacing w:before="29"/>
        <w:ind w:left="110"/>
        <w:rPr>
          <w:sz w:val="24"/>
          <w:szCs w:val="24"/>
        </w:rPr>
        <w:sectPr w:rsidR="00CF3728">
          <w:headerReference w:type="default" r:id="rId7"/>
          <w:pgSz w:w="12240" w:h="15840"/>
          <w:pgMar w:top="4060" w:right="1680" w:bottom="280" w:left="1700" w:header="707" w:footer="0" w:gutter="0"/>
          <w:cols w:space="720"/>
        </w:sectPr>
      </w:pPr>
    </w:p>
    <w:p w:rsidR="005722E8" w:rsidRDefault="005722E8">
      <w:pPr>
        <w:spacing w:before="6" w:line="180" w:lineRule="exact"/>
        <w:rPr>
          <w:sz w:val="18"/>
          <w:szCs w:val="18"/>
        </w:rPr>
      </w:pPr>
    </w:p>
    <w:p w:rsidR="005722E8" w:rsidRDefault="005722E8">
      <w:pPr>
        <w:spacing w:before="29" w:line="260" w:lineRule="exact"/>
        <w:ind w:left="110"/>
        <w:rPr>
          <w:sz w:val="24"/>
          <w:szCs w:val="24"/>
        </w:rPr>
      </w:pPr>
      <w:r w:rsidRPr="005722E8">
        <w:pict>
          <v:group id="_x0000_s1842" style="position:absolute;left:0;text-align:left;margin-left:117.25pt;margin-top:38.2pt;width:405.5pt;height:.5pt;z-index:-4931;mso-position-horizontal-relative:page" coordorigin="2345,764" coordsize="8110,10">
            <v:shape id="_x0000_s1977" style="position:absolute;left:2350;top:769;width:60;height:0" coordorigin="2350,769" coordsize="60,0" path="m2350,769r60,e" filled="f" strokeweight=".5pt">
              <v:path arrowok="t"/>
            </v:shape>
            <v:shape id="_x0000_s1976" style="position:absolute;left:2410;top:769;width:60;height:0" coordorigin="2410,769" coordsize="60,0" path="m2410,769r60,e" filled="f" strokeweight=".5pt">
              <v:path arrowok="t"/>
            </v:shape>
            <v:shape id="_x0000_s1975" style="position:absolute;left:2470;top:769;width:60;height:0" coordorigin="2470,769" coordsize="60,0" path="m2470,769r60,e" filled="f" strokeweight=".5pt">
              <v:path arrowok="t"/>
            </v:shape>
            <v:shape id="_x0000_s1974" style="position:absolute;left:2530;top:769;width:60;height:0" coordorigin="2530,769" coordsize="60,0" path="m2530,769r60,e" filled="f" strokeweight=".5pt">
              <v:path arrowok="t"/>
            </v:shape>
            <v:shape id="_x0000_s1973" style="position:absolute;left:2590;top:769;width:60;height:0" coordorigin="2590,769" coordsize="60,0" path="m2590,769r60,e" filled="f" strokeweight=".5pt">
              <v:path arrowok="t"/>
            </v:shape>
            <v:shape id="_x0000_s1972" style="position:absolute;left:2650;top:769;width:60;height:0" coordorigin="2650,769" coordsize="60,0" path="m2650,769r60,e" filled="f" strokeweight=".5pt">
              <v:path arrowok="t"/>
            </v:shape>
            <v:shape id="_x0000_s1971" style="position:absolute;left:2710;top:769;width:60;height:0" coordorigin="2710,769" coordsize="60,0" path="m2710,769r60,e" filled="f" strokeweight=".5pt">
              <v:path arrowok="t"/>
            </v:shape>
            <v:shape id="_x0000_s1970" style="position:absolute;left:2770;top:769;width:60;height:0" coordorigin="2770,769" coordsize="60,0" path="m2770,769r60,e" filled="f" strokeweight=".5pt">
              <v:path arrowok="t"/>
            </v:shape>
            <v:shape id="_x0000_s1969" style="position:absolute;left:2830;top:769;width:60;height:0" coordorigin="2830,769" coordsize="60,0" path="m2830,769r60,e" filled="f" strokeweight=".5pt">
              <v:path arrowok="t"/>
            </v:shape>
            <v:shape id="_x0000_s1968" style="position:absolute;left:2890;top:769;width:60;height:0" coordorigin="2890,769" coordsize="60,0" path="m2890,769r60,e" filled="f" strokeweight=".5pt">
              <v:path arrowok="t"/>
            </v:shape>
            <v:shape id="_x0000_s1967" style="position:absolute;left:2950;top:769;width:60;height:0" coordorigin="2950,769" coordsize="60,0" path="m2950,769r60,e" filled="f" strokeweight=".5pt">
              <v:path arrowok="t"/>
            </v:shape>
            <v:shape id="_x0000_s1966" style="position:absolute;left:3010;top:769;width:60;height:0" coordorigin="3010,769" coordsize="60,0" path="m3010,769r60,e" filled="f" strokeweight=".5pt">
              <v:path arrowok="t"/>
            </v:shape>
            <v:shape id="_x0000_s1965" style="position:absolute;left:3070;top:769;width:60;height:0" coordorigin="3070,769" coordsize="60,0" path="m3070,769r60,e" filled="f" strokeweight=".5pt">
              <v:path arrowok="t"/>
            </v:shape>
            <v:shape id="_x0000_s1964" style="position:absolute;left:3130;top:769;width:60;height:0" coordorigin="3130,769" coordsize="60,0" path="m3130,769r60,e" filled="f" strokeweight=".5pt">
              <v:path arrowok="t"/>
            </v:shape>
            <v:shape id="_x0000_s1963" style="position:absolute;left:3190;top:769;width:60;height:0" coordorigin="3190,769" coordsize="60,0" path="m3190,769r60,e" filled="f" strokeweight=".5pt">
              <v:path arrowok="t"/>
            </v:shape>
            <v:shape id="_x0000_s1962" style="position:absolute;left:3250;top:769;width:60;height:0" coordorigin="3250,769" coordsize="60,0" path="m3250,769r60,e" filled="f" strokeweight=".5pt">
              <v:path arrowok="t"/>
            </v:shape>
            <v:shape id="_x0000_s1961" style="position:absolute;left:3310;top:769;width:60;height:0" coordorigin="3310,769" coordsize="60,0" path="m3310,769r60,e" filled="f" strokeweight=".5pt">
              <v:path arrowok="t"/>
            </v:shape>
            <v:shape id="_x0000_s1960" style="position:absolute;left:3370;top:769;width:60;height:0" coordorigin="3370,769" coordsize="60,0" path="m3370,769r60,e" filled="f" strokeweight=".5pt">
              <v:path arrowok="t"/>
            </v:shape>
            <v:shape id="_x0000_s1959" style="position:absolute;left:3430;top:769;width:60;height:0" coordorigin="3430,769" coordsize="60,0" path="m3430,769r60,e" filled="f" strokeweight=".5pt">
              <v:path arrowok="t"/>
            </v:shape>
            <v:shape id="_x0000_s1958" style="position:absolute;left:3490;top:769;width:60;height:0" coordorigin="3490,769" coordsize="60,0" path="m3490,769r60,e" filled="f" strokeweight=".5pt">
              <v:path arrowok="t"/>
            </v:shape>
            <v:shape id="_x0000_s1957" style="position:absolute;left:3550;top:769;width:60;height:0" coordorigin="3550,769" coordsize="60,0" path="m3550,769r60,e" filled="f" strokeweight=".5pt">
              <v:path arrowok="t"/>
            </v:shape>
            <v:shape id="_x0000_s1956" style="position:absolute;left:3610;top:769;width:60;height:0" coordorigin="3610,769" coordsize="60,0" path="m3610,769r60,e" filled="f" strokeweight=".5pt">
              <v:path arrowok="t"/>
            </v:shape>
            <v:shape id="_x0000_s1955" style="position:absolute;left:3670;top:769;width:60;height:0" coordorigin="3670,769" coordsize="60,0" path="m3670,769r60,e" filled="f" strokeweight=".5pt">
              <v:path arrowok="t"/>
            </v:shape>
            <v:shape id="_x0000_s1954" style="position:absolute;left:3730;top:769;width:60;height:0" coordorigin="3730,769" coordsize="60,0" path="m3730,769r60,e" filled="f" strokeweight=".5pt">
              <v:path arrowok="t"/>
            </v:shape>
            <v:shape id="_x0000_s1953" style="position:absolute;left:3790;top:769;width:60;height:0" coordorigin="3790,769" coordsize="60,0" path="m3790,769r60,e" filled="f" strokeweight=".5pt">
              <v:path arrowok="t"/>
            </v:shape>
            <v:shape id="_x0000_s1952" style="position:absolute;left:3850;top:769;width:60;height:0" coordorigin="3850,769" coordsize="60,0" path="m3850,769r60,e" filled="f" strokeweight=".5pt">
              <v:path arrowok="t"/>
            </v:shape>
            <v:shape id="_x0000_s1951" style="position:absolute;left:3910;top:769;width:60;height:0" coordorigin="3910,769" coordsize="60,0" path="m3910,769r60,e" filled="f" strokeweight=".5pt">
              <v:path arrowok="t"/>
            </v:shape>
            <v:shape id="_x0000_s1950" style="position:absolute;left:3970;top:769;width:60;height:0" coordorigin="3970,769" coordsize="60,0" path="m3970,769r60,e" filled="f" strokeweight=".5pt">
              <v:path arrowok="t"/>
            </v:shape>
            <v:shape id="_x0000_s1949" style="position:absolute;left:4030;top:769;width:60;height:0" coordorigin="4030,769" coordsize="60,0" path="m4030,769r60,e" filled="f" strokeweight=".5pt">
              <v:path arrowok="t"/>
            </v:shape>
            <v:shape id="_x0000_s1948" style="position:absolute;left:4090;top:769;width:60;height:0" coordorigin="4090,769" coordsize="60,0" path="m4090,769r60,e" filled="f" strokeweight=".5pt">
              <v:path arrowok="t"/>
            </v:shape>
            <v:shape id="_x0000_s1947" style="position:absolute;left:4150;top:769;width:60;height:0" coordorigin="4150,769" coordsize="60,0" path="m4150,769r60,e" filled="f" strokeweight=".5pt">
              <v:path arrowok="t"/>
            </v:shape>
            <v:shape id="_x0000_s1946" style="position:absolute;left:4210;top:769;width:60;height:0" coordorigin="4210,769" coordsize="60,0" path="m4210,769r60,e" filled="f" strokeweight=".5pt">
              <v:path arrowok="t"/>
            </v:shape>
            <v:shape id="_x0000_s1945" style="position:absolute;left:4270;top:769;width:60;height:0" coordorigin="4270,769" coordsize="60,0" path="m4270,769r60,e" filled="f" strokeweight=".5pt">
              <v:path arrowok="t"/>
            </v:shape>
            <v:shape id="_x0000_s1944" style="position:absolute;left:4330;top:769;width:60;height:0" coordorigin="4330,769" coordsize="60,0" path="m4330,769r60,e" filled="f" strokeweight=".5pt">
              <v:path arrowok="t"/>
            </v:shape>
            <v:shape id="_x0000_s1943" style="position:absolute;left:4390;top:769;width:60;height:0" coordorigin="4390,769" coordsize="60,0" path="m4390,769r60,e" filled="f" strokeweight=".5pt">
              <v:path arrowok="t"/>
            </v:shape>
            <v:shape id="_x0000_s1942" style="position:absolute;left:4450;top:769;width:60;height:0" coordorigin="4450,769" coordsize="60,0" path="m4450,769r60,e" filled="f" strokeweight=".5pt">
              <v:path arrowok="t"/>
            </v:shape>
            <v:shape id="_x0000_s1941" style="position:absolute;left:4510;top:769;width:60;height:0" coordorigin="4510,769" coordsize="60,0" path="m4510,769r60,e" filled="f" strokeweight=".5pt">
              <v:path arrowok="t"/>
            </v:shape>
            <v:shape id="_x0000_s1940" style="position:absolute;left:4570;top:769;width:60;height:0" coordorigin="4570,769" coordsize="60,0" path="m4570,769r60,e" filled="f" strokeweight=".5pt">
              <v:path arrowok="t"/>
            </v:shape>
            <v:shape id="_x0000_s1939" style="position:absolute;left:4630;top:769;width:60;height:0" coordorigin="4630,769" coordsize="60,0" path="m4630,769r60,e" filled="f" strokeweight=".5pt">
              <v:path arrowok="t"/>
            </v:shape>
            <v:shape id="_x0000_s1938" style="position:absolute;left:4690;top:769;width:60;height:0" coordorigin="4690,769" coordsize="60,0" path="m4690,769r60,e" filled="f" strokeweight=".5pt">
              <v:path arrowok="t"/>
            </v:shape>
            <v:shape id="_x0000_s1937" style="position:absolute;left:4750;top:769;width:60;height:0" coordorigin="4750,769" coordsize="60,0" path="m4750,769r60,e" filled="f" strokeweight=".5pt">
              <v:path arrowok="t"/>
            </v:shape>
            <v:shape id="_x0000_s1936" style="position:absolute;left:4810;top:769;width:60;height:0" coordorigin="4810,769" coordsize="60,0" path="m4810,769r60,e" filled="f" strokeweight=".5pt">
              <v:path arrowok="t"/>
            </v:shape>
            <v:shape id="_x0000_s1935" style="position:absolute;left:4870;top:769;width:60;height:0" coordorigin="4870,769" coordsize="60,0" path="m4870,769r60,e" filled="f" strokeweight=".5pt">
              <v:path arrowok="t"/>
            </v:shape>
            <v:shape id="_x0000_s1934" style="position:absolute;left:4930;top:769;width:60;height:0" coordorigin="4930,769" coordsize="60,0" path="m4930,769r60,e" filled="f" strokeweight=".5pt">
              <v:path arrowok="t"/>
            </v:shape>
            <v:shape id="_x0000_s1933" style="position:absolute;left:4990;top:769;width:60;height:0" coordorigin="4990,769" coordsize="60,0" path="m4990,769r60,e" filled="f" strokeweight=".5pt">
              <v:path arrowok="t"/>
            </v:shape>
            <v:shape id="_x0000_s1932" style="position:absolute;left:5050;top:769;width:60;height:0" coordorigin="5050,769" coordsize="60,0" path="m5050,769r60,e" filled="f" strokeweight=".5pt">
              <v:path arrowok="t"/>
            </v:shape>
            <v:shape id="_x0000_s1931" style="position:absolute;left:5110;top:769;width:60;height:0" coordorigin="5110,769" coordsize="60,0" path="m5110,769r60,e" filled="f" strokeweight=".5pt">
              <v:path arrowok="t"/>
            </v:shape>
            <v:shape id="_x0000_s1930" style="position:absolute;left:5170;top:769;width:60;height:0" coordorigin="5170,769" coordsize="60,0" path="m5170,769r60,e" filled="f" strokeweight=".5pt">
              <v:path arrowok="t"/>
            </v:shape>
            <v:shape id="_x0000_s1929" style="position:absolute;left:5230;top:769;width:60;height:0" coordorigin="5230,769" coordsize="60,0" path="m5230,769r60,e" filled="f" strokeweight=".5pt">
              <v:path arrowok="t"/>
            </v:shape>
            <v:shape id="_x0000_s1928" style="position:absolute;left:5290;top:769;width:60;height:0" coordorigin="5290,769" coordsize="60,0" path="m5290,769r60,e" filled="f" strokeweight=".5pt">
              <v:path arrowok="t"/>
            </v:shape>
            <v:shape id="_x0000_s1927" style="position:absolute;left:5350;top:769;width:60;height:0" coordorigin="5350,769" coordsize="60,0" path="m5350,769r60,e" filled="f" strokeweight=".5pt">
              <v:path arrowok="t"/>
            </v:shape>
            <v:shape id="_x0000_s1926" style="position:absolute;left:5410;top:769;width:60;height:0" coordorigin="5410,769" coordsize="60,0" path="m5410,769r60,e" filled="f" strokeweight=".5pt">
              <v:path arrowok="t"/>
            </v:shape>
            <v:shape id="_x0000_s1925" style="position:absolute;left:5470;top:769;width:60;height:0" coordorigin="5470,769" coordsize="60,0" path="m5470,769r60,e" filled="f" strokeweight=".5pt">
              <v:path arrowok="t"/>
            </v:shape>
            <v:shape id="_x0000_s1924" style="position:absolute;left:5530;top:769;width:60;height:0" coordorigin="5530,769" coordsize="60,0" path="m5530,769r60,e" filled="f" strokeweight=".5pt">
              <v:path arrowok="t"/>
            </v:shape>
            <v:shape id="_x0000_s1923" style="position:absolute;left:5590;top:769;width:60;height:0" coordorigin="5590,769" coordsize="60,0" path="m5590,769r60,e" filled="f" strokeweight=".5pt">
              <v:path arrowok="t"/>
            </v:shape>
            <v:shape id="_x0000_s1922" style="position:absolute;left:5650;top:769;width:60;height:0" coordorigin="5650,769" coordsize="60,0" path="m5650,769r60,e" filled="f" strokeweight=".5pt">
              <v:path arrowok="t"/>
            </v:shape>
            <v:shape id="_x0000_s1921" style="position:absolute;left:5710;top:769;width:60;height:0" coordorigin="5710,769" coordsize="60,0" path="m5710,769r60,e" filled="f" strokeweight=".5pt">
              <v:path arrowok="t"/>
            </v:shape>
            <v:shape id="_x0000_s1920" style="position:absolute;left:5770;top:769;width:60;height:0" coordorigin="5770,769" coordsize="60,0" path="m5770,769r60,e" filled="f" strokeweight=".5pt">
              <v:path arrowok="t"/>
            </v:shape>
            <v:shape id="_x0000_s1919" style="position:absolute;left:5830;top:769;width:60;height:0" coordorigin="5830,769" coordsize="60,0" path="m5830,769r60,e" filled="f" strokeweight=".5pt">
              <v:path arrowok="t"/>
            </v:shape>
            <v:shape id="_x0000_s1918" style="position:absolute;left:5890;top:769;width:60;height:0" coordorigin="5890,769" coordsize="60,0" path="m5890,769r60,e" filled="f" strokeweight=".5pt">
              <v:path arrowok="t"/>
            </v:shape>
            <v:shape id="_x0000_s1917" style="position:absolute;left:5950;top:769;width:60;height:0" coordorigin="5950,769" coordsize="60,0" path="m5950,769r60,e" filled="f" strokeweight=".5pt">
              <v:path arrowok="t"/>
            </v:shape>
            <v:shape id="_x0000_s1916" style="position:absolute;left:6010;top:769;width:60;height:0" coordorigin="6010,769" coordsize="60,0" path="m6010,769r60,e" filled="f" strokeweight=".5pt">
              <v:path arrowok="t"/>
            </v:shape>
            <v:shape id="_x0000_s1915" style="position:absolute;left:6070;top:769;width:60;height:0" coordorigin="6070,769" coordsize="60,0" path="m6070,769r60,e" filled="f" strokeweight=".5pt">
              <v:path arrowok="t"/>
            </v:shape>
            <v:shape id="_x0000_s1914" style="position:absolute;left:6130;top:769;width:60;height:0" coordorigin="6130,769" coordsize="60,0" path="m6130,769r60,e" filled="f" strokeweight=".5pt">
              <v:path arrowok="t"/>
            </v:shape>
            <v:shape id="_x0000_s1913" style="position:absolute;left:6190;top:769;width:60;height:0" coordorigin="6190,769" coordsize="60,0" path="m6190,769r60,e" filled="f" strokeweight=".5pt">
              <v:path arrowok="t"/>
            </v:shape>
            <v:shape id="_x0000_s1912" style="position:absolute;left:6250;top:769;width:60;height:0" coordorigin="6250,769" coordsize="60,0" path="m6250,769r60,e" filled="f" strokeweight=".5pt">
              <v:path arrowok="t"/>
            </v:shape>
            <v:shape id="_x0000_s1911" style="position:absolute;left:6310;top:769;width:60;height:0" coordorigin="6310,769" coordsize="60,0" path="m6310,769r60,e" filled="f" strokeweight=".5pt">
              <v:path arrowok="t"/>
            </v:shape>
            <v:shape id="_x0000_s1910" style="position:absolute;left:6370;top:769;width:60;height:0" coordorigin="6370,769" coordsize="60,0" path="m6370,769r60,e" filled="f" strokeweight=".5pt">
              <v:path arrowok="t"/>
            </v:shape>
            <v:shape id="_x0000_s1909" style="position:absolute;left:6430;top:769;width:60;height:0" coordorigin="6430,769" coordsize="60,0" path="m6430,769r60,e" filled="f" strokeweight=".5pt">
              <v:path arrowok="t"/>
            </v:shape>
            <v:shape id="_x0000_s1908" style="position:absolute;left:6490;top:769;width:60;height:0" coordorigin="6490,769" coordsize="60,0" path="m6490,769r60,e" filled="f" strokeweight=".5pt">
              <v:path arrowok="t"/>
            </v:shape>
            <v:shape id="_x0000_s1907" style="position:absolute;left:6550;top:769;width:60;height:0" coordorigin="6550,769" coordsize="60,0" path="m6550,769r60,e" filled="f" strokeweight=".5pt">
              <v:path arrowok="t"/>
            </v:shape>
            <v:shape id="_x0000_s1906" style="position:absolute;left:6610;top:769;width:60;height:0" coordorigin="6610,769" coordsize="60,0" path="m6610,769r60,e" filled="f" strokeweight=".5pt">
              <v:path arrowok="t"/>
            </v:shape>
            <v:shape id="_x0000_s1905" style="position:absolute;left:6670;top:769;width:60;height:0" coordorigin="6670,769" coordsize="60,0" path="m6670,769r60,e" filled="f" strokeweight=".5pt">
              <v:path arrowok="t"/>
            </v:shape>
            <v:shape id="_x0000_s1904" style="position:absolute;left:6730;top:769;width:60;height:0" coordorigin="6730,769" coordsize="60,0" path="m6730,769r60,e" filled="f" strokeweight=".5pt">
              <v:path arrowok="t"/>
            </v:shape>
            <v:shape id="_x0000_s1903" style="position:absolute;left:6790;top:769;width:60;height:0" coordorigin="6790,769" coordsize="60,0" path="m6790,769r60,e" filled="f" strokeweight=".5pt">
              <v:path arrowok="t"/>
            </v:shape>
            <v:shape id="_x0000_s1902" style="position:absolute;left:6850;top:769;width:60;height:0" coordorigin="6850,769" coordsize="60,0" path="m6850,769r60,e" filled="f" strokeweight=".5pt">
              <v:path arrowok="t"/>
            </v:shape>
            <v:shape id="_x0000_s1901" style="position:absolute;left:6910;top:769;width:60;height:0" coordorigin="6910,769" coordsize="60,0" path="m6910,769r60,e" filled="f" strokeweight=".5pt">
              <v:path arrowok="t"/>
            </v:shape>
            <v:shape id="_x0000_s1900" style="position:absolute;left:6970;top:769;width:60;height:0" coordorigin="6970,769" coordsize="60,0" path="m6970,769r60,e" filled="f" strokeweight=".5pt">
              <v:path arrowok="t"/>
            </v:shape>
            <v:shape id="_x0000_s1899" style="position:absolute;left:7030;top:769;width:60;height:0" coordorigin="7030,769" coordsize="60,0" path="m7030,769r60,e" filled="f" strokeweight=".5pt">
              <v:path arrowok="t"/>
            </v:shape>
            <v:shape id="_x0000_s1898" style="position:absolute;left:7090;top:769;width:60;height:0" coordorigin="7090,769" coordsize="60,0" path="m7090,769r60,e" filled="f" strokeweight=".5pt">
              <v:path arrowok="t"/>
            </v:shape>
            <v:shape id="_x0000_s1897" style="position:absolute;left:7150;top:769;width:60;height:0" coordorigin="7150,769" coordsize="60,0" path="m7150,769r60,e" filled="f" strokeweight=".5pt">
              <v:path arrowok="t"/>
            </v:shape>
            <v:shape id="_x0000_s1896" style="position:absolute;left:7210;top:769;width:60;height:0" coordorigin="7210,769" coordsize="60,0" path="m7210,769r60,e" filled="f" strokeweight=".5pt">
              <v:path arrowok="t"/>
            </v:shape>
            <v:shape id="_x0000_s1895" style="position:absolute;left:7270;top:769;width:60;height:0" coordorigin="7270,769" coordsize="60,0" path="m7270,769r60,e" filled="f" strokeweight=".5pt">
              <v:path arrowok="t"/>
            </v:shape>
            <v:shape id="_x0000_s1894" style="position:absolute;left:7330;top:769;width:60;height:0" coordorigin="7330,769" coordsize="60,0" path="m7330,769r60,e" filled="f" strokeweight=".5pt">
              <v:path arrowok="t"/>
            </v:shape>
            <v:shape id="_x0000_s1893" style="position:absolute;left:7390;top:769;width:60;height:0" coordorigin="7390,769" coordsize="60,0" path="m7390,769r60,e" filled="f" strokeweight=".5pt">
              <v:path arrowok="t"/>
            </v:shape>
            <v:shape id="_x0000_s1892" style="position:absolute;left:7450;top:769;width:60;height:0" coordorigin="7450,769" coordsize="60,0" path="m7450,769r60,e" filled="f" strokeweight=".5pt">
              <v:path arrowok="t"/>
            </v:shape>
            <v:shape id="_x0000_s1891" style="position:absolute;left:7510;top:769;width:60;height:0" coordorigin="7510,769" coordsize="60,0" path="m7510,769r60,e" filled="f" strokeweight=".5pt">
              <v:path arrowok="t"/>
            </v:shape>
            <v:shape id="_x0000_s1890" style="position:absolute;left:7570;top:769;width:60;height:0" coordorigin="7570,769" coordsize="60,0" path="m7570,769r60,e" filled="f" strokeweight=".5pt">
              <v:path arrowok="t"/>
            </v:shape>
            <v:shape id="_x0000_s1889" style="position:absolute;left:7630;top:769;width:60;height:0" coordorigin="7630,769" coordsize="60,0" path="m7630,769r60,e" filled="f" strokeweight=".5pt">
              <v:path arrowok="t"/>
            </v:shape>
            <v:shape id="_x0000_s1888" style="position:absolute;left:7690;top:769;width:60;height:0" coordorigin="7690,769" coordsize="60,0" path="m7690,769r60,e" filled="f" strokeweight=".5pt">
              <v:path arrowok="t"/>
            </v:shape>
            <v:shape id="_x0000_s1887" style="position:absolute;left:7750;top:769;width:60;height:0" coordorigin="7750,769" coordsize="60,0" path="m7750,769r60,e" filled="f" strokeweight=".5pt">
              <v:path arrowok="t"/>
            </v:shape>
            <v:shape id="_x0000_s1886" style="position:absolute;left:7810;top:769;width:60;height:0" coordorigin="7810,769" coordsize="60,0" path="m7810,769r60,e" filled="f" strokeweight=".5pt">
              <v:path arrowok="t"/>
            </v:shape>
            <v:shape id="_x0000_s1885" style="position:absolute;left:7870;top:769;width:60;height:0" coordorigin="7870,769" coordsize="60,0" path="m7870,769r60,e" filled="f" strokeweight=".5pt">
              <v:path arrowok="t"/>
            </v:shape>
            <v:shape id="_x0000_s1884" style="position:absolute;left:7930;top:769;width:60;height:0" coordorigin="7930,769" coordsize="60,0" path="m7930,769r60,e" filled="f" strokeweight=".5pt">
              <v:path arrowok="t"/>
            </v:shape>
            <v:shape id="_x0000_s1883" style="position:absolute;left:7990;top:769;width:60;height:0" coordorigin="7990,769" coordsize="60,0" path="m7990,769r60,e" filled="f" strokeweight=".5pt">
              <v:path arrowok="t"/>
            </v:shape>
            <v:shape id="_x0000_s1882" style="position:absolute;left:8050;top:769;width:60;height:0" coordorigin="8050,769" coordsize="60,0" path="m8050,769r60,e" filled="f" strokeweight=".5pt">
              <v:path arrowok="t"/>
            </v:shape>
            <v:shape id="_x0000_s1881" style="position:absolute;left:8110;top:769;width:60;height:0" coordorigin="8110,769" coordsize="60,0" path="m8110,769r60,e" filled="f" strokeweight=".5pt">
              <v:path arrowok="t"/>
            </v:shape>
            <v:shape id="_x0000_s1880" style="position:absolute;left:8170;top:769;width:60;height:0" coordorigin="8170,769" coordsize="60,0" path="m8170,769r60,e" filled="f" strokeweight=".5pt">
              <v:path arrowok="t"/>
            </v:shape>
            <v:shape id="_x0000_s1879" style="position:absolute;left:8230;top:769;width:60;height:0" coordorigin="8230,769" coordsize="60,0" path="m8230,769r60,e" filled="f" strokeweight=".5pt">
              <v:path arrowok="t"/>
            </v:shape>
            <v:shape id="_x0000_s1878" style="position:absolute;left:8290;top:769;width:60;height:0" coordorigin="8290,769" coordsize="60,0" path="m8290,769r60,e" filled="f" strokeweight=".5pt">
              <v:path arrowok="t"/>
            </v:shape>
            <v:shape id="_x0000_s1877" style="position:absolute;left:8350;top:769;width:60;height:0" coordorigin="8350,769" coordsize="60,0" path="m8350,769r60,e" filled="f" strokeweight=".5pt">
              <v:path arrowok="t"/>
            </v:shape>
            <v:shape id="_x0000_s1876" style="position:absolute;left:8410;top:769;width:60;height:0" coordorigin="8410,769" coordsize="60,0" path="m8410,769r60,e" filled="f" strokeweight=".5pt">
              <v:path arrowok="t"/>
            </v:shape>
            <v:shape id="_x0000_s1875" style="position:absolute;left:8470;top:769;width:60;height:0" coordorigin="8470,769" coordsize="60,0" path="m8470,769r60,e" filled="f" strokeweight=".5pt">
              <v:path arrowok="t"/>
            </v:shape>
            <v:shape id="_x0000_s1874" style="position:absolute;left:8530;top:769;width:60;height:0" coordorigin="8530,769" coordsize="60,0" path="m8530,769r60,e" filled="f" strokeweight=".5pt">
              <v:path arrowok="t"/>
            </v:shape>
            <v:shape id="_x0000_s1873" style="position:absolute;left:8590;top:769;width:60;height:0" coordorigin="8590,769" coordsize="60,0" path="m8590,769r60,e" filled="f" strokeweight=".5pt">
              <v:path arrowok="t"/>
            </v:shape>
            <v:shape id="_x0000_s1872" style="position:absolute;left:8650;top:769;width:60;height:0" coordorigin="8650,769" coordsize="60,0" path="m8650,769r60,e" filled="f" strokeweight=".5pt">
              <v:path arrowok="t"/>
            </v:shape>
            <v:shape id="_x0000_s1871" style="position:absolute;left:8710;top:769;width:60;height:0" coordorigin="8710,769" coordsize="60,0" path="m8710,769r60,e" filled="f" strokeweight=".5pt">
              <v:path arrowok="t"/>
            </v:shape>
            <v:shape id="_x0000_s1870" style="position:absolute;left:8770;top:769;width:60;height:0" coordorigin="8770,769" coordsize="60,0" path="m8770,769r60,e" filled="f" strokeweight=".5pt">
              <v:path arrowok="t"/>
            </v:shape>
            <v:shape id="_x0000_s1869" style="position:absolute;left:8830;top:769;width:60;height:0" coordorigin="8830,769" coordsize="60,0" path="m8830,769r60,e" filled="f" strokeweight=".5pt">
              <v:path arrowok="t"/>
            </v:shape>
            <v:shape id="_x0000_s1868" style="position:absolute;left:8890;top:769;width:60;height:0" coordorigin="8890,769" coordsize="60,0" path="m8890,769r60,e" filled="f" strokeweight=".5pt">
              <v:path arrowok="t"/>
            </v:shape>
            <v:shape id="_x0000_s1867" style="position:absolute;left:8950;top:769;width:60;height:0" coordorigin="8950,769" coordsize="60,0" path="m8950,769r60,e" filled="f" strokeweight=".5pt">
              <v:path arrowok="t"/>
            </v:shape>
            <v:shape id="_x0000_s1866" style="position:absolute;left:9010;top:769;width:60;height:0" coordorigin="9010,769" coordsize="60,0" path="m9010,769r60,e" filled="f" strokeweight=".5pt">
              <v:path arrowok="t"/>
            </v:shape>
            <v:shape id="_x0000_s1865" style="position:absolute;left:9070;top:769;width:60;height:0" coordorigin="9070,769" coordsize="60,0" path="m9070,769r60,e" filled="f" strokeweight=".5pt">
              <v:path arrowok="t"/>
            </v:shape>
            <v:shape id="_x0000_s1864" style="position:absolute;left:9130;top:769;width:60;height:0" coordorigin="9130,769" coordsize="60,0" path="m9130,769r60,e" filled="f" strokeweight=".5pt">
              <v:path arrowok="t"/>
            </v:shape>
            <v:shape id="_x0000_s1863" style="position:absolute;left:9190;top:769;width:60;height:0" coordorigin="9190,769" coordsize="60,0" path="m9190,769r60,e" filled="f" strokeweight=".5pt">
              <v:path arrowok="t"/>
            </v:shape>
            <v:shape id="_x0000_s1862" style="position:absolute;left:9250;top:769;width:60;height:0" coordorigin="9250,769" coordsize="60,0" path="m9250,769r60,e" filled="f" strokeweight=".5pt">
              <v:path arrowok="t"/>
            </v:shape>
            <v:shape id="_x0000_s1861" style="position:absolute;left:9310;top:769;width:60;height:0" coordorigin="9310,769" coordsize="60,0" path="m9310,769r60,e" filled="f" strokeweight=".5pt">
              <v:path arrowok="t"/>
            </v:shape>
            <v:shape id="_x0000_s1860" style="position:absolute;left:9370;top:769;width:60;height:0" coordorigin="9370,769" coordsize="60,0" path="m9370,769r60,e" filled="f" strokeweight=".5pt">
              <v:path arrowok="t"/>
            </v:shape>
            <v:shape id="_x0000_s1859" style="position:absolute;left:9430;top:769;width:60;height:0" coordorigin="9430,769" coordsize="60,0" path="m9430,769r60,e" filled="f" strokeweight=".5pt">
              <v:path arrowok="t"/>
            </v:shape>
            <v:shape id="_x0000_s1858" style="position:absolute;left:9490;top:769;width:60;height:0" coordorigin="9490,769" coordsize="60,0" path="m9490,769r60,e" filled="f" strokeweight=".5pt">
              <v:path arrowok="t"/>
            </v:shape>
            <v:shape id="_x0000_s1857" style="position:absolute;left:9550;top:769;width:60;height:0" coordorigin="9550,769" coordsize="60,0" path="m9550,769r60,e" filled="f" strokeweight=".5pt">
              <v:path arrowok="t"/>
            </v:shape>
            <v:shape id="_x0000_s1856" style="position:absolute;left:9610;top:769;width:60;height:0" coordorigin="9610,769" coordsize="60,0" path="m9610,769r60,e" filled="f" strokeweight=".5pt">
              <v:path arrowok="t"/>
            </v:shape>
            <v:shape id="_x0000_s1855" style="position:absolute;left:9670;top:769;width:60;height:0" coordorigin="9670,769" coordsize="60,0" path="m9670,769r60,e" filled="f" strokeweight=".5pt">
              <v:path arrowok="t"/>
            </v:shape>
            <v:shape id="_x0000_s1854" style="position:absolute;left:9730;top:769;width:60;height:0" coordorigin="9730,769" coordsize="60,0" path="m9730,769r60,e" filled="f" strokeweight=".5pt">
              <v:path arrowok="t"/>
            </v:shape>
            <v:shape id="_x0000_s1853" style="position:absolute;left:9790;top:769;width:60;height:0" coordorigin="9790,769" coordsize="60,0" path="m9790,769r60,e" filled="f" strokeweight=".5pt">
              <v:path arrowok="t"/>
            </v:shape>
            <v:shape id="_x0000_s1852" style="position:absolute;left:9850;top:769;width:60;height:0" coordorigin="9850,769" coordsize="60,0" path="m9850,769r60,e" filled="f" strokeweight=".5pt">
              <v:path arrowok="t"/>
            </v:shape>
            <v:shape id="_x0000_s1851" style="position:absolute;left:9910;top:769;width:60;height:0" coordorigin="9910,769" coordsize="60,0" path="m9910,769r60,e" filled="f" strokeweight=".5pt">
              <v:path arrowok="t"/>
            </v:shape>
            <v:shape id="_x0000_s1850" style="position:absolute;left:9970;top:769;width:60;height:0" coordorigin="9970,769" coordsize="60,0" path="m9970,769r60,e" filled="f" strokeweight=".5pt">
              <v:path arrowok="t"/>
            </v:shape>
            <v:shape id="_x0000_s1849" style="position:absolute;left:10030;top:769;width:60;height:0" coordorigin="10030,769" coordsize="60,0" path="m10030,769r60,e" filled="f" strokeweight=".5pt">
              <v:path arrowok="t"/>
            </v:shape>
            <v:shape id="_x0000_s1848" style="position:absolute;left:10090;top:769;width:60;height:0" coordorigin="10090,769" coordsize="60,0" path="m10090,769r60,e" filled="f" strokeweight=".5pt">
              <v:path arrowok="t"/>
            </v:shape>
            <v:shape id="_x0000_s1847" style="position:absolute;left:10150;top:769;width:60;height:0" coordorigin="10150,769" coordsize="60,0" path="m10150,769r60,e" filled="f" strokeweight=".5pt">
              <v:path arrowok="t"/>
            </v:shape>
            <v:shape id="_x0000_s1846" style="position:absolute;left:10210;top:769;width:60;height:0" coordorigin="10210,769" coordsize="60,0" path="m10210,769r60,e" filled="f" strokeweight=".5pt">
              <v:path arrowok="t"/>
            </v:shape>
            <v:shape id="_x0000_s1845" style="position:absolute;left:10270;top:769;width:60;height:0" coordorigin="10270,769" coordsize="60,0" path="m10270,769r60,e" filled="f" strokeweight=".5pt">
              <v:path arrowok="t"/>
            </v:shape>
            <v:shape id="_x0000_s1844" style="position:absolute;left:10330;top:769;width:60;height:0" coordorigin="10330,769" coordsize="60,0" path="m10330,769r60,e" filled="f" strokeweight=".5pt">
              <v:path arrowok="t"/>
            </v:shape>
            <v:shape id="_x0000_s1843" style="position:absolute;left:10390;top:769;width:60;height:0" coordorigin="10390,769" coordsize="60,0" path="m10390,769r60,e" filled="f" strokeweight=".5pt">
              <v:path arrowok="t"/>
            </v:shape>
            <w10:wrap anchorx="page"/>
          </v:group>
        </w:pict>
      </w:r>
      <w:r w:rsidR="00754ADF">
        <w:rPr>
          <w:position w:val="-1"/>
          <w:sz w:val="24"/>
          <w:szCs w:val="24"/>
        </w:rPr>
        <w:t>Display the file.</w:t>
      </w:r>
    </w:p>
    <w:p w:rsidR="005722E8" w:rsidRDefault="005722E8">
      <w:pPr>
        <w:spacing w:line="200" w:lineRule="exact"/>
      </w:pPr>
    </w:p>
    <w:p w:rsidR="005722E8" w:rsidRDefault="000571A7">
      <w:pPr>
        <w:spacing w:line="200" w:lineRule="exact"/>
      </w:pPr>
      <w:r>
        <w:tab/>
        <w:t>$ ls -l</w:t>
      </w:r>
    </w:p>
    <w:p w:rsidR="005722E8" w:rsidRDefault="005722E8">
      <w:pPr>
        <w:spacing w:line="260" w:lineRule="exact"/>
        <w:rPr>
          <w:sz w:val="26"/>
          <w:szCs w:val="26"/>
        </w:rPr>
      </w:pPr>
    </w:p>
    <w:p w:rsidR="005722E8" w:rsidRDefault="005722E8">
      <w:pPr>
        <w:spacing w:before="29" w:line="260" w:lineRule="exact"/>
        <w:ind w:left="110"/>
        <w:rPr>
          <w:sz w:val="24"/>
          <w:szCs w:val="24"/>
        </w:rPr>
      </w:pPr>
      <w:r w:rsidRPr="005722E8">
        <w:pict>
          <v:group id="_x0000_s1706" style="position:absolute;left:0;text-align:left;margin-left:117.25pt;margin-top:38.2pt;width:405.5pt;height:.5pt;z-index:-4930;mso-position-horizontal-relative:page" coordorigin="2345,764" coordsize="8110,10">
            <v:shape id="_x0000_s1841" style="position:absolute;left:2350;top:769;width:60;height:0" coordorigin="2350,769" coordsize="60,0" path="m2350,769r60,e" filled="f" strokeweight=".5pt">
              <v:path arrowok="t"/>
            </v:shape>
            <v:shape id="_x0000_s1840" style="position:absolute;left:2410;top:769;width:60;height:0" coordorigin="2410,769" coordsize="60,0" path="m2410,769r60,e" filled="f" strokeweight=".5pt">
              <v:path arrowok="t"/>
            </v:shape>
            <v:shape id="_x0000_s1839" style="position:absolute;left:2470;top:769;width:60;height:0" coordorigin="2470,769" coordsize="60,0" path="m2470,769r60,e" filled="f" strokeweight=".5pt">
              <v:path arrowok="t"/>
            </v:shape>
            <v:shape id="_x0000_s1838" style="position:absolute;left:2530;top:769;width:60;height:0" coordorigin="2530,769" coordsize="60,0" path="m2530,769r60,e" filled="f" strokeweight=".5pt">
              <v:path arrowok="t"/>
            </v:shape>
            <v:shape id="_x0000_s1837" style="position:absolute;left:2590;top:769;width:60;height:0" coordorigin="2590,769" coordsize="60,0" path="m2590,769r60,e" filled="f" strokeweight=".5pt">
              <v:path arrowok="t"/>
            </v:shape>
            <v:shape id="_x0000_s1836" style="position:absolute;left:2650;top:769;width:60;height:0" coordorigin="2650,769" coordsize="60,0" path="m2650,769r60,e" filled="f" strokeweight=".5pt">
              <v:path arrowok="t"/>
            </v:shape>
            <v:shape id="_x0000_s1835" style="position:absolute;left:2710;top:769;width:60;height:0" coordorigin="2710,769" coordsize="60,0" path="m2710,769r60,e" filled="f" strokeweight=".5pt">
              <v:path arrowok="t"/>
            </v:shape>
            <v:shape id="_x0000_s1834" style="position:absolute;left:2770;top:769;width:60;height:0" coordorigin="2770,769" coordsize="60,0" path="m2770,769r60,e" filled="f" strokeweight=".5pt">
              <v:path arrowok="t"/>
            </v:shape>
            <v:shape id="_x0000_s1833" style="position:absolute;left:2830;top:769;width:60;height:0" coordorigin="2830,769" coordsize="60,0" path="m2830,769r60,e" filled="f" strokeweight=".5pt">
              <v:path arrowok="t"/>
            </v:shape>
            <v:shape id="_x0000_s1832" style="position:absolute;left:2890;top:769;width:60;height:0" coordorigin="2890,769" coordsize="60,0" path="m2890,769r60,e" filled="f" strokeweight=".5pt">
              <v:path arrowok="t"/>
            </v:shape>
            <v:shape id="_x0000_s1831" style="position:absolute;left:2950;top:769;width:60;height:0" coordorigin="2950,769" coordsize="60,0" path="m2950,769r60,e" filled="f" strokeweight=".5pt">
              <v:path arrowok="t"/>
            </v:shape>
            <v:shape id="_x0000_s1830" style="position:absolute;left:3010;top:769;width:60;height:0" coordorigin="3010,769" coordsize="60,0" path="m3010,769r60,e" filled="f" strokeweight=".5pt">
              <v:path arrowok="t"/>
            </v:shape>
            <v:shape id="_x0000_s1829" style="position:absolute;left:3070;top:769;width:60;height:0" coordorigin="3070,769" coordsize="60,0" path="m3070,769r60,e" filled="f" strokeweight=".5pt">
              <v:path arrowok="t"/>
            </v:shape>
            <v:shape id="_x0000_s1828" style="position:absolute;left:3130;top:769;width:60;height:0" coordorigin="3130,769" coordsize="60,0" path="m3130,769r60,e" filled="f" strokeweight=".5pt">
              <v:path arrowok="t"/>
            </v:shape>
            <v:shape id="_x0000_s1827" style="position:absolute;left:3190;top:769;width:60;height:0" coordorigin="3190,769" coordsize="60,0" path="m3190,769r60,e" filled="f" strokeweight=".5pt">
              <v:path arrowok="t"/>
            </v:shape>
            <v:shape id="_x0000_s1826" style="position:absolute;left:3250;top:769;width:60;height:0" coordorigin="3250,769" coordsize="60,0" path="m3250,769r60,e" filled="f" strokeweight=".5pt">
              <v:path arrowok="t"/>
            </v:shape>
            <v:shape id="_x0000_s1825" style="position:absolute;left:3310;top:769;width:60;height:0" coordorigin="3310,769" coordsize="60,0" path="m3310,769r60,e" filled="f" strokeweight=".5pt">
              <v:path arrowok="t"/>
            </v:shape>
            <v:shape id="_x0000_s1824" style="position:absolute;left:3370;top:769;width:60;height:0" coordorigin="3370,769" coordsize="60,0" path="m3370,769r60,e" filled="f" strokeweight=".5pt">
              <v:path arrowok="t"/>
            </v:shape>
            <v:shape id="_x0000_s1823" style="position:absolute;left:3430;top:769;width:60;height:0" coordorigin="3430,769" coordsize="60,0" path="m3430,769r60,e" filled="f" strokeweight=".5pt">
              <v:path arrowok="t"/>
            </v:shape>
            <v:shape id="_x0000_s1822" style="position:absolute;left:3490;top:769;width:60;height:0" coordorigin="3490,769" coordsize="60,0" path="m3490,769r60,e" filled="f" strokeweight=".5pt">
              <v:path arrowok="t"/>
            </v:shape>
            <v:shape id="_x0000_s1821" style="position:absolute;left:3550;top:769;width:60;height:0" coordorigin="3550,769" coordsize="60,0" path="m3550,769r60,e" filled="f" strokeweight=".5pt">
              <v:path arrowok="t"/>
            </v:shape>
            <v:shape id="_x0000_s1820" style="position:absolute;left:3610;top:769;width:60;height:0" coordorigin="3610,769" coordsize="60,0" path="m3610,769r60,e" filled="f" strokeweight=".5pt">
              <v:path arrowok="t"/>
            </v:shape>
            <v:shape id="_x0000_s1819" style="position:absolute;left:3670;top:769;width:60;height:0" coordorigin="3670,769" coordsize="60,0" path="m3670,769r60,e" filled="f" strokeweight=".5pt">
              <v:path arrowok="t"/>
            </v:shape>
            <v:shape id="_x0000_s1818" style="position:absolute;left:3730;top:769;width:60;height:0" coordorigin="3730,769" coordsize="60,0" path="m3730,769r60,e" filled="f" strokeweight=".5pt">
              <v:path arrowok="t"/>
            </v:shape>
            <v:shape id="_x0000_s1817" style="position:absolute;left:3790;top:769;width:60;height:0" coordorigin="3790,769" coordsize="60,0" path="m3790,769r60,e" filled="f" strokeweight=".5pt">
              <v:path arrowok="t"/>
            </v:shape>
            <v:shape id="_x0000_s1816" style="position:absolute;left:3850;top:769;width:60;height:0" coordorigin="3850,769" coordsize="60,0" path="m3850,769r60,e" filled="f" strokeweight=".5pt">
              <v:path arrowok="t"/>
            </v:shape>
            <v:shape id="_x0000_s1815" style="position:absolute;left:3910;top:769;width:60;height:0" coordorigin="3910,769" coordsize="60,0" path="m3910,769r60,e" filled="f" strokeweight=".5pt">
              <v:path arrowok="t"/>
            </v:shape>
            <v:shape id="_x0000_s1814" style="position:absolute;left:3970;top:769;width:60;height:0" coordorigin="3970,769" coordsize="60,0" path="m3970,769r60,e" filled="f" strokeweight=".5pt">
              <v:path arrowok="t"/>
            </v:shape>
            <v:shape id="_x0000_s1813" style="position:absolute;left:4030;top:769;width:60;height:0" coordorigin="4030,769" coordsize="60,0" path="m4030,769r60,e" filled="f" strokeweight=".5pt">
              <v:path arrowok="t"/>
            </v:shape>
            <v:shape id="_x0000_s1812" style="position:absolute;left:4090;top:769;width:60;height:0" coordorigin="4090,769" coordsize="60,0" path="m4090,769r60,e" filled="f" strokeweight=".5pt">
              <v:path arrowok="t"/>
            </v:shape>
            <v:shape id="_x0000_s1811" style="position:absolute;left:4150;top:769;width:60;height:0" coordorigin="4150,769" coordsize="60,0" path="m4150,769r60,e" filled="f" strokeweight=".5pt">
              <v:path arrowok="t"/>
            </v:shape>
            <v:shape id="_x0000_s1810" style="position:absolute;left:4210;top:769;width:60;height:0" coordorigin="4210,769" coordsize="60,0" path="m4210,769r60,e" filled="f" strokeweight=".5pt">
              <v:path arrowok="t"/>
            </v:shape>
            <v:shape id="_x0000_s1809" style="position:absolute;left:4270;top:769;width:60;height:0" coordorigin="4270,769" coordsize="60,0" path="m4270,769r60,e" filled="f" strokeweight=".5pt">
              <v:path arrowok="t"/>
            </v:shape>
            <v:shape id="_x0000_s1808" style="position:absolute;left:4330;top:769;width:60;height:0" coordorigin="4330,769" coordsize="60,0" path="m4330,769r60,e" filled="f" strokeweight=".5pt">
              <v:path arrowok="t"/>
            </v:shape>
            <v:shape id="_x0000_s1807" style="position:absolute;left:4390;top:769;width:60;height:0" coordorigin="4390,769" coordsize="60,0" path="m4390,769r60,e" filled="f" strokeweight=".5pt">
              <v:path arrowok="t"/>
            </v:shape>
            <v:shape id="_x0000_s1806" style="position:absolute;left:4450;top:769;width:60;height:0" coordorigin="4450,769" coordsize="60,0" path="m4450,769r60,e" filled="f" strokeweight=".5pt">
              <v:path arrowok="t"/>
            </v:shape>
            <v:shape id="_x0000_s1805" style="position:absolute;left:4510;top:769;width:60;height:0" coordorigin="4510,769" coordsize="60,0" path="m4510,769r60,e" filled="f" strokeweight=".5pt">
              <v:path arrowok="t"/>
            </v:shape>
            <v:shape id="_x0000_s1804" style="position:absolute;left:4570;top:769;width:60;height:0" coordorigin="4570,769" coordsize="60,0" path="m4570,769r60,e" filled="f" strokeweight=".5pt">
              <v:path arrowok="t"/>
            </v:shape>
            <v:shape id="_x0000_s1803" style="position:absolute;left:4630;top:769;width:60;height:0" coordorigin="4630,769" coordsize="60,0" path="m4630,769r60,e" filled="f" strokeweight=".5pt">
              <v:path arrowok="t"/>
            </v:shape>
            <v:shape id="_x0000_s1802" style="position:absolute;left:4690;top:769;width:60;height:0" coordorigin="4690,769" coordsize="60,0" path="m4690,769r60,e" filled="f" strokeweight=".5pt">
              <v:path arrowok="t"/>
            </v:shape>
            <v:shape id="_x0000_s1801" style="position:absolute;left:4750;top:769;width:60;height:0" coordorigin="4750,769" coordsize="60,0" path="m4750,769r60,e" filled="f" strokeweight=".5pt">
              <v:path arrowok="t"/>
            </v:shape>
            <v:shape id="_x0000_s1800" style="position:absolute;left:4810;top:769;width:60;height:0" coordorigin="4810,769" coordsize="60,0" path="m4810,769r60,e" filled="f" strokeweight=".5pt">
              <v:path arrowok="t"/>
            </v:shape>
            <v:shape id="_x0000_s1799" style="position:absolute;left:4870;top:769;width:60;height:0" coordorigin="4870,769" coordsize="60,0" path="m4870,769r60,e" filled="f" strokeweight=".5pt">
              <v:path arrowok="t"/>
            </v:shape>
            <v:shape id="_x0000_s1798" style="position:absolute;left:4930;top:769;width:60;height:0" coordorigin="4930,769" coordsize="60,0" path="m4930,769r60,e" filled="f" strokeweight=".5pt">
              <v:path arrowok="t"/>
            </v:shape>
            <v:shape id="_x0000_s1797" style="position:absolute;left:4990;top:769;width:60;height:0" coordorigin="4990,769" coordsize="60,0" path="m4990,769r60,e" filled="f" strokeweight=".5pt">
              <v:path arrowok="t"/>
            </v:shape>
            <v:shape id="_x0000_s1796" style="position:absolute;left:5050;top:769;width:60;height:0" coordorigin="5050,769" coordsize="60,0" path="m5050,769r60,e" filled="f" strokeweight=".5pt">
              <v:path arrowok="t"/>
            </v:shape>
            <v:shape id="_x0000_s1795" style="position:absolute;left:5110;top:769;width:60;height:0" coordorigin="5110,769" coordsize="60,0" path="m5110,769r60,e" filled="f" strokeweight=".5pt">
              <v:path arrowok="t"/>
            </v:shape>
            <v:shape id="_x0000_s1794" style="position:absolute;left:5170;top:769;width:60;height:0" coordorigin="5170,769" coordsize="60,0" path="m5170,769r60,e" filled="f" strokeweight=".5pt">
              <v:path arrowok="t"/>
            </v:shape>
            <v:shape id="_x0000_s1793" style="position:absolute;left:5230;top:769;width:60;height:0" coordorigin="5230,769" coordsize="60,0" path="m5230,769r60,e" filled="f" strokeweight=".5pt">
              <v:path arrowok="t"/>
            </v:shape>
            <v:shape id="_x0000_s1792" style="position:absolute;left:5290;top:769;width:60;height:0" coordorigin="5290,769" coordsize="60,0" path="m5290,769r60,e" filled="f" strokeweight=".5pt">
              <v:path arrowok="t"/>
            </v:shape>
            <v:shape id="_x0000_s1791" style="position:absolute;left:5350;top:769;width:60;height:0" coordorigin="5350,769" coordsize="60,0" path="m5350,769r60,e" filled="f" strokeweight=".5pt">
              <v:path arrowok="t"/>
            </v:shape>
            <v:shape id="_x0000_s1790" style="position:absolute;left:5410;top:769;width:60;height:0" coordorigin="5410,769" coordsize="60,0" path="m5410,769r60,e" filled="f" strokeweight=".5pt">
              <v:path arrowok="t"/>
            </v:shape>
            <v:shape id="_x0000_s1789" style="position:absolute;left:5470;top:769;width:60;height:0" coordorigin="5470,769" coordsize="60,0" path="m5470,769r60,e" filled="f" strokeweight=".5pt">
              <v:path arrowok="t"/>
            </v:shape>
            <v:shape id="_x0000_s1788" style="position:absolute;left:5530;top:769;width:60;height:0" coordorigin="5530,769" coordsize="60,0" path="m5530,769r60,e" filled="f" strokeweight=".5pt">
              <v:path arrowok="t"/>
            </v:shape>
            <v:shape id="_x0000_s1787" style="position:absolute;left:5590;top:769;width:60;height:0" coordorigin="5590,769" coordsize="60,0" path="m5590,769r60,e" filled="f" strokeweight=".5pt">
              <v:path arrowok="t"/>
            </v:shape>
            <v:shape id="_x0000_s1786" style="position:absolute;left:5650;top:769;width:60;height:0" coordorigin="5650,769" coordsize="60,0" path="m5650,769r60,e" filled="f" strokeweight=".5pt">
              <v:path arrowok="t"/>
            </v:shape>
            <v:shape id="_x0000_s1785" style="position:absolute;left:5710;top:769;width:60;height:0" coordorigin="5710,769" coordsize="60,0" path="m5710,769r60,e" filled="f" strokeweight=".5pt">
              <v:path arrowok="t"/>
            </v:shape>
            <v:shape id="_x0000_s1784" style="position:absolute;left:5770;top:769;width:60;height:0" coordorigin="5770,769" coordsize="60,0" path="m5770,769r60,e" filled="f" strokeweight=".5pt">
              <v:path arrowok="t"/>
            </v:shape>
            <v:shape id="_x0000_s1783" style="position:absolute;left:5830;top:769;width:60;height:0" coordorigin="5830,769" coordsize="60,0" path="m5830,769r60,e" filled="f" strokeweight=".5pt">
              <v:path arrowok="t"/>
            </v:shape>
            <v:shape id="_x0000_s1782" style="position:absolute;left:5890;top:769;width:60;height:0" coordorigin="5890,769" coordsize="60,0" path="m5890,769r60,e" filled="f" strokeweight=".5pt">
              <v:path arrowok="t"/>
            </v:shape>
            <v:shape id="_x0000_s1781" style="position:absolute;left:5950;top:769;width:60;height:0" coordorigin="5950,769" coordsize="60,0" path="m5950,769r60,e" filled="f" strokeweight=".5pt">
              <v:path arrowok="t"/>
            </v:shape>
            <v:shape id="_x0000_s1780" style="position:absolute;left:6010;top:769;width:60;height:0" coordorigin="6010,769" coordsize="60,0" path="m6010,769r60,e" filled="f" strokeweight=".5pt">
              <v:path arrowok="t"/>
            </v:shape>
            <v:shape id="_x0000_s1779" style="position:absolute;left:6070;top:769;width:60;height:0" coordorigin="6070,769" coordsize="60,0" path="m6070,769r60,e" filled="f" strokeweight=".5pt">
              <v:path arrowok="t"/>
            </v:shape>
            <v:shape id="_x0000_s1778" style="position:absolute;left:6130;top:769;width:60;height:0" coordorigin="6130,769" coordsize="60,0" path="m6130,769r60,e" filled="f" strokeweight=".5pt">
              <v:path arrowok="t"/>
            </v:shape>
            <v:shape id="_x0000_s1777" style="position:absolute;left:6190;top:769;width:60;height:0" coordorigin="6190,769" coordsize="60,0" path="m6190,769r60,e" filled="f" strokeweight=".5pt">
              <v:path arrowok="t"/>
            </v:shape>
            <v:shape id="_x0000_s1776" style="position:absolute;left:6250;top:769;width:60;height:0" coordorigin="6250,769" coordsize="60,0" path="m6250,769r60,e" filled="f" strokeweight=".5pt">
              <v:path arrowok="t"/>
            </v:shape>
            <v:shape id="_x0000_s1775" style="position:absolute;left:6310;top:769;width:60;height:0" coordorigin="6310,769" coordsize="60,0" path="m6310,769r60,e" filled="f" strokeweight=".5pt">
              <v:path arrowok="t"/>
            </v:shape>
            <v:shape id="_x0000_s1774" style="position:absolute;left:6370;top:769;width:60;height:0" coordorigin="6370,769" coordsize="60,0" path="m6370,769r60,e" filled="f" strokeweight=".5pt">
              <v:path arrowok="t"/>
            </v:shape>
            <v:shape id="_x0000_s1773" style="position:absolute;left:6430;top:769;width:60;height:0" coordorigin="6430,769" coordsize="60,0" path="m6430,769r60,e" filled="f" strokeweight=".5pt">
              <v:path arrowok="t"/>
            </v:shape>
            <v:shape id="_x0000_s1772" style="position:absolute;left:6490;top:769;width:60;height:0" coordorigin="6490,769" coordsize="60,0" path="m6490,769r60,e" filled="f" strokeweight=".5pt">
              <v:path arrowok="t"/>
            </v:shape>
            <v:shape id="_x0000_s1771" style="position:absolute;left:6550;top:769;width:60;height:0" coordorigin="6550,769" coordsize="60,0" path="m6550,769r60,e" filled="f" strokeweight=".5pt">
              <v:path arrowok="t"/>
            </v:shape>
            <v:shape id="_x0000_s1770" style="position:absolute;left:6610;top:769;width:60;height:0" coordorigin="6610,769" coordsize="60,0" path="m6610,769r60,e" filled="f" strokeweight=".5pt">
              <v:path arrowok="t"/>
            </v:shape>
            <v:shape id="_x0000_s1769" style="position:absolute;left:6670;top:769;width:60;height:0" coordorigin="6670,769" coordsize="60,0" path="m6670,769r60,e" filled="f" strokeweight=".5pt">
              <v:path arrowok="t"/>
            </v:shape>
            <v:shape id="_x0000_s1768" style="position:absolute;left:6730;top:769;width:60;height:0" coordorigin="6730,769" coordsize="60,0" path="m6730,769r60,e" filled="f" strokeweight=".5pt">
              <v:path arrowok="t"/>
            </v:shape>
            <v:shape id="_x0000_s1767" style="position:absolute;left:6790;top:769;width:60;height:0" coordorigin="6790,769" coordsize="60,0" path="m6790,769r60,e" filled="f" strokeweight=".5pt">
              <v:path arrowok="t"/>
            </v:shape>
            <v:shape id="_x0000_s1766" style="position:absolute;left:6850;top:769;width:60;height:0" coordorigin="6850,769" coordsize="60,0" path="m6850,769r60,e" filled="f" strokeweight=".5pt">
              <v:path arrowok="t"/>
            </v:shape>
            <v:shape id="_x0000_s1765" style="position:absolute;left:6910;top:769;width:60;height:0" coordorigin="6910,769" coordsize="60,0" path="m6910,769r60,e" filled="f" strokeweight=".5pt">
              <v:path arrowok="t"/>
            </v:shape>
            <v:shape id="_x0000_s1764" style="position:absolute;left:6970;top:769;width:60;height:0" coordorigin="6970,769" coordsize="60,0" path="m6970,769r60,e" filled="f" strokeweight=".5pt">
              <v:path arrowok="t"/>
            </v:shape>
            <v:shape id="_x0000_s1763" style="position:absolute;left:7030;top:769;width:60;height:0" coordorigin="7030,769" coordsize="60,0" path="m7030,769r60,e" filled="f" strokeweight=".5pt">
              <v:path arrowok="t"/>
            </v:shape>
            <v:shape id="_x0000_s1762" style="position:absolute;left:7090;top:769;width:60;height:0" coordorigin="7090,769" coordsize="60,0" path="m7090,769r60,e" filled="f" strokeweight=".5pt">
              <v:path arrowok="t"/>
            </v:shape>
            <v:shape id="_x0000_s1761" style="position:absolute;left:7150;top:769;width:60;height:0" coordorigin="7150,769" coordsize="60,0" path="m7150,769r60,e" filled="f" strokeweight=".5pt">
              <v:path arrowok="t"/>
            </v:shape>
            <v:shape id="_x0000_s1760" style="position:absolute;left:7210;top:769;width:60;height:0" coordorigin="7210,769" coordsize="60,0" path="m7210,769r60,e" filled="f" strokeweight=".5pt">
              <v:path arrowok="t"/>
            </v:shape>
            <v:shape id="_x0000_s1759" style="position:absolute;left:7270;top:769;width:60;height:0" coordorigin="7270,769" coordsize="60,0" path="m7270,769r60,e" filled="f" strokeweight=".5pt">
              <v:path arrowok="t"/>
            </v:shape>
            <v:shape id="_x0000_s1758" style="position:absolute;left:7330;top:769;width:60;height:0" coordorigin="7330,769" coordsize="60,0" path="m7330,769r60,e" filled="f" strokeweight=".5pt">
              <v:path arrowok="t"/>
            </v:shape>
            <v:shape id="_x0000_s1757" style="position:absolute;left:7390;top:769;width:60;height:0" coordorigin="7390,769" coordsize="60,0" path="m7390,769r60,e" filled="f" strokeweight=".5pt">
              <v:path arrowok="t"/>
            </v:shape>
            <v:shape id="_x0000_s1756" style="position:absolute;left:7450;top:769;width:60;height:0" coordorigin="7450,769" coordsize="60,0" path="m7450,769r60,e" filled="f" strokeweight=".5pt">
              <v:path arrowok="t"/>
            </v:shape>
            <v:shape id="_x0000_s1755" style="position:absolute;left:7510;top:769;width:60;height:0" coordorigin="7510,769" coordsize="60,0" path="m7510,769r60,e" filled="f" strokeweight=".5pt">
              <v:path arrowok="t"/>
            </v:shape>
            <v:shape id="_x0000_s1754" style="position:absolute;left:7570;top:769;width:60;height:0" coordorigin="7570,769" coordsize="60,0" path="m7570,769r60,e" filled="f" strokeweight=".5pt">
              <v:path arrowok="t"/>
            </v:shape>
            <v:shape id="_x0000_s1753" style="position:absolute;left:7630;top:769;width:60;height:0" coordorigin="7630,769" coordsize="60,0" path="m7630,769r60,e" filled="f" strokeweight=".5pt">
              <v:path arrowok="t"/>
            </v:shape>
            <v:shape id="_x0000_s1752" style="position:absolute;left:7690;top:769;width:60;height:0" coordorigin="7690,769" coordsize="60,0" path="m7690,769r60,e" filled="f" strokeweight=".5pt">
              <v:path arrowok="t"/>
            </v:shape>
            <v:shape id="_x0000_s1751" style="position:absolute;left:7750;top:769;width:60;height:0" coordorigin="7750,769" coordsize="60,0" path="m7750,769r60,e" filled="f" strokeweight=".5pt">
              <v:path arrowok="t"/>
            </v:shape>
            <v:shape id="_x0000_s1750" style="position:absolute;left:7810;top:769;width:60;height:0" coordorigin="7810,769" coordsize="60,0" path="m7810,769r60,e" filled="f" strokeweight=".5pt">
              <v:path arrowok="t"/>
            </v:shape>
            <v:shape id="_x0000_s1749" style="position:absolute;left:7870;top:769;width:60;height:0" coordorigin="7870,769" coordsize="60,0" path="m7870,769r60,e" filled="f" strokeweight=".5pt">
              <v:path arrowok="t"/>
            </v:shape>
            <v:shape id="_x0000_s1748" style="position:absolute;left:7930;top:769;width:60;height:0" coordorigin="7930,769" coordsize="60,0" path="m7930,769r60,e" filled="f" strokeweight=".5pt">
              <v:path arrowok="t"/>
            </v:shape>
            <v:shape id="_x0000_s1747" style="position:absolute;left:7990;top:769;width:60;height:0" coordorigin="7990,769" coordsize="60,0" path="m7990,769r60,e" filled="f" strokeweight=".5pt">
              <v:path arrowok="t"/>
            </v:shape>
            <v:shape id="_x0000_s1746" style="position:absolute;left:8050;top:769;width:60;height:0" coordorigin="8050,769" coordsize="60,0" path="m8050,769r60,e" filled="f" strokeweight=".5pt">
              <v:path arrowok="t"/>
            </v:shape>
            <v:shape id="_x0000_s1745" style="position:absolute;left:8110;top:769;width:60;height:0" coordorigin="8110,769" coordsize="60,0" path="m8110,769r60,e" filled="f" strokeweight=".5pt">
              <v:path arrowok="t"/>
            </v:shape>
            <v:shape id="_x0000_s1744" style="position:absolute;left:8170;top:769;width:60;height:0" coordorigin="8170,769" coordsize="60,0" path="m8170,769r60,e" filled="f" strokeweight=".5pt">
              <v:path arrowok="t"/>
            </v:shape>
            <v:shape id="_x0000_s1743" style="position:absolute;left:8230;top:769;width:60;height:0" coordorigin="8230,769" coordsize="60,0" path="m8230,769r60,e" filled="f" strokeweight=".5pt">
              <v:path arrowok="t"/>
            </v:shape>
            <v:shape id="_x0000_s1742" style="position:absolute;left:8290;top:769;width:60;height:0" coordorigin="8290,769" coordsize="60,0" path="m8290,769r60,e" filled="f" strokeweight=".5pt">
              <v:path arrowok="t"/>
            </v:shape>
            <v:shape id="_x0000_s1741" style="position:absolute;left:8350;top:769;width:60;height:0" coordorigin="8350,769" coordsize="60,0" path="m8350,769r60,e" filled="f" strokeweight=".5pt">
              <v:path arrowok="t"/>
            </v:shape>
            <v:shape id="_x0000_s1740" style="position:absolute;left:8410;top:769;width:60;height:0" coordorigin="8410,769" coordsize="60,0" path="m8410,769r60,e" filled="f" strokeweight=".5pt">
              <v:path arrowok="t"/>
            </v:shape>
            <v:shape id="_x0000_s1739" style="position:absolute;left:8470;top:769;width:60;height:0" coordorigin="8470,769" coordsize="60,0" path="m8470,769r60,e" filled="f" strokeweight=".5pt">
              <v:path arrowok="t"/>
            </v:shape>
            <v:shape id="_x0000_s1738" style="position:absolute;left:8530;top:769;width:60;height:0" coordorigin="8530,769" coordsize="60,0" path="m8530,769r60,e" filled="f" strokeweight=".5pt">
              <v:path arrowok="t"/>
            </v:shape>
            <v:shape id="_x0000_s1737" style="position:absolute;left:8590;top:769;width:60;height:0" coordorigin="8590,769" coordsize="60,0" path="m8590,769r60,e" filled="f" strokeweight=".5pt">
              <v:path arrowok="t"/>
            </v:shape>
            <v:shape id="_x0000_s1736" style="position:absolute;left:8650;top:769;width:60;height:0" coordorigin="8650,769" coordsize="60,0" path="m8650,769r60,e" filled="f" strokeweight=".5pt">
              <v:path arrowok="t"/>
            </v:shape>
            <v:shape id="_x0000_s1735" style="position:absolute;left:8710;top:769;width:60;height:0" coordorigin="8710,769" coordsize="60,0" path="m8710,769r60,e" filled="f" strokeweight=".5pt">
              <v:path arrowok="t"/>
            </v:shape>
            <v:shape id="_x0000_s1734" style="position:absolute;left:8770;top:769;width:60;height:0" coordorigin="8770,769" coordsize="60,0" path="m8770,769r60,e" filled="f" strokeweight=".5pt">
              <v:path arrowok="t"/>
            </v:shape>
            <v:shape id="_x0000_s1733" style="position:absolute;left:8830;top:769;width:60;height:0" coordorigin="8830,769" coordsize="60,0" path="m8830,769r60,e" filled="f" strokeweight=".5pt">
              <v:path arrowok="t"/>
            </v:shape>
            <v:shape id="_x0000_s1732" style="position:absolute;left:8890;top:769;width:60;height:0" coordorigin="8890,769" coordsize="60,0" path="m8890,769r60,e" filled="f" strokeweight=".5pt">
              <v:path arrowok="t"/>
            </v:shape>
            <v:shape id="_x0000_s1731" style="position:absolute;left:8950;top:769;width:60;height:0" coordorigin="8950,769" coordsize="60,0" path="m8950,769r60,e" filled="f" strokeweight=".5pt">
              <v:path arrowok="t"/>
            </v:shape>
            <v:shape id="_x0000_s1730" style="position:absolute;left:9010;top:769;width:60;height:0" coordorigin="9010,769" coordsize="60,0" path="m9010,769r60,e" filled="f" strokeweight=".5pt">
              <v:path arrowok="t"/>
            </v:shape>
            <v:shape id="_x0000_s1729" style="position:absolute;left:9070;top:769;width:60;height:0" coordorigin="9070,769" coordsize="60,0" path="m9070,769r60,e" filled="f" strokeweight=".5pt">
              <v:path arrowok="t"/>
            </v:shape>
            <v:shape id="_x0000_s1728" style="position:absolute;left:9130;top:769;width:60;height:0" coordorigin="9130,769" coordsize="60,0" path="m9130,769r60,e" filled="f" strokeweight=".5pt">
              <v:path arrowok="t"/>
            </v:shape>
            <v:shape id="_x0000_s1727" style="position:absolute;left:9190;top:769;width:60;height:0" coordorigin="9190,769" coordsize="60,0" path="m9190,769r60,e" filled="f" strokeweight=".5pt">
              <v:path arrowok="t"/>
            </v:shape>
            <v:shape id="_x0000_s1726" style="position:absolute;left:9250;top:769;width:60;height:0" coordorigin="9250,769" coordsize="60,0" path="m9250,769r60,e" filled="f" strokeweight=".5pt">
              <v:path arrowok="t"/>
            </v:shape>
            <v:shape id="_x0000_s1725" style="position:absolute;left:9310;top:769;width:60;height:0" coordorigin="9310,769" coordsize="60,0" path="m9310,769r60,e" filled="f" strokeweight=".5pt">
              <v:path arrowok="t"/>
            </v:shape>
            <v:shape id="_x0000_s1724" style="position:absolute;left:9370;top:769;width:60;height:0" coordorigin="9370,769" coordsize="60,0" path="m9370,769r60,e" filled="f" strokeweight=".5pt">
              <v:path arrowok="t"/>
            </v:shape>
            <v:shape id="_x0000_s1723" style="position:absolute;left:9430;top:769;width:60;height:0" coordorigin="9430,769" coordsize="60,0" path="m9430,769r60,e" filled="f" strokeweight=".5pt">
              <v:path arrowok="t"/>
            </v:shape>
            <v:shape id="_x0000_s1722" style="position:absolute;left:9490;top:769;width:60;height:0" coordorigin="9490,769" coordsize="60,0" path="m9490,769r60,e" filled="f" strokeweight=".5pt">
              <v:path arrowok="t"/>
            </v:shape>
            <v:shape id="_x0000_s1721" style="position:absolute;left:9550;top:769;width:60;height:0" coordorigin="9550,769" coordsize="60,0" path="m9550,769r60,e" filled="f" strokeweight=".5pt">
              <v:path arrowok="t"/>
            </v:shape>
            <v:shape id="_x0000_s1720" style="position:absolute;left:9610;top:769;width:60;height:0" coordorigin="9610,769" coordsize="60,0" path="m9610,769r60,e" filled="f" strokeweight=".5pt">
              <v:path arrowok="t"/>
            </v:shape>
            <v:shape id="_x0000_s1719" style="position:absolute;left:9670;top:769;width:60;height:0" coordorigin="9670,769" coordsize="60,0" path="m9670,769r60,e" filled="f" strokeweight=".5pt">
              <v:path arrowok="t"/>
            </v:shape>
            <v:shape id="_x0000_s1718" style="position:absolute;left:9730;top:769;width:60;height:0" coordorigin="9730,769" coordsize="60,0" path="m9730,769r60,e" filled="f" strokeweight=".5pt">
              <v:path arrowok="t"/>
            </v:shape>
            <v:shape id="_x0000_s1717" style="position:absolute;left:9790;top:769;width:60;height:0" coordorigin="9790,769" coordsize="60,0" path="m9790,769r60,e" filled="f" strokeweight=".5pt">
              <v:path arrowok="t"/>
            </v:shape>
            <v:shape id="_x0000_s1716" style="position:absolute;left:9850;top:769;width:60;height:0" coordorigin="9850,769" coordsize="60,0" path="m9850,769r60,e" filled="f" strokeweight=".5pt">
              <v:path arrowok="t"/>
            </v:shape>
            <v:shape id="_x0000_s1715" style="position:absolute;left:9910;top:769;width:60;height:0" coordorigin="9910,769" coordsize="60,0" path="m9910,769r60,e" filled="f" strokeweight=".5pt">
              <v:path arrowok="t"/>
            </v:shape>
            <v:shape id="_x0000_s1714" style="position:absolute;left:9970;top:769;width:60;height:0" coordorigin="9970,769" coordsize="60,0" path="m9970,769r60,e" filled="f" strokeweight=".5pt">
              <v:path arrowok="t"/>
            </v:shape>
            <v:shape id="_x0000_s1713" style="position:absolute;left:10030;top:769;width:60;height:0" coordorigin="10030,769" coordsize="60,0" path="m10030,769r60,e" filled="f" strokeweight=".5pt">
              <v:path arrowok="t"/>
            </v:shape>
            <v:shape id="_x0000_s1712" style="position:absolute;left:10090;top:769;width:60;height:0" coordorigin="10090,769" coordsize="60,0" path="m10090,769r60,e" filled="f" strokeweight=".5pt">
              <v:path arrowok="t"/>
            </v:shape>
            <v:shape id="_x0000_s1711" style="position:absolute;left:10150;top:769;width:60;height:0" coordorigin="10150,769" coordsize="60,0" path="m10150,769r60,e" filled="f" strokeweight=".5pt">
              <v:path arrowok="t"/>
            </v:shape>
            <v:shape id="_x0000_s1710" style="position:absolute;left:10210;top:769;width:60;height:0" coordorigin="10210,769" coordsize="60,0" path="m10210,769r60,e" filled="f" strokeweight=".5pt">
              <v:path arrowok="t"/>
            </v:shape>
            <v:shape id="_x0000_s1709" style="position:absolute;left:10270;top:769;width:60;height:0" coordorigin="10270,769" coordsize="60,0" path="m10270,769r60,e" filled="f" strokeweight=".5pt">
              <v:path arrowok="t"/>
            </v:shape>
            <v:shape id="_x0000_s1708" style="position:absolute;left:10330;top:769;width:60;height:0" coordorigin="10330,769" coordsize="60,0" path="m10330,769r60,e" filled="f" strokeweight=".5pt">
              <v:path arrowok="t"/>
            </v:shape>
            <v:shape id="_x0000_s1707" style="position:absolute;left:10390;top:769;width:60;height:0" coordorigin="10390,769" coordsize="60,0" path="m10390,769r60,e" filled="f" strokeweight=".5pt">
              <v:path arrowok="t"/>
            </v:shape>
            <w10:wrap anchorx="page"/>
          </v:group>
        </w:pict>
      </w:r>
      <w:r w:rsidR="00754ADF">
        <w:rPr>
          <w:position w:val="-1"/>
          <w:sz w:val="24"/>
          <w:szCs w:val="24"/>
        </w:rPr>
        <w:t>Display the list of files with permissions.</w:t>
      </w:r>
    </w:p>
    <w:p w:rsidR="005722E8" w:rsidRDefault="005722E8">
      <w:pPr>
        <w:spacing w:line="200" w:lineRule="exact"/>
      </w:pPr>
    </w:p>
    <w:p w:rsidR="005722E8" w:rsidRDefault="000571A7">
      <w:pPr>
        <w:spacing w:line="200" w:lineRule="exact"/>
      </w:pPr>
      <w:r>
        <w:tab/>
        <w:t>sudo ls -l</w:t>
      </w:r>
    </w:p>
    <w:p w:rsidR="005722E8" w:rsidRDefault="005722E8">
      <w:pPr>
        <w:spacing w:line="260" w:lineRule="exact"/>
        <w:rPr>
          <w:sz w:val="26"/>
          <w:szCs w:val="26"/>
        </w:rPr>
      </w:pPr>
    </w:p>
    <w:p w:rsidR="005722E8" w:rsidRDefault="005722E8">
      <w:pPr>
        <w:spacing w:before="29" w:line="260" w:lineRule="exact"/>
        <w:ind w:left="110"/>
        <w:rPr>
          <w:sz w:val="24"/>
          <w:szCs w:val="24"/>
        </w:rPr>
      </w:pPr>
      <w:r w:rsidRPr="005722E8">
        <w:pict>
          <v:group id="_x0000_s1570" style="position:absolute;left:0;text-align:left;margin-left:117.25pt;margin-top:38.2pt;width:405.5pt;height:.5pt;z-index:-4929;mso-position-horizontal-relative:page" coordorigin="2345,764" coordsize="8110,10">
            <v:shape id="_x0000_s1705" style="position:absolute;left:2350;top:769;width:60;height:0" coordorigin="2350,769" coordsize="60,0" path="m2350,769r60,e" filled="f" strokeweight=".5pt">
              <v:path arrowok="t"/>
            </v:shape>
            <v:shape id="_x0000_s1704" style="position:absolute;left:2410;top:769;width:60;height:0" coordorigin="2410,769" coordsize="60,0" path="m2410,769r60,e" filled="f" strokeweight=".5pt">
              <v:path arrowok="t"/>
            </v:shape>
            <v:shape id="_x0000_s1703" style="position:absolute;left:2470;top:769;width:60;height:0" coordorigin="2470,769" coordsize="60,0" path="m2470,769r60,e" filled="f" strokeweight=".5pt">
              <v:path arrowok="t"/>
            </v:shape>
            <v:shape id="_x0000_s1702" style="position:absolute;left:2530;top:769;width:60;height:0" coordorigin="2530,769" coordsize="60,0" path="m2530,769r60,e" filled="f" strokeweight=".5pt">
              <v:path arrowok="t"/>
            </v:shape>
            <v:shape id="_x0000_s1701" style="position:absolute;left:2590;top:769;width:60;height:0" coordorigin="2590,769" coordsize="60,0" path="m2590,769r60,e" filled="f" strokeweight=".5pt">
              <v:path arrowok="t"/>
            </v:shape>
            <v:shape id="_x0000_s1700" style="position:absolute;left:2650;top:769;width:60;height:0" coordorigin="2650,769" coordsize="60,0" path="m2650,769r60,e" filled="f" strokeweight=".5pt">
              <v:path arrowok="t"/>
            </v:shape>
            <v:shape id="_x0000_s1699" style="position:absolute;left:2710;top:769;width:60;height:0" coordorigin="2710,769" coordsize="60,0" path="m2710,769r60,e" filled="f" strokeweight=".5pt">
              <v:path arrowok="t"/>
            </v:shape>
            <v:shape id="_x0000_s1698" style="position:absolute;left:2770;top:769;width:60;height:0" coordorigin="2770,769" coordsize="60,0" path="m2770,769r60,e" filled="f" strokeweight=".5pt">
              <v:path arrowok="t"/>
            </v:shape>
            <v:shape id="_x0000_s1697" style="position:absolute;left:2830;top:769;width:60;height:0" coordorigin="2830,769" coordsize="60,0" path="m2830,769r60,e" filled="f" strokeweight=".5pt">
              <v:path arrowok="t"/>
            </v:shape>
            <v:shape id="_x0000_s1696" style="position:absolute;left:2890;top:769;width:60;height:0" coordorigin="2890,769" coordsize="60,0" path="m2890,769r60,e" filled="f" strokeweight=".5pt">
              <v:path arrowok="t"/>
            </v:shape>
            <v:shape id="_x0000_s1695" style="position:absolute;left:2950;top:769;width:60;height:0" coordorigin="2950,769" coordsize="60,0" path="m2950,769r60,e" filled="f" strokeweight=".5pt">
              <v:path arrowok="t"/>
            </v:shape>
            <v:shape id="_x0000_s1694" style="position:absolute;left:3010;top:769;width:60;height:0" coordorigin="3010,769" coordsize="60,0" path="m3010,769r60,e" filled="f" strokeweight=".5pt">
              <v:path arrowok="t"/>
            </v:shape>
            <v:shape id="_x0000_s1693" style="position:absolute;left:3070;top:769;width:60;height:0" coordorigin="3070,769" coordsize="60,0" path="m3070,769r60,e" filled="f" strokeweight=".5pt">
              <v:path arrowok="t"/>
            </v:shape>
            <v:shape id="_x0000_s1692" style="position:absolute;left:3130;top:769;width:60;height:0" coordorigin="3130,769" coordsize="60,0" path="m3130,769r60,e" filled="f" strokeweight=".5pt">
              <v:path arrowok="t"/>
            </v:shape>
            <v:shape id="_x0000_s1691" style="position:absolute;left:3190;top:769;width:60;height:0" coordorigin="3190,769" coordsize="60,0" path="m3190,769r60,e" filled="f" strokeweight=".5pt">
              <v:path arrowok="t"/>
            </v:shape>
            <v:shape id="_x0000_s1690" style="position:absolute;left:3250;top:769;width:60;height:0" coordorigin="3250,769" coordsize="60,0" path="m3250,769r60,e" filled="f" strokeweight=".5pt">
              <v:path arrowok="t"/>
            </v:shape>
            <v:shape id="_x0000_s1689" style="position:absolute;left:3310;top:769;width:60;height:0" coordorigin="3310,769" coordsize="60,0" path="m3310,769r60,e" filled="f" strokeweight=".5pt">
              <v:path arrowok="t"/>
            </v:shape>
            <v:shape id="_x0000_s1688" style="position:absolute;left:3370;top:769;width:60;height:0" coordorigin="3370,769" coordsize="60,0" path="m3370,769r60,e" filled="f" strokeweight=".5pt">
              <v:path arrowok="t"/>
            </v:shape>
            <v:shape id="_x0000_s1687" style="position:absolute;left:3430;top:769;width:60;height:0" coordorigin="3430,769" coordsize="60,0" path="m3430,769r60,e" filled="f" strokeweight=".5pt">
              <v:path arrowok="t"/>
            </v:shape>
            <v:shape id="_x0000_s1686" style="position:absolute;left:3490;top:769;width:60;height:0" coordorigin="3490,769" coordsize="60,0" path="m3490,769r60,e" filled="f" strokeweight=".5pt">
              <v:path arrowok="t"/>
            </v:shape>
            <v:shape id="_x0000_s1685" style="position:absolute;left:3550;top:769;width:60;height:0" coordorigin="3550,769" coordsize="60,0" path="m3550,769r60,e" filled="f" strokeweight=".5pt">
              <v:path arrowok="t"/>
            </v:shape>
            <v:shape id="_x0000_s1684" style="position:absolute;left:3610;top:769;width:60;height:0" coordorigin="3610,769" coordsize="60,0" path="m3610,769r60,e" filled="f" strokeweight=".5pt">
              <v:path arrowok="t"/>
            </v:shape>
            <v:shape id="_x0000_s1683" style="position:absolute;left:3670;top:769;width:60;height:0" coordorigin="3670,769" coordsize="60,0" path="m3670,769r60,e" filled="f" strokeweight=".5pt">
              <v:path arrowok="t"/>
            </v:shape>
            <v:shape id="_x0000_s1682" style="position:absolute;left:3730;top:769;width:60;height:0" coordorigin="3730,769" coordsize="60,0" path="m3730,769r60,e" filled="f" strokeweight=".5pt">
              <v:path arrowok="t"/>
            </v:shape>
            <v:shape id="_x0000_s1681" style="position:absolute;left:3790;top:769;width:60;height:0" coordorigin="3790,769" coordsize="60,0" path="m3790,769r60,e" filled="f" strokeweight=".5pt">
              <v:path arrowok="t"/>
            </v:shape>
            <v:shape id="_x0000_s1680" style="position:absolute;left:3850;top:769;width:60;height:0" coordorigin="3850,769" coordsize="60,0" path="m3850,769r60,e" filled="f" strokeweight=".5pt">
              <v:path arrowok="t"/>
            </v:shape>
            <v:shape id="_x0000_s1679" style="position:absolute;left:3910;top:769;width:60;height:0" coordorigin="3910,769" coordsize="60,0" path="m3910,769r60,e" filled="f" strokeweight=".5pt">
              <v:path arrowok="t"/>
            </v:shape>
            <v:shape id="_x0000_s1678" style="position:absolute;left:3970;top:769;width:60;height:0" coordorigin="3970,769" coordsize="60,0" path="m3970,769r60,e" filled="f" strokeweight=".5pt">
              <v:path arrowok="t"/>
            </v:shape>
            <v:shape id="_x0000_s1677" style="position:absolute;left:4030;top:769;width:60;height:0" coordorigin="4030,769" coordsize="60,0" path="m4030,769r60,e" filled="f" strokeweight=".5pt">
              <v:path arrowok="t"/>
            </v:shape>
            <v:shape id="_x0000_s1676" style="position:absolute;left:4090;top:769;width:60;height:0" coordorigin="4090,769" coordsize="60,0" path="m4090,769r60,e" filled="f" strokeweight=".5pt">
              <v:path arrowok="t"/>
            </v:shape>
            <v:shape id="_x0000_s1675" style="position:absolute;left:4150;top:769;width:60;height:0" coordorigin="4150,769" coordsize="60,0" path="m4150,769r60,e" filled="f" strokeweight=".5pt">
              <v:path arrowok="t"/>
            </v:shape>
            <v:shape id="_x0000_s1674" style="position:absolute;left:4210;top:769;width:60;height:0" coordorigin="4210,769" coordsize="60,0" path="m4210,769r60,e" filled="f" strokeweight=".5pt">
              <v:path arrowok="t"/>
            </v:shape>
            <v:shape id="_x0000_s1673" style="position:absolute;left:4270;top:769;width:60;height:0" coordorigin="4270,769" coordsize="60,0" path="m4270,769r60,e" filled="f" strokeweight=".5pt">
              <v:path arrowok="t"/>
            </v:shape>
            <v:shape id="_x0000_s1672" style="position:absolute;left:4330;top:769;width:60;height:0" coordorigin="4330,769" coordsize="60,0" path="m4330,769r60,e" filled="f" strokeweight=".5pt">
              <v:path arrowok="t"/>
            </v:shape>
            <v:shape id="_x0000_s1671" style="position:absolute;left:4390;top:769;width:60;height:0" coordorigin="4390,769" coordsize="60,0" path="m4390,769r60,e" filled="f" strokeweight=".5pt">
              <v:path arrowok="t"/>
            </v:shape>
            <v:shape id="_x0000_s1670" style="position:absolute;left:4450;top:769;width:60;height:0" coordorigin="4450,769" coordsize="60,0" path="m4450,769r60,e" filled="f" strokeweight=".5pt">
              <v:path arrowok="t"/>
            </v:shape>
            <v:shape id="_x0000_s1669" style="position:absolute;left:4510;top:769;width:60;height:0" coordorigin="4510,769" coordsize="60,0" path="m4510,769r60,e" filled="f" strokeweight=".5pt">
              <v:path arrowok="t"/>
            </v:shape>
            <v:shape id="_x0000_s1668" style="position:absolute;left:4570;top:769;width:60;height:0" coordorigin="4570,769" coordsize="60,0" path="m4570,769r60,e" filled="f" strokeweight=".5pt">
              <v:path arrowok="t"/>
            </v:shape>
            <v:shape id="_x0000_s1667" style="position:absolute;left:4630;top:769;width:60;height:0" coordorigin="4630,769" coordsize="60,0" path="m4630,769r60,e" filled="f" strokeweight=".5pt">
              <v:path arrowok="t"/>
            </v:shape>
            <v:shape id="_x0000_s1666" style="position:absolute;left:4690;top:769;width:60;height:0" coordorigin="4690,769" coordsize="60,0" path="m4690,769r60,e" filled="f" strokeweight=".5pt">
              <v:path arrowok="t"/>
            </v:shape>
            <v:shape id="_x0000_s1665" style="position:absolute;left:4750;top:769;width:60;height:0" coordorigin="4750,769" coordsize="60,0" path="m4750,769r60,e" filled="f" strokeweight=".5pt">
              <v:path arrowok="t"/>
            </v:shape>
            <v:shape id="_x0000_s1664" style="position:absolute;left:4810;top:769;width:60;height:0" coordorigin="4810,769" coordsize="60,0" path="m4810,769r60,e" filled="f" strokeweight=".5pt">
              <v:path arrowok="t"/>
            </v:shape>
            <v:shape id="_x0000_s1663" style="position:absolute;left:4870;top:769;width:60;height:0" coordorigin="4870,769" coordsize="60,0" path="m4870,769r60,e" filled="f" strokeweight=".5pt">
              <v:path arrowok="t"/>
            </v:shape>
            <v:shape id="_x0000_s1662" style="position:absolute;left:4930;top:769;width:60;height:0" coordorigin="4930,769" coordsize="60,0" path="m4930,769r60,e" filled="f" strokeweight=".5pt">
              <v:path arrowok="t"/>
            </v:shape>
            <v:shape id="_x0000_s1661" style="position:absolute;left:4990;top:769;width:60;height:0" coordorigin="4990,769" coordsize="60,0" path="m4990,769r60,e" filled="f" strokeweight=".5pt">
              <v:path arrowok="t"/>
            </v:shape>
            <v:shape id="_x0000_s1660" style="position:absolute;left:5050;top:769;width:60;height:0" coordorigin="5050,769" coordsize="60,0" path="m5050,769r60,e" filled="f" strokeweight=".5pt">
              <v:path arrowok="t"/>
            </v:shape>
            <v:shape id="_x0000_s1659" style="position:absolute;left:5110;top:769;width:60;height:0" coordorigin="5110,769" coordsize="60,0" path="m5110,769r60,e" filled="f" strokeweight=".5pt">
              <v:path arrowok="t"/>
            </v:shape>
            <v:shape id="_x0000_s1658" style="position:absolute;left:5170;top:769;width:60;height:0" coordorigin="5170,769" coordsize="60,0" path="m5170,769r60,e" filled="f" strokeweight=".5pt">
              <v:path arrowok="t"/>
            </v:shape>
            <v:shape id="_x0000_s1657" style="position:absolute;left:5230;top:769;width:60;height:0" coordorigin="5230,769" coordsize="60,0" path="m5230,769r60,e" filled="f" strokeweight=".5pt">
              <v:path arrowok="t"/>
            </v:shape>
            <v:shape id="_x0000_s1656" style="position:absolute;left:5290;top:769;width:60;height:0" coordorigin="5290,769" coordsize="60,0" path="m5290,769r60,e" filled="f" strokeweight=".5pt">
              <v:path arrowok="t"/>
            </v:shape>
            <v:shape id="_x0000_s1655" style="position:absolute;left:5350;top:769;width:60;height:0" coordorigin="5350,769" coordsize="60,0" path="m5350,769r60,e" filled="f" strokeweight=".5pt">
              <v:path arrowok="t"/>
            </v:shape>
            <v:shape id="_x0000_s1654" style="position:absolute;left:5410;top:769;width:60;height:0" coordorigin="5410,769" coordsize="60,0" path="m5410,769r60,e" filled="f" strokeweight=".5pt">
              <v:path arrowok="t"/>
            </v:shape>
            <v:shape id="_x0000_s1653" style="position:absolute;left:5470;top:769;width:60;height:0" coordorigin="5470,769" coordsize="60,0" path="m5470,769r60,e" filled="f" strokeweight=".5pt">
              <v:path arrowok="t"/>
            </v:shape>
            <v:shape id="_x0000_s1652" style="position:absolute;left:5530;top:769;width:60;height:0" coordorigin="5530,769" coordsize="60,0" path="m5530,769r60,e" filled="f" strokeweight=".5pt">
              <v:path arrowok="t"/>
            </v:shape>
            <v:shape id="_x0000_s1651" style="position:absolute;left:5590;top:769;width:60;height:0" coordorigin="5590,769" coordsize="60,0" path="m5590,769r60,e" filled="f" strokeweight=".5pt">
              <v:path arrowok="t"/>
            </v:shape>
            <v:shape id="_x0000_s1650" style="position:absolute;left:5650;top:769;width:60;height:0" coordorigin="5650,769" coordsize="60,0" path="m5650,769r60,e" filled="f" strokeweight=".5pt">
              <v:path arrowok="t"/>
            </v:shape>
            <v:shape id="_x0000_s1649" style="position:absolute;left:5710;top:769;width:60;height:0" coordorigin="5710,769" coordsize="60,0" path="m5710,769r60,e" filled="f" strokeweight=".5pt">
              <v:path arrowok="t"/>
            </v:shape>
            <v:shape id="_x0000_s1648" style="position:absolute;left:5770;top:769;width:60;height:0" coordorigin="5770,769" coordsize="60,0" path="m5770,769r60,e" filled="f" strokeweight=".5pt">
              <v:path arrowok="t"/>
            </v:shape>
            <v:shape id="_x0000_s1647" style="position:absolute;left:5830;top:769;width:60;height:0" coordorigin="5830,769" coordsize="60,0" path="m5830,769r60,e" filled="f" strokeweight=".5pt">
              <v:path arrowok="t"/>
            </v:shape>
            <v:shape id="_x0000_s1646" style="position:absolute;left:5890;top:769;width:60;height:0" coordorigin="5890,769" coordsize="60,0" path="m5890,769r60,e" filled="f" strokeweight=".5pt">
              <v:path arrowok="t"/>
            </v:shape>
            <v:shape id="_x0000_s1645" style="position:absolute;left:5950;top:769;width:60;height:0" coordorigin="5950,769" coordsize="60,0" path="m5950,769r60,e" filled="f" strokeweight=".5pt">
              <v:path arrowok="t"/>
            </v:shape>
            <v:shape id="_x0000_s1644" style="position:absolute;left:6010;top:769;width:60;height:0" coordorigin="6010,769" coordsize="60,0" path="m6010,769r60,e" filled="f" strokeweight=".5pt">
              <v:path arrowok="t"/>
            </v:shape>
            <v:shape id="_x0000_s1643" style="position:absolute;left:6070;top:769;width:60;height:0" coordorigin="6070,769" coordsize="60,0" path="m6070,769r60,e" filled="f" strokeweight=".5pt">
              <v:path arrowok="t"/>
            </v:shape>
            <v:shape id="_x0000_s1642" style="position:absolute;left:6130;top:769;width:60;height:0" coordorigin="6130,769" coordsize="60,0" path="m6130,769r60,e" filled="f" strokeweight=".5pt">
              <v:path arrowok="t"/>
            </v:shape>
            <v:shape id="_x0000_s1641" style="position:absolute;left:6190;top:769;width:60;height:0" coordorigin="6190,769" coordsize="60,0" path="m6190,769r60,e" filled="f" strokeweight=".5pt">
              <v:path arrowok="t"/>
            </v:shape>
            <v:shape id="_x0000_s1640" style="position:absolute;left:6250;top:769;width:60;height:0" coordorigin="6250,769" coordsize="60,0" path="m6250,769r60,e" filled="f" strokeweight=".5pt">
              <v:path arrowok="t"/>
            </v:shape>
            <v:shape id="_x0000_s1639" style="position:absolute;left:6310;top:769;width:60;height:0" coordorigin="6310,769" coordsize="60,0" path="m6310,769r60,e" filled="f" strokeweight=".5pt">
              <v:path arrowok="t"/>
            </v:shape>
            <v:shape id="_x0000_s1638" style="position:absolute;left:6370;top:769;width:60;height:0" coordorigin="6370,769" coordsize="60,0" path="m6370,769r60,e" filled="f" strokeweight=".5pt">
              <v:path arrowok="t"/>
            </v:shape>
            <v:shape id="_x0000_s1637" style="position:absolute;left:6430;top:769;width:60;height:0" coordorigin="6430,769" coordsize="60,0" path="m6430,769r60,e" filled="f" strokeweight=".5pt">
              <v:path arrowok="t"/>
            </v:shape>
            <v:shape id="_x0000_s1636" style="position:absolute;left:6490;top:769;width:60;height:0" coordorigin="6490,769" coordsize="60,0" path="m6490,769r60,e" filled="f" strokeweight=".5pt">
              <v:path arrowok="t"/>
            </v:shape>
            <v:shape id="_x0000_s1635" style="position:absolute;left:6550;top:769;width:60;height:0" coordorigin="6550,769" coordsize="60,0" path="m6550,769r60,e" filled="f" strokeweight=".5pt">
              <v:path arrowok="t"/>
            </v:shape>
            <v:shape id="_x0000_s1634" style="position:absolute;left:6610;top:769;width:60;height:0" coordorigin="6610,769" coordsize="60,0" path="m6610,769r60,e" filled="f" strokeweight=".5pt">
              <v:path arrowok="t"/>
            </v:shape>
            <v:shape id="_x0000_s1633" style="position:absolute;left:6670;top:769;width:60;height:0" coordorigin="6670,769" coordsize="60,0" path="m6670,769r60,e" filled="f" strokeweight=".5pt">
              <v:path arrowok="t"/>
            </v:shape>
            <v:shape id="_x0000_s1632" style="position:absolute;left:6730;top:769;width:60;height:0" coordorigin="6730,769" coordsize="60,0" path="m6730,769r60,e" filled="f" strokeweight=".5pt">
              <v:path arrowok="t"/>
            </v:shape>
            <v:shape id="_x0000_s1631" style="position:absolute;left:6790;top:769;width:60;height:0" coordorigin="6790,769" coordsize="60,0" path="m6790,769r60,e" filled="f" strokeweight=".5pt">
              <v:path arrowok="t"/>
            </v:shape>
            <v:shape id="_x0000_s1630" style="position:absolute;left:6850;top:769;width:60;height:0" coordorigin="6850,769" coordsize="60,0" path="m6850,769r60,e" filled="f" strokeweight=".5pt">
              <v:path arrowok="t"/>
            </v:shape>
            <v:shape id="_x0000_s1629" style="position:absolute;left:6910;top:769;width:60;height:0" coordorigin="6910,769" coordsize="60,0" path="m6910,769r60,e" filled="f" strokeweight=".5pt">
              <v:path arrowok="t"/>
            </v:shape>
            <v:shape id="_x0000_s1628" style="position:absolute;left:6970;top:769;width:60;height:0" coordorigin="6970,769" coordsize="60,0" path="m6970,769r60,e" filled="f" strokeweight=".5pt">
              <v:path arrowok="t"/>
            </v:shape>
            <v:shape id="_x0000_s1627" style="position:absolute;left:7030;top:769;width:60;height:0" coordorigin="7030,769" coordsize="60,0" path="m7030,769r60,e" filled="f" strokeweight=".5pt">
              <v:path arrowok="t"/>
            </v:shape>
            <v:shape id="_x0000_s1626" style="position:absolute;left:7090;top:769;width:60;height:0" coordorigin="7090,769" coordsize="60,0" path="m7090,769r60,e" filled="f" strokeweight=".5pt">
              <v:path arrowok="t"/>
            </v:shape>
            <v:shape id="_x0000_s1625" style="position:absolute;left:7150;top:769;width:60;height:0" coordorigin="7150,769" coordsize="60,0" path="m7150,769r60,e" filled="f" strokeweight=".5pt">
              <v:path arrowok="t"/>
            </v:shape>
            <v:shape id="_x0000_s1624" style="position:absolute;left:7210;top:769;width:60;height:0" coordorigin="7210,769" coordsize="60,0" path="m7210,769r60,e" filled="f" strokeweight=".5pt">
              <v:path arrowok="t"/>
            </v:shape>
            <v:shape id="_x0000_s1623" style="position:absolute;left:7270;top:769;width:60;height:0" coordorigin="7270,769" coordsize="60,0" path="m7270,769r60,e" filled="f" strokeweight=".5pt">
              <v:path arrowok="t"/>
            </v:shape>
            <v:shape id="_x0000_s1622" style="position:absolute;left:7330;top:769;width:60;height:0" coordorigin="7330,769" coordsize="60,0" path="m7330,769r60,e" filled="f" strokeweight=".5pt">
              <v:path arrowok="t"/>
            </v:shape>
            <v:shape id="_x0000_s1621" style="position:absolute;left:7390;top:769;width:60;height:0" coordorigin="7390,769" coordsize="60,0" path="m7390,769r60,e" filled="f" strokeweight=".5pt">
              <v:path arrowok="t"/>
            </v:shape>
            <v:shape id="_x0000_s1620" style="position:absolute;left:7450;top:769;width:60;height:0" coordorigin="7450,769" coordsize="60,0" path="m7450,769r60,e" filled="f" strokeweight=".5pt">
              <v:path arrowok="t"/>
            </v:shape>
            <v:shape id="_x0000_s1619" style="position:absolute;left:7510;top:769;width:60;height:0" coordorigin="7510,769" coordsize="60,0" path="m7510,769r60,e" filled="f" strokeweight=".5pt">
              <v:path arrowok="t"/>
            </v:shape>
            <v:shape id="_x0000_s1618" style="position:absolute;left:7570;top:769;width:60;height:0" coordorigin="7570,769" coordsize="60,0" path="m7570,769r60,e" filled="f" strokeweight=".5pt">
              <v:path arrowok="t"/>
            </v:shape>
            <v:shape id="_x0000_s1617" style="position:absolute;left:7630;top:769;width:60;height:0" coordorigin="7630,769" coordsize="60,0" path="m7630,769r60,e" filled="f" strokeweight=".5pt">
              <v:path arrowok="t"/>
            </v:shape>
            <v:shape id="_x0000_s1616" style="position:absolute;left:7690;top:769;width:60;height:0" coordorigin="7690,769" coordsize="60,0" path="m7690,769r60,e" filled="f" strokeweight=".5pt">
              <v:path arrowok="t"/>
            </v:shape>
            <v:shape id="_x0000_s1615" style="position:absolute;left:7750;top:769;width:60;height:0" coordorigin="7750,769" coordsize="60,0" path="m7750,769r60,e" filled="f" strokeweight=".5pt">
              <v:path arrowok="t"/>
            </v:shape>
            <v:shape id="_x0000_s1614" style="position:absolute;left:7810;top:769;width:60;height:0" coordorigin="7810,769" coordsize="60,0" path="m7810,769r60,e" filled="f" strokeweight=".5pt">
              <v:path arrowok="t"/>
            </v:shape>
            <v:shape id="_x0000_s1613" style="position:absolute;left:7870;top:769;width:60;height:0" coordorigin="7870,769" coordsize="60,0" path="m7870,769r60,e" filled="f" strokeweight=".5pt">
              <v:path arrowok="t"/>
            </v:shape>
            <v:shape id="_x0000_s1612" style="position:absolute;left:7930;top:769;width:60;height:0" coordorigin="7930,769" coordsize="60,0" path="m7930,769r60,e" filled="f" strokeweight=".5pt">
              <v:path arrowok="t"/>
            </v:shape>
            <v:shape id="_x0000_s1611" style="position:absolute;left:7990;top:769;width:60;height:0" coordorigin="7990,769" coordsize="60,0" path="m7990,769r60,e" filled="f" strokeweight=".5pt">
              <v:path arrowok="t"/>
            </v:shape>
            <v:shape id="_x0000_s1610" style="position:absolute;left:8050;top:769;width:60;height:0" coordorigin="8050,769" coordsize="60,0" path="m8050,769r60,e" filled="f" strokeweight=".5pt">
              <v:path arrowok="t"/>
            </v:shape>
            <v:shape id="_x0000_s1609" style="position:absolute;left:8110;top:769;width:60;height:0" coordorigin="8110,769" coordsize="60,0" path="m8110,769r60,e" filled="f" strokeweight=".5pt">
              <v:path arrowok="t"/>
            </v:shape>
            <v:shape id="_x0000_s1608" style="position:absolute;left:8170;top:769;width:60;height:0" coordorigin="8170,769" coordsize="60,0" path="m8170,769r60,e" filled="f" strokeweight=".5pt">
              <v:path arrowok="t"/>
            </v:shape>
            <v:shape id="_x0000_s1607" style="position:absolute;left:8230;top:769;width:60;height:0" coordorigin="8230,769" coordsize="60,0" path="m8230,769r60,e" filled="f" strokeweight=".5pt">
              <v:path arrowok="t"/>
            </v:shape>
            <v:shape id="_x0000_s1606" style="position:absolute;left:8290;top:769;width:60;height:0" coordorigin="8290,769" coordsize="60,0" path="m8290,769r60,e" filled="f" strokeweight=".5pt">
              <v:path arrowok="t"/>
            </v:shape>
            <v:shape id="_x0000_s1605" style="position:absolute;left:8350;top:769;width:60;height:0" coordorigin="8350,769" coordsize="60,0" path="m8350,769r60,e" filled="f" strokeweight=".5pt">
              <v:path arrowok="t"/>
            </v:shape>
            <v:shape id="_x0000_s1604" style="position:absolute;left:8410;top:769;width:60;height:0" coordorigin="8410,769" coordsize="60,0" path="m8410,769r60,e" filled="f" strokeweight=".5pt">
              <v:path arrowok="t"/>
            </v:shape>
            <v:shape id="_x0000_s1603" style="position:absolute;left:8470;top:769;width:60;height:0" coordorigin="8470,769" coordsize="60,0" path="m8470,769r60,e" filled="f" strokeweight=".5pt">
              <v:path arrowok="t"/>
            </v:shape>
            <v:shape id="_x0000_s1602" style="position:absolute;left:8530;top:769;width:60;height:0" coordorigin="8530,769" coordsize="60,0" path="m8530,769r60,e" filled="f" strokeweight=".5pt">
              <v:path arrowok="t"/>
            </v:shape>
            <v:shape id="_x0000_s1601" style="position:absolute;left:8590;top:769;width:60;height:0" coordorigin="8590,769" coordsize="60,0" path="m8590,769r60,e" filled="f" strokeweight=".5pt">
              <v:path arrowok="t"/>
            </v:shape>
            <v:shape id="_x0000_s1600" style="position:absolute;left:8650;top:769;width:60;height:0" coordorigin="8650,769" coordsize="60,0" path="m8650,769r60,e" filled="f" strokeweight=".5pt">
              <v:path arrowok="t"/>
            </v:shape>
            <v:shape id="_x0000_s1599" style="position:absolute;left:8710;top:769;width:60;height:0" coordorigin="8710,769" coordsize="60,0" path="m8710,769r60,e" filled="f" strokeweight=".5pt">
              <v:path arrowok="t"/>
            </v:shape>
            <v:shape id="_x0000_s1598" style="position:absolute;left:8770;top:769;width:60;height:0" coordorigin="8770,769" coordsize="60,0" path="m8770,769r60,e" filled="f" strokeweight=".5pt">
              <v:path arrowok="t"/>
            </v:shape>
            <v:shape id="_x0000_s1597" style="position:absolute;left:8830;top:769;width:60;height:0" coordorigin="8830,769" coordsize="60,0" path="m8830,769r60,e" filled="f" strokeweight=".5pt">
              <v:path arrowok="t"/>
            </v:shape>
            <v:shape id="_x0000_s1596" style="position:absolute;left:8890;top:769;width:60;height:0" coordorigin="8890,769" coordsize="60,0" path="m8890,769r60,e" filled="f" strokeweight=".5pt">
              <v:path arrowok="t"/>
            </v:shape>
            <v:shape id="_x0000_s1595" style="position:absolute;left:8950;top:769;width:60;height:0" coordorigin="8950,769" coordsize="60,0" path="m8950,769r60,e" filled="f" strokeweight=".5pt">
              <v:path arrowok="t"/>
            </v:shape>
            <v:shape id="_x0000_s1594" style="position:absolute;left:9010;top:769;width:60;height:0" coordorigin="9010,769" coordsize="60,0" path="m9010,769r60,e" filled="f" strokeweight=".5pt">
              <v:path arrowok="t"/>
            </v:shape>
            <v:shape id="_x0000_s1593" style="position:absolute;left:9070;top:769;width:60;height:0" coordorigin="9070,769" coordsize="60,0" path="m9070,769r60,e" filled="f" strokeweight=".5pt">
              <v:path arrowok="t"/>
            </v:shape>
            <v:shape id="_x0000_s1592" style="position:absolute;left:9130;top:769;width:60;height:0" coordorigin="9130,769" coordsize="60,0" path="m9130,769r60,e" filled="f" strokeweight=".5pt">
              <v:path arrowok="t"/>
            </v:shape>
            <v:shape id="_x0000_s1591" style="position:absolute;left:9190;top:769;width:60;height:0" coordorigin="9190,769" coordsize="60,0" path="m9190,769r60,e" filled="f" strokeweight=".5pt">
              <v:path arrowok="t"/>
            </v:shape>
            <v:shape id="_x0000_s1590" style="position:absolute;left:9250;top:769;width:60;height:0" coordorigin="9250,769" coordsize="60,0" path="m9250,769r60,e" filled="f" strokeweight=".5pt">
              <v:path arrowok="t"/>
            </v:shape>
            <v:shape id="_x0000_s1589" style="position:absolute;left:9310;top:769;width:60;height:0" coordorigin="9310,769" coordsize="60,0" path="m9310,769r60,e" filled="f" strokeweight=".5pt">
              <v:path arrowok="t"/>
            </v:shape>
            <v:shape id="_x0000_s1588" style="position:absolute;left:9370;top:769;width:60;height:0" coordorigin="9370,769" coordsize="60,0" path="m9370,769r60,e" filled="f" strokeweight=".5pt">
              <v:path arrowok="t"/>
            </v:shape>
            <v:shape id="_x0000_s1587" style="position:absolute;left:9430;top:769;width:60;height:0" coordorigin="9430,769" coordsize="60,0" path="m9430,769r60,e" filled="f" strokeweight=".5pt">
              <v:path arrowok="t"/>
            </v:shape>
            <v:shape id="_x0000_s1586" style="position:absolute;left:9490;top:769;width:60;height:0" coordorigin="9490,769" coordsize="60,0" path="m9490,769r60,e" filled="f" strokeweight=".5pt">
              <v:path arrowok="t"/>
            </v:shape>
            <v:shape id="_x0000_s1585" style="position:absolute;left:9550;top:769;width:60;height:0" coordorigin="9550,769" coordsize="60,0" path="m9550,769r60,e" filled="f" strokeweight=".5pt">
              <v:path arrowok="t"/>
            </v:shape>
            <v:shape id="_x0000_s1584" style="position:absolute;left:9610;top:769;width:60;height:0" coordorigin="9610,769" coordsize="60,0" path="m9610,769r60,e" filled="f" strokeweight=".5pt">
              <v:path arrowok="t"/>
            </v:shape>
            <v:shape id="_x0000_s1583" style="position:absolute;left:9670;top:769;width:60;height:0" coordorigin="9670,769" coordsize="60,0" path="m9670,769r60,e" filled="f" strokeweight=".5pt">
              <v:path arrowok="t"/>
            </v:shape>
            <v:shape id="_x0000_s1582" style="position:absolute;left:9730;top:769;width:60;height:0" coordorigin="9730,769" coordsize="60,0" path="m9730,769r60,e" filled="f" strokeweight=".5pt">
              <v:path arrowok="t"/>
            </v:shape>
            <v:shape id="_x0000_s1581" style="position:absolute;left:9790;top:769;width:60;height:0" coordorigin="9790,769" coordsize="60,0" path="m9790,769r60,e" filled="f" strokeweight=".5pt">
              <v:path arrowok="t"/>
            </v:shape>
            <v:shape id="_x0000_s1580" style="position:absolute;left:9850;top:769;width:60;height:0" coordorigin="9850,769" coordsize="60,0" path="m9850,769r60,e" filled="f" strokeweight=".5pt">
              <v:path arrowok="t"/>
            </v:shape>
            <v:shape id="_x0000_s1579" style="position:absolute;left:9910;top:769;width:60;height:0" coordorigin="9910,769" coordsize="60,0" path="m9910,769r60,e" filled="f" strokeweight=".5pt">
              <v:path arrowok="t"/>
            </v:shape>
            <v:shape id="_x0000_s1578" style="position:absolute;left:9970;top:769;width:60;height:0" coordorigin="9970,769" coordsize="60,0" path="m9970,769r60,e" filled="f" strokeweight=".5pt">
              <v:path arrowok="t"/>
            </v:shape>
            <v:shape id="_x0000_s1577" style="position:absolute;left:10030;top:769;width:60;height:0" coordorigin="10030,769" coordsize="60,0" path="m10030,769r60,e" filled="f" strokeweight=".5pt">
              <v:path arrowok="t"/>
            </v:shape>
            <v:shape id="_x0000_s1576" style="position:absolute;left:10090;top:769;width:60;height:0" coordorigin="10090,769" coordsize="60,0" path="m10090,769r60,e" filled="f" strokeweight=".5pt">
              <v:path arrowok="t"/>
            </v:shape>
            <v:shape id="_x0000_s1575" style="position:absolute;left:10150;top:769;width:60;height:0" coordorigin="10150,769" coordsize="60,0" path="m10150,769r60,e" filled="f" strokeweight=".5pt">
              <v:path arrowok="t"/>
            </v:shape>
            <v:shape id="_x0000_s1574" style="position:absolute;left:10210;top:769;width:60;height:0" coordorigin="10210,769" coordsize="60,0" path="m10210,769r60,e" filled="f" strokeweight=".5pt">
              <v:path arrowok="t"/>
            </v:shape>
            <v:shape id="_x0000_s1573" style="position:absolute;left:10270;top:769;width:60;height:0" coordorigin="10270,769" coordsize="60,0" path="m10270,769r60,e" filled="f" strokeweight=".5pt">
              <v:path arrowok="t"/>
            </v:shape>
            <v:shape id="_x0000_s1572" style="position:absolute;left:10330;top:769;width:60;height:0" coordorigin="10330,769" coordsize="60,0" path="m10330,769r60,e" filled="f" strokeweight=".5pt">
              <v:path arrowok="t"/>
            </v:shape>
            <v:shape id="_x0000_s1571" style="position:absolute;left:10390;top:769;width:60;height:0" coordorigin="10390,769" coordsize="60,0" path="m10390,769r60,e" filled="f" strokeweight=".5pt">
              <v:path arrowok="t"/>
            </v:shape>
            <w10:wrap anchorx="page"/>
          </v:group>
        </w:pict>
      </w:r>
      <w:r w:rsidR="00754ADF">
        <w:rPr>
          <w:position w:val="-1"/>
          <w:sz w:val="24"/>
          <w:szCs w:val="24"/>
        </w:rPr>
        <w:t>What are the permissions?</w:t>
      </w:r>
    </w:p>
    <w:p w:rsidR="005722E8" w:rsidRDefault="005722E8">
      <w:pPr>
        <w:spacing w:line="200" w:lineRule="exact"/>
      </w:pPr>
    </w:p>
    <w:p w:rsidR="005722E8" w:rsidRDefault="005722E8">
      <w:pPr>
        <w:spacing w:line="200" w:lineRule="exact"/>
      </w:pPr>
    </w:p>
    <w:p w:rsidR="005722E8" w:rsidRDefault="005722E8">
      <w:pPr>
        <w:spacing w:line="260" w:lineRule="exact"/>
        <w:rPr>
          <w:sz w:val="26"/>
          <w:szCs w:val="26"/>
        </w:rPr>
      </w:pPr>
    </w:p>
    <w:p w:rsidR="005722E8" w:rsidRDefault="005722E8">
      <w:pPr>
        <w:spacing w:before="29" w:line="260" w:lineRule="exact"/>
        <w:ind w:left="110"/>
        <w:rPr>
          <w:sz w:val="24"/>
          <w:szCs w:val="24"/>
        </w:rPr>
      </w:pPr>
      <w:r w:rsidRPr="005722E8">
        <w:pict>
          <v:group id="_x0000_s1434" style="position:absolute;left:0;text-align:left;margin-left:117.25pt;margin-top:38.2pt;width:405.5pt;height:.5pt;z-index:-4928;mso-position-horizontal-relative:page" coordorigin="2345,764" coordsize="8110,10">
            <v:shape id="_x0000_s1569" style="position:absolute;left:2350;top:769;width:60;height:0" coordorigin="2350,769" coordsize="60,0" path="m2350,769r60,e" filled="f" strokeweight=".5pt">
              <v:path arrowok="t"/>
            </v:shape>
            <v:shape id="_x0000_s1568" style="position:absolute;left:2410;top:769;width:60;height:0" coordorigin="2410,769" coordsize="60,0" path="m2410,769r60,e" filled="f" strokeweight=".5pt">
              <v:path arrowok="t"/>
            </v:shape>
            <v:shape id="_x0000_s1567" style="position:absolute;left:2470;top:769;width:60;height:0" coordorigin="2470,769" coordsize="60,0" path="m2470,769r60,e" filled="f" strokeweight=".5pt">
              <v:path arrowok="t"/>
            </v:shape>
            <v:shape id="_x0000_s1566" style="position:absolute;left:2530;top:769;width:60;height:0" coordorigin="2530,769" coordsize="60,0" path="m2530,769r60,e" filled="f" strokeweight=".5pt">
              <v:path arrowok="t"/>
            </v:shape>
            <v:shape id="_x0000_s1565" style="position:absolute;left:2590;top:769;width:60;height:0" coordorigin="2590,769" coordsize="60,0" path="m2590,769r60,e" filled="f" strokeweight=".5pt">
              <v:path arrowok="t"/>
            </v:shape>
            <v:shape id="_x0000_s1564" style="position:absolute;left:2650;top:769;width:60;height:0" coordorigin="2650,769" coordsize="60,0" path="m2650,769r60,e" filled="f" strokeweight=".5pt">
              <v:path arrowok="t"/>
            </v:shape>
            <v:shape id="_x0000_s1563" style="position:absolute;left:2710;top:769;width:60;height:0" coordorigin="2710,769" coordsize="60,0" path="m2710,769r60,e" filled="f" strokeweight=".5pt">
              <v:path arrowok="t"/>
            </v:shape>
            <v:shape id="_x0000_s1562" style="position:absolute;left:2770;top:769;width:60;height:0" coordorigin="2770,769" coordsize="60,0" path="m2770,769r60,e" filled="f" strokeweight=".5pt">
              <v:path arrowok="t"/>
            </v:shape>
            <v:shape id="_x0000_s1561" style="position:absolute;left:2830;top:769;width:60;height:0" coordorigin="2830,769" coordsize="60,0" path="m2830,769r60,e" filled="f" strokeweight=".5pt">
              <v:path arrowok="t"/>
            </v:shape>
            <v:shape id="_x0000_s1560" style="position:absolute;left:2890;top:769;width:60;height:0" coordorigin="2890,769" coordsize="60,0" path="m2890,769r60,e" filled="f" strokeweight=".5pt">
              <v:path arrowok="t"/>
            </v:shape>
            <v:shape id="_x0000_s1559" style="position:absolute;left:2950;top:769;width:60;height:0" coordorigin="2950,769" coordsize="60,0" path="m2950,769r60,e" filled="f" strokeweight=".5pt">
              <v:path arrowok="t"/>
            </v:shape>
            <v:shape id="_x0000_s1558" style="position:absolute;left:3010;top:769;width:60;height:0" coordorigin="3010,769" coordsize="60,0" path="m3010,769r60,e" filled="f" strokeweight=".5pt">
              <v:path arrowok="t"/>
            </v:shape>
            <v:shape id="_x0000_s1557" style="position:absolute;left:3070;top:769;width:60;height:0" coordorigin="3070,769" coordsize="60,0" path="m3070,769r60,e" filled="f" strokeweight=".5pt">
              <v:path arrowok="t"/>
            </v:shape>
            <v:shape id="_x0000_s1556" style="position:absolute;left:3130;top:769;width:60;height:0" coordorigin="3130,769" coordsize="60,0" path="m3130,769r60,e" filled="f" strokeweight=".5pt">
              <v:path arrowok="t"/>
            </v:shape>
            <v:shape id="_x0000_s1555" style="position:absolute;left:3190;top:769;width:60;height:0" coordorigin="3190,769" coordsize="60,0" path="m3190,769r60,e" filled="f" strokeweight=".5pt">
              <v:path arrowok="t"/>
            </v:shape>
            <v:shape id="_x0000_s1554" style="position:absolute;left:3250;top:769;width:60;height:0" coordorigin="3250,769" coordsize="60,0" path="m3250,769r60,e" filled="f" strokeweight=".5pt">
              <v:path arrowok="t"/>
            </v:shape>
            <v:shape id="_x0000_s1553" style="position:absolute;left:3310;top:769;width:60;height:0" coordorigin="3310,769" coordsize="60,0" path="m3310,769r60,e" filled="f" strokeweight=".5pt">
              <v:path arrowok="t"/>
            </v:shape>
            <v:shape id="_x0000_s1552" style="position:absolute;left:3370;top:769;width:60;height:0" coordorigin="3370,769" coordsize="60,0" path="m3370,769r60,e" filled="f" strokeweight=".5pt">
              <v:path arrowok="t"/>
            </v:shape>
            <v:shape id="_x0000_s1551" style="position:absolute;left:3430;top:769;width:60;height:0" coordorigin="3430,769" coordsize="60,0" path="m3430,769r60,e" filled="f" strokeweight=".5pt">
              <v:path arrowok="t"/>
            </v:shape>
            <v:shape id="_x0000_s1550" style="position:absolute;left:3490;top:769;width:60;height:0" coordorigin="3490,769" coordsize="60,0" path="m3490,769r60,e" filled="f" strokeweight=".5pt">
              <v:path arrowok="t"/>
            </v:shape>
            <v:shape id="_x0000_s1549" style="position:absolute;left:3550;top:769;width:60;height:0" coordorigin="3550,769" coordsize="60,0" path="m3550,769r60,e" filled="f" strokeweight=".5pt">
              <v:path arrowok="t"/>
            </v:shape>
            <v:shape id="_x0000_s1548" style="position:absolute;left:3610;top:769;width:60;height:0" coordorigin="3610,769" coordsize="60,0" path="m3610,769r60,e" filled="f" strokeweight=".5pt">
              <v:path arrowok="t"/>
            </v:shape>
            <v:shape id="_x0000_s1547" style="position:absolute;left:3670;top:769;width:60;height:0" coordorigin="3670,769" coordsize="60,0" path="m3670,769r60,e" filled="f" strokeweight=".5pt">
              <v:path arrowok="t"/>
            </v:shape>
            <v:shape id="_x0000_s1546" style="position:absolute;left:3730;top:769;width:60;height:0" coordorigin="3730,769" coordsize="60,0" path="m3730,769r60,e" filled="f" strokeweight=".5pt">
              <v:path arrowok="t"/>
            </v:shape>
            <v:shape id="_x0000_s1545" style="position:absolute;left:3790;top:769;width:60;height:0" coordorigin="3790,769" coordsize="60,0" path="m3790,769r60,e" filled="f" strokeweight=".5pt">
              <v:path arrowok="t"/>
            </v:shape>
            <v:shape id="_x0000_s1544" style="position:absolute;left:3850;top:769;width:60;height:0" coordorigin="3850,769" coordsize="60,0" path="m3850,769r60,e" filled="f" strokeweight=".5pt">
              <v:path arrowok="t"/>
            </v:shape>
            <v:shape id="_x0000_s1543" style="position:absolute;left:3910;top:769;width:60;height:0" coordorigin="3910,769" coordsize="60,0" path="m3910,769r60,e" filled="f" strokeweight=".5pt">
              <v:path arrowok="t"/>
            </v:shape>
            <v:shape id="_x0000_s1542" style="position:absolute;left:3970;top:769;width:60;height:0" coordorigin="3970,769" coordsize="60,0" path="m3970,769r60,e" filled="f" strokeweight=".5pt">
              <v:path arrowok="t"/>
            </v:shape>
            <v:shape id="_x0000_s1541" style="position:absolute;left:4030;top:769;width:60;height:0" coordorigin="4030,769" coordsize="60,0" path="m4030,769r60,e" filled="f" strokeweight=".5pt">
              <v:path arrowok="t"/>
            </v:shape>
            <v:shape id="_x0000_s1540" style="position:absolute;left:4090;top:769;width:60;height:0" coordorigin="4090,769" coordsize="60,0" path="m4090,769r60,e" filled="f" strokeweight=".5pt">
              <v:path arrowok="t"/>
            </v:shape>
            <v:shape id="_x0000_s1539" style="position:absolute;left:4150;top:769;width:60;height:0" coordorigin="4150,769" coordsize="60,0" path="m4150,769r60,e" filled="f" strokeweight=".5pt">
              <v:path arrowok="t"/>
            </v:shape>
            <v:shape id="_x0000_s1538" style="position:absolute;left:4210;top:769;width:60;height:0" coordorigin="4210,769" coordsize="60,0" path="m4210,769r60,e" filled="f" strokeweight=".5pt">
              <v:path arrowok="t"/>
            </v:shape>
            <v:shape id="_x0000_s1537" style="position:absolute;left:4270;top:769;width:60;height:0" coordorigin="4270,769" coordsize="60,0" path="m4270,769r60,e" filled="f" strokeweight=".5pt">
              <v:path arrowok="t"/>
            </v:shape>
            <v:shape id="_x0000_s1536" style="position:absolute;left:4330;top:769;width:60;height:0" coordorigin="4330,769" coordsize="60,0" path="m4330,769r60,e" filled="f" strokeweight=".5pt">
              <v:path arrowok="t"/>
            </v:shape>
            <v:shape id="_x0000_s1535" style="position:absolute;left:4390;top:769;width:60;height:0" coordorigin="4390,769" coordsize="60,0" path="m4390,769r60,e" filled="f" strokeweight=".5pt">
              <v:path arrowok="t"/>
            </v:shape>
            <v:shape id="_x0000_s1534" style="position:absolute;left:4450;top:769;width:60;height:0" coordorigin="4450,769" coordsize="60,0" path="m4450,769r60,e" filled="f" strokeweight=".5pt">
              <v:path arrowok="t"/>
            </v:shape>
            <v:shape id="_x0000_s1533" style="position:absolute;left:4510;top:769;width:60;height:0" coordorigin="4510,769" coordsize="60,0" path="m4510,769r60,e" filled="f" strokeweight=".5pt">
              <v:path arrowok="t"/>
            </v:shape>
            <v:shape id="_x0000_s1532" style="position:absolute;left:4570;top:769;width:60;height:0" coordorigin="4570,769" coordsize="60,0" path="m4570,769r60,e" filled="f" strokeweight=".5pt">
              <v:path arrowok="t"/>
            </v:shape>
            <v:shape id="_x0000_s1531" style="position:absolute;left:4630;top:769;width:60;height:0" coordorigin="4630,769" coordsize="60,0" path="m4630,769r60,e" filled="f" strokeweight=".5pt">
              <v:path arrowok="t"/>
            </v:shape>
            <v:shape id="_x0000_s1530" style="position:absolute;left:4690;top:769;width:60;height:0" coordorigin="4690,769" coordsize="60,0" path="m4690,769r60,e" filled="f" strokeweight=".5pt">
              <v:path arrowok="t"/>
            </v:shape>
            <v:shape id="_x0000_s1529" style="position:absolute;left:4750;top:769;width:60;height:0" coordorigin="4750,769" coordsize="60,0" path="m4750,769r60,e" filled="f" strokeweight=".5pt">
              <v:path arrowok="t"/>
            </v:shape>
            <v:shape id="_x0000_s1528" style="position:absolute;left:4810;top:769;width:60;height:0" coordorigin="4810,769" coordsize="60,0" path="m4810,769r60,e" filled="f" strokeweight=".5pt">
              <v:path arrowok="t"/>
            </v:shape>
            <v:shape id="_x0000_s1527" style="position:absolute;left:4870;top:769;width:60;height:0" coordorigin="4870,769" coordsize="60,0" path="m4870,769r60,e" filled="f" strokeweight=".5pt">
              <v:path arrowok="t"/>
            </v:shape>
            <v:shape id="_x0000_s1526" style="position:absolute;left:4930;top:769;width:60;height:0" coordorigin="4930,769" coordsize="60,0" path="m4930,769r60,e" filled="f" strokeweight=".5pt">
              <v:path arrowok="t"/>
            </v:shape>
            <v:shape id="_x0000_s1525" style="position:absolute;left:4990;top:769;width:60;height:0" coordorigin="4990,769" coordsize="60,0" path="m4990,769r60,e" filled="f" strokeweight=".5pt">
              <v:path arrowok="t"/>
            </v:shape>
            <v:shape id="_x0000_s1524" style="position:absolute;left:5050;top:769;width:60;height:0" coordorigin="5050,769" coordsize="60,0" path="m5050,769r60,e" filled="f" strokeweight=".5pt">
              <v:path arrowok="t"/>
            </v:shape>
            <v:shape id="_x0000_s1523" style="position:absolute;left:5110;top:769;width:60;height:0" coordorigin="5110,769" coordsize="60,0" path="m5110,769r60,e" filled="f" strokeweight=".5pt">
              <v:path arrowok="t"/>
            </v:shape>
            <v:shape id="_x0000_s1522" style="position:absolute;left:5170;top:769;width:60;height:0" coordorigin="5170,769" coordsize="60,0" path="m5170,769r60,e" filled="f" strokeweight=".5pt">
              <v:path arrowok="t"/>
            </v:shape>
            <v:shape id="_x0000_s1521" style="position:absolute;left:5230;top:769;width:60;height:0" coordorigin="5230,769" coordsize="60,0" path="m5230,769r60,e" filled="f" strokeweight=".5pt">
              <v:path arrowok="t"/>
            </v:shape>
            <v:shape id="_x0000_s1520" style="position:absolute;left:5290;top:769;width:60;height:0" coordorigin="5290,769" coordsize="60,0" path="m5290,769r60,e" filled="f" strokeweight=".5pt">
              <v:path arrowok="t"/>
            </v:shape>
            <v:shape id="_x0000_s1519" style="position:absolute;left:5350;top:769;width:60;height:0" coordorigin="5350,769" coordsize="60,0" path="m5350,769r60,e" filled="f" strokeweight=".5pt">
              <v:path arrowok="t"/>
            </v:shape>
            <v:shape id="_x0000_s1518" style="position:absolute;left:5410;top:769;width:60;height:0" coordorigin="5410,769" coordsize="60,0" path="m5410,769r60,e" filled="f" strokeweight=".5pt">
              <v:path arrowok="t"/>
            </v:shape>
            <v:shape id="_x0000_s1517" style="position:absolute;left:5470;top:769;width:60;height:0" coordorigin="5470,769" coordsize="60,0" path="m5470,769r60,e" filled="f" strokeweight=".5pt">
              <v:path arrowok="t"/>
            </v:shape>
            <v:shape id="_x0000_s1516" style="position:absolute;left:5530;top:769;width:60;height:0" coordorigin="5530,769" coordsize="60,0" path="m5530,769r60,e" filled="f" strokeweight=".5pt">
              <v:path arrowok="t"/>
            </v:shape>
            <v:shape id="_x0000_s1515" style="position:absolute;left:5590;top:769;width:60;height:0" coordorigin="5590,769" coordsize="60,0" path="m5590,769r60,e" filled="f" strokeweight=".5pt">
              <v:path arrowok="t"/>
            </v:shape>
            <v:shape id="_x0000_s1514" style="position:absolute;left:5650;top:769;width:60;height:0" coordorigin="5650,769" coordsize="60,0" path="m5650,769r60,e" filled="f" strokeweight=".5pt">
              <v:path arrowok="t"/>
            </v:shape>
            <v:shape id="_x0000_s1513" style="position:absolute;left:5710;top:769;width:60;height:0" coordorigin="5710,769" coordsize="60,0" path="m5710,769r60,e" filled="f" strokeweight=".5pt">
              <v:path arrowok="t"/>
            </v:shape>
            <v:shape id="_x0000_s1512" style="position:absolute;left:5770;top:769;width:60;height:0" coordorigin="5770,769" coordsize="60,0" path="m5770,769r60,e" filled="f" strokeweight=".5pt">
              <v:path arrowok="t"/>
            </v:shape>
            <v:shape id="_x0000_s1511" style="position:absolute;left:5830;top:769;width:60;height:0" coordorigin="5830,769" coordsize="60,0" path="m5830,769r60,e" filled="f" strokeweight=".5pt">
              <v:path arrowok="t"/>
            </v:shape>
            <v:shape id="_x0000_s1510" style="position:absolute;left:5890;top:769;width:60;height:0" coordorigin="5890,769" coordsize="60,0" path="m5890,769r60,e" filled="f" strokeweight=".5pt">
              <v:path arrowok="t"/>
            </v:shape>
            <v:shape id="_x0000_s1509" style="position:absolute;left:5950;top:769;width:60;height:0" coordorigin="5950,769" coordsize="60,0" path="m5950,769r60,e" filled="f" strokeweight=".5pt">
              <v:path arrowok="t"/>
            </v:shape>
            <v:shape id="_x0000_s1508" style="position:absolute;left:6010;top:769;width:60;height:0" coordorigin="6010,769" coordsize="60,0" path="m6010,769r60,e" filled="f" strokeweight=".5pt">
              <v:path arrowok="t"/>
            </v:shape>
            <v:shape id="_x0000_s1507" style="position:absolute;left:6070;top:769;width:60;height:0" coordorigin="6070,769" coordsize="60,0" path="m6070,769r60,e" filled="f" strokeweight=".5pt">
              <v:path arrowok="t"/>
            </v:shape>
            <v:shape id="_x0000_s1506" style="position:absolute;left:6130;top:769;width:60;height:0" coordorigin="6130,769" coordsize="60,0" path="m6130,769r60,e" filled="f" strokeweight=".5pt">
              <v:path arrowok="t"/>
            </v:shape>
            <v:shape id="_x0000_s1505" style="position:absolute;left:6190;top:769;width:60;height:0" coordorigin="6190,769" coordsize="60,0" path="m6190,769r60,e" filled="f" strokeweight=".5pt">
              <v:path arrowok="t"/>
            </v:shape>
            <v:shape id="_x0000_s1504" style="position:absolute;left:6250;top:769;width:60;height:0" coordorigin="6250,769" coordsize="60,0" path="m6250,769r60,e" filled="f" strokeweight=".5pt">
              <v:path arrowok="t"/>
            </v:shape>
            <v:shape id="_x0000_s1503" style="position:absolute;left:6310;top:769;width:60;height:0" coordorigin="6310,769" coordsize="60,0" path="m6310,769r60,e" filled="f" strokeweight=".5pt">
              <v:path arrowok="t"/>
            </v:shape>
            <v:shape id="_x0000_s1502" style="position:absolute;left:6370;top:769;width:60;height:0" coordorigin="6370,769" coordsize="60,0" path="m6370,769r60,e" filled="f" strokeweight=".5pt">
              <v:path arrowok="t"/>
            </v:shape>
            <v:shape id="_x0000_s1501" style="position:absolute;left:6430;top:769;width:60;height:0" coordorigin="6430,769" coordsize="60,0" path="m6430,769r60,e" filled="f" strokeweight=".5pt">
              <v:path arrowok="t"/>
            </v:shape>
            <v:shape id="_x0000_s1500" style="position:absolute;left:6490;top:769;width:60;height:0" coordorigin="6490,769" coordsize="60,0" path="m6490,769r60,e" filled="f" strokeweight=".5pt">
              <v:path arrowok="t"/>
            </v:shape>
            <v:shape id="_x0000_s1499" style="position:absolute;left:6550;top:769;width:60;height:0" coordorigin="6550,769" coordsize="60,0" path="m6550,769r60,e" filled="f" strokeweight=".5pt">
              <v:path arrowok="t"/>
            </v:shape>
            <v:shape id="_x0000_s1498" style="position:absolute;left:6610;top:769;width:60;height:0" coordorigin="6610,769" coordsize="60,0" path="m6610,769r60,e" filled="f" strokeweight=".5pt">
              <v:path arrowok="t"/>
            </v:shape>
            <v:shape id="_x0000_s1497" style="position:absolute;left:6670;top:769;width:60;height:0" coordorigin="6670,769" coordsize="60,0" path="m6670,769r60,e" filled="f" strokeweight=".5pt">
              <v:path arrowok="t"/>
            </v:shape>
            <v:shape id="_x0000_s1496" style="position:absolute;left:6730;top:769;width:60;height:0" coordorigin="6730,769" coordsize="60,0" path="m6730,769r60,e" filled="f" strokeweight=".5pt">
              <v:path arrowok="t"/>
            </v:shape>
            <v:shape id="_x0000_s1495" style="position:absolute;left:6790;top:769;width:60;height:0" coordorigin="6790,769" coordsize="60,0" path="m6790,769r60,e" filled="f" strokeweight=".5pt">
              <v:path arrowok="t"/>
            </v:shape>
            <v:shape id="_x0000_s1494" style="position:absolute;left:6850;top:769;width:60;height:0" coordorigin="6850,769" coordsize="60,0" path="m6850,769r60,e" filled="f" strokeweight=".5pt">
              <v:path arrowok="t"/>
            </v:shape>
            <v:shape id="_x0000_s1493" style="position:absolute;left:6910;top:769;width:60;height:0" coordorigin="6910,769" coordsize="60,0" path="m6910,769r60,e" filled="f" strokeweight=".5pt">
              <v:path arrowok="t"/>
            </v:shape>
            <v:shape id="_x0000_s1492" style="position:absolute;left:6970;top:769;width:60;height:0" coordorigin="6970,769" coordsize="60,0" path="m6970,769r60,e" filled="f" strokeweight=".5pt">
              <v:path arrowok="t"/>
            </v:shape>
            <v:shape id="_x0000_s1491" style="position:absolute;left:7030;top:769;width:60;height:0" coordorigin="7030,769" coordsize="60,0" path="m7030,769r60,e" filled="f" strokeweight=".5pt">
              <v:path arrowok="t"/>
            </v:shape>
            <v:shape id="_x0000_s1490" style="position:absolute;left:7090;top:769;width:60;height:0" coordorigin="7090,769" coordsize="60,0" path="m7090,769r60,e" filled="f" strokeweight=".5pt">
              <v:path arrowok="t"/>
            </v:shape>
            <v:shape id="_x0000_s1489" style="position:absolute;left:7150;top:769;width:60;height:0" coordorigin="7150,769" coordsize="60,0" path="m7150,769r60,e" filled="f" strokeweight=".5pt">
              <v:path arrowok="t"/>
            </v:shape>
            <v:shape id="_x0000_s1488" style="position:absolute;left:7210;top:769;width:60;height:0" coordorigin="7210,769" coordsize="60,0" path="m7210,769r60,e" filled="f" strokeweight=".5pt">
              <v:path arrowok="t"/>
            </v:shape>
            <v:shape id="_x0000_s1487" style="position:absolute;left:7270;top:769;width:60;height:0" coordorigin="7270,769" coordsize="60,0" path="m7270,769r60,e" filled="f" strokeweight=".5pt">
              <v:path arrowok="t"/>
            </v:shape>
            <v:shape id="_x0000_s1486" style="position:absolute;left:7330;top:769;width:60;height:0" coordorigin="7330,769" coordsize="60,0" path="m7330,769r60,e" filled="f" strokeweight=".5pt">
              <v:path arrowok="t"/>
            </v:shape>
            <v:shape id="_x0000_s1485" style="position:absolute;left:7390;top:769;width:60;height:0" coordorigin="7390,769" coordsize="60,0" path="m7390,769r60,e" filled="f" strokeweight=".5pt">
              <v:path arrowok="t"/>
            </v:shape>
            <v:shape id="_x0000_s1484" style="position:absolute;left:7450;top:769;width:60;height:0" coordorigin="7450,769" coordsize="60,0" path="m7450,769r60,e" filled="f" strokeweight=".5pt">
              <v:path arrowok="t"/>
            </v:shape>
            <v:shape id="_x0000_s1483" style="position:absolute;left:7510;top:769;width:60;height:0" coordorigin="7510,769" coordsize="60,0" path="m7510,769r60,e" filled="f" strokeweight=".5pt">
              <v:path arrowok="t"/>
            </v:shape>
            <v:shape id="_x0000_s1482" style="position:absolute;left:7570;top:769;width:60;height:0" coordorigin="7570,769" coordsize="60,0" path="m7570,769r60,e" filled="f" strokeweight=".5pt">
              <v:path arrowok="t"/>
            </v:shape>
            <v:shape id="_x0000_s1481" style="position:absolute;left:7630;top:769;width:60;height:0" coordorigin="7630,769" coordsize="60,0" path="m7630,769r60,e" filled="f" strokeweight=".5pt">
              <v:path arrowok="t"/>
            </v:shape>
            <v:shape id="_x0000_s1480" style="position:absolute;left:7690;top:769;width:60;height:0" coordorigin="7690,769" coordsize="60,0" path="m7690,769r60,e" filled="f" strokeweight=".5pt">
              <v:path arrowok="t"/>
            </v:shape>
            <v:shape id="_x0000_s1479" style="position:absolute;left:7750;top:769;width:60;height:0" coordorigin="7750,769" coordsize="60,0" path="m7750,769r60,e" filled="f" strokeweight=".5pt">
              <v:path arrowok="t"/>
            </v:shape>
            <v:shape id="_x0000_s1478" style="position:absolute;left:7810;top:769;width:60;height:0" coordorigin="7810,769" coordsize="60,0" path="m7810,769r60,e" filled="f" strokeweight=".5pt">
              <v:path arrowok="t"/>
            </v:shape>
            <v:shape id="_x0000_s1477" style="position:absolute;left:7870;top:769;width:60;height:0" coordorigin="7870,769" coordsize="60,0" path="m7870,769r60,e" filled="f" strokeweight=".5pt">
              <v:path arrowok="t"/>
            </v:shape>
            <v:shape id="_x0000_s1476" style="position:absolute;left:7930;top:769;width:60;height:0" coordorigin="7930,769" coordsize="60,0" path="m7930,769r60,e" filled="f" strokeweight=".5pt">
              <v:path arrowok="t"/>
            </v:shape>
            <v:shape id="_x0000_s1475" style="position:absolute;left:7990;top:769;width:60;height:0" coordorigin="7990,769" coordsize="60,0" path="m7990,769r60,e" filled="f" strokeweight=".5pt">
              <v:path arrowok="t"/>
            </v:shape>
            <v:shape id="_x0000_s1474" style="position:absolute;left:8050;top:769;width:60;height:0" coordorigin="8050,769" coordsize="60,0" path="m8050,769r60,e" filled="f" strokeweight=".5pt">
              <v:path arrowok="t"/>
            </v:shape>
            <v:shape id="_x0000_s1473" style="position:absolute;left:8110;top:769;width:60;height:0" coordorigin="8110,769" coordsize="60,0" path="m8110,769r60,e" filled="f" strokeweight=".5pt">
              <v:path arrowok="t"/>
            </v:shape>
            <v:shape id="_x0000_s1472" style="position:absolute;left:8170;top:769;width:60;height:0" coordorigin="8170,769" coordsize="60,0" path="m8170,769r60,e" filled="f" strokeweight=".5pt">
              <v:path arrowok="t"/>
            </v:shape>
            <v:shape id="_x0000_s1471" style="position:absolute;left:8230;top:769;width:60;height:0" coordorigin="8230,769" coordsize="60,0" path="m8230,769r60,e" filled="f" strokeweight=".5pt">
              <v:path arrowok="t"/>
            </v:shape>
            <v:shape id="_x0000_s1470" style="position:absolute;left:8290;top:769;width:60;height:0" coordorigin="8290,769" coordsize="60,0" path="m8290,769r60,e" filled="f" strokeweight=".5pt">
              <v:path arrowok="t"/>
            </v:shape>
            <v:shape id="_x0000_s1469" style="position:absolute;left:8350;top:769;width:60;height:0" coordorigin="8350,769" coordsize="60,0" path="m8350,769r60,e" filled="f" strokeweight=".5pt">
              <v:path arrowok="t"/>
            </v:shape>
            <v:shape id="_x0000_s1468" style="position:absolute;left:8410;top:769;width:60;height:0" coordorigin="8410,769" coordsize="60,0" path="m8410,769r60,e" filled="f" strokeweight=".5pt">
              <v:path arrowok="t"/>
            </v:shape>
            <v:shape id="_x0000_s1467" style="position:absolute;left:8470;top:769;width:60;height:0" coordorigin="8470,769" coordsize="60,0" path="m8470,769r60,e" filled="f" strokeweight=".5pt">
              <v:path arrowok="t"/>
            </v:shape>
            <v:shape id="_x0000_s1466" style="position:absolute;left:8530;top:769;width:60;height:0" coordorigin="8530,769" coordsize="60,0" path="m8530,769r60,e" filled="f" strokeweight=".5pt">
              <v:path arrowok="t"/>
            </v:shape>
            <v:shape id="_x0000_s1465" style="position:absolute;left:8590;top:769;width:60;height:0" coordorigin="8590,769" coordsize="60,0" path="m8590,769r60,e" filled="f" strokeweight=".5pt">
              <v:path arrowok="t"/>
            </v:shape>
            <v:shape id="_x0000_s1464" style="position:absolute;left:8650;top:769;width:60;height:0" coordorigin="8650,769" coordsize="60,0" path="m8650,769r60,e" filled="f" strokeweight=".5pt">
              <v:path arrowok="t"/>
            </v:shape>
            <v:shape id="_x0000_s1463" style="position:absolute;left:8710;top:769;width:60;height:0" coordorigin="8710,769" coordsize="60,0" path="m8710,769r60,e" filled="f" strokeweight=".5pt">
              <v:path arrowok="t"/>
            </v:shape>
            <v:shape id="_x0000_s1462" style="position:absolute;left:8770;top:769;width:60;height:0" coordorigin="8770,769" coordsize="60,0" path="m8770,769r60,e" filled="f" strokeweight=".5pt">
              <v:path arrowok="t"/>
            </v:shape>
            <v:shape id="_x0000_s1461" style="position:absolute;left:8830;top:769;width:60;height:0" coordorigin="8830,769" coordsize="60,0" path="m8830,769r60,e" filled="f" strokeweight=".5pt">
              <v:path arrowok="t"/>
            </v:shape>
            <v:shape id="_x0000_s1460" style="position:absolute;left:8890;top:769;width:60;height:0" coordorigin="8890,769" coordsize="60,0" path="m8890,769r60,e" filled="f" strokeweight=".5pt">
              <v:path arrowok="t"/>
            </v:shape>
            <v:shape id="_x0000_s1459" style="position:absolute;left:8950;top:769;width:60;height:0" coordorigin="8950,769" coordsize="60,0" path="m8950,769r60,e" filled="f" strokeweight=".5pt">
              <v:path arrowok="t"/>
            </v:shape>
            <v:shape id="_x0000_s1458" style="position:absolute;left:9010;top:769;width:60;height:0" coordorigin="9010,769" coordsize="60,0" path="m9010,769r60,e" filled="f" strokeweight=".5pt">
              <v:path arrowok="t"/>
            </v:shape>
            <v:shape id="_x0000_s1457" style="position:absolute;left:9070;top:769;width:60;height:0" coordorigin="9070,769" coordsize="60,0" path="m9070,769r60,e" filled="f" strokeweight=".5pt">
              <v:path arrowok="t"/>
            </v:shape>
            <v:shape id="_x0000_s1456" style="position:absolute;left:9130;top:769;width:60;height:0" coordorigin="9130,769" coordsize="60,0" path="m9130,769r60,e" filled="f" strokeweight=".5pt">
              <v:path arrowok="t"/>
            </v:shape>
            <v:shape id="_x0000_s1455" style="position:absolute;left:9190;top:769;width:60;height:0" coordorigin="9190,769" coordsize="60,0" path="m9190,769r60,e" filled="f" strokeweight=".5pt">
              <v:path arrowok="t"/>
            </v:shape>
            <v:shape id="_x0000_s1454" style="position:absolute;left:9250;top:769;width:60;height:0" coordorigin="9250,769" coordsize="60,0" path="m9250,769r60,e" filled="f" strokeweight=".5pt">
              <v:path arrowok="t"/>
            </v:shape>
            <v:shape id="_x0000_s1453" style="position:absolute;left:9310;top:769;width:60;height:0" coordorigin="9310,769" coordsize="60,0" path="m9310,769r60,e" filled="f" strokeweight=".5pt">
              <v:path arrowok="t"/>
            </v:shape>
            <v:shape id="_x0000_s1452" style="position:absolute;left:9370;top:769;width:60;height:0" coordorigin="9370,769" coordsize="60,0" path="m9370,769r60,e" filled="f" strokeweight=".5pt">
              <v:path arrowok="t"/>
            </v:shape>
            <v:shape id="_x0000_s1451" style="position:absolute;left:9430;top:769;width:60;height:0" coordorigin="9430,769" coordsize="60,0" path="m9430,769r60,e" filled="f" strokeweight=".5pt">
              <v:path arrowok="t"/>
            </v:shape>
            <v:shape id="_x0000_s1450" style="position:absolute;left:9490;top:769;width:60;height:0" coordorigin="9490,769" coordsize="60,0" path="m9490,769r60,e" filled="f" strokeweight=".5pt">
              <v:path arrowok="t"/>
            </v:shape>
            <v:shape id="_x0000_s1449" style="position:absolute;left:9550;top:769;width:60;height:0" coordorigin="9550,769" coordsize="60,0" path="m9550,769r60,e" filled="f" strokeweight=".5pt">
              <v:path arrowok="t"/>
            </v:shape>
            <v:shape id="_x0000_s1448" style="position:absolute;left:9610;top:769;width:60;height:0" coordorigin="9610,769" coordsize="60,0" path="m9610,769r60,e" filled="f" strokeweight=".5pt">
              <v:path arrowok="t"/>
            </v:shape>
            <v:shape id="_x0000_s1447" style="position:absolute;left:9670;top:769;width:60;height:0" coordorigin="9670,769" coordsize="60,0" path="m9670,769r60,e" filled="f" strokeweight=".5pt">
              <v:path arrowok="t"/>
            </v:shape>
            <v:shape id="_x0000_s1446" style="position:absolute;left:9730;top:769;width:60;height:0" coordorigin="9730,769" coordsize="60,0" path="m9730,769r60,e" filled="f" strokeweight=".5pt">
              <v:path arrowok="t"/>
            </v:shape>
            <v:shape id="_x0000_s1445" style="position:absolute;left:9790;top:769;width:60;height:0" coordorigin="9790,769" coordsize="60,0" path="m9790,769r60,e" filled="f" strokeweight=".5pt">
              <v:path arrowok="t"/>
            </v:shape>
            <v:shape id="_x0000_s1444" style="position:absolute;left:9850;top:769;width:60;height:0" coordorigin="9850,769" coordsize="60,0" path="m9850,769r60,e" filled="f" strokeweight=".5pt">
              <v:path arrowok="t"/>
            </v:shape>
            <v:shape id="_x0000_s1443" style="position:absolute;left:9910;top:769;width:60;height:0" coordorigin="9910,769" coordsize="60,0" path="m9910,769r60,e" filled="f" strokeweight=".5pt">
              <v:path arrowok="t"/>
            </v:shape>
            <v:shape id="_x0000_s1442" style="position:absolute;left:9970;top:769;width:60;height:0" coordorigin="9970,769" coordsize="60,0" path="m9970,769r60,e" filled="f" strokeweight=".5pt">
              <v:path arrowok="t"/>
            </v:shape>
            <v:shape id="_x0000_s1441" style="position:absolute;left:10030;top:769;width:60;height:0" coordorigin="10030,769" coordsize="60,0" path="m10030,769r60,e" filled="f" strokeweight=".5pt">
              <v:path arrowok="t"/>
            </v:shape>
            <v:shape id="_x0000_s1440" style="position:absolute;left:10090;top:769;width:60;height:0" coordorigin="10090,769" coordsize="60,0" path="m10090,769r60,e" filled="f" strokeweight=".5pt">
              <v:path arrowok="t"/>
            </v:shape>
            <v:shape id="_x0000_s1439" style="position:absolute;left:10150;top:769;width:60;height:0" coordorigin="10150,769" coordsize="60,0" path="m10150,769r60,e" filled="f" strokeweight=".5pt">
              <v:path arrowok="t"/>
            </v:shape>
            <v:shape id="_x0000_s1438" style="position:absolute;left:10210;top:769;width:60;height:0" coordorigin="10210,769" coordsize="60,0" path="m10210,769r60,e" filled="f" strokeweight=".5pt">
              <v:path arrowok="t"/>
            </v:shape>
            <v:shape id="_x0000_s1437" style="position:absolute;left:10270;top:769;width:60;height:0" coordorigin="10270,769" coordsize="60,0" path="m10270,769r60,e" filled="f" strokeweight=".5pt">
              <v:path arrowok="t"/>
            </v:shape>
            <v:shape id="_x0000_s1436" style="position:absolute;left:10330;top:769;width:60;height:0" coordorigin="10330,769" coordsize="60,0" path="m10330,769r60,e" filled="f" strokeweight=".5pt">
              <v:path arrowok="t"/>
            </v:shape>
            <v:shape id="_x0000_s1435" style="position:absolute;left:10390;top:769;width:60;height:0" coordorigin="10390,769" coordsize="60,0" path="m10390,769r60,e" filled="f" strokeweight=".5pt">
              <v:path arrowok="t"/>
            </v:shape>
            <w10:wrap anchorx="page"/>
          </v:group>
        </w:pict>
      </w:r>
      <w:r w:rsidR="00754ADF">
        <w:rPr>
          <w:position w:val="-1"/>
          <w:sz w:val="24"/>
          <w:szCs w:val="24"/>
        </w:rPr>
        <w:t xml:space="preserve">Move </w:t>
      </w:r>
      <w:r w:rsidR="00754ADF">
        <w:rPr>
          <w:i/>
          <w:position w:val="-1"/>
          <w:sz w:val="24"/>
          <w:szCs w:val="24"/>
        </w:rPr>
        <w:t>mycopy</w:t>
      </w:r>
      <w:r w:rsidR="00754ADF">
        <w:rPr>
          <w:i/>
          <w:spacing w:val="1"/>
          <w:position w:val="-1"/>
          <w:sz w:val="24"/>
          <w:szCs w:val="24"/>
        </w:rPr>
        <w:t xml:space="preserve"> </w:t>
      </w:r>
      <w:r w:rsidR="00754ADF">
        <w:rPr>
          <w:position w:val="-1"/>
          <w:sz w:val="24"/>
          <w:szCs w:val="24"/>
        </w:rPr>
        <w:t>to your home directory.</w:t>
      </w:r>
    </w:p>
    <w:p w:rsidR="005722E8" w:rsidRDefault="005722E8">
      <w:pPr>
        <w:spacing w:line="200" w:lineRule="exact"/>
      </w:pPr>
    </w:p>
    <w:p w:rsidR="005722E8" w:rsidRDefault="000571A7">
      <w:pPr>
        <w:spacing w:line="200" w:lineRule="exact"/>
      </w:pPr>
      <w:r>
        <w:tab/>
      </w:r>
    </w:p>
    <w:p w:rsidR="005722E8" w:rsidRDefault="005722E8">
      <w:pPr>
        <w:spacing w:line="260" w:lineRule="exact"/>
        <w:rPr>
          <w:sz w:val="26"/>
          <w:szCs w:val="26"/>
        </w:rPr>
      </w:pPr>
    </w:p>
    <w:p w:rsidR="005722E8" w:rsidRDefault="005722E8">
      <w:pPr>
        <w:spacing w:before="29" w:line="260" w:lineRule="exact"/>
        <w:ind w:left="110"/>
        <w:rPr>
          <w:sz w:val="24"/>
          <w:szCs w:val="24"/>
        </w:rPr>
      </w:pPr>
      <w:r w:rsidRPr="005722E8">
        <w:pict>
          <v:group id="_x0000_s1298" style="position:absolute;left:0;text-align:left;margin-left:117.25pt;margin-top:38.2pt;width:405.5pt;height:.5pt;z-index:-4927;mso-position-horizontal-relative:page" coordorigin="2345,764" coordsize="8110,10">
            <v:shape id="_x0000_s1433" style="position:absolute;left:2350;top:769;width:60;height:0" coordorigin="2350,769" coordsize="60,0" path="m2350,769r60,e" filled="f" strokeweight=".5pt">
              <v:path arrowok="t"/>
            </v:shape>
            <v:shape id="_x0000_s1432" style="position:absolute;left:2410;top:769;width:60;height:0" coordorigin="2410,769" coordsize="60,0" path="m2410,769r60,e" filled="f" strokeweight=".5pt">
              <v:path arrowok="t"/>
            </v:shape>
            <v:shape id="_x0000_s1431" style="position:absolute;left:2470;top:769;width:60;height:0" coordorigin="2470,769" coordsize="60,0" path="m2470,769r60,e" filled="f" strokeweight=".5pt">
              <v:path arrowok="t"/>
            </v:shape>
            <v:shape id="_x0000_s1430" style="position:absolute;left:2530;top:769;width:60;height:0" coordorigin="2530,769" coordsize="60,0" path="m2530,769r60,e" filled="f" strokeweight=".5pt">
              <v:path arrowok="t"/>
            </v:shape>
            <v:shape id="_x0000_s1429" style="position:absolute;left:2590;top:769;width:60;height:0" coordorigin="2590,769" coordsize="60,0" path="m2590,769r60,e" filled="f" strokeweight=".5pt">
              <v:path arrowok="t"/>
            </v:shape>
            <v:shape id="_x0000_s1428" style="position:absolute;left:2650;top:769;width:60;height:0" coordorigin="2650,769" coordsize="60,0" path="m2650,769r60,e" filled="f" strokeweight=".5pt">
              <v:path arrowok="t"/>
            </v:shape>
            <v:shape id="_x0000_s1427" style="position:absolute;left:2710;top:769;width:60;height:0" coordorigin="2710,769" coordsize="60,0" path="m2710,769r60,e" filled="f" strokeweight=".5pt">
              <v:path arrowok="t"/>
            </v:shape>
            <v:shape id="_x0000_s1426" style="position:absolute;left:2770;top:769;width:60;height:0" coordorigin="2770,769" coordsize="60,0" path="m2770,769r60,e" filled="f" strokeweight=".5pt">
              <v:path arrowok="t"/>
            </v:shape>
            <v:shape id="_x0000_s1425" style="position:absolute;left:2830;top:769;width:60;height:0" coordorigin="2830,769" coordsize="60,0" path="m2830,769r60,e" filled="f" strokeweight=".5pt">
              <v:path arrowok="t"/>
            </v:shape>
            <v:shape id="_x0000_s1424" style="position:absolute;left:2890;top:769;width:60;height:0" coordorigin="2890,769" coordsize="60,0" path="m2890,769r60,e" filled="f" strokeweight=".5pt">
              <v:path arrowok="t"/>
            </v:shape>
            <v:shape id="_x0000_s1423" style="position:absolute;left:2950;top:769;width:60;height:0" coordorigin="2950,769" coordsize="60,0" path="m2950,769r60,e" filled="f" strokeweight=".5pt">
              <v:path arrowok="t"/>
            </v:shape>
            <v:shape id="_x0000_s1422" style="position:absolute;left:3010;top:769;width:60;height:0" coordorigin="3010,769" coordsize="60,0" path="m3010,769r60,e" filled="f" strokeweight=".5pt">
              <v:path arrowok="t"/>
            </v:shape>
            <v:shape id="_x0000_s1421" style="position:absolute;left:3070;top:769;width:60;height:0" coordorigin="3070,769" coordsize="60,0" path="m3070,769r60,e" filled="f" strokeweight=".5pt">
              <v:path arrowok="t"/>
            </v:shape>
            <v:shape id="_x0000_s1420" style="position:absolute;left:3130;top:769;width:60;height:0" coordorigin="3130,769" coordsize="60,0" path="m3130,769r60,e" filled="f" strokeweight=".5pt">
              <v:path arrowok="t"/>
            </v:shape>
            <v:shape id="_x0000_s1419" style="position:absolute;left:3190;top:769;width:60;height:0" coordorigin="3190,769" coordsize="60,0" path="m3190,769r60,e" filled="f" strokeweight=".5pt">
              <v:path arrowok="t"/>
            </v:shape>
            <v:shape id="_x0000_s1418" style="position:absolute;left:3250;top:769;width:60;height:0" coordorigin="3250,769" coordsize="60,0" path="m3250,769r60,e" filled="f" strokeweight=".5pt">
              <v:path arrowok="t"/>
            </v:shape>
            <v:shape id="_x0000_s1417" style="position:absolute;left:3310;top:769;width:60;height:0" coordorigin="3310,769" coordsize="60,0" path="m3310,769r60,e" filled="f" strokeweight=".5pt">
              <v:path arrowok="t"/>
            </v:shape>
            <v:shape id="_x0000_s1416" style="position:absolute;left:3370;top:769;width:60;height:0" coordorigin="3370,769" coordsize="60,0" path="m3370,769r60,e" filled="f" strokeweight=".5pt">
              <v:path arrowok="t"/>
            </v:shape>
            <v:shape id="_x0000_s1415" style="position:absolute;left:3430;top:769;width:60;height:0" coordorigin="3430,769" coordsize="60,0" path="m3430,769r60,e" filled="f" strokeweight=".5pt">
              <v:path arrowok="t"/>
            </v:shape>
            <v:shape id="_x0000_s1414" style="position:absolute;left:3490;top:769;width:60;height:0" coordorigin="3490,769" coordsize="60,0" path="m3490,769r60,e" filled="f" strokeweight=".5pt">
              <v:path arrowok="t"/>
            </v:shape>
            <v:shape id="_x0000_s1413" style="position:absolute;left:3550;top:769;width:60;height:0" coordorigin="3550,769" coordsize="60,0" path="m3550,769r60,e" filled="f" strokeweight=".5pt">
              <v:path arrowok="t"/>
            </v:shape>
            <v:shape id="_x0000_s1412" style="position:absolute;left:3610;top:769;width:60;height:0" coordorigin="3610,769" coordsize="60,0" path="m3610,769r60,e" filled="f" strokeweight=".5pt">
              <v:path arrowok="t"/>
            </v:shape>
            <v:shape id="_x0000_s1411" style="position:absolute;left:3670;top:769;width:60;height:0" coordorigin="3670,769" coordsize="60,0" path="m3670,769r60,e" filled="f" strokeweight=".5pt">
              <v:path arrowok="t"/>
            </v:shape>
            <v:shape id="_x0000_s1410" style="position:absolute;left:3730;top:769;width:60;height:0" coordorigin="3730,769" coordsize="60,0" path="m3730,769r60,e" filled="f" strokeweight=".5pt">
              <v:path arrowok="t"/>
            </v:shape>
            <v:shape id="_x0000_s1409" style="position:absolute;left:3790;top:769;width:60;height:0" coordorigin="3790,769" coordsize="60,0" path="m3790,769r60,e" filled="f" strokeweight=".5pt">
              <v:path arrowok="t"/>
            </v:shape>
            <v:shape id="_x0000_s1408" style="position:absolute;left:3850;top:769;width:60;height:0" coordorigin="3850,769" coordsize="60,0" path="m3850,769r60,e" filled="f" strokeweight=".5pt">
              <v:path arrowok="t"/>
            </v:shape>
            <v:shape id="_x0000_s1407" style="position:absolute;left:3910;top:769;width:60;height:0" coordorigin="3910,769" coordsize="60,0" path="m3910,769r60,e" filled="f" strokeweight=".5pt">
              <v:path arrowok="t"/>
            </v:shape>
            <v:shape id="_x0000_s1406" style="position:absolute;left:3970;top:769;width:60;height:0" coordorigin="3970,769" coordsize="60,0" path="m3970,769r60,e" filled="f" strokeweight=".5pt">
              <v:path arrowok="t"/>
            </v:shape>
            <v:shape id="_x0000_s1405" style="position:absolute;left:4030;top:769;width:60;height:0" coordorigin="4030,769" coordsize="60,0" path="m4030,769r60,e" filled="f" strokeweight=".5pt">
              <v:path arrowok="t"/>
            </v:shape>
            <v:shape id="_x0000_s1404" style="position:absolute;left:4090;top:769;width:60;height:0" coordorigin="4090,769" coordsize="60,0" path="m4090,769r60,e" filled="f" strokeweight=".5pt">
              <v:path arrowok="t"/>
            </v:shape>
            <v:shape id="_x0000_s1403" style="position:absolute;left:4150;top:769;width:60;height:0" coordorigin="4150,769" coordsize="60,0" path="m4150,769r60,e" filled="f" strokeweight=".5pt">
              <v:path arrowok="t"/>
            </v:shape>
            <v:shape id="_x0000_s1402" style="position:absolute;left:4210;top:769;width:60;height:0" coordorigin="4210,769" coordsize="60,0" path="m4210,769r60,e" filled="f" strokeweight=".5pt">
              <v:path arrowok="t"/>
            </v:shape>
            <v:shape id="_x0000_s1401" style="position:absolute;left:4270;top:769;width:60;height:0" coordorigin="4270,769" coordsize="60,0" path="m4270,769r60,e" filled="f" strokeweight=".5pt">
              <v:path arrowok="t"/>
            </v:shape>
            <v:shape id="_x0000_s1400" style="position:absolute;left:4330;top:769;width:60;height:0" coordorigin="4330,769" coordsize="60,0" path="m4330,769r60,e" filled="f" strokeweight=".5pt">
              <v:path arrowok="t"/>
            </v:shape>
            <v:shape id="_x0000_s1399" style="position:absolute;left:4390;top:769;width:60;height:0" coordorigin="4390,769" coordsize="60,0" path="m4390,769r60,e" filled="f" strokeweight=".5pt">
              <v:path arrowok="t"/>
            </v:shape>
            <v:shape id="_x0000_s1398" style="position:absolute;left:4450;top:769;width:60;height:0" coordorigin="4450,769" coordsize="60,0" path="m4450,769r60,e" filled="f" strokeweight=".5pt">
              <v:path arrowok="t"/>
            </v:shape>
            <v:shape id="_x0000_s1397" style="position:absolute;left:4510;top:769;width:60;height:0" coordorigin="4510,769" coordsize="60,0" path="m4510,769r60,e" filled="f" strokeweight=".5pt">
              <v:path arrowok="t"/>
            </v:shape>
            <v:shape id="_x0000_s1396" style="position:absolute;left:4570;top:769;width:60;height:0" coordorigin="4570,769" coordsize="60,0" path="m4570,769r60,e" filled="f" strokeweight=".5pt">
              <v:path arrowok="t"/>
            </v:shape>
            <v:shape id="_x0000_s1395" style="position:absolute;left:4630;top:769;width:60;height:0" coordorigin="4630,769" coordsize="60,0" path="m4630,769r60,e" filled="f" strokeweight=".5pt">
              <v:path arrowok="t"/>
            </v:shape>
            <v:shape id="_x0000_s1394" style="position:absolute;left:4690;top:769;width:60;height:0" coordorigin="4690,769" coordsize="60,0" path="m4690,769r60,e" filled="f" strokeweight=".5pt">
              <v:path arrowok="t"/>
            </v:shape>
            <v:shape id="_x0000_s1393" style="position:absolute;left:4750;top:769;width:60;height:0" coordorigin="4750,769" coordsize="60,0" path="m4750,769r60,e" filled="f" strokeweight=".5pt">
              <v:path arrowok="t"/>
            </v:shape>
            <v:shape id="_x0000_s1392" style="position:absolute;left:4810;top:769;width:60;height:0" coordorigin="4810,769" coordsize="60,0" path="m4810,769r60,e" filled="f" strokeweight=".5pt">
              <v:path arrowok="t"/>
            </v:shape>
            <v:shape id="_x0000_s1391" style="position:absolute;left:4870;top:769;width:60;height:0" coordorigin="4870,769" coordsize="60,0" path="m4870,769r60,e" filled="f" strokeweight=".5pt">
              <v:path arrowok="t"/>
            </v:shape>
            <v:shape id="_x0000_s1390" style="position:absolute;left:4930;top:769;width:60;height:0" coordorigin="4930,769" coordsize="60,0" path="m4930,769r60,e" filled="f" strokeweight=".5pt">
              <v:path arrowok="t"/>
            </v:shape>
            <v:shape id="_x0000_s1389" style="position:absolute;left:4990;top:769;width:60;height:0" coordorigin="4990,769" coordsize="60,0" path="m4990,769r60,e" filled="f" strokeweight=".5pt">
              <v:path arrowok="t"/>
            </v:shape>
            <v:shape id="_x0000_s1388" style="position:absolute;left:5050;top:769;width:60;height:0" coordorigin="5050,769" coordsize="60,0" path="m5050,769r60,e" filled="f" strokeweight=".5pt">
              <v:path arrowok="t"/>
            </v:shape>
            <v:shape id="_x0000_s1387" style="position:absolute;left:5110;top:769;width:60;height:0" coordorigin="5110,769" coordsize="60,0" path="m5110,769r60,e" filled="f" strokeweight=".5pt">
              <v:path arrowok="t"/>
            </v:shape>
            <v:shape id="_x0000_s1386" style="position:absolute;left:5170;top:769;width:60;height:0" coordorigin="5170,769" coordsize="60,0" path="m5170,769r60,e" filled="f" strokeweight=".5pt">
              <v:path arrowok="t"/>
            </v:shape>
            <v:shape id="_x0000_s1385" style="position:absolute;left:5230;top:769;width:60;height:0" coordorigin="5230,769" coordsize="60,0" path="m5230,769r60,e" filled="f" strokeweight=".5pt">
              <v:path arrowok="t"/>
            </v:shape>
            <v:shape id="_x0000_s1384" style="position:absolute;left:5290;top:769;width:60;height:0" coordorigin="5290,769" coordsize="60,0" path="m5290,769r60,e" filled="f" strokeweight=".5pt">
              <v:path arrowok="t"/>
            </v:shape>
            <v:shape id="_x0000_s1383" style="position:absolute;left:5350;top:769;width:60;height:0" coordorigin="5350,769" coordsize="60,0" path="m5350,769r60,e" filled="f" strokeweight=".5pt">
              <v:path arrowok="t"/>
            </v:shape>
            <v:shape id="_x0000_s1382" style="position:absolute;left:5410;top:769;width:60;height:0" coordorigin="5410,769" coordsize="60,0" path="m5410,769r60,e" filled="f" strokeweight=".5pt">
              <v:path arrowok="t"/>
            </v:shape>
            <v:shape id="_x0000_s1381" style="position:absolute;left:5470;top:769;width:60;height:0" coordorigin="5470,769" coordsize="60,0" path="m5470,769r60,e" filled="f" strokeweight=".5pt">
              <v:path arrowok="t"/>
            </v:shape>
            <v:shape id="_x0000_s1380" style="position:absolute;left:5530;top:769;width:60;height:0" coordorigin="5530,769" coordsize="60,0" path="m5530,769r60,e" filled="f" strokeweight=".5pt">
              <v:path arrowok="t"/>
            </v:shape>
            <v:shape id="_x0000_s1379" style="position:absolute;left:5590;top:769;width:60;height:0" coordorigin="5590,769" coordsize="60,0" path="m5590,769r60,e" filled="f" strokeweight=".5pt">
              <v:path arrowok="t"/>
            </v:shape>
            <v:shape id="_x0000_s1378" style="position:absolute;left:5650;top:769;width:60;height:0" coordorigin="5650,769" coordsize="60,0" path="m5650,769r60,e" filled="f" strokeweight=".5pt">
              <v:path arrowok="t"/>
            </v:shape>
            <v:shape id="_x0000_s1377" style="position:absolute;left:5710;top:769;width:60;height:0" coordorigin="5710,769" coordsize="60,0" path="m5710,769r60,e" filled="f" strokeweight=".5pt">
              <v:path arrowok="t"/>
            </v:shape>
            <v:shape id="_x0000_s1376" style="position:absolute;left:5770;top:769;width:60;height:0" coordorigin="5770,769" coordsize="60,0" path="m5770,769r60,e" filled="f" strokeweight=".5pt">
              <v:path arrowok="t"/>
            </v:shape>
            <v:shape id="_x0000_s1375" style="position:absolute;left:5830;top:769;width:60;height:0" coordorigin="5830,769" coordsize="60,0" path="m5830,769r60,e" filled="f" strokeweight=".5pt">
              <v:path arrowok="t"/>
            </v:shape>
            <v:shape id="_x0000_s1374" style="position:absolute;left:5890;top:769;width:60;height:0" coordorigin="5890,769" coordsize="60,0" path="m5890,769r60,e" filled="f" strokeweight=".5pt">
              <v:path arrowok="t"/>
            </v:shape>
            <v:shape id="_x0000_s1373" style="position:absolute;left:5950;top:769;width:60;height:0" coordorigin="5950,769" coordsize="60,0" path="m5950,769r60,e" filled="f" strokeweight=".5pt">
              <v:path arrowok="t"/>
            </v:shape>
            <v:shape id="_x0000_s1372" style="position:absolute;left:6010;top:769;width:60;height:0" coordorigin="6010,769" coordsize="60,0" path="m6010,769r60,e" filled="f" strokeweight=".5pt">
              <v:path arrowok="t"/>
            </v:shape>
            <v:shape id="_x0000_s1371" style="position:absolute;left:6070;top:769;width:60;height:0" coordorigin="6070,769" coordsize="60,0" path="m6070,769r60,e" filled="f" strokeweight=".5pt">
              <v:path arrowok="t"/>
            </v:shape>
            <v:shape id="_x0000_s1370" style="position:absolute;left:6130;top:769;width:60;height:0" coordorigin="6130,769" coordsize="60,0" path="m6130,769r60,e" filled="f" strokeweight=".5pt">
              <v:path arrowok="t"/>
            </v:shape>
            <v:shape id="_x0000_s1369" style="position:absolute;left:6190;top:769;width:60;height:0" coordorigin="6190,769" coordsize="60,0" path="m6190,769r60,e" filled="f" strokeweight=".5pt">
              <v:path arrowok="t"/>
            </v:shape>
            <v:shape id="_x0000_s1368" style="position:absolute;left:6250;top:769;width:60;height:0" coordorigin="6250,769" coordsize="60,0" path="m6250,769r60,e" filled="f" strokeweight=".5pt">
              <v:path arrowok="t"/>
            </v:shape>
            <v:shape id="_x0000_s1367" style="position:absolute;left:6310;top:769;width:60;height:0" coordorigin="6310,769" coordsize="60,0" path="m6310,769r60,e" filled="f" strokeweight=".5pt">
              <v:path arrowok="t"/>
            </v:shape>
            <v:shape id="_x0000_s1366" style="position:absolute;left:6370;top:769;width:60;height:0" coordorigin="6370,769" coordsize="60,0" path="m6370,769r60,e" filled="f" strokeweight=".5pt">
              <v:path arrowok="t"/>
            </v:shape>
            <v:shape id="_x0000_s1365" style="position:absolute;left:6430;top:769;width:60;height:0" coordorigin="6430,769" coordsize="60,0" path="m6430,769r60,e" filled="f" strokeweight=".5pt">
              <v:path arrowok="t"/>
            </v:shape>
            <v:shape id="_x0000_s1364" style="position:absolute;left:6490;top:769;width:60;height:0" coordorigin="6490,769" coordsize="60,0" path="m6490,769r60,e" filled="f" strokeweight=".5pt">
              <v:path arrowok="t"/>
            </v:shape>
            <v:shape id="_x0000_s1363" style="position:absolute;left:6550;top:769;width:60;height:0" coordorigin="6550,769" coordsize="60,0" path="m6550,769r60,e" filled="f" strokeweight=".5pt">
              <v:path arrowok="t"/>
            </v:shape>
            <v:shape id="_x0000_s1362" style="position:absolute;left:6610;top:769;width:60;height:0" coordorigin="6610,769" coordsize="60,0" path="m6610,769r60,e" filled="f" strokeweight=".5pt">
              <v:path arrowok="t"/>
            </v:shape>
            <v:shape id="_x0000_s1361" style="position:absolute;left:6670;top:769;width:60;height:0" coordorigin="6670,769" coordsize="60,0" path="m6670,769r60,e" filled="f" strokeweight=".5pt">
              <v:path arrowok="t"/>
            </v:shape>
            <v:shape id="_x0000_s1360" style="position:absolute;left:6730;top:769;width:60;height:0" coordorigin="6730,769" coordsize="60,0" path="m6730,769r60,e" filled="f" strokeweight=".5pt">
              <v:path arrowok="t"/>
            </v:shape>
            <v:shape id="_x0000_s1359" style="position:absolute;left:6790;top:769;width:60;height:0" coordorigin="6790,769" coordsize="60,0" path="m6790,769r60,e" filled="f" strokeweight=".5pt">
              <v:path arrowok="t"/>
            </v:shape>
            <v:shape id="_x0000_s1358" style="position:absolute;left:6850;top:769;width:60;height:0" coordorigin="6850,769" coordsize="60,0" path="m6850,769r60,e" filled="f" strokeweight=".5pt">
              <v:path arrowok="t"/>
            </v:shape>
            <v:shape id="_x0000_s1357" style="position:absolute;left:6910;top:769;width:60;height:0" coordorigin="6910,769" coordsize="60,0" path="m6910,769r60,e" filled="f" strokeweight=".5pt">
              <v:path arrowok="t"/>
            </v:shape>
            <v:shape id="_x0000_s1356" style="position:absolute;left:6970;top:769;width:60;height:0" coordorigin="6970,769" coordsize="60,0" path="m6970,769r60,e" filled="f" strokeweight=".5pt">
              <v:path arrowok="t"/>
            </v:shape>
            <v:shape id="_x0000_s1355" style="position:absolute;left:7030;top:769;width:60;height:0" coordorigin="7030,769" coordsize="60,0" path="m7030,769r60,e" filled="f" strokeweight=".5pt">
              <v:path arrowok="t"/>
            </v:shape>
            <v:shape id="_x0000_s1354" style="position:absolute;left:7090;top:769;width:60;height:0" coordorigin="7090,769" coordsize="60,0" path="m7090,769r60,e" filled="f" strokeweight=".5pt">
              <v:path arrowok="t"/>
            </v:shape>
            <v:shape id="_x0000_s1353" style="position:absolute;left:7150;top:769;width:60;height:0" coordorigin="7150,769" coordsize="60,0" path="m7150,769r60,e" filled="f" strokeweight=".5pt">
              <v:path arrowok="t"/>
            </v:shape>
            <v:shape id="_x0000_s1352" style="position:absolute;left:7210;top:769;width:60;height:0" coordorigin="7210,769" coordsize="60,0" path="m7210,769r60,e" filled="f" strokeweight=".5pt">
              <v:path arrowok="t"/>
            </v:shape>
            <v:shape id="_x0000_s1351" style="position:absolute;left:7270;top:769;width:60;height:0" coordorigin="7270,769" coordsize="60,0" path="m7270,769r60,e" filled="f" strokeweight=".5pt">
              <v:path arrowok="t"/>
            </v:shape>
            <v:shape id="_x0000_s1350" style="position:absolute;left:7330;top:769;width:60;height:0" coordorigin="7330,769" coordsize="60,0" path="m7330,769r60,e" filled="f" strokeweight=".5pt">
              <v:path arrowok="t"/>
            </v:shape>
            <v:shape id="_x0000_s1349" style="position:absolute;left:7390;top:769;width:60;height:0" coordorigin="7390,769" coordsize="60,0" path="m7390,769r60,e" filled="f" strokeweight=".5pt">
              <v:path arrowok="t"/>
            </v:shape>
            <v:shape id="_x0000_s1348" style="position:absolute;left:7450;top:769;width:60;height:0" coordorigin="7450,769" coordsize="60,0" path="m7450,769r60,e" filled="f" strokeweight=".5pt">
              <v:path arrowok="t"/>
            </v:shape>
            <v:shape id="_x0000_s1347" style="position:absolute;left:7510;top:769;width:60;height:0" coordorigin="7510,769" coordsize="60,0" path="m7510,769r60,e" filled="f" strokeweight=".5pt">
              <v:path arrowok="t"/>
            </v:shape>
            <v:shape id="_x0000_s1346" style="position:absolute;left:7570;top:769;width:60;height:0" coordorigin="7570,769" coordsize="60,0" path="m7570,769r60,e" filled="f" strokeweight=".5pt">
              <v:path arrowok="t"/>
            </v:shape>
            <v:shape id="_x0000_s1345" style="position:absolute;left:7630;top:769;width:60;height:0" coordorigin="7630,769" coordsize="60,0" path="m7630,769r60,e" filled="f" strokeweight=".5pt">
              <v:path arrowok="t"/>
            </v:shape>
            <v:shape id="_x0000_s1344" style="position:absolute;left:7690;top:769;width:60;height:0" coordorigin="7690,769" coordsize="60,0" path="m7690,769r60,e" filled="f" strokeweight=".5pt">
              <v:path arrowok="t"/>
            </v:shape>
            <v:shape id="_x0000_s1343" style="position:absolute;left:7750;top:769;width:60;height:0" coordorigin="7750,769" coordsize="60,0" path="m7750,769r60,e" filled="f" strokeweight=".5pt">
              <v:path arrowok="t"/>
            </v:shape>
            <v:shape id="_x0000_s1342" style="position:absolute;left:7810;top:769;width:60;height:0" coordorigin="7810,769" coordsize="60,0" path="m7810,769r60,e" filled="f" strokeweight=".5pt">
              <v:path arrowok="t"/>
            </v:shape>
            <v:shape id="_x0000_s1341" style="position:absolute;left:7870;top:769;width:60;height:0" coordorigin="7870,769" coordsize="60,0" path="m7870,769r60,e" filled="f" strokeweight=".5pt">
              <v:path arrowok="t"/>
            </v:shape>
            <v:shape id="_x0000_s1340" style="position:absolute;left:7930;top:769;width:60;height:0" coordorigin="7930,769" coordsize="60,0" path="m7930,769r60,e" filled="f" strokeweight=".5pt">
              <v:path arrowok="t"/>
            </v:shape>
            <v:shape id="_x0000_s1339" style="position:absolute;left:7990;top:769;width:60;height:0" coordorigin="7990,769" coordsize="60,0" path="m7990,769r60,e" filled="f" strokeweight=".5pt">
              <v:path arrowok="t"/>
            </v:shape>
            <v:shape id="_x0000_s1338" style="position:absolute;left:8050;top:769;width:60;height:0" coordorigin="8050,769" coordsize="60,0" path="m8050,769r60,e" filled="f" strokeweight=".5pt">
              <v:path arrowok="t"/>
            </v:shape>
            <v:shape id="_x0000_s1337" style="position:absolute;left:8110;top:769;width:60;height:0" coordorigin="8110,769" coordsize="60,0" path="m8110,769r60,e" filled="f" strokeweight=".5pt">
              <v:path arrowok="t"/>
            </v:shape>
            <v:shape id="_x0000_s1336" style="position:absolute;left:8170;top:769;width:60;height:0" coordorigin="8170,769" coordsize="60,0" path="m8170,769r60,e" filled="f" strokeweight=".5pt">
              <v:path arrowok="t"/>
            </v:shape>
            <v:shape id="_x0000_s1335" style="position:absolute;left:8230;top:769;width:60;height:0" coordorigin="8230,769" coordsize="60,0" path="m8230,769r60,e" filled="f" strokeweight=".5pt">
              <v:path arrowok="t"/>
            </v:shape>
            <v:shape id="_x0000_s1334" style="position:absolute;left:8290;top:769;width:60;height:0" coordorigin="8290,769" coordsize="60,0" path="m8290,769r60,e" filled="f" strokeweight=".5pt">
              <v:path arrowok="t"/>
            </v:shape>
            <v:shape id="_x0000_s1333" style="position:absolute;left:8350;top:769;width:60;height:0" coordorigin="8350,769" coordsize="60,0" path="m8350,769r60,e" filled="f" strokeweight=".5pt">
              <v:path arrowok="t"/>
            </v:shape>
            <v:shape id="_x0000_s1332" style="position:absolute;left:8410;top:769;width:60;height:0" coordorigin="8410,769" coordsize="60,0" path="m8410,769r60,e" filled="f" strokeweight=".5pt">
              <v:path arrowok="t"/>
            </v:shape>
            <v:shape id="_x0000_s1331" style="position:absolute;left:8470;top:769;width:60;height:0" coordorigin="8470,769" coordsize="60,0" path="m8470,769r60,e" filled="f" strokeweight=".5pt">
              <v:path arrowok="t"/>
            </v:shape>
            <v:shape id="_x0000_s1330" style="position:absolute;left:8530;top:769;width:60;height:0" coordorigin="8530,769" coordsize="60,0" path="m8530,769r60,e" filled="f" strokeweight=".5pt">
              <v:path arrowok="t"/>
            </v:shape>
            <v:shape id="_x0000_s1329" style="position:absolute;left:8590;top:769;width:60;height:0" coordorigin="8590,769" coordsize="60,0" path="m8590,769r60,e" filled="f" strokeweight=".5pt">
              <v:path arrowok="t"/>
            </v:shape>
            <v:shape id="_x0000_s1328" style="position:absolute;left:8650;top:769;width:60;height:0" coordorigin="8650,769" coordsize="60,0" path="m8650,769r60,e" filled="f" strokeweight=".5pt">
              <v:path arrowok="t"/>
            </v:shape>
            <v:shape id="_x0000_s1327" style="position:absolute;left:8710;top:769;width:60;height:0" coordorigin="8710,769" coordsize="60,0" path="m8710,769r60,e" filled="f" strokeweight=".5pt">
              <v:path arrowok="t"/>
            </v:shape>
            <v:shape id="_x0000_s1326" style="position:absolute;left:8770;top:769;width:60;height:0" coordorigin="8770,769" coordsize="60,0" path="m8770,769r60,e" filled="f" strokeweight=".5pt">
              <v:path arrowok="t"/>
            </v:shape>
            <v:shape id="_x0000_s1325" style="position:absolute;left:8830;top:769;width:60;height:0" coordorigin="8830,769" coordsize="60,0" path="m8830,769r60,e" filled="f" strokeweight=".5pt">
              <v:path arrowok="t"/>
            </v:shape>
            <v:shape id="_x0000_s1324" style="position:absolute;left:8890;top:769;width:60;height:0" coordorigin="8890,769" coordsize="60,0" path="m8890,769r60,e" filled="f" strokeweight=".5pt">
              <v:path arrowok="t"/>
            </v:shape>
            <v:shape id="_x0000_s1323" style="position:absolute;left:8950;top:769;width:60;height:0" coordorigin="8950,769" coordsize="60,0" path="m8950,769r60,e" filled="f" strokeweight=".5pt">
              <v:path arrowok="t"/>
            </v:shape>
            <v:shape id="_x0000_s1322" style="position:absolute;left:9010;top:769;width:60;height:0" coordorigin="9010,769" coordsize="60,0" path="m9010,769r60,e" filled="f" strokeweight=".5pt">
              <v:path arrowok="t"/>
            </v:shape>
            <v:shape id="_x0000_s1321" style="position:absolute;left:9070;top:769;width:60;height:0" coordorigin="9070,769" coordsize="60,0" path="m9070,769r60,e" filled="f" strokeweight=".5pt">
              <v:path arrowok="t"/>
            </v:shape>
            <v:shape id="_x0000_s1320" style="position:absolute;left:9130;top:769;width:60;height:0" coordorigin="9130,769" coordsize="60,0" path="m9130,769r60,e" filled="f" strokeweight=".5pt">
              <v:path arrowok="t"/>
            </v:shape>
            <v:shape id="_x0000_s1319" style="position:absolute;left:9190;top:769;width:60;height:0" coordorigin="9190,769" coordsize="60,0" path="m9190,769r60,e" filled="f" strokeweight=".5pt">
              <v:path arrowok="t"/>
            </v:shape>
            <v:shape id="_x0000_s1318" style="position:absolute;left:9250;top:769;width:60;height:0" coordorigin="9250,769" coordsize="60,0" path="m9250,769r60,e" filled="f" strokeweight=".5pt">
              <v:path arrowok="t"/>
            </v:shape>
            <v:shape id="_x0000_s1317" style="position:absolute;left:9310;top:769;width:60;height:0" coordorigin="9310,769" coordsize="60,0" path="m9310,769r60,e" filled="f" strokeweight=".5pt">
              <v:path arrowok="t"/>
            </v:shape>
            <v:shape id="_x0000_s1316" style="position:absolute;left:9370;top:769;width:60;height:0" coordorigin="9370,769" coordsize="60,0" path="m9370,769r60,e" filled="f" strokeweight=".5pt">
              <v:path arrowok="t"/>
            </v:shape>
            <v:shape id="_x0000_s1315" style="position:absolute;left:9430;top:769;width:60;height:0" coordorigin="9430,769" coordsize="60,0" path="m9430,769r60,e" filled="f" strokeweight=".5pt">
              <v:path arrowok="t"/>
            </v:shape>
            <v:shape id="_x0000_s1314" style="position:absolute;left:9490;top:769;width:60;height:0" coordorigin="9490,769" coordsize="60,0" path="m9490,769r60,e" filled="f" strokeweight=".5pt">
              <v:path arrowok="t"/>
            </v:shape>
            <v:shape id="_x0000_s1313" style="position:absolute;left:9550;top:769;width:60;height:0" coordorigin="9550,769" coordsize="60,0" path="m9550,769r60,e" filled="f" strokeweight=".5pt">
              <v:path arrowok="t"/>
            </v:shape>
            <v:shape id="_x0000_s1312" style="position:absolute;left:9610;top:769;width:60;height:0" coordorigin="9610,769" coordsize="60,0" path="m9610,769r60,e" filled="f" strokeweight=".5pt">
              <v:path arrowok="t"/>
            </v:shape>
            <v:shape id="_x0000_s1311" style="position:absolute;left:9670;top:769;width:60;height:0" coordorigin="9670,769" coordsize="60,0" path="m9670,769r60,e" filled="f" strokeweight=".5pt">
              <v:path arrowok="t"/>
            </v:shape>
            <v:shape id="_x0000_s1310" style="position:absolute;left:9730;top:769;width:60;height:0" coordorigin="9730,769" coordsize="60,0" path="m9730,769r60,e" filled="f" strokeweight=".5pt">
              <v:path arrowok="t"/>
            </v:shape>
            <v:shape id="_x0000_s1309" style="position:absolute;left:9790;top:769;width:60;height:0" coordorigin="9790,769" coordsize="60,0" path="m9790,769r60,e" filled="f" strokeweight=".5pt">
              <v:path arrowok="t"/>
            </v:shape>
            <v:shape id="_x0000_s1308" style="position:absolute;left:9850;top:769;width:60;height:0" coordorigin="9850,769" coordsize="60,0" path="m9850,769r60,e" filled="f" strokeweight=".5pt">
              <v:path arrowok="t"/>
            </v:shape>
            <v:shape id="_x0000_s1307" style="position:absolute;left:9910;top:769;width:60;height:0" coordorigin="9910,769" coordsize="60,0" path="m9910,769r60,e" filled="f" strokeweight=".5pt">
              <v:path arrowok="t"/>
            </v:shape>
            <v:shape id="_x0000_s1306" style="position:absolute;left:9970;top:769;width:60;height:0" coordorigin="9970,769" coordsize="60,0" path="m9970,769r60,e" filled="f" strokeweight=".5pt">
              <v:path arrowok="t"/>
            </v:shape>
            <v:shape id="_x0000_s1305" style="position:absolute;left:10030;top:769;width:60;height:0" coordorigin="10030,769" coordsize="60,0" path="m10030,769r60,e" filled="f" strokeweight=".5pt">
              <v:path arrowok="t"/>
            </v:shape>
            <v:shape id="_x0000_s1304" style="position:absolute;left:10090;top:769;width:60;height:0" coordorigin="10090,769" coordsize="60,0" path="m10090,769r60,e" filled="f" strokeweight=".5pt">
              <v:path arrowok="t"/>
            </v:shape>
            <v:shape id="_x0000_s1303" style="position:absolute;left:10150;top:769;width:60;height:0" coordorigin="10150,769" coordsize="60,0" path="m10150,769r60,e" filled="f" strokeweight=".5pt">
              <v:path arrowok="t"/>
            </v:shape>
            <v:shape id="_x0000_s1302" style="position:absolute;left:10210;top:769;width:60;height:0" coordorigin="10210,769" coordsize="60,0" path="m10210,769r60,e" filled="f" strokeweight=".5pt">
              <v:path arrowok="t"/>
            </v:shape>
            <v:shape id="_x0000_s1301" style="position:absolute;left:10270;top:769;width:60;height:0" coordorigin="10270,769" coordsize="60,0" path="m10270,769r60,e" filled="f" strokeweight=".5pt">
              <v:path arrowok="t"/>
            </v:shape>
            <v:shape id="_x0000_s1300" style="position:absolute;left:10330;top:769;width:60;height:0" coordorigin="10330,769" coordsize="60,0" path="m10330,769r60,e" filled="f" strokeweight=".5pt">
              <v:path arrowok="t"/>
            </v:shape>
            <v:shape id="_x0000_s1299" style="position:absolute;left:10390;top:769;width:60;height:0" coordorigin="10390,769" coordsize="60,0" path="m10390,769r60,e" filled="f" strokeweight=".5pt">
              <v:path arrowok="t"/>
            </v:shape>
            <w10:wrap anchorx="page"/>
          </v:group>
        </w:pict>
      </w:r>
      <w:r w:rsidR="00754ADF">
        <w:rPr>
          <w:position w:val="-1"/>
          <w:sz w:val="24"/>
          <w:szCs w:val="24"/>
        </w:rPr>
        <w:t>Move to the home directory.</w:t>
      </w:r>
    </w:p>
    <w:p w:rsidR="005722E8" w:rsidRDefault="000571A7">
      <w:pPr>
        <w:spacing w:line="200" w:lineRule="exact"/>
      </w:pPr>
      <w:r>
        <w:tab/>
      </w:r>
    </w:p>
    <w:p w:rsidR="005722E8" w:rsidRDefault="000571A7">
      <w:pPr>
        <w:spacing w:line="200" w:lineRule="exact"/>
      </w:pPr>
      <w:r>
        <w:tab/>
        <w:t>cd ..</w:t>
      </w:r>
    </w:p>
    <w:p w:rsidR="005722E8" w:rsidRDefault="005722E8">
      <w:pPr>
        <w:spacing w:line="260" w:lineRule="exact"/>
        <w:rPr>
          <w:sz w:val="26"/>
          <w:szCs w:val="26"/>
        </w:rPr>
      </w:pPr>
    </w:p>
    <w:p w:rsidR="005722E8" w:rsidRDefault="005722E8">
      <w:pPr>
        <w:spacing w:before="29" w:line="260" w:lineRule="exact"/>
        <w:ind w:left="110"/>
        <w:rPr>
          <w:sz w:val="24"/>
          <w:szCs w:val="24"/>
        </w:rPr>
      </w:pPr>
      <w:r w:rsidRPr="005722E8">
        <w:pict>
          <v:group id="_x0000_s1162" style="position:absolute;left:0;text-align:left;margin-left:117.25pt;margin-top:38.2pt;width:405.5pt;height:.5pt;z-index:-4926;mso-position-horizontal-relative:page" coordorigin="2345,764" coordsize="8110,10">
            <v:shape id="_x0000_s1297" style="position:absolute;left:2350;top:769;width:60;height:0" coordorigin="2350,769" coordsize="60,0" path="m2350,769r60,e" filled="f" strokeweight=".5pt">
              <v:path arrowok="t"/>
            </v:shape>
            <v:shape id="_x0000_s1296" style="position:absolute;left:2410;top:769;width:60;height:0" coordorigin="2410,769" coordsize="60,0" path="m2410,769r60,e" filled="f" strokeweight=".5pt">
              <v:path arrowok="t"/>
            </v:shape>
            <v:shape id="_x0000_s1295" style="position:absolute;left:2470;top:769;width:60;height:0" coordorigin="2470,769" coordsize="60,0" path="m2470,769r60,e" filled="f" strokeweight=".5pt">
              <v:path arrowok="t"/>
            </v:shape>
            <v:shape id="_x0000_s1294" style="position:absolute;left:2530;top:769;width:60;height:0" coordorigin="2530,769" coordsize="60,0" path="m2530,769r60,e" filled="f" strokeweight=".5pt">
              <v:path arrowok="t"/>
            </v:shape>
            <v:shape id="_x0000_s1293" style="position:absolute;left:2590;top:769;width:60;height:0" coordorigin="2590,769" coordsize="60,0" path="m2590,769r60,e" filled="f" strokeweight=".5pt">
              <v:path arrowok="t"/>
            </v:shape>
            <v:shape id="_x0000_s1292" style="position:absolute;left:2650;top:769;width:60;height:0" coordorigin="2650,769" coordsize="60,0" path="m2650,769r60,e" filled="f" strokeweight=".5pt">
              <v:path arrowok="t"/>
            </v:shape>
            <v:shape id="_x0000_s1291" style="position:absolute;left:2710;top:769;width:60;height:0" coordorigin="2710,769" coordsize="60,0" path="m2710,769r60,e" filled="f" strokeweight=".5pt">
              <v:path arrowok="t"/>
            </v:shape>
            <v:shape id="_x0000_s1290" style="position:absolute;left:2770;top:769;width:60;height:0" coordorigin="2770,769" coordsize="60,0" path="m2770,769r60,e" filled="f" strokeweight=".5pt">
              <v:path arrowok="t"/>
            </v:shape>
            <v:shape id="_x0000_s1289" style="position:absolute;left:2830;top:769;width:60;height:0" coordorigin="2830,769" coordsize="60,0" path="m2830,769r60,e" filled="f" strokeweight=".5pt">
              <v:path arrowok="t"/>
            </v:shape>
            <v:shape id="_x0000_s1288" style="position:absolute;left:2890;top:769;width:60;height:0" coordorigin="2890,769" coordsize="60,0" path="m2890,769r60,e" filled="f" strokeweight=".5pt">
              <v:path arrowok="t"/>
            </v:shape>
            <v:shape id="_x0000_s1287" style="position:absolute;left:2950;top:769;width:60;height:0" coordorigin="2950,769" coordsize="60,0" path="m2950,769r60,e" filled="f" strokeweight=".5pt">
              <v:path arrowok="t"/>
            </v:shape>
            <v:shape id="_x0000_s1286" style="position:absolute;left:3010;top:769;width:60;height:0" coordorigin="3010,769" coordsize="60,0" path="m3010,769r60,e" filled="f" strokeweight=".5pt">
              <v:path arrowok="t"/>
            </v:shape>
            <v:shape id="_x0000_s1285" style="position:absolute;left:3070;top:769;width:60;height:0" coordorigin="3070,769" coordsize="60,0" path="m3070,769r60,e" filled="f" strokeweight=".5pt">
              <v:path arrowok="t"/>
            </v:shape>
            <v:shape id="_x0000_s1284" style="position:absolute;left:3130;top:769;width:60;height:0" coordorigin="3130,769" coordsize="60,0" path="m3130,769r60,e" filled="f" strokeweight=".5pt">
              <v:path arrowok="t"/>
            </v:shape>
            <v:shape id="_x0000_s1283" style="position:absolute;left:3190;top:769;width:60;height:0" coordorigin="3190,769" coordsize="60,0" path="m3190,769r60,e" filled="f" strokeweight=".5pt">
              <v:path arrowok="t"/>
            </v:shape>
            <v:shape id="_x0000_s1282" style="position:absolute;left:3250;top:769;width:60;height:0" coordorigin="3250,769" coordsize="60,0" path="m3250,769r60,e" filled="f" strokeweight=".5pt">
              <v:path arrowok="t"/>
            </v:shape>
            <v:shape id="_x0000_s1281" style="position:absolute;left:3310;top:769;width:60;height:0" coordorigin="3310,769" coordsize="60,0" path="m3310,769r60,e" filled="f" strokeweight=".5pt">
              <v:path arrowok="t"/>
            </v:shape>
            <v:shape id="_x0000_s1280" style="position:absolute;left:3370;top:769;width:60;height:0" coordorigin="3370,769" coordsize="60,0" path="m3370,769r60,e" filled="f" strokeweight=".5pt">
              <v:path arrowok="t"/>
            </v:shape>
            <v:shape id="_x0000_s1279" style="position:absolute;left:3430;top:769;width:60;height:0" coordorigin="3430,769" coordsize="60,0" path="m3430,769r60,e" filled="f" strokeweight=".5pt">
              <v:path arrowok="t"/>
            </v:shape>
            <v:shape id="_x0000_s1278" style="position:absolute;left:3490;top:769;width:60;height:0" coordorigin="3490,769" coordsize="60,0" path="m3490,769r60,e" filled="f" strokeweight=".5pt">
              <v:path arrowok="t"/>
            </v:shape>
            <v:shape id="_x0000_s1277" style="position:absolute;left:3550;top:769;width:60;height:0" coordorigin="3550,769" coordsize="60,0" path="m3550,769r60,e" filled="f" strokeweight=".5pt">
              <v:path arrowok="t"/>
            </v:shape>
            <v:shape id="_x0000_s1276" style="position:absolute;left:3610;top:769;width:60;height:0" coordorigin="3610,769" coordsize="60,0" path="m3610,769r60,e" filled="f" strokeweight=".5pt">
              <v:path arrowok="t"/>
            </v:shape>
            <v:shape id="_x0000_s1275" style="position:absolute;left:3670;top:769;width:60;height:0" coordorigin="3670,769" coordsize="60,0" path="m3670,769r60,e" filled="f" strokeweight=".5pt">
              <v:path arrowok="t"/>
            </v:shape>
            <v:shape id="_x0000_s1274" style="position:absolute;left:3730;top:769;width:60;height:0" coordorigin="3730,769" coordsize="60,0" path="m3730,769r60,e" filled="f" strokeweight=".5pt">
              <v:path arrowok="t"/>
            </v:shape>
            <v:shape id="_x0000_s1273" style="position:absolute;left:3790;top:769;width:60;height:0" coordorigin="3790,769" coordsize="60,0" path="m3790,769r60,e" filled="f" strokeweight=".5pt">
              <v:path arrowok="t"/>
            </v:shape>
            <v:shape id="_x0000_s1272" style="position:absolute;left:3850;top:769;width:60;height:0" coordorigin="3850,769" coordsize="60,0" path="m3850,769r60,e" filled="f" strokeweight=".5pt">
              <v:path arrowok="t"/>
            </v:shape>
            <v:shape id="_x0000_s1271" style="position:absolute;left:3910;top:769;width:60;height:0" coordorigin="3910,769" coordsize="60,0" path="m3910,769r60,e" filled="f" strokeweight=".5pt">
              <v:path arrowok="t"/>
            </v:shape>
            <v:shape id="_x0000_s1270" style="position:absolute;left:3970;top:769;width:60;height:0" coordorigin="3970,769" coordsize="60,0" path="m3970,769r60,e" filled="f" strokeweight=".5pt">
              <v:path arrowok="t"/>
            </v:shape>
            <v:shape id="_x0000_s1269" style="position:absolute;left:4030;top:769;width:60;height:0" coordorigin="4030,769" coordsize="60,0" path="m4030,769r60,e" filled="f" strokeweight=".5pt">
              <v:path arrowok="t"/>
            </v:shape>
            <v:shape id="_x0000_s1268" style="position:absolute;left:4090;top:769;width:60;height:0" coordorigin="4090,769" coordsize="60,0" path="m4090,769r60,e" filled="f" strokeweight=".5pt">
              <v:path arrowok="t"/>
            </v:shape>
            <v:shape id="_x0000_s1267" style="position:absolute;left:4150;top:769;width:60;height:0" coordorigin="4150,769" coordsize="60,0" path="m4150,769r60,e" filled="f" strokeweight=".5pt">
              <v:path arrowok="t"/>
            </v:shape>
            <v:shape id="_x0000_s1266" style="position:absolute;left:4210;top:769;width:60;height:0" coordorigin="4210,769" coordsize="60,0" path="m4210,769r60,e" filled="f" strokeweight=".5pt">
              <v:path arrowok="t"/>
            </v:shape>
            <v:shape id="_x0000_s1265" style="position:absolute;left:4270;top:769;width:60;height:0" coordorigin="4270,769" coordsize="60,0" path="m4270,769r60,e" filled="f" strokeweight=".5pt">
              <v:path arrowok="t"/>
            </v:shape>
            <v:shape id="_x0000_s1264" style="position:absolute;left:4330;top:769;width:60;height:0" coordorigin="4330,769" coordsize="60,0" path="m4330,769r60,e" filled="f" strokeweight=".5pt">
              <v:path arrowok="t"/>
            </v:shape>
            <v:shape id="_x0000_s1263" style="position:absolute;left:4390;top:769;width:60;height:0" coordorigin="4390,769" coordsize="60,0" path="m4390,769r60,e" filled="f" strokeweight=".5pt">
              <v:path arrowok="t"/>
            </v:shape>
            <v:shape id="_x0000_s1262" style="position:absolute;left:4450;top:769;width:60;height:0" coordorigin="4450,769" coordsize="60,0" path="m4450,769r60,e" filled="f" strokeweight=".5pt">
              <v:path arrowok="t"/>
            </v:shape>
            <v:shape id="_x0000_s1261" style="position:absolute;left:4510;top:769;width:60;height:0" coordorigin="4510,769" coordsize="60,0" path="m4510,769r60,e" filled="f" strokeweight=".5pt">
              <v:path arrowok="t"/>
            </v:shape>
            <v:shape id="_x0000_s1260" style="position:absolute;left:4570;top:769;width:60;height:0" coordorigin="4570,769" coordsize="60,0" path="m4570,769r60,e" filled="f" strokeweight=".5pt">
              <v:path arrowok="t"/>
            </v:shape>
            <v:shape id="_x0000_s1259" style="position:absolute;left:4630;top:769;width:60;height:0" coordorigin="4630,769" coordsize="60,0" path="m4630,769r60,e" filled="f" strokeweight=".5pt">
              <v:path arrowok="t"/>
            </v:shape>
            <v:shape id="_x0000_s1258" style="position:absolute;left:4690;top:769;width:60;height:0" coordorigin="4690,769" coordsize="60,0" path="m4690,769r60,e" filled="f" strokeweight=".5pt">
              <v:path arrowok="t"/>
            </v:shape>
            <v:shape id="_x0000_s1257" style="position:absolute;left:4750;top:769;width:60;height:0" coordorigin="4750,769" coordsize="60,0" path="m4750,769r60,e" filled="f" strokeweight=".5pt">
              <v:path arrowok="t"/>
            </v:shape>
            <v:shape id="_x0000_s1256" style="position:absolute;left:4810;top:769;width:60;height:0" coordorigin="4810,769" coordsize="60,0" path="m4810,769r60,e" filled="f" strokeweight=".5pt">
              <v:path arrowok="t"/>
            </v:shape>
            <v:shape id="_x0000_s1255" style="position:absolute;left:4870;top:769;width:60;height:0" coordorigin="4870,769" coordsize="60,0" path="m4870,769r60,e" filled="f" strokeweight=".5pt">
              <v:path arrowok="t"/>
            </v:shape>
            <v:shape id="_x0000_s1254" style="position:absolute;left:4930;top:769;width:60;height:0" coordorigin="4930,769" coordsize="60,0" path="m4930,769r60,e" filled="f" strokeweight=".5pt">
              <v:path arrowok="t"/>
            </v:shape>
            <v:shape id="_x0000_s1253" style="position:absolute;left:4990;top:769;width:60;height:0" coordorigin="4990,769" coordsize="60,0" path="m4990,769r60,e" filled="f" strokeweight=".5pt">
              <v:path arrowok="t"/>
            </v:shape>
            <v:shape id="_x0000_s1252" style="position:absolute;left:5050;top:769;width:60;height:0" coordorigin="5050,769" coordsize="60,0" path="m5050,769r60,e" filled="f" strokeweight=".5pt">
              <v:path arrowok="t"/>
            </v:shape>
            <v:shape id="_x0000_s1251" style="position:absolute;left:5110;top:769;width:60;height:0" coordorigin="5110,769" coordsize="60,0" path="m5110,769r60,e" filled="f" strokeweight=".5pt">
              <v:path arrowok="t"/>
            </v:shape>
            <v:shape id="_x0000_s1250" style="position:absolute;left:5170;top:769;width:60;height:0" coordorigin="5170,769" coordsize="60,0" path="m5170,769r60,e" filled="f" strokeweight=".5pt">
              <v:path arrowok="t"/>
            </v:shape>
            <v:shape id="_x0000_s1249" style="position:absolute;left:5230;top:769;width:60;height:0" coordorigin="5230,769" coordsize="60,0" path="m5230,769r60,e" filled="f" strokeweight=".5pt">
              <v:path arrowok="t"/>
            </v:shape>
            <v:shape id="_x0000_s1248" style="position:absolute;left:5290;top:769;width:60;height:0" coordorigin="5290,769" coordsize="60,0" path="m5290,769r60,e" filled="f" strokeweight=".5pt">
              <v:path arrowok="t"/>
            </v:shape>
            <v:shape id="_x0000_s1247" style="position:absolute;left:5350;top:769;width:60;height:0" coordorigin="5350,769" coordsize="60,0" path="m5350,769r60,e" filled="f" strokeweight=".5pt">
              <v:path arrowok="t"/>
            </v:shape>
            <v:shape id="_x0000_s1246" style="position:absolute;left:5410;top:769;width:60;height:0" coordorigin="5410,769" coordsize="60,0" path="m5410,769r60,e" filled="f" strokeweight=".5pt">
              <v:path arrowok="t"/>
            </v:shape>
            <v:shape id="_x0000_s1245" style="position:absolute;left:5470;top:769;width:60;height:0" coordorigin="5470,769" coordsize="60,0" path="m5470,769r60,e" filled="f" strokeweight=".5pt">
              <v:path arrowok="t"/>
            </v:shape>
            <v:shape id="_x0000_s1244" style="position:absolute;left:5530;top:769;width:60;height:0" coordorigin="5530,769" coordsize="60,0" path="m5530,769r60,e" filled="f" strokeweight=".5pt">
              <v:path arrowok="t"/>
            </v:shape>
            <v:shape id="_x0000_s1243" style="position:absolute;left:5590;top:769;width:60;height:0" coordorigin="5590,769" coordsize="60,0" path="m5590,769r60,e" filled="f" strokeweight=".5pt">
              <v:path arrowok="t"/>
            </v:shape>
            <v:shape id="_x0000_s1242" style="position:absolute;left:5650;top:769;width:60;height:0" coordorigin="5650,769" coordsize="60,0" path="m5650,769r60,e" filled="f" strokeweight=".5pt">
              <v:path arrowok="t"/>
            </v:shape>
            <v:shape id="_x0000_s1241" style="position:absolute;left:5710;top:769;width:60;height:0" coordorigin="5710,769" coordsize="60,0" path="m5710,769r60,e" filled="f" strokeweight=".5pt">
              <v:path arrowok="t"/>
            </v:shape>
            <v:shape id="_x0000_s1240" style="position:absolute;left:5770;top:769;width:60;height:0" coordorigin="5770,769" coordsize="60,0" path="m5770,769r60,e" filled="f" strokeweight=".5pt">
              <v:path arrowok="t"/>
            </v:shape>
            <v:shape id="_x0000_s1239" style="position:absolute;left:5830;top:769;width:60;height:0" coordorigin="5830,769" coordsize="60,0" path="m5830,769r60,e" filled="f" strokeweight=".5pt">
              <v:path arrowok="t"/>
            </v:shape>
            <v:shape id="_x0000_s1238" style="position:absolute;left:5890;top:769;width:60;height:0" coordorigin="5890,769" coordsize="60,0" path="m5890,769r60,e" filled="f" strokeweight=".5pt">
              <v:path arrowok="t"/>
            </v:shape>
            <v:shape id="_x0000_s1237" style="position:absolute;left:5950;top:769;width:60;height:0" coordorigin="5950,769" coordsize="60,0" path="m5950,769r60,e" filled="f" strokeweight=".5pt">
              <v:path arrowok="t"/>
            </v:shape>
            <v:shape id="_x0000_s1236" style="position:absolute;left:6010;top:769;width:60;height:0" coordorigin="6010,769" coordsize="60,0" path="m6010,769r60,e" filled="f" strokeweight=".5pt">
              <v:path arrowok="t"/>
            </v:shape>
            <v:shape id="_x0000_s1235" style="position:absolute;left:6070;top:769;width:60;height:0" coordorigin="6070,769" coordsize="60,0" path="m6070,769r60,e" filled="f" strokeweight=".5pt">
              <v:path arrowok="t"/>
            </v:shape>
            <v:shape id="_x0000_s1234" style="position:absolute;left:6130;top:769;width:60;height:0" coordorigin="6130,769" coordsize="60,0" path="m6130,769r60,e" filled="f" strokeweight=".5pt">
              <v:path arrowok="t"/>
            </v:shape>
            <v:shape id="_x0000_s1233" style="position:absolute;left:6190;top:769;width:60;height:0" coordorigin="6190,769" coordsize="60,0" path="m6190,769r60,e" filled="f" strokeweight=".5pt">
              <v:path arrowok="t"/>
            </v:shape>
            <v:shape id="_x0000_s1232" style="position:absolute;left:6250;top:769;width:60;height:0" coordorigin="6250,769" coordsize="60,0" path="m6250,769r60,e" filled="f" strokeweight=".5pt">
              <v:path arrowok="t"/>
            </v:shape>
            <v:shape id="_x0000_s1231" style="position:absolute;left:6310;top:769;width:60;height:0" coordorigin="6310,769" coordsize="60,0" path="m6310,769r60,e" filled="f" strokeweight=".5pt">
              <v:path arrowok="t"/>
            </v:shape>
            <v:shape id="_x0000_s1230" style="position:absolute;left:6370;top:769;width:60;height:0" coordorigin="6370,769" coordsize="60,0" path="m6370,769r60,e" filled="f" strokeweight=".5pt">
              <v:path arrowok="t"/>
            </v:shape>
            <v:shape id="_x0000_s1229" style="position:absolute;left:6430;top:769;width:60;height:0" coordorigin="6430,769" coordsize="60,0" path="m6430,769r60,e" filled="f" strokeweight=".5pt">
              <v:path arrowok="t"/>
            </v:shape>
            <v:shape id="_x0000_s1228" style="position:absolute;left:6490;top:769;width:60;height:0" coordorigin="6490,769" coordsize="60,0" path="m6490,769r60,e" filled="f" strokeweight=".5pt">
              <v:path arrowok="t"/>
            </v:shape>
            <v:shape id="_x0000_s1227" style="position:absolute;left:6550;top:769;width:60;height:0" coordorigin="6550,769" coordsize="60,0" path="m6550,769r60,e" filled="f" strokeweight=".5pt">
              <v:path arrowok="t"/>
            </v:shape>
            <v:shape id="_x0000_s1226" style="position:absolute;left:6610;top:769;width:60;height:0" coordorigin="6610,769" coordsize="60,0" path="m6610,769r60,e" filled="f" strokeweight=".5pt">
              <v:path arrowok="t"/>
            </v:shape>
            <v:shape id="_x0000_s1225" style="position:absolute;left:6670;top:769;width:60;height:0" coordorigin="6670,769" coordsize="60,0" path="m6670,769r60,e" filled="f" strokeweight=".5pt">
              <v:path arrowok="t"/>
            </v:shape>
            <v:shape id="_x0000_s1224" style="position:absolute;left:6730;top:769;width:60;height:0" coordorigin="6730,769" coordsize="60,0" path="m6730,769r60,e" filled="f" strokeweight=".5pt">
              <v:path arrowok="t"/>
            </v:shape>
            <v:shape id="_x0000_s1223" style="position:absolute;left:6790;top:769;width:60;height:0" coordorigin="6790,769" coordsize="60,0" path="m6790,769r60,e" filled="f" strokeweight=".5pt">
              <v:path arrowok="t"/>
            </v:shape>
            <v:shape id="_x0000_s1222" style="position:absolute;left:6850;top:769;width:60;height:0" coordorigin="6850,769" coordsize="60,0" path="m6850,769r60,e" filled="f" strokeweight=".5pt">
              <v:path arrowok="t"/>
            </v:shape>
            <v:shape id="_x0000_s1221" style="position:absolute;left:6910;top:769;width:60;height:0" coordorigin="6910,769" coordsize="60,0" path="m6910,769r60,e" filled="f" strokeweight=".5pt">
              <v:path arrowok="t"/>
            </v:shape>
            <v:shape id="_x0000_s1220" style="position:absolute;left:6970;top:769;width:60;height:0" coordorigin="6970,769" coordsize="60,0" path="m6970,769r60,e" filled="f" strokeweight=".5pt">
              <v:path arrowok="t"/>
            </v:shape>
            <v:shape id="_x0000_s1219" style="position:absolute;left:7030;top:769;width:60;height:0" coordorigin="7030,769" coordsize="60,0" path="m7030,769r60,e" filled="f" strokeweight=".5pt">
              <v:path arrowok="t"/>
            </v:shape>
            <v:shape id="_x0000_s1218" style="position:absolute;left:7090;top:769;width:60;height:0" coordorigin="7090,769" coordsize="60,0" path="m7090,769r60,e" filled="f" strokeweight=".5pt">
              <v:path arrowok="t"/>
            </v:shape>
            <v:shape id="_x0000_s1217" style="position:absolute;left:7150;top:769;width:60;height:0" coordorigin="7150,769" coordsize="60,0" path="m7150,769r60,e" filled="f" strokeweight=".5pt">
              <v:path arrowok="t"/>
            </v:shape>
            <v:shape id="_x0000_s1216" style="position:absolute;left:7210;top:769;width:60;height:0" coordorigin="7210,769" coordsize="60,0" path="m7210,769r60,e" filled="f" strokeweight=".5pt">
              <v:path arrowok="t"/>
            </v:shape>
            <v:shape id="_x0000_s1215" style="position:absolute;left:7270;top:769;width:60;height:0" coordorigin="7270,769" coordsize="60,0" path="m7270,769r60,e" filled="f" strokeweight=".5pt">
              <v:path arrowok="t"/>
            </v:shape>
            <v:shape id="_x0000_s1214" style="position:absolute;left:7330;top:769;width:60;height:0" coordorigin="7330,769" coordsize="60,0" path="m7330,769r60,e" filled="f" strokeweight=".5pt">
              <v:path arrowok="t"/>
            </v:shape>
            <v:shape id="_x0000_s1213" style="position:absolute;left:7390;top:769;width:60;height:0" coordorigin="7390,769" coordsize="60,0" path="m7390,769r60,e" filled="f" strokeweight=".5pt">
              <v:path arrowok="t"/>
            </v:shape>
            <v:shape id="_x0000_s1212" style="position:absolute;left:7450;top:769;width:60;height:0" coordorigin="7450,769" coordsize="60,0" path="m7450,769r60,e" filled="f" strokeweight=".5pt">
              <v:path arrowok="t"/>
            </v:shape>
            <v:shape id="_x0000_s1211" style="position:absolute;left:7510;top:769;width:60;height:0" coordorigin="7510,769" coordsize="60,0" path="m7510,769r60,e" filled="f" strokeweight=".5pt">
              <v:path arrowok="t"/>
            </v:shape>
            <v:shape id="_x0000_s1210" style="position:absolute;left:7570;top:769;width:60;height:0" coordorigin="7570,769" coordsize="60,0" path="m7570,769r60,e" filled="f" strokeweight=".5pt">
              <v:path arrowok="t"/>
            </v:shape>
            <v:shape id="_x0000_s1209" style="position:absolute;left:7630;top:769;width:60;height:0" coordorigin="7630,769" coordsize="60,0" path="m7630,769r60,e" filled="f" strokeweight=".5pt">
              <v:path arrowok="t"/>
            </v:shape>
            <v:shape id="_x0000_s1208" style="position:absolute;left:7690;top:769;width:60;height:0" coordorigin="7690,769" coordsize="60,0" path="m7690,769r60,e" filled="f" strokeweight=".5pt">
              <v:path arrowok="t"/>
            </v:shape>
            <v:shape id="_x0000_s1207" style="position:absolute;left:7750;top:769;width:60;height:0" coordorigin="7750,769" coordsize="60,0" path="m7750,769r60,e" filled="f" strokeweight=".5pt">
              <v:path arrowok="t"/>
            </v:shape>
            <v:shape id="_x0000_s1206" style="position:absolute;left:7810;top:769;width:60;height:0" coordorigin="7810,769" coordsize="60,0" path="m7810,769r60,e" filled="f" strokeweight=".5pt">
              <v:path arrowok="t"/>
            </v:shape>
            <v:shape id="_x0000_s1205" style="position:absolute;left:7870;top:769;width:60;height:0" coordorigin="7870,769" coordsize="60,0" path="m7870,769r60,e" filled="f" strokeweight=".5pt">
              <v:path arrowok="t"/>
            </v:shape>
            <v:shape id="_x0000_s1204" style="position:absolute;left:7930;top:769;width:60;height:0" coordorigin="7930,769" coordsize="60,0" path="m7930,769r60,e" filled="f" strokeweight=".5pt">
              <v:path arrowok="t"/>
            </v:shape>
            <v:shape id="_x0000_s1203" style="position:absolute;left:7990;top:769;width:60;height:0" coordorigin="7990,769" coordsize="60,0" path="m7990,769r60,e" filled="f" strokeweight=".5pt">
              <v:path arrowok="t"/>
            </v:shape>
            <v:shape id="_x0000_s1202" style="position:absolute;left:8050;top:769;width:60;height:0" coordorigin="8050,769" coordsize="60,0" path="m8050,769r60,e" filled="f" strokeweight=".5pt">
              <v:path arrowok="t"/>
            </v:shape>
            <v:shape id="_x0000_s1201" style="position:absolute;left:8110;top:769;width:60;height:0" coordorigin="8110,769" coordsize="60,0" path="m8110,769r60,e" filled="f" strokeweight=".5pt">
              <v:path arrowok="t"/>
            </v:shape>
            <v:shape id="_x0000_s1200" style="position:absolute;left:8170;top:769;width:60;height:0" coordorigin="8170,769" coordsize="60,0" path="m8170,769r60,e" filled="f" strokeweight=".5pt">
              <v:path arrowok="t"/>
            </v:shape>
            <v:shape id="_x0000_s1199" style="position:absolute;left:8230;top:769;width:60;height:0" coordorigin="8230,769" coordsize="60,0" path="m8230,769r60,e" filled="f" strokeweight=".5pt">
              <v:path arrowok="t"/>
            </v:shape>
            <v:shape id="_x0000_s1198" style="position:absolute;left:8290;top:769;width:60;height:0" coordorigin="8290,769" coordsize="60,0" path="m8290,769r60,e" filled="f" strokeweight=".5pt">
              <v:path arrowok="t"/>
            </v:shape>
            <v:shape id="_x0000_s1197" style="position:absolute;left:8350;top:769;width:60;height:0" coordorigin="8350,769" coordsize="60,0" path="m8350,769r60,e" filled="f" strokeweight=".5pt">
              <v:path arrowok="t"/>
            </v:shape>
            <v:shape id="_x0000_s1196" style="position:absolute;left:8410;top:769;width:60;height:0" coordorigin="8410,769" coordsize="60,0" path="m8410,769r60,e" filled="f" strokeweight=".5pt">
              <v:path arrowok="t"/>
            </v:shape>
            <v:shape id="_x0000_s1195" style="position:absolute;left:8470;top:769;width:60;height:0" coordorigin="8470,769" coordsize="60,0" path="m8470,769r60,e" filled="f" strokeweight=".5pt">
              <v:path arrowok="t"/>
            </v:shape>
            <v:shape id="_x0000_s1194" style="position:absolute;left:8530;top:769;width:60;height:0" coordorigin="8530,769" coordsize="60,0" path="m8530,769r60,e" filled="f" strokeweight=".5pt">
              <v:path arrowok="t"/>
            </v:shape>
            <v:shape id="_x0000_s1193" style="position:absolute;left:8590;top:769;width:60;height:0" coordorigin="8590,769" coordsize="60,0" path="m8590,769r60,e" filled="f" strokeweight=".5pt">
              <v:path arrowok="t"/>
            </v:shape>
            <v:shape id="_x0000_s1192" style="position:absolute;left:8650;top:769;width:60;height:0" coordorigin="8650,769" coordsize="60,0" path="m8650,769r60,e" filled="f" strokeweight=".5pt">
              <v:path arrowok="t"/>
            </v:shape>
            <v:shape id="_x0000_s1191" style="position:absolute;left:8710;top:769;width:60;height:0" coordorigin="8710,769" coordsize="60,0" path="m8710,769r60,e" filled="f" strokeweight=".5pt">
              <v:path arrowok="t"/>
            </v:shape>
            <v:shape id="_x0000_s1190" style="position:absolute;left:8770;top:769;width:60;height:0" coordorigin="8770,769" coordsize="60,0" path="m8770,769r60,e" filled="f" strokeweight=".5pt">
              <v:path arrowok="t"/>
            </v:shape>
            <v:shape id="_x0000_s1189" style="position:absolute;left:8830;top:769;width:60;height:0" coordorigin="8830,769" coordsize="60,0" path="m8830,769r60,e" filled="f" strokeweight=".5pt">
              <v:path arrowok="t"/>
            </v:shape>
            <v:shape id="_x0000_s1188" style="position:absolute;left:8890;top:769;width:60;height:0" coordorigin="8890,769" coordsize="60,0" path="m8890,769r60,e" filled="f" strokeweight=".5pt">
              <v:path arrowok="t"/>
            </v:shape>
            <v:shape id="_x0000_s1187" style="position:absolute;left:8950;top:769;width:60;height:0" coordorigin="8950,769" coordsize="60,0" path="m8950,769r60,e" filled="f" strokeweight=".5pt">
              <v:path arrowok="t"/>
            </v:shape>
            <v:shape id="_x0000_s1186" style="position:absolute;left:9010;top:769;width:60;height:0" coordorigin="9010,769" coordsize="60,0" path="m9010,769r60,e" filled="f" strokeweight=".5pt">
              <v:path arrowok="t"/>
            </v:shape>
            <v:shape id="_x0000_s1185" style="position:absolute;left:9070;top:769;width:60;height:0" coordorigin="9070,769" coordsize="60,0" path="m9070,769r60,e" filled="f" strokeweight=".5pt">
              <v:path arrowok="t"/>
            </v:shape>
            <v:shape id="_x0000_s1184" style="position:absolute;left:9130;top:769;width:60;height:0" coordorigin="9130,769" coordsize="60,0" path="m9130,769r60,e" filled="f" strokeweight=".5pt">
              <v:path arrowok="t"/>
            </v:shape>
            <v:shape id="_x0000_s1183" style="position:absolute;left:9190;top:769;width:60;height:0" coordorigin="9190,769" coordsize="60,0" path="m9190,769r60,e" filled="f" strokeweight=".5pt">
              <v:path arrowok="t"/>
            </v:shape>
            <v:shape id="_x0000_s1182" style="position:absolute;left:9250;top:769;width:60;height:0" coordorigin="9250,769" coordsize="60,0" path="m9250,769r60,e" filled="f" strokeweight=".5pt">
              <v:path arrowok="t"/>
            </v:shape>
            <v:shape id="_x0000_s1181" style="position:absolute;left:9310;top:769;width:60;height:0" coordorigin="9310,769" coordsize="60,0" path="m9310,769r60,e" filled="f" strokeweight=".5pt">
              <v:path arrowok="t"/>
            </v:shape>
            <v:shape id="_x0000_s1180" style="position:absolute;left:9370;top:769;width:60;height:0" coordorigin="9370,769" coordsize="60,0" path="m9370,769r60,e" filled="f" strokeweight=".5pt">
              <v:path arrowok="t"/>
            </v:shape>
            <v:shape id="_x0000_s1179" style="position:absolute;left:9430;top:769;width:60;height:0" coordorigin="9430,769" coordsize="60,0" path="m9430,769r60,e" filled="f" strokeweight=".5pt">
              <v:path arrowok="t"/>
            </v:shape>
            <v:shape id="_x0000_s1178" style="position:absolute;left:9490;top:769;width:60;height:0" coordorigin="9490,769" coordsize="60,0" path="m9490,769r60,e" filled="f" strokeweight=".5pt">
              <v:path arrowok="t"/>
            </v:shape>
            <v:shape id="_x0000_s1177" style="position:absolute;left:9550;top:769;width:60;height:0" coordorigin="9550,769" coordsize="60,0" path="m9550,769r60,e" filled="f" strokeweight=".5pt">
              <v:path arrowok="t"/>
            </v:shape>
            <v:shape id="_x0000_s1176" style="position:absolute;left:9610;top:769;width:60;height:0" coordorigin="9610,769" coordsize="60,0" path="m9610,769r60,e" filled="f" strokeweight=".5pt">
              <v:path arrowok="t"/>
            </v:shape>
            <v:shape id="_x0000_s1175" style="position:absolute;left:9670;top:769;width:60;height:0" coordorigin="9670,769" coordsize="60,0" path="m9670,769r60,e" filled="f" strokeweight=".5pt">
              <v:path arrowok="t"/>
            </v:shape>
            <v:shape id="_x0000_s1174" style="position:absolute;left:9730;top:769;width:60;height:0" coordorigin="9730,769" coordsize="60,0" path="m9730,769r60,e" filled="f" strokeweight=".5pt">
              <v:path arrowok="t"/>
            </v:shape>
            <v:shape id="_x0000_s1173" style="position:absolute;left:9790;top:769;width:60;height:0" coordorigin="9790,769" coordsize="60,0" path="m9790,769r60,e" filled="f" strokeweight=".5pt">
              <v:path arrowok="t"/>
            </v:shape>
            <v:shape id="_x0000_s1172" style="position:absolute;left:9850;top:769;width:60;height:0" coordorigin="9850,769" coordsize="60,0" path="m9850,769r60,e" filled="f" strokeweight=".5pt">
              <v:path arrowok="t"/>
            </v:shape>
            <v:shape id="_x0000_s1171" style="position:absolute;left:9910;top:769;width:60;height:0" coordorigin="9910,769" coordsize="60,0" path="m9910,769r60,e" filled="f" strokeweight=".5pt">
              <v:path arrowok="t"/>
            </v:shape>
            <v:shape id="_x0000_s1170" style="position:absolute;left:9970;top:769;width:60;height:0" coordorigin="9970,769" coordsize="60,0" path="m9970,769r60,e" filled="f" strokeweight=".5pt">
              <v:path arrowok="t"/>
            </v:shape>
            <v:shape id="_x0000_s1169" style="position:absolute;left:10030;top:769;width:60;height:0" coordorigin="10030,769" coordsize="60,0" path="m10030,769r60,e" filled="f" strokeweight=".5pt">
              <v:path arrowok="t"/>
            </v:shape>
            <v:shape id="_x0000_s1168" style="position:absolute;left:10090;top:769;width:60;height:0" coordorigin="10090,769" coordsize="60,0" path="m10090,769r60,e" filled="f" strokeweight=".5pt">
              <v:path arrowok="t"/>
            </v:shape>
            <v:shape id="_x0000_s1167" style="position:absolute;left:10150;top:769;width:60;height:0" coordorigin="10150,769" coordsize="60,0" path="m10150,769r60,e" filled="f" strokeweight=".5pt">
              <v:path arrowok="t"/>
            </v:shape>
            <v:shape id="_x0000_s1166" style="position:absolute;left:10210;top:769;width:60;height:0" coordorigin="10210,769" coordsize="60,0" path="m10210,769r60,e" filled="f" strokeweight=".5pt">
              <v:path arrowok="t"/>
            </v:shape>
            <v:shape id="_x0000_s1165" style="position:absolute;left:10270;top:769;width:60;height:0" coordorigin="10270,769" coordsize="60,0" path="m10270,769r60,e" filled="f" strokeweight=".5pt">
              <v:path arrowok="t"/>
            </v:shape>
            <v:shape id="_x0000_s1164" style="position:absolute;left:10330;top:769;width:60;height:0" coordorigin="10330,769" coordsize="60,0" path="m10330,769r60,e" filled="f" strokeweight=".5pt">
              <v:path arrowok="t"/>
            </v:shape>
            <v:shape id="_x0000_s1163" style="position:absolute;left:10390;top:769;width:60;height:0" coordorigin="10390,769" coordsize="60,0" path="m10390,769r60,e" filled="f" strokeweight=".5pt">
              <v:path arrowok="t"/>
            </v:shape>
            <w10:wrap anchorx="page"/>
          </v:group>
        </w:pict>
      </w:r>
      <w:r w:rsidR="00754ADF">
        <w:rPr>
          <w:position w:val="-1"/>
          <w:sz w:val="24"/>
          <w:szCs w:val="24"/>
        </w:rPr>
        <w:t>Delete</w:t>
      </w:r>
      <w:r w:rsidR="00754ADF">
        <w:rPr>
          <w:spacing w:val="1"/>
          <w:position w:val="-1"/>
          <w:sz w:val="24"/>
          <w:szCs w:val="24"/>
        </w:rPr>
        <w:t xml:space="preserve"> </w:t>
      </w:r>
      <w:r w:rsidR="00754ADF">
        <w:rPr>
          <w:i/>
          <w:position w:val="-1"/>
          <w:sz w:val="24"/>
          <w:szCs w:val="24"/>
        </w:rPr>
        <w:t>mycop</w:t>
      </w:r>
      <w:r w:rsidR="00754ADF">
        <w:rPr>
          <w:i/>
          <w:spacing w:val="1"/>
          <w:position w:val="-1"/>
          <w:sz w:val="24"/>
          <w:szCs w:val="24"/>
        </w:rPr>
        <w:t>y</w:t>
      </w:r>
      <w:r w:rsidR="00754ADF">
        <w:rPr>
          <w:position w:val="-1"/>
          <w:sz w:val="24"/>
          <w:szCs w:val="24"/>
        </w:rPr>
        <w:t>.</w:t>
      </w:r>
    </w:p>
    <w:p w:rsidR="005722E8" w:rsidRDefault="005722E8">
      <w:pPr>
        <w:spacing w:line="200" w:lineRule="exact"/>
      </w:pPr>
    </w:p>
    <w:p w:rsidR="005722E8" w:rsidRDefault="000571A7">
      <w:pPr>
        <w:spacing w:line="200" w:lineRule="exact"/>
      </w:pPr>
      <w:r>
        <w:tab/>
        <w:t>rm mycopy</w:t>
      </w:r>
    </w:p>
    <w:p w:rsidR="005722E8" w:rsidRDefault="005722E8">
      <w:pPr>
        <w:spacing w:line="260" w:lineRule="exact"/>
        <w:rPr>
          <w:sz w:val="26"/>
          <w:szCs w:val="26"/>
        </w:rPr>
      </w:pPr>
    </w:p>
    <w:p w:rsidR="005722E8" w:rsidRDefault="005722E8">
      <w:pPr>
        <w:spacing w:before="61" w:line="240" w:lineRule="exact"/>
        <w:ind w:left="110" w:right="291"/>
        <w:rPr>
          <w:sz w:val="24"/>
          <w:szCs w:val="24"/>
        </w:rPr>
      </w:pPr>
      <w:r w:rsidRPr="005722E8">
        <w:pict>
          <v:group id="_x0000_s1026" style="position:absolute;left:0;text-align:left;margin-left:117.25pt;margin-top:74.2pt;width:405.5pt;height:.5pt;z-index:-4925;mso-position-horizontal-relative:page" coordorigin="2345,1484" coordsize="8110,10">
            <v:shape id="_x0000_s1161" style="position:absolute;left:2350;top:1489;width:60;height:0" coordorigin="2350,1489" coordsize="60,0" path="m2350,1489r60,e" filled="f" strokeweight=".5pt">
              <v:path arrowok="t"/>
            </v:shape>
            <v:shape id="_x0000_s1160" style="position:absolute;left:2410;top:1489;width:60;height:0" coordorigin="2410,1489" coordsize="60,0" path="m2410,1489r60,e" filled="f" strokeweight=".5pt">
              <v:path arrowok="t"/>
            </v:shape>
            <v:shape id="_x0000_s1159" style="position:absolute;left:2470;top:1489;width:60;height:0" coordorigin="2470,1489" coordsize="60,0" path="m2470,1489r60,e" filled="f" strokeweight=".5pt">
              <v:path arrowok="t"/>
            </v:shape>
            <v:shape id="_x0000_s1158" style="position:absolute;left:2530;top:1489;width:60;height:0" coordorigin="2530,1489" coordsize="60,0" path="m2530,1489r60,e" filled="f" strokeweight=".5pt">
              <v:path arrowok="t"/>
            </v:shape>
            <v:shape id="_x0000_s1157" style="position:absolute;left:2590;top:1489;width:60;height:0" coordorigin="2590,1489" coordsize="60,0" path="m2590,1489r60,e" filled="f" strokeweight=".5pt">
              <v:path arrowok="t"/>
            </v:shape>
            <v:shape id="_x0000_s1156" style="position:absolute;left:2650;top:1489;width:60;height:0" coordorigin="2650,1489" coordsize="60,0" path="m2650,1489r60,e" filled="f" strokeweight=".5pt">
              <v:path arrowok="t"/>
            </v:shape>
            <v:shape id="_x0000_s1155" style="position:absolute;left:2710;top:1489;width:60;height:0" coordorigin="2710,1489" coordsize="60,0" path="m2710,1489r60,e" filled="f" strokeweight=".5pt">
              <v:path arrowok="t"/>
            </v:shape>
            <v:shape id="_x0000_s1154" style="position:absolute;left:2770;top:1489;width:60;height:0" coordorigin="2770,1489" coordsize="60,0" path="m2770,1489r60,e" filled="f" strokeweight=".5pt">
              <v:path arrowok="t"/>
            </v:shape>
            <v:shape id="_x0000_s1153" style="position:absolute;left:2830;top:1489;width:60;height:0" coordorigin="2830,1489" coordsize="60,0" path="m2830,1489r60,e" filled="f" strokeweight=".5pt">
              <v:path arrowok="t"/>
            </v:shape>
            <v:shape id="_x0000_s1152" style="position:absolute;left:2890;top:1489;width:60;height:0" coordorigin="2890,1489" coordsize="60,0" path="m2890,1489r60,e" filled="f" strokeweight=".5pt">
              <v:path arrowok="t"/>
            </v:shape>
            <v:shape id="_x0000_s1151" style="position:absolute;left:2950;top:1489;width:60;height:0" coordorigin="2950,1489" coordsize="60,0" path="m2950,1489r60,e" filled="f" strokeweight=".5pt">
              <v:path arrowok="t"/>
            </v:shape>
            <v:shape id="_x0000_s1150" style="position:absolute;left:3010;top:1489;width:60;height:0" coordorigin="3010,1489" coordsize="60,0" path="m3010,1489r60,e" filled="f" strokeweight=".5pt">
              <v:path arrowok="t"/>
            </v:shape>
            <v:shape id="_x0000_s1149" style="position:absolute;left:3070;top:1489;width:60;height:0" coordorigin="3070,1489" coordsize="60,0" path="m3070,1489r60,e" filled="f" strokeweight=".5pt">
              <v:path arrowok="t"/>
            </v:shape>
            <v:shape id="_x0000_s1148" style="position:absolute;left:3130;top:1489;width:60;height:0" coordorigin="3130,1489" coordsize="60,0" path="m3130,1489r60,e" filled="f" strokeweight=".5pt">
              <v:path arrowok="t"/>
            </v:shape>
            <v:shape id="_x0000_s1147" style="position:absolute;left:3190;top:1489;width:60;height:0" coordorigin="3190,1489" coordsize="60,0" path="m3190,1489r60,e" filled="f" strokeweight=".5pt">
              <v:path arrowok="t"/>
            </v:shape>
            <v:shape id="_x0000_s1146" style="position:absolute;left:3250;top:1489;width:60;height:0" coordorigin="3250,1489" coordsize="60,0" path="m3250,1489r60,e" filled="f" strokeweight=".5pt">
              <v:path arrowok="t"/>
            </v:shape>
            <v:shape id="_x0000_s1145" style="position:absolute;left:3310;top:1489;width:60;height:0" coordorigin="3310,1489" coordsize="60,0" path="m3310,1489r60,e" filled="f" strokeweight=".5pt">
              <v:path arrowok="t"/>
            </v:shape>
            <v:shape id="_x0000_s1144" style="position:absolute;left:3370;top:1489;width:60;height:0" coordorigin="3370,1489" coordsize="60,0" path="m3370,1489r60,e" filled="f" strokeweight=".5pt">
              <v:path arrowok="t"/>
            </v:shape>
            <v:shape id="_x0000_s1143" style="position:absolute;left:3430;top:1489;width:60;height:0" coordorigin="3430,1489" coordsize="60,0" path="m3430,1489r60,e" filled="f" strokeweight=".5pt">
              <v:path arrowok="t"/>
            </v:shape>
            <v:shape id="_x0000_s1142" style="position:absolute;left:3490;top:1489;width:60;height:0" coordorigin="3490,1489" coordsize="60,0" path="m3490,1489r60,e" filled="f" strokeweight=".5pt">
              <v:path arrowok="t"/>
            </v:shape>
            <v:shape id="_x0000_s1141" style="position:absolute;left:3550;top:1489;width:60;height:0" coordorigin="3550,1489" coordsize="60,0" path="m3550,1489r60,e" filled="f" strokeweight=".5pt">
              <v:path arrowok="t"/>
            </v:shape>
            <v:shape id="_x0000_s1140" style="position:absolute;left:3610;top:1489;width:60;height:0" coordorigin="3610,1489" coordsize="60,0" path="m3610,1489r60,e" filled="f" strokeweight=".5pt">
              <v:path arrowok="t"/>
            </v:shape>
            <v:shape id="_x0000_s1139" style="position:absolute;left:3670;top:1489;width:60;height:0" coordorigin="3670,1489" coordsize="60,0" path="m3670,1489r60,e" filled="f" strokeweight=".5pt">
              <v:path arrowok="t"/>
            </v:shape>
            <v:shape id="_x0000_s1138" style="position:absolute;left:3730;top:1489;width:60;height:0" coordorigin="3730,1489" coordsize="60,0" path="m3730,1489r60,e" filled="f" strokeweight=".5pt">
              <v:path arrowok="t"/>
            </v:shape>
            <v:shape id="_x0000_s1137" style="position:absolute;left:3790;top:1489;width:60;height:0" coordorigin="3790,1489" coordsize="60,0" path="m3790,1489r60,e" filled="f" strokeweight=".5pt">
              <v:path arrowok="t"/>
            </v:shape>
            <v:shape id="_x0000_s1136" style="position:absolute;left:3850;top:1489;width:60;height:0" coordorigin="3850,1489" coordsize="60,0" path="m3850,1489r60,e" filled="f" strokeweight=".5pt">
              <v:path arrowok="t"/>
            </v:shape>
            <v:shape id="_x0000_s1135" style="position:absolute;left:3910;top:1489;width:60;height:0" coordorigin="3910,1489" coordsize="60,0" path="m3910,1489r60,e" filled="f" strokeweight=".5pt">
              <v:path arrowok="t"/>
            </v:shape>
            <v:shape id="_x0000_s1134" style="position:absolute;left:3970;top:1489;width:60;height:0" coordorigin="3970,1489" coordsize="60,0" path="m3970,1489r60,e" filled="f" strokeweight=".5pt">
              <v:path arrowok="t"/>
            </v:shape>
            <v:shape id="_x0000_s1133" style="position:absolute;left:4030;top:1489;width:60;height:0" coordorigin="4030,1489" coordsize="60,0" path="m4030,1489r60,e" filled="f" strokeweight=".5pt">
              <v:path arrowok="t"/>
            </v:shape>
            <v:shape id="_x0000_s1132" style="position:absolute;left:4090;top:1489;width:60;height:0" coordorigin="4090,1489" coordsize="60,0" path="m4090,1489r60,e" filled="f" strokeweight=".5pt">
              <v:path arrowok="t"/>
            </v:shape>
            <v:shape id="_x0000_s1131" style="position:absolute;left:4150;top:1489;width:60;height:0" coordorigin="4150,1489" coordsize="60,0" path="m4150,1489r60,e" filled="f" strokeweight=".5pt">
              <v:path arrowok="t"/>
            </v:shape>
            <v:shape id="_x0000_s1130" style="position:absolute;left:4210;top:1489;width:60;height:0" coordorigin="4210,1489" coordsize="60,0" path="m4210,1489r60,e" filled="f" strokeweight=".5pt">
              <v:path arrowok="t"/>
            </v:shape>
            <v:shape id="_x0000_s1129" style="position:absolute;left:4270;top:1489;width:60;height:0" coordorigin="4270,1489" coordsize="60,0" path="m4270,1489r60,e" filled="f" strokeweight=".5pt">
              <v:path arrowok="t"/>
            </v:shape>
            <v:shape id="_x0000_s1128" style="position:absolute;left:4330;top:1489;width:60;height:0" coordorigin="4330,1489" coordsize="60,0" path="m4330,1489r60,e" filled="f" strokeweight=".5pt">
              <v:path arrowok="t"/>
            </v:shape>
            <v:shape id="_x0000_s1127" style="position:absolute;left:4390;top:1489;width:60;height:0" coordorigin="4390,1489" coordsize="60,0" path="m4390,1489r60,e" filled="f" strokeweight=".5pt">
              <v:path arrowok="t"/>
            </v:shape>
            <v:shape id="_x0000_s1126" style="position:absolute;left:4450;top:1489;width:60;height:0" coordorigin="4450,1489" coordsize="60,0" path="m4450,1489r60,e" filled="f" strokeweight=".5pt">
              <v:path arrowok="t"/>
            </v:shape>
            <v:shape id="_x0000_s1125" style="position:absolute;left:4510;top:1489;width:60;height:0" coordorigin="4510,1489" coordsize="60,0" path="m4510,1489r60,e" filled="f" strokeweight=".5pt">
              <v:path arrowok="t"/>
            </v:shape>
            <v:shape id="_x0000_s1124" style="position:absolute;left:4570;top:1489;width:60;height:0" coordorigin="4570,1489" coordsize="60,0" path="m4570,1489r60,e" filled="f" strokeweight=".5pt">
              <v:path arrowok="t"/>
            </v:shape>
            <v:shape id="_x0000_s1123" style="position:absolute;left:4630;top:1489;width:60;height:0" coordorigin="4630,1489" coordsize="60,0" path="m4630,1489r60,e" filled="f" strokeweight=".5pt">
              <v:path arrowok="t"/>
            </v:shape>
            <v:shape id="_x0000_s1122" style="position:absolute;left:4690;top:1489;width:60;height:0" coordorigin="4690,1489" coordsize="60,0" path="m4690,1489r60,e" filled="f" strokeweight=".5pt">
              <v:path arrowok="t"/>
            </v:shape>
            <v:shape id="_x0000_s1121" style="position:absolute;left:4750;top:1489;width:60;height:0" coordorigin="4750,1489" coordsize="60,0" path="m4750,1489r60,e" filled="f" strokeweight=".5pt">
              <v:path arrowok="t"/>
            </v:shape>
            <v:shape id="_x0000_s1120" style="position:absolute;left:4810;top:1489;width:60;height:0" coordorigin="4810,1489" coordsize="60,0" path="m4810,1489r60,e" filled="f" strokeweight=".5pt">
              <v:path arrowok="t"/>
            </v:shape>
            <v:shape id="_x0000_s1119" style="position:absolute;left:4870;top:1489;width:60;height:0" coordorigin="4870,1489" coordsize="60,0" path="m4870,1489r60,e" filled="f" strokeweight=".5pt">
              <v:path arrowok="t"/>
            </v:shape>
            <v:shape id="_x0000_s1118" style="position:absolute;left:4930;top:1489;width:60;height:0" coordorigin="4930,1489" coordsize="60,0" path="m4930,1489r60,e" filled="f" strokeweight=".5pt">
              <v:path arrowok="t"/>
            </v:shape>
            <v:shape id="_x0000_s1117" style="position:absolute;left:4990;top:1489;width:60;height:0" coordorigin="4990,1489" coordsize="60,0" path="m4990,1489r60,e" filled="f" strokeweight=".5pt">
              <v:path arrowok="t"/>
            </v:shape>
            <v:shape id="_x0000_s1116" style="position:absolute;left:5050;top:1489;width:60;height:0" coordorigin="5050,1489" coordsize="60,0" path="m5050,1489r60,e" filled="f" strokeweight=".5pt">
              <v:path arrowok="t"/>
            </v:shape>
            <v:shape id="_x0000_s1115" style="position:absolute;left:5110;top:1489;width:60;height:0" coordorigin="5110,1489" coordsize="60,0" path="m5110,1489r60,e" filled="f" strokeweight=".5pt">
              <v:path arrowok="t"/>
            </v:shape>
            <v:shape id="_x0000_s1114" style="position:absolute;left:5170;top:1489;width:60;height:0" coordorigin="5170,1489" coordsize="60,0" path="m5170,1489r60,e" filled="f" strokeweight=".5pt">
              <v:path arrowok="t"/>
            </v:shape>
            <v:shape id="_x0000_s1113" style="position:absolute;left:5230;top:1489;width:60;height:0" coordorigin="5230,1489" coordsize="60,0" path="m5230,1489r60,e" filled="f" strokeweight=".5pt">
              <v:path arrowok="t"/>
            </v:shape>
            <v:shape id="_x0000_s1112" style="position:absolute;left:5290;top:1489;width:60;height:0" coordorigin="5290,1489" coordsize="60,0" path="m5290,1489r60,e" filled="f" strokeweight=".5pt">
              <v:path arrowok="t"/>
            </v:shape>
            <v:shape id="_x0000_s1111" style="position:absolute;left:5350;top:1489;width:60;height:0" coordorigin="5350,1489" coordsize="60,0" path="m5350,1489r60,e" filled="f" strokeweight=".5pt">
              <v:path arrowok="t"/>
            </v:shape>
            <v:shape id="_x0000_s1110" style="position:absolute;left:5410;top:1489;width:60;height:0" coordorigin="5410,1489" coordsize="60,0" path="m5410,1489r60,e" filled="f" strokeweight=".5pt">
              <v:path arrowok="t"/>
            </v:shape>
            <v:shape id="_x0000_s1109" style="position:absolute;left:5470;top:1489;width:60;height:0" coordorigin="5470,1489" coordsize="60,0" path="m5470,1489r60,e" filled="f" strokeweight=".5pt">
              <v:path arrowok="t"/>
            </v:shape>
            <v:shape id="_x0000_s1108" style="position:absolute;left:5530;top:1489;width:60;height:0" coordorigin="5530,1489" coordsize="60,0" path="m5530,1489r60,e" filled="f" strokeweight=".5pt">
              <v:path arrowok="t"/>
            </v:shape>
            <v:shape id="_x0000_s1107" style="position:absolute;left:5590;top:1489;width:60;height:0" coordorigin="5590,1489" coordsize="60,0" path="m5590,1489r60,e" filled="f" strokeweight=".5pt">
              <v:path arrowok="t"/>
            </v:shape>
            <v:shape id="_x0000_s1106" style="position:absolute;left:5650;top:1489;width:60;height:0" coordorigin="5650,1489" coordsize="60,0" path="m5650,1489r60,e" filled="f" strokeweight=".5pt">
              <v:path arrowok="t"/>
            </v:shape>
            <v:shape id="_x0000_s1105" style="position:absolute;left:5710;top:1489;width:60;height:0" coordorigin="5710,1489" coordsize="60,0" path="m5710,1489r60,e" filled="f" strokeweight=".5pt">
              <v:path arrowok="t"/>
            </v:shape>
            <v:shape id="_x0000_s1104" style="position:absolute;left:5770;top:1489;width:60;height:0" coordorigin="5770,1489" coordsize="60,0" path="m5770,1489r60,e" filled="f" strokeweight=".5pt">
              <v:path arrowok="t"/>
            </v:shape>
            <v:shape id="_x0000_s1103" style="position:absolute;left:5830;top:1489;width:60;height:0" coordorigin="5830,1489" coordsize="60,0" path="m5830,1489r60,e" filled="f" strokeweight=".5pt">
              <v:path arrowok="t"/>
            </v:shape>
            <v:shape id="_x0000_s1102" style="position:absolute;left:5890;top:1489;width:60;height:0" coordorigin="5890,1489" coordsize="60,0" path="m5890,1489r60,e" filled="f" strokeweight=".5pt">
              <v:path arrowok="t"/>
            </v:shape>
            <v:shape id="_x0000_s1101" style="position:absolute;left:5950;top:1489;width:60;height:0" coordorigin="5950,1489" coordsize="60,0" path="m5950,1489r60,e" filled="f" strokeweight=".5pt">
              <v:path arrowok="t"/>
            </v:shape>
            <v:shape id="_x0000_s1100" style="position:absolute;left:6010;top:1489;width:60;height:0" coordorigin="6010,1489" coordsize="60,0" path="m6010,1489r60,e" filled="f" strokeweight=".5pt">
              <v:path arrowok="t"/>
            </v:shape>
            <v:shape id="_x0000_s1099" style="position:absolute;left:6070;top:1489;width:60;height:0" coordorigin="6070,1489" coordsize="60,0" path="m6070,1489r60,e" filled="f" strokeweight=".5pt">
              <v:path arrowok="t"/>
            </v:shape>
            <v:shape id="_x0000_s1098" style="position:absolute;left:6130;top:1489;width:60;height:0" coordorigin="6130,1489" coordsize="60,0" path="m6130,1489r60,e" filled="f" strokeweight=".5pt">
              <v:path arrowok="t"/>
            </v:shape>
            <v:shape id="_x0000_s1097" style="position:absolute;left:6190;top:1489;width:60;height:0" coordorigin="6190,1489" coordsize="60,0" path="m6190,1489r60,e" filled="f" strokeweight=".5pt">
              <v:path arrowok="t"/>
            </v:shape>
            <v:shape id="_x0000_s1096" style="position:absolute;left:6250;top:1489;width:60;height:0" coordorigin="6250,1489" coordsize="60,0" path="m6250,1489r60,e" filled="f" strokeweight=".5pt">
              <v:path arrowok="t"/>
            </v:shape>
            <v:shape id="_x0000_s1095" style="position:absolute;left:6310;top:1489;width:60;height:0" coordorigin="6310,1489" coordsize="60,0" path="m6310,1489r60,e" filled="f" strokeweight=".5pt">
              <v:path arrowok="t"/>
            </v:shape>
            <v:shape id="_x0000_s1094" style="position:absolute;left:6370;top:1489;width:60;height:0" coordorigin="6370,1489" coordsize="60,0" path="m6370,1489r60,e" filled="f" strokeweight=".5pt">
              <v:path arrowok="t"/>
            </v:shape>
            <v:shape id="_x0000_s1093" style="position:absolute;left:6430;top:1489;width:60;height:0" coordorigin="6430,1489" coordsize="60,0" path="m6430,1489r60,e" filled="f" strokeweight=".5pt">
              <v:path arrowok="t"/>
            </v:shape>
            <v:shape id="_x0000_s1092" style="position:absolute;left:6490;top:1489;width:60;height:0" coordorigin="6490,1489" coordsize="60,0" path="m6490,1489r60,e" filled="f" strokeweight=".5pt">
              <v:path arrowok="t"/>
            </v:shape>
            <v:shape id="_x0000_s1091" style="position:absolute;left:6550;top:1489;width:60;height:0" coordorigin="6550,1489" coordsize="60,0" path="m6550,1489r60,e" filled="f" strokeweight=".5pt">
              <v:path arrowok="t"/>
            </v:shape>
            <v:shape id="_x0000_s1090" style="position:absolute;left:6610;top:1489;width:60;height:0" coordorigin="6610,1489" coordsize="60,0" path="m6610,1489r60,e" filled="f" strokeweight=".5pt">
              <v:path arrowok="t"/>
            </v:shape>
            <v:shape id="_x0000_s1089" style="position:absolute;left:6670;top:1489;width:60;height:0" coordorigin="6670,1489" coordsize="60,0" path="m6670,1489r60,e" filled="f" strokeweight=".5pt">
              <v:path arrowok="t"/>
            </v:shape>
            <v:shape id="_x0000_s1088" style="position:absolute;left:6730;top:1489;width:60;height:0" coordorigin="6730,1489" coordsize="60,0" path="m6730,1489r60,e" filled="f" strokeweight=".5pt">
              <v:path arrowok="t"/>
            </v:shape>
            <v:shape id="_x0000_s1087" style="position:absolute;left:6790;top:1489;width:60;height:0" coordorigin="6790,1489" coordsize="60,0" path="m6790,1489r60,e" filled="f" strokeweight=".5pt">
              <v:path arrowok="t"/>
            </v:shape>
            <v:shape id="_x0000_s1086" style="position:absolute;left:6850;top:1489;width:60;height:0" coordorigin="6850,1489" coordsize="60,0" path="m6850,1489r60,e" filled="f" strokeweight=".5pt">
              <v:path arrowok="t"/>
            </v:shape>
            <v:shape id="_x0000_s1085" style="position:absolute;left:6910;top:1489;width:60;height:0" coordorigin="6910,1489" coordsize="60,0" path="m6910,1489r60,e" filled="f" strokeweight=".5pt">
              <v:path arrowok="t"/>
            </v:shape>
            <v:shape id="_x0000_s1084" style="position:absolute;left:6970;top:1489;width:60;height:0" coordorigin="6970,1489" coordsize="60,0" path="m6970,1489r60,e" filled="f" strokeweight=".5pt">
              <v:path arrowok="t"/>
            </v:shape>
            <v:shape id="_x0000_s1083" style="position:absolute;left:7030;top:1489;width:60;height:0" coordorigin="7030,1489" coordsize="60,0" path="m7030,1489r60,e" filled="f" strokeweight=".5pt">
              <v:path arrowok="t"/>
            </v:shape>
            <v:shape id="_x0000_s1082" style="position:absolute;left:7090;top:1489;width:60;height:0" coordorigin="7090,1489" coordsize="60,0" path="m7090,1489r60,e" filled="f" strokeweight=".5pt">
              <v:path arrowok="t"/>
            </v:shape>
            <v:shape id="_x0000_s1081" style="position:absolute;left:7150;top:1489;width:60;height:0" coordorigin="7150,1489" coordsize="60,0" path="m7150,1489r60,e" filled="f" strokeweight=".5pt">
              <v:path arrowok="t"/>
            </v:shape>
            <v:shape id="_x0000_s1080" style="position:absolute;left:7210;top:1489;width:60;height:0" coordorigin="7210,1489" coordsize="60,0" path="m7210,1489r60,e" filled="f" strokeweight=".5pt">
              <v:path arrowok="t"/>
            </v:shape>
            <v:shape id="_x0000_s1079" style="position:absolute;left:7270;top:1489;width:60;height:0" coordorigin="7270,1489" coordsize="60,0" path="m7270,1489r60,e" filled="f" strokeweight=".5pt">
              <v:path arrowok="t"/>
            </v:shape>
            <v:shape id="_x0000_s1078" style="position:absolute;left:7330;top:1489;width:60;height:0" coordorigin="7330,1489" coordsize="60,0" path="m7330,1489r60,e" filled="f" strokeweight=".5pt">
              <v:path arrowok="t"/>
            </v:shape>
            <v:shape id="_x0000_s1077" style="position:absolute;left:7390;top:1489;width:60;height:0" coordorigin="7390,1489" coordsize="60,0" path="m7390,1489r60,e" filled="f" strokeweight=".5pt">
              <v:path arrowok="t"/>
            </v:shape>
            <v:shape id="_x0000_s1076" style="position:absolute;left:7450;top:1489;width:60;height:0" coordorigin="7450,1489" coordsize="60,0" path="m7450,1489r60,e" filled="f" strokeweight=".5pt">
              <v:path arrowok="t"/>
            </v:shape>
            <v:shape id="_x0000_s1075" style="position:absolute;left:7510;top:1489;width:60;height:0" coordorigin="7510,1489" coordsize="60,0" path="m7510,1489r60,e" filled="f" strokeweight=".5pt">
              <v:path arrowok="t"/>
            </v:shape>
            <v:shape id="_x0000_s1074" style="position:absolute;left:7570;top:1489;width:60;height:0" coordorigin="7570,1489" coordsize="60,0" path="m7570,1489r60,e" filled="f" strokeweight=".5pt">
              <v:path arrowok="t"/>
            </v:shape>
            <v:shape id="_x0000_s1073" style="position:absolute;left:7630;top:1489;width:60;height:0" coordorigin="7630,1489" coordsize="60,0" path="m7630,1489r60,e" filled="f" strokeweight=".5pt">
              <v:path arrowok="t"/>
            </v:shape>
            <v:shape id="_x0000_s1072" style="position:absolute;left:7690;top:1489;width:60;height:0" coordorigin="7690,1489" coordsize="60,0" path="m7690,1489r60,e" filled="f" strokeweight=".5pt">
              <v:path arrowok="t"/>
            </v:shape>
            <v:shape id="_x0000_s1071" style="position:absolute;left:7750;top:1489;width:60;height:0" coordorigin="7750,1489" coordsize="60,0" path="m7750,1489r60,e" filled="f" strokeweight=".5pt">
              <v:path arrowok="t"/>
            </v:shape>
            <v:shape id="_x0000_s1070" style="position:absolute;left:7810;top:1489;width:60;height:0" coordorigin="7810,1489" coordsize="60,0" path="m7810,1489r60,e" filled="f" strokeweight=".5pt">
              <v:path arrowok="t"/>
            </v:shape>
            <v:shape id="_x0000_s1069" style="position:absolute;left:7870;top:1489;width:60;height:0" coordorigin="7870,1489" coordsize="60,0" path="m7870,1489r60,e" filled="f" strokeweight=".5pt">
              <v:path arrowok="t"/>
            </v:shape>
            <v:shape id="_x0000_s1068" style="position:absolute;left:7930;top:1489;width:60;height:0" coordorigin="7930,1489" coordsize="60,0" path="m7930,1489r60,e" filled="f" strokeweight=".5pt">
              <v:path arrowok="t"/>
            </v:shape>
            <v:shape id="_x0000_s1067" style="position:absolute;left:7990;top:1489;width:60;height:0" coordorigin="7990,1489" coordsize="60,0" path="m7990,1489r60,e" filled="f" strokeweight=".5pt">
              <v:path arrowok="t"/>
            </v:shape>
            <v:shape id="_x0000_s1066" style="position:absolute;left:8050;top:1489;width:60;height:0" coordorigin="8050,1489" coordsize="60,0" path="m8050,1489r60,e" filled="f" strokeweight=".5pt">
              <v:path arrowok="t"/>
            </v:shape>
            <v:shape id="_x0000_s1065" style="position:absolute;left:8110;top:1489;width:60;height:0" coordorigin="8110,1489" coordsize="60,0" path="m8110,1489r60,e" filled="f" strokeweight=".5pt">
              <v:path arrowok="t"/>
            </v:shape>
            <v:shape id="_x0000_s1064" style="position:absolute;left:8170;top:1489;width:60;height:0" coordorigin="8170,1489" coordsize="60,0" path="m8170,1489r60,e" filled="f" strokeweight=".5pt">
              <v:path arrowok="t"/>
            </v:shape>
            <v:shape id="_x0000_s1063" style="position:absolute;left:8230;top:1489;width:60;height:0" coordorigin="8230,1489" coordsize="60,0" path="m8230,1489r60,e" filled="f" strokeweight=".5pt">
              <v:path arrowok="t"/>
            </v:shape>
            <v:shape id="_x0000_s1062" style="position:absolute;left:8290;top:1489;width:60;height:0" coordorigin="8290,1489" coordsize="60,0" path="m8290,1489r60,e" filled="f" strokeweight=".5pt">
              <v:path arrowok="t"/>
            </v:shape>
            <v:shape id="_x0000_s1061" style="position:absolute;left:8350;top:1489;width:60;height:0" coordorigin="8350,1489" coordsize="60,0" path="m8350,1489r60,e" filled="f" strokeweight=".5pt">
              <v:path arrowok="t"/>
            </v:shape>
            <v:shape id="_x0000_s1060" style="position:absolute;left:8410;top:1489;width:60;height:0" coordorigin="8410,1489" coordsize="60,0" path="m8410,1489r60,e" filled="f" strokeweight=".5pt">
              <v:path arrowok="t"/>
            </v:shape>
            <v:shape id="_x0000_s1059" style="position:absolute;left:8470;top:1489;width:60;height:0" coordorigin="8470,1489" coordsize="60,0" path="m8470,1489r60,e" filled="f" strokeweight=".5pt">
              <v:path arrowok="t"/>
            </v:shape>
            <v:shape id="_x0000_s1058" style="position:absolute;left:8530;top:1489;width:60;height:0" coordorigin="8530,1489" coordsize="60,0" path="m8530,1489r60,e" filled="f" strokeweight=".5pt">
              <v:path arrowok="t"/>
            </v:shape>
            <v:shape id="_x0000_s1057" style="position:absolute;left:8590;top:1489;width:60;height:0" coordorigin="8590,1489" coordsize="60,0" path="m8590,1489r60,e" filled="f" strokeweight=".5pt">
              <v:path arrowok="t"/>
            </v:shape>
            <v:shape id="_x0000_s1056" style="position:absolute;left:8650;top:1489;width:60;height:0" coordorigin="8650,1489" coordsize="60,0" path="m8650,1489r60,e" filled="f" strokeweight=".5pt">
              <v:path arrowok="t"/>
            </v:shape>
            <v:shape id="_x0000_s1055" style="position:absolute;left:8710;top:1489;width:60;height:0" coordorigin="8710,1489" coordsize="60,0" path="m8710,1489r60,e" filled="f" strokeweight=".5pt">
              <v:path arrowok="t"/>
            </v:shape>
            <v:shape id="_x0000_s1054" style="position:absolute;left:8770;top:1489;width:60;height:0" coordorigin="8770,1489" coordsize="60,0" path="m8770,1489r60,e" filled="f" strokeweight=".5pt">
              <v:path arrowok="t"/>
            </v:shape>
            <v:shape id="_x0000_s1053" style="position:absolute;left:8830;top:1489;width:60;height:0" coordorigin="8830,1489" coordsize="60,0" path="m8830,1489r60,e" filled="f" strokeweight=".5pt">
              <v:path arrowok="t"/>
            </v:shape>
            <v:shape id="_x0000_s1052" style="position:absolute;left:8890;top:1489;width:60;height:0" coordorigin="8890,1489" coordsize="60,0" path="m8890,1489r60,e" filled="f" strokeweight=".5pt">
              <v:path arrowok="t"/>
            </v:shape>
            <v:shape id="_x0000_s1051" style="position:absolute;left:8950;top:1489;width:60;height:0" coordorigin="8950,1489" coordsize="60,0" path="m8950,1489r60,e" filled="f" strokeweight=".5pt">
              <v:path arrowok="t"/>
            </v:shape>
            <v:shape id="_x0000_s1050" style="position:absolute;left:9010;top:1489;width:60;height:0" coordorigin="9010,1489" coordsize="60,0" path="m9010,1489r60,e" filled="f" strokeweight=".5pt">
              <v:path arrowok="t"/>
            </v:shape>
            <v:shape id="_x0000_s1049" style="position:absolute;left:9070;top:1489;width:60;height:0" coordorigin="9070,1489" coordsize="60,0" path="m9070,1489r60,e" filled="f" strokeweight=".5pt">
              <v:path arrowok="t"/>
            </v:shape>
            <v:shape id="_x0000_s1048" style="position:absolute;left:9130;top:1489;width:60;height:0" coordorigin="9130,1489" coordsize="60,0" path="m9130,1489r60,e" filled="f" strokeweight=".5pt">
              <v:path arrowok="t"/>
            </v:shape>
            <v:shape id="_x0000_s1047" style="position:absolute;left:9190;top:1489;width:60;height:0" coordorigin="9190,1489" coordsize="60,0" path="m9190,1489r60,e" filled="f" strokeweight=".5pt">
              <v:path arrowok="t"/>
            </v:shape>
            <v:shape id="_x0000_s1046" style="position:absolute;left:9250;top:1489;width:60;height:0" coordorigin="9250,1489" coordsize="60,0" path="m9250,1489r60,e" filled="f" strokeweight=".5pt">
              <v:path arrowok="t"/>
            </v:shape>
            <v:shape id="_x0000_s1045" style="position:absolute;left:9310;top:1489;width:60;height:0" coordorigin="9310,1489" coordsize="60,0" path="m9310,1489r60,e" filled="f" strokeweight=".5pt">
              <v:path arrowok="t"/>
            </v:shape>
            <v:shape id="_x0000_s1044" style="position:absolute;left:9370;top:1489;width:60;height:0" coordorigin="9370,1489" coordsize="60,0" path="m9370,1489r60,e" filled="f" strokeweight=".5pt">
              <v:path arrowok="t"/>
            </v:shape>
            <v:shape id="_x0000_s1043" style="position:absolute;left:9430;top:1489;width:60;height:0" coordorigin="9430,1489" coordsize="60,0" path="m9430,1489r60,e" filled="f" strokeweight=".5pt">
              <v:path arrowok="t"/>
            </v:shape>
            <v:shape id="_x0000_s1042" style="position:absolute;left:9490;top:1489;width:60;height:0" coordorigin="9490,1489" coordsize="60,0" path="m9490,1489r60,e" filled="f" strokeweight=".5pt">
              <v:path arrowok="t"/>
            </v:shape>
            <v:shape id="_x0000_s1041" style="position:absolute;left:9550;top:1489;width:60;height:0" coordorigin="9550,1489" coordsize="60,0" path="m9550,1489r60,e" filled="f" strokeweight=".5pt">
              <v:path arrowok="t"/>
            </v:shape>
            <v:shape id="_x0000_s1040" style="position:absolute;left:9610;top:1489;width:60;height:0" coordorigin="9610,1489" coordsize="60,0" path="m9610,1489r60,e" filled="f" strokeweight=".5pt">
              <v:path arrowok="t"/>
            </v:shape>
            <v:shape id="_x0000_s1039" style="position:absolute;left:9670;top:1489;width:60;height:0" coordorigin="9670,1489" coordsize="60,0" path="m9670,1489r60,e" filled="f" strokeweight=".5pt">
              <v:path arrowok="t"/>
            </v:shape>
            <v:shape id="_x0000_s1038" style="position:absolute;left:9730;top:1489;width:60;height:0" coordorigin="9730,1489" coordsize="60,0" path="m9730,1489r60,e" filled="f" strokeweight=".5pt">
              <v:path arrowok="t"/>
            </v:shape>
            <v:shape id="_x0000_s1037" style="position:absolute;left:9790;top:1489;width:60;height:0" coordorigin="9790,1489" coordsize="60,0" path="m9790,1489r60,e" filled="f" strokeweight=".5pt">
              <v:path arrowok="t"/>
            </v:shape>
            <v:shape id="_x0000_s1036" style="position:absolute;left:9850;top:1489;width:60;height:0" coordorigin="9850,1489" coordsize="60,0" path="m9850,1489r60,e" filled="f" strokeweight=".5pt">
              <v:path arrowok="t"/>
            </v:shape>
            <v:shape id="_x0000_s1035" style="position:absolute;left:9910;top:1489;width:60;height:0" coordorigin="9910,1489" coordsize="60,0" path="m9910,1489r60,e" filled="f" strokeweight=".5pt">
              <v:path arrowok="t"/>
            </v:shape>
            <v:shape id="_x0000_s1034" style="position:absolute;left:9970;top:1489;width:60;height:0" coordorigin="9970,1489" coordsize="60,0" path="m9970,1489r60,e" filled="f" strokeweight=".5pt">
              <v:path arrowok="t"/>
            </v:shape>
            <v:shape id="_x0000_s1033" style="position:absolute;left:10030;top:1489;width:60;height:0" coordorigin="10030,1489" coordsize="60,0" path="m10030,1489r60,e" filled="f" strokeweight=".5pt">
              <v:path arrowok="t"/>
            </v:shape>
            <v:shape id="_x0000_s1032" style="position:absolute;left:10090;top:1489;width:60;height:0" coordorigin="10090,1489" coordsize="60,0" path="m10090,1489r60,e" filled="f" strokeweight=".5pt">
              <v:path arrowok="t"/>
            </v:shape>
            <v:shape id="_x0000_s1031" style="position:absolute;left:10150;top:1489;width:60;height:0" coordorigin="10150,1489" coordsize="60,0" path="m10150,1489r60,e" filled="f" strokeweight=".5pt">
              <v:path arrowok="t"/>
            </v:shape>
            <v:shape id="_x0000_s1030" style="position:absolute;left:10210;top:1489;width:60;height:0" coordorigin="10210,1489" coordsize="60,0" path="m10210,1489r60,e" filled="f" strokeweight=".5pt">
              <v:path arrowok="t"/>
            </v:shape>
            <v:shape id="_x0000_s1029" style="position:absolute;left:10270;top:1489;width:60;height:0" coordorigin="10270,1489" coordsize="60,0" path="m10270,1489r60,e" filled="f" strokeweight=".5pt">
              <v:path arrowok="t"/>
            </v:shape>
            <v:shape id="_x0000_s1028" style="position:absolute;left:10330;top:1489;width:60;height:0" coordorigin="10330,1489" coordsize="60,0" path="m10330,1489r60,e" filled="f" strokeweight=".5pt">
              <v:path arrowok="t"/>
            </v:shape>
            <v:shape id="_x0000_s1027" style="position:absolute;left:10390;top:1489;width:60;height:0" coordorigin="10390,1489" coordsize="60,0" path="m10390,1489r60,e" filled="f" strokeweight=".5pt">
              <v:path arrowok="t"/>
            </v:shape>
            <w10:wrap anchorx="page"/>
          </v:group>
        </w:pict>
      </w:r>
      <w:r w:rsidR="00754ADF">
        <w:rPr>
          <w:sz w:val="24"/>
          <w:szCs w:val="24"/>
        </w:rPr>
        <w:t>Send a message to the professor using a UNIX mail system.  Indicate problems and questions related to this assignment.  Also, indicate the concept(s) and command(s) you found most difficult.</w:t>
      </w:r>
    </w:p>
    <w:p w:rsidR="005722E8" w:rsidRDefault="00754ADF">
      <w:pPr>
        <w:spacing w:line="220" w:lineRule="exact"/>
        <w:ind w:left="110"/>
        <w:rPr>
          <w:sz w:val="24"/>
          <w:szCs w:val="24"/>
        </w:rPr>
      </w:pPr>
      <w:r>
        <w:rPr>
          <w:sz w:val="24"/>
          <w:szCs w:val="24"/>
        </w:rPr>
        <w:t>Log out</w:t>
      </w:r>
    </w:p>
    <w:p w:rsidR="005722E8" w:rsidRDefault="005722E8">
      <w:pPr>
        <w:spacing w:line="200" w:lineRule="exact"/>
      </w:pPr>
    </w:p>
    <w:p w:rsidR="005722E8" w:rsidRDefault="005722E8">
      <w:pPr>
        <w:spacing w:line="200" w:lineRule="exact"/>
      </w:pPr>
    </w:p>
    <w:p w:rsidR="005722E8" w:rsidRDefault="005722E8">
      <w:pPr>
        <w:spacing w:line="260" w:lineRule="exact"/>
        <w:rPr>
          <w:sz w:val="26"/>
          <w:szCs w:val="26"/>
        </w:rPr>
      </w:pPr>
    </w:p>
    <w:p w:rsidR="005722E8" w:rsidRDefault="00754ADF">
      <w:pPr>
        <w:spacing w:before="29" w:line="278" w:lineRule="auto"/>
        <w:ind w:left="830" w:right="964" w:hanging="720"/>
        <w:rPr>
          <w:sz w:val="24"/>
          <w:szCs w:val="24"/>
        </w:rPr>
      </w:pPr>
      <w:r>
        <w:rPr>
          <w:sz w:val="24"/>
          <w:szCs w:val="24"/>
        </w:rPr>
        <w:t>To recap, this assignment covered the following UNIX commands and concepts: Login and logout</w:t>
      </w:r>
    </w:p>
    <w:p w:rsidR="005722E8" w:rsidRDefault="00754ADF">
      <w:pPr>
        <w:spacing w:before="1"/>
        <w:ind w:left="830"/>
        <w:rPr>
          <w:sz w:val="24"/>
          <w:szCs w:val="24"/>
        </w:rPr>
      </w:pPr>
      <w:r>
        <w:rPr>
          <w:sz w:val="24"/>
          <w:szCs w:val="24"/>
        </w:rPr>
        <w:t>Home, working, and parent directories and hanging the working directory</w:t>
      </w:r>
    </w:p>
    <w:p w:rsidR="005722E8" w:rsidRDefault="00754ADF">
      <w:pPr>
        <w:spacing w:before="44"/>
        <w:ind w:left="830"/>
        <w:rPr>
          <w:sz w:val="24"/>
          <w:szCs w:val="24"/>
        </w:rPr>
      </w:pPr>
      <w:r>
        <w:rPr>
          <w:sz w:val="24"/>
          <w:szCs w:val="24"/>
        </w:rPr>
        <w:t>Listing the contents of a directory</w:t>
      </w:r>
    </w:p>
    <w:p w:rsidR="005722E8" w:rsidRDefault="00754ADF">
      <w:pPr>
        <w:spacing w:before="44" w:line="278" w:lineRule="auto"/>
        <w:ind w:left="830" w:right="6443"/>
        <w:rPr>
          <w:sz w:val="24"/>
          <w:szCs w:val="24"/>
        </w:rPr>
      </w:pPr>
      <w:r>
        <w:rPr>
          <w:sz w:val="24"/>
          <w:szCs w:val="24"/>
        </w:rPr>
        <w:t>Copying files Deleting files Editing with</w:t>
      </w:r>
      <w:r>
        <w:rPr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vi </w:t>
      </w:r>
      <w:r>
        <w:rPr>
          <w:sz w:val="24"/>
          <w:szCs w:val="24"/>
        </w:rPr>
        <w:t>Email with</w:t>
      </w:r>
      <w:r>
        <w:rPr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mail</w:t>
      </w:r>
    </w:p>
    <w:sectPr w:rsidR="005722E8" w:rsidSect="005722E8">
      <w:headerReference w:type="default" r:id="rId8"/>
      <w:pgSz w:w="12240" w:h="15840"/>
      <w:pgMar w:top="4060" w:right="1680" w:bottom="280" w:left="1700" w:header="707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1C3B" w:rsidRDefault="00471C3B" w:rsidP="005722E8">
      <w:r>
        <w:separator/>
      </w:r>
    </w:p>
  </w:endnote>
  <w:endnote w:type="continuationSeparator" w:id="1">
    <w:p w:rsidR="00471C3B" w:rsidRDefault="00471C3B" w:rsidP="005722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1C3B" w:rsidRDefault="00471C3B" w:rsidP="005722E8">
      <w:r>
        <w:separator/>
      </w:r>
    </w:p>
  </w:footnote>
  <w:footnote w:type="continuationSeparator" w:id="1">
    <w:p w:rsidR="00471C3B" w:rsidRDefault="00471C3B" w:rsidP="005722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ADF" w:rsidRDefault="00754ADF">
    <w:pPr>
      <w:spacing w:line="200" w:lineRule="exact"/>
    </w:pPr>
    <w:r>
      <w:pict>
        <v:group id="_x0000_s2739" style="position:absolute;margin-left:117.25pt;margin-top:106.55pt;width:405.5pt;height:.5pt;z-index:-4953;mso-position-horizontal-relative:page;mso-position-vertical-relative:page" coordorigin="2345,2131" coordsize="8110,10">
          <v:shape id="_x0000_s2874" style="position:absolute;left:2350;top:2136;width:60;height:0" coordorigin="2350,2136" coordsize="60,0" path="m2350,2136r60,e" filled="f" strokeweight=".5pt">
            <v:path arrowok="t"/>
          </v:shape>
          <v:shape id="_x0000_s2873" style="position:absolute;left:2410;top:2136;width:60;height:0" coordorigin="2410,2136" coordsize="60,0" path="m2410,2136r60,e" filled="f" strokeweight=".5pt">
            <v:path arrowok="t"/>
          </v:shape>
          <v:shape id="_x0000_s2872" style="position:absolute;left:2470;top:2136;width:60;height:0" coordorigin="2470,2136" coordsize="60,0" path="m2470,2136r60,e" filled="f" strokeweight=".5pt">
            <v:path arrowok="t"/>
          </v:shape>
          <v:shape id="_x0000_s2871" style="position:absolute;left:2530;top:2136;width:60;height:0" coordorigin="2530,2136" coordsize="60,0" path="m2530,2136r60,e" filled="f" strokeweight=".5pt">
            <v:path arrowok="t"/>
          </v:shape>
          <v:shape id="_x0000_s2870" style="position:absolute;left:2590;top:2136;width:60;height:0" coordorigin="2590,2136" coordsize="60,0" path="m2590,2136r60,e" filled="f" strokeweight=".5pt">
            <v:path arrowok="t"/>
          </v:shape>
          <v:shape id="_x0000_s2869" style="position:absolute;left:2650;top:2136;width:60;height:0" coordorigin="2650,2136" coordsize="60,0" path="m2650,2136r60,e" filled="f" strokeweight=".5pt">
            <v:path arrowok="t"/>
          </v:shape>
          <v:shape id="_x0000_s2868" style="position:absolute;left:2710;top:2136;width:60;height:0" coordorigin="2710,2136" coordsize="60,0" path="m2710,2136r60,e" filled="f" strokeweight=".5pt">
            <v:path arrowok="t"/>
          </v:shape>
          <v:shape id="_x0000_s2867" style="position:absolute;left:2770;top:2136;width:60;height:0" coordorigin="2770,2136" coordsize="60,0" path="m2770,2136r60,e" filled="f" strokeweight=".5pt">
            <v:path arrowok="t"/>
          </v:shape>
          <v:shape id="_x0000_s2866" style="position:absolute;left:2830;top:2136;width:60;height:0" coordorigin="2830,2136" coordsize="60,0" path="m2830,2136r60,e" filled="f" strokeweight=".5pt">
            <v:path arrowok="t"/>
          </v:shape>
          <v:shape id="_x0000_s2865" style="position:absolute;left:2890;top:2136;width:60;height:0" coordorigin="2890,2136" coordsize="60,0" path="m2890,2136r60,e" filled="f" strokeweight=".5pt">
            <v:path arrowok="t"/>
          </v:shape>
          <v:shape id="_x0000_s2864" style="position:absolute;left:2950;top:2136;width:60;height:0" coordorigin="2950,2136" coordsize="60,0" path="m2950,2136r60,e" filled="f" strokeweight=".5pt">
            <v:path arrowok="t"/>
          </v:shape>
          <v:shape id="_x0000_s2863" style="position:absolute;left:3010;top:2136;width:60;height:0" coordorigin="3010,2136" coordsize="60,0" path="m3010,2136r60,e" filled="f" strokeweight=".5pt">
            <v:path arrowok="t"/>
          </v:shape>
          <v:shape id="_x0000_s2862" style="position:absolute;left:3070;top:2136;width:60;height:0" coordorigin="3070,2136" coordsize="60,0" path="m3070,2136r60,e" filled="f" strokeweight=".5pt">
            <v:path arrowok="t"/>
          </v:shape>
          <v:shape id="_x0000_s2861" style="position:absolute;left:3130;top:2136;width:60;height:0" coordorigin="3130,2136" coordsize="60,0" path="m3130,2136r60,e" filled="f" strokeweight=".5pt">
            <v:path arrowok="t"/>
          </v:shape>
          <v:shape id="_x0000_s2860" style="position:absolute;left:3190;top:2136;width:60;height:0" coordorigin="3190,2136" coordsize="60,0" path="m3190,2136r60,e" filled="f" strokeweight=".5pt">
            <v:path arrowok="t"/>
          </v:shape>
          <v:shape id="_x0000_s2859" style="position:absolute;left:3250;top:2136;width:60;height:0" coordorigin="3250,2136" coordsize="60,0" path="m3250,2136r60,e" filled="f" strokeweight=".5pt">
            <v:path arrowok="t"/>
          </v:shape>
          <v:shape id="_x0000_s2858" style="position:absolute;left:3310;top:2136;width:60;height:0" coordorigin="3310,2136" coordsize="60,0" path="m3310,2136r60,e" filled="f" strokeweight=".5pt">
            <v:path arrowok="t"/>
          </v:shape>
          <v:shape id="_x0000_s2857" style="position:absolute;left:3370;top:2136;width:60;height:0" coordorigin="3370,2136" coordsize="60,0" path="m3370,2136r60,e" filled="f" strokeweight=".5pt">
            <v:path arrowok="t"/>
          </v:shape>
          <v:shape id="_x0000_s2856" style="position:absolute;left:3430;top:2136;width:60;height:0" coordorigin="3430,2136" coordsize="60,0" path="m3430,2136r60,e" filled="f" strokeweight=".5pt">
            <v:path arrowok="t"/>
          </v:shape>
          <v:shape id="_x0000_s2855" style="position:absolute;left:3490;top:2136;width:60;height:0" coordorigin="3490,2136" coordsize="60,0" path="m3490,2136r60,e" filled="f" strokeweight=".5pt">
            <v:path arrowok="t"/>
          </v:shape>
          <v:shape id="_x0000_s2854" style="position:absolute;left:3550;top:2136;width:60;height:0" coordorigin="3550,2136" coordsize="60,0" path="m3550,2136r60,e" filled="f" strokeweight=".5pt">
            <v:path arrowok="t"/>
          </v:shape>
          <v:shape id="_x0000_s2853" style="position:absolute;left:3610;top:2136;width:60;height:0" coordorigin="3610,2136" coordsize="60,0" path="m3610,2136r60,e" filled="f" strokeweight=".5pt">
            <v:path arrowok="t"/>
          </v:shape>
          <v:shape id="_x0000_s2852" style="position:absolute;left:3670;top:2136;width:60;height:0" coordorigin="3670,2136" coordsize="60,0" path="m3670,2136r60,e" filled="f" strokeweight=".5pt">
            <v:path arrowok="t"/>
          </v:shape>
          <v:shape id="_x0000_s2851" style="position:absolute;left:3730;top:2136;width:60;height:0" coordorigin="3730,2136" coordsize="60,0" path="m3730,2136r60,e" filled="f" strokeweight=".5pt">
            <v:path arrowok="t"/>
          </v:shape>
          <v:shape id="_x0000_s2850" style="position:absolute;left:3790;top:2136;width:60;height:0" coordorigin="3790,2136" coordsize="60,0" path="m3790,2136r60,e" filled="f" strokeweight=".5pt">
            <v:path arrowok="t"/>
          </v:shape>
          <v:shape id="_x0000_s2849" style="position:absolute;left:3850;top:2136;width:60;height:0" coordorigin="3850,2136" coordsize="60,0" path="m3850,2136r60,e" filled="f" strokeweight=".5pt">
            <v:path arrowok="t"/>
          </v:shape>
          <v:shape id="_x0000_s2848" style="position:absolute;left:3910;top:2136;width:60;height:0" coordorigin="3910,2136" coordsize="60,0" path="m3910,2136r60,e" filled="f" strokeweight=".5pt">
            <v:path arrowok="t"/>
          </v:shape>
          <v:shape id="_x0000_s2847" style="position:absolute;left:3970;top:2136;width:60;height:0" coordorigin="3970,2136" coordsize="60,0" path="m3970,2136r60,e" filled="f" strokeweight=".5pt">
            <v:path arrowok="t"/>
          </v:shape>
          <v:shape id="_x0000_s2846" style="position:absolute;left:4030;top:2136;width:60;height:0" coordorigin="4030,2136" coordsize="60,0" path="m4030,2136r60,e" filled="f" strokeweight=".5pt">
            <v:path arrowok="t"/>
          </v:shape>
          <v:shape id="_x0000_s2845" style="position:absolute;left:4090;top:2136;width:60;height:0" coordorigin="4090,2136" coordsize="60,0" path="m4090,2136r60,e" filled="f" strokeweight=".5pt">
            <v:path arrowok="t"/>
          </v:shape>
          <v:shape id="_x0000_s2844" style="position:absolute;left:4150;top:2136;width:60;height:0" coordorigin="4150,2136" coordsize="60,0" path="m4150,2136r60,e" filled="f" strokeweight=".5pt">
            <v:path arrowok="t"/>
          </v:shape>
          <v:shape id="_x0000_s2843" style="position:absolute;left:4210;top:2136;width:60;height:0" coordorigin="4210,2136" coordsize="60,0" path="m4210,2136r60,e" filled="f" strokeweight=".5pt">
            <v:path arrowok="t"/>
          </v:shape>
          <v:shape id="_x0000_s2842" style="position:absolute;left:4270;top:2136;width:60;height:0" coordorigin="4270,2136" coordsize="60,0" path="m4270,2136r60,e" filled="f" strokeweight=".5pt">
            <v:path arrowok="t"/>
          </v:shape>
          <v:shape id="_x0000_s2841" style="position:absolute;left:4330;top:2136;width:60;height:0" coordorigin="4330,2136" coordsize="60,0" path="m4330,2136r60,e" filled="f" strokeweight=".5pt">
            <v:path arrowok="t"/>
          </v:shape>
          <v:shape id="_x0000_s2840" style="position:absolute;left:4390;top:2136;width:60;height:0" coordorigin="4390,2136" coordsize="60,0" path="m4390,2136r60,e" filled="f" strokeweight=".5pt">
            <v:path arrowok="t"/>
          </v:shape>
          <v:shape id="_x0000_s2839" style="position:absolute;left:4450;top:2136;width:60;height:0" coordorigin="4450,2136" coordsize="60,0" path="m4450,2136r60,e" filled="f" strokeweight=".5pt">
            <v:path arrowok="t"/>
          </v:shape>
          <v:shape id="_x0000_s2838" style="position:absolute;left:4510;top:2136;width:60;height:0" coordorigin="4510,2136" coordsize="60,0" path="m4510,2136r60,e" filled="f" strokeweight=".5pt">
            <v:path arrowok="t"/>
          </v:shape>
          <v:shape id="_x0000_s2837" style="position:absolute;left:4570;top:2136;width:60;height:0" coordorigin="4570,2136" coordsize="60,0" path="m4570,2136r60,e" filled="f" strokeweight=".5pt">
            <v:path arrowok="t"/>
          </v:shape>
          <v:shape id="_x0000_s2836" style="position:absolute;left:4630;top:2136;width:60;height:0" coordorigin="4630,2136" coordsize="60,0" path="m4630,2136r60,e" filled="f" strokeweight=".5pt">
            <v:path arrowok="t"/>
          </v:shape>
          <v:shape id="_x0000_s2835" style="position:absolute;left:4690;top:2136;width:60;height:0" coordorigin="4690,2136" coordsize="60,0" path="m4690,2136r60,e" filled="f" strokeweight=".5pt">
            <v:path arrowok="t"/>
          </v:shape>
          <v:shape id="_x0000_s2834" style="position:absolute;left:4750;top:2136;width:60;height:0" coordorigin="4750,2136" coordsize="60,0" path="m4750,2136r60,e" filled="f" strokeweight=".5pt">
            <v:path arrowok="t"/>
          </v:shape>
          <v:shape id="_x0000_s2833" style="position:absolute;left:4810;top:2136;width:60;height:0" coordorigin="4810,2136" coordsize="60,0" path="m4810,2136r60,e" filled="f" strokeweight=".5pt">
            <v:path arrowok="t"/>
          </v:shape>
          <v:shape id="_x0000_s2832" style="position:absolute;left:4870;top:2136;width:60;height:0" coordorigin="4870,2136" coordsize="60,0" path="m4870,2136r60,e" filled="f" strokeweight=".5pt">
            <v:path arrowok="t"/>
          </v:shape>
          <v:shape id="_x0000_s2831" style="position:absolute;left:4930;top:2136;width:60;height:0" coordorigin="4930,2136" coordsize="60,0" path="m4930,2136r60,e" filled="f" strokeweight=".5pt">
            <v:path arrowok="t"/>
          </v:shape>
          <v:shape id="_x0000_s2830" style="position:absolute;left:4990;top:2136;width:60;height:0" coordorigin="4990,2136" coordsize="60,0" path="m4990,2136r60,e" filled="f" strokeweight=".5pt">
            <v:path arrowok="t"/>
          </v:shape>
          <v:shape id="_x0000_s2829" style="position:absolute;left:5050;top:2136;width:60;height:0" coordorigin="5050,2136" coordsize="60,0" path="m5050,2136r60,e" filled="f" strokeweight=".5pt">
            <v:path arrowok="t"/>
          </v:shape>
          <v:shape id="_x0000_s2828" style="position:absolute;left:5110;top:2136;width:60;height:0" coordorigin="5110,2136" coordsize="60,0" path="m5110,2136r60,e" filled="f" strokeweight=".5pt">
            <v:path arrowok="t"/>
          </v:shape>
          <v:shape id="_x0000_s2827" style="position:absolute;left:5170;top:2136;width:60;height:0" coordorigin="5170,2136" coordsize="60,0" path="m5170,2136r60,e" filled="f" strokeweight=".5pt">
            <v:path arrowok="t"/>
          </v:shape>
          <v:shape id="_x0000_s2826" style="position:absolute;left:5230;top:2136;width:60;height:0" coordorigin="5230,2136" coordsize="60,0" path="m5230,2136r60,e" filled="f" strokeweight=".5pt">
            <v:path arrowok="t"/>
          </v:shape>
          <v:shape id="_x0000_s2825" style="position:absolute;left:5290;top:2136;width:60;height:0" coordorigin="5290,2136" coordsize="60,0" path="m5290,2136r60,e" filled="f" strokeweight=".5pt">
            <v:path arrowok="t"/>
          </v:shape>
          <v:shape id="_x0000_s2824" style="position:absolute;left:5350;top:2136;width:60;height:0" coordorigin="5350,2136" coordsize="60,0" path="m5350,2136r60,e" filled="f" strokeweight=".5pt">
            <v:path arrowok="t"/>
          </v:shape>
          <v:shape id="_x0000_s2823" style="position:absolute;left:5410;top:2136;width:60;height:0" coordorigin="5410,2136" coordsize="60,0" path="m5410,2136r60,e" filled="f" strokeweight=".5pt">
            <v:path arrowok="t"/>
          </v:shape>
          <v:shape id="_x0000_s2822" style="position:absolute;left:5470;top:2136;width:60;height:0" coordorigin="5470,2136" coordsize="60,0" path="m5470,2136r60,e" filled="f" strokeweight=".5pt">
            <v:path arrowok="t"/>
          </v:shape>
          <v:shape id="_x0000_s2821" style="position:absolute;left:5530;top:2136;width:60;height:0" coordorigin="5530,2136" coordsize="60,0" path="m5530,2136r60,e" filled="f" strokeweight=".5pt">
            <v:path arrowok="t"/>
          </v:shape>
          <v:shape id="_x0000_s2820" style="position:absolute;left:5590;top:2136;width:60;height:0" coordorigin="5590,2136" coordsize="60,0" path="m5590,2136r60,e" filled="f" strokeweight=".5pt">
            <v:path arrowok="t"/>
          </v:shape>
          <v:shape id="_x0000_s2819" style="position:absolute;left:5650;top:2136;width:60;height:0" coordorigin="5650,2136" coordsize="60,0" path="m5650,2136r60,e" filled="f" strokeweight=".5pt">
            <v:path arrowok="t"/>
          </v:shape>
          <v:shape id="_x0000_s2818" style="position:absolute;left:5710;top:2136;width:60;height:0" coordorigin="5710,2136" coordsize="60,0" path="m5710,2136r60,e" filled="f" strokeweight=".5pt">
            <v:path arrowok="t"/>
          </v:shape>
          <v:shape id="_x0000_s2817" style="position:absolute;left:5770;top:2136;width:60;height:0" coordorigin="5770,2136" coordsize="60,0" path="m5770,2136r60,e" filled="f" strokeweight=".5pt">
            <v:path arrowok="t"/>
          </v:shape>
          <v:shape id="_x0000_s2816" style="position:absolute;left:5830;top:2136;width:60;height:0" coordorigin="5830,2136" coordsize="60,0" path="m5830,2136r60,e" filled="f" strokeweight=".5pt">
            <v:path arrowok="t"/>
          </v:shape>
          <v:shape id="_x0000_s2815" style="position:absolute;left:5890;top:2136;width:60;height:0" coordorigin="5890,2136" coordsize="60,0" path="m5890,2136r60,e" filled="f" strokeweight=".5pt">
            <v:path arrowok="t"/>
          </v:shape>
          <v:shape id="_x0000_s2814" style="position:absolute;left:5950;top:2136;width:60;height:0" coordorigin="5950,2136" coordsize="60,0" path="m5950,2136r60,e" filled="f" strokeweight=".5pt">
            <v:path arrowok="t"/>
          </v:shape>
          <v:shape id="_x0000_s2813" style="position:absolute;left:6010;top:2136;width:60;height:0" coordorigin="6010,2136" coordsize="60,0" path="m6010,2136r60,e" filled="f" strokeweight=".5pt">
            <v:path arrowok="t"/>
          </v:shape>
          <v:shape id="_x0000_s2812" style="position:absolute;left:6070;top:2136;width:60;height:0" coordorigin="6070,2136" coordsize="60,0" path="m6070,2136r60,e" filled="f" strokeweight=".5pt">
            <v:path arrowok="t"/>
          </v:shape>
          <v:shape id="_x0000_s2811" style="position:absolute;left:6130;top:2136;width:60;height:0" coordorigin="6130,2136" coordsize="60,0" path="m6130,2136r60,e" filled="f" strokeweight=".5pt">
            <v:path arrowok="t"/>
          </v:shape>
          <v:shape id="_x0000_s2810" style="position:absolute;left:6190;top:2136;width:60;height:0" coordorigin="6190,2136" coordsize="60,0" path="m6190,2136r60,e" filled="f" strokeweight=".5pt">
            <v:path arrowok="t"/>
          </v:shape>
          <v:shape id="_x0000_s2809" style="position:absolute;left:6250;top:2136;width:60;height:0" coordorigin="6250,2136" coordsize="60,0" path="m6250,2136r60,e" filled="f" strokeweight=".5pt">
            <v:path arrowok="t"/>
          </v:shape>
          <v:shape id="_x0000_s2808" style="position:absolute;left:6310;top:2136;width:60;height:0" coordorigin="6310,2136" coordsize="60,0" path="m6310,2136r60,e" filled="f" strokeweight=".5pt">
            <v:path arrowok="t"/>
          </v:shape>
          <v:shape id="_x0000_s2807" style="position:absolute;left:6370;top:2136;width:60;height:0" coordorigin="6370,2136" coordsize="60,0" path="m6370,2136r60,e" filled="f" strokeweight=".5pt">
            <v:path arrowok="t"/>
          </v:shape>
          <v:shape id="_x0000_s2806" style="position:absolute;left:6430;top:2136;width:60;height:0" coordorigin="6430,2136" coordsize="60,0" path="m6430,2136r60,e" filled="f" strokeweight=".5pt">
            <v:path arrowok="t"/>
          </v:shape>
          <v:shape id="_x0000_s2805" style="position:absolute;left:6490;top:2136;width:60;height:0" coordorigin="6490,2136" coordsize="60,0" path="m6490,2136r60,e" filled="f" strokeweight=".5pt">
            <v:path arrowok="t"/>
          </v:shape>
          <v:shape id="_x0000_s2804" style="position:absolute;left:6550;top:2136;width:60;height:0" coordorigin="6550,2136" coordsize="60,0" path="m6550,2136r60,e" filled="f" strokeweight=".5pt">
            <v:path arrowok="t"/>
          </v:shape>
          <v:shape id="_x0000_s2803" style="position:absolute;left:6610;top:2136;width:60;height:0" coordorigin="6610,2136" coordsize="60,0" path="m6610,2136r60,e" filled="f" strokeweight=".5pt">
            <v:path arrowok="t"/>
          </v:shape>
          <v:shape id="_x0000_s2802" style="position:absolute;left:6670;top:2136;width:60;height:0" coordorigin="6670,2136" coordsize="60,0" path="m6670,2136r60,e" filled="f" strokeweight=".5pt">
            <v:path arrowok="t"/>
          </v:shape>
          <v:shape id="_x0000_s2801" style="position:absolute;left:6730;top:2136;width:60;height:0" coordorigin="6730,2136" coordsize="60,0" path="m6730,2136r60,e" filled="f" strokeweight=".5pt">
            <v:path arrowok="t"/>
          </v:shape>
          <v:shape id="_x0000_s2800" style="position:absolute;left:6790;top:2136;width:60;height:0" coordorigin="6790,2136" coordsize="60,0" path="m6790,2136r60,e" filled="f" strokeweight=".5pt">
            <v:path arrowok="t"/>
          </v:shape>
          <v:shape id="_x0000_s2799" style="position:absolute;left:6850;top:2136;width:60;height:0" coordorigin="6850,2136" coordsize="60,0" path="m6850,2136r60,e" filled="f" strokeweight=".5pt">
            <v:path arrowok="t"/>
          </v:shape>
          <v:shape id="_x0000_s2798" style="position:absolute;left:6910;top:2136;width:60;height:0" coordorigin="6910,2136" coordsize="60,0" path="m6910,2136r60,e" filled="f" strokeweight=".5pt">
            <v:path arrowok="t"/>
          </v:shape>
          <v:shape id="_x0000_s2797" style="position:absolute;left:6970;top:2136;width:60;height:0" coordorigin="6970,2136" coordsize="60,0" path="m6970,2136r60,e" filled="f" strokeweight=".5pt">
            <v:path arrowok="t"/>
          </v:shape>
          <v:shape id="_x0000_s2796" style="position:absolute;left:7030;top:2136;width:60;height:0" coordorigin="7030,2136" coordsize="60,0" path="m7030,2136r60,e" filled="f" strokeweight=".5pt">
            <v:path arrowok="t"/>
          </v:shape>
          <v:shape id="_x0000_s2795" style="position:absolute;left:7090;top:2136;width:60;height:0" coordorigin="7090,2136" coordsize="60,0" path="m7090,2136r60,e" filled="f" strokeweight=".5pt">
            <v:path arrowok="t"/>
          </v:shape>
          <v:shape id="_x0000_s2794" style="position:absolute;left:7150;top:2136;width:60;height:0" coordorigin="7150,2136" coordsize="60,0" path="m7150,2136r60,e" filled="f" strokeweight=".5pt">
            <v:path arrowok="t"/>
          </v:shape>
          <v:shape id="_x0000_s2793" style="position:absolute;left:7210;top:2136;width:60;height:0" coordorigin="7210,2136" coordsize="60,0" path="m7210,2136r60,e" filled="f" strokeweight=".5pt">
            <v:path arrowok="t"/>
          </v:shape>
          <v:shape id="_x0000_s2792" style="position:absolute;left:7270;top:2136;width:60;height:0" coordorigin="7270,2136" coordsize="60,0" path="m7270,2136r60,e" filled="f" strokeweight=".5pt">
            <v:path arrowok="t"/>
          </v:shape>
          <v:shape id="_x0000_s2791" style="position:absolute;left:7330;top:2136;width:60;height:0" coordorigin="7330,2136" coordsize="60,0" path="m7330,2136r60,e" filled="f" strokeweight=".5pt">
            <v:path arrowok="t"/>
          </v:shape>
          <v:shape id="_x0000_s2790" style="position:absolute;left:7390;top:2136;width:60;height:0" coordorigin="7390,2136" coordsize="60,0" path="m7390,2136r60,e" filled="f" strokeweight=".5pt">
            <v:path arrowok="t"/>
          </v:shape>
          <v:shape id="_x0000_s2789" style="position:absolute;left:7450;top:2136;width:60;height:0" coordorigin="7450,2136" coordsize="60,0" path="m7450,2136r60,e" filled="f" strokeweight=".5pt">
            <v:path arrowok="t"/>
          </v:shape>
          <v:shape id="_x0000_s2788" style="position:absolute;left:7510;top:2136;width:60;height:0" coordorigin="7510,2136" coordsize="60,0" path="m7510,2136r60,e" filled="f" strokeweight=".5pt">
            <v:path arrowok="t"/>
          </v:shape>
          <v:shape id="_x0000_s2787" style="position:absolute;left:7570;top:2136;width:60;height:0" coordorigin="7570,2136" coordsize="60,0" path="m7570,2136r60,e" filled="f" strokeweight=".5pt">
            <v:path arrowok="t"/>
          </v:shape>
          <v:shape id="_x0000_s2786" style="position:absolute;left:7630;top:2136;width:60;height:0" coordorigin="7630,2136" coordsize="60,0" path="m7630,2136r60,e" filled="f" strokeweight=".5pt">
            <v:path arrowok="t"/>
          </v:shape>
          <v:shape id="_x0000_s2785" style="position:absolute;left:7690;top:2136;width:60;height:0" coordorigin="7690,2136" coordsize="60,0" path="m7690,2136r60,e" filled="f" strokeweight=".5pt">
            <v:path arrowok="t"/>
          </v:shape>
          <v:shape id="_x0000_s2784" style="position:absolute;left:7750;top:2136;width:60;height:0" coordorigin="7750,2136" coordsize="60,0" path="m7750,2136r60,e" filled="f" strokeweight=".5pt">
            <v:path arrowok="t"/>
          </v:shape>
          <v:shape id="_x0000_s2783" style="position:absolute;left:7810;top:2136;width:60;height:0" coordorigin="7810,2136" coordsize="60,0" path="m7810,2136r60,e" filled="f" strokeweight=".5pt">
            <v:path arrowok="t"/>
          </v:shape>
          <v:shape id="_x0000_s2782" style="position:absolute;left:7870;top:2136;width:60;height:0" coordorigin="7870,2136" coordsize="60,0" path="m7870,2136r60,e" filled="f" strokeweight=".5pt">
            <v:path arrowok="t"/>
          </v:shape>
          <v:shape id="_x0000_s2781" style="position:absolute;left:7930;top:2136;width:60;height:0" coordorigin="7930,2136" coordsize="60,0" path="m7930,2136r60,e" filled="f" strokeweight=".5pt">
            <v:path arrowok="t"/>
          </v:shape>
          <v:shape id="_x0000_s2780" style="position:absolute;left:7990;top:2136;width:60;height:0" coordorigin="7990,2136" coordsize="60,0" path="m7990,2136r60,e" filled="f" strokeweight=".5pt">
            <v:path arrowok="t"/>
          </v:shape>
          <v:shape id="_x0000_s2779" style="position:absolute;left:8050;top:2136;width:60;height:0" coordorigin="8050,2136" coordsize="60,0" path="m8050,2136r60,e" filled="f" strokeweight=".5pt">
            <v:path arrowok="t"/>
          </v:shape>
          <v:shape id="_x0000_s2778" style="position:absolute;left:8110;top:2136;width:60;height:0" coordorigin="8110,2136" coordsize="60,0" path="m8110,2136r60,e" filled="f" strokeweight=".5pt">
            <v:path arrowok="t"/>
          </v:shape>
          <v:shape id="_x0000_s2777" style="position:absolute;left:8170;top:2136;width:60;height:0" coordorigin="8170,2136" coordsize="60,0" path="m8170,2136r60,e" filled="f" strokeweight=".5pt">
            <v:path arrowok="t"/>
          </v:shape>
          <v:shape id="_x0000_s2776" style="position:absolute;left:8230;top:2136;width:60;height:0" coordorigin="8230,2136" coordsize="60,0" path="m8230,2136r60,e" filled="f" strokeweight=".5pt">
            <v:path arrowok="t"/>
          </v:shape>
          <v:shape id="_x0000_s2775" style="position:absolute;left:8290;top:2136;width:60;height:0" coordorigin="8290,2136" coordsize="60,0" path="m8290,2136r60,e" filled="f" strokeweight=".5pt">
            <v:path arrowok="t"/>
          </v:shape>
          <v:shape id="_x0000_s2774" style="position:absolute;left:8350;top:2136;width:60;height:0" coordorigin="8350,2136" coordsize="60,0" path="m8350,2136r60,e" filled="f" strokeweight=".5pt">
            <v:path arrowok="t"/>
          </v:shape>
          <v:shape id="_x0000_s2773" style="position:absolute;left:8410;top:2136;width:60;height:0" coordorigin="8410,2136" coordsize="60,0" path="m8410,2136r60,e" filled="f" strokeweight=".5pt">
            <v:path arrowok="t"/>
          </v:shape>
          <v:shape id="_x0000_s2772" style="position:absolute;left:8470;top:2136;width:60;height:0" coordorigin="8470,2136" coordsize="60,0" path="m8470,2136r60,e" filled="f" strokeweight=".5pt">
            <v:path arrowok="t"/>
          </v:shape>
          <v:shape id="_x0000_s2771" style="position:absolute;left:8530;top:2136;width:60;height:0" coordorigin="8530,2136" coordsize="60,0" path="m8530,2136r60,e" filled="f" strokeweight=".5pt">
            <v:path arrowok="t"/>
          </v:shape>
          <v:shape id="_x0000_s2770" style="position:absolute;left:8590;top:2136;width:60;height:0" coordorigin="8590,2136" coordsize="60,0" path="m8590,2136r60,e" filled="f" strokeweight=".5pt">
            <v:path arrowok="t"/>
          </v:shape>
          <v:shape id="_x0000_s2769" style="position:absolute;left:8650;top:2136;width:60;height:0" coordorigin="8650,2136" coordsize="60,0" path="m8650,2136r60,e" filled="f" strokeweight=".5pt">
            <v:path arrowok="t"/>
          </v:shape>
          <v:shape id="_x0000_s2768" style="position:absolute;left:8710;top:2136;width:60;height:0" coordorigin="8710,2136" coordsize="60,0" path="m8710,2136r60,e" filled="f" strokeweight=".5pt">
            <v:path arrowok="t"/>
          </v:shape>
          <v:shape id="_x0000_s2767" style="position:absolute;left:8770;top:2136;width:60;height:0" coordorigin="8770,2136" coordsize="60,0" path="m8770,2136r60,e" filled="f" strokeweight=".5pt">
            <v:path arrowok="t"/>
          </v:shape>
          <v:shape id="_x0000_s2766" style="position:absolute;left:8830;top:2136;width:60;height:0" coordorigin="8830,2136" coordsize="60,0" path="m8830,2136r60,e" filled="f" strokeweight=".5pt">
            <v:path arrowok="t"/>
          </v:shape>
          <v:shape id="_x0000_s2765" style="position:absolute;left:8890;top:2136;width:60;height:0" coordorigin="8890,2136" coordsize="60,0" path="m8890,2136r60,e" filled="f" strokeweight=".5pt">
            <v:path arrowok="t"/>
          </v:shape>
          <v:shape id="_x0000_s2764" style="position:absolute;left:8950;top:2136;width:60;height:0" coordorigin="8950,2136" coordsize="60,0" path="m8950,2136r60,e" filled="f" strokeweight=".5pt">
            <v:path arrowok="t"/>
          </v:shape>
          <v:shape id="_x0000_s2763" style="position:absolute;left:9010;top:2136;width:60;height:0" coordorigin="9010,2136" coordsize="60,0" path="m9010,2136r60,e" filled="f" strokeweight=".5pt">
            <v:path arrowok="t"/>
          </v:shape>
          <v:shape id="_x0000_s2762" style="position:absolute;left:9070;top:2136;width:60;height:0" coordorigin="9070,2136" coordsize="60,0" path="m9070,2136r60,e" filled="f" strokeweight=".5pt">
            <v:path arrowok="t"/>
          </v:shape>
          <v:shape id="_x0000_s2761" style="position:absolute;left:9130;top:2136;width:60;height:0" coordorigin="9130,2136" coordsize="60,0" path="m9130,2136r60,e" filled="f" strokeweight=".5pt">
            <v:path arrowok="t"/>
          </v:shape>
          <v:shape id="_x0000_s2760" style="position:absolute;left:9190;top:2136;width:60;height:0" coordorigin="9190,2136" coordsize="60,0" path="m9190,2136r60,e" filled="f" strokeweight=".5pt">
            <v:path arrowok="t"/>
          </v:shape>
          <v:shape id="_x0000_s2759" style="position:absolute;left:9250;top:2136;width:60;height:0" coordorigin="9250,2136" coordsize="60,0" path="m9250,2136r60,e" filled="f" strokeweight=".5pt">
            <v:path arrowok="t"/>
          </v:shape>
          <v:shape id="_x0000_s2758" style="position:absolute;left:9310;top:2136;width:60;height:0" coordorigin="9310,2136" coordsize="60,0" path="m9310,2136r60,e" filled="f" strokeweight=".5pt">
            <v:path arrowok="t"/>
          </v:shape>
          <v:shape id="_x0000_s2757" style="position:absolute;left:9370;top:2136;width:60;height:0" coordorigin="9370,2136" coordsize="60,0" path="m9370,2136r60,e" filled="f" strokeweight=".5pt">
            <v:path arrowok="t"/>
          </v:shape>
          <v:shape id="_x0000_s2756" style="position:absolute;left:9430;top:2136;width:60;height:0" coordorigin="9430,2136" coordsize="60,0" path="m9430,2136r60,e" filled="f" strokeweight=".5pt">
            <v:path arrowok="t"/>
          </v:shape>
          <v:shape id="_x0000_s2755" style="position:absolute;left:9490;top:2136;width:60;height:0" coordorigin="9490,2136" coordsize="60,0" path="m9490,2136r60,e" filled="f" strokeweight=".5pt">
            <v:path arrowok="t"/>
          </v:shape>
          <v:shape id="_x0000_s2754" style="position:absolute;left:9550;top:2136;width:60;height:0" coordorigin="9550,2136" coordsize="60,0" path="m9550,2136r60,e" filled="f" strokeweight=".5pt">
            <v:path arrowok="t"/>
          </v:shape>
          <v:shape id="_x0000_s2753" style="position:absolute;left:9610;top:2136;width:60;height:0" coordorigin="9610,2136" coordsize="60,0" path="m9610,2136r60,e" filled="f" strokeweight=".5pt">
            <v:path arrowok="t"/>
          </v:shape>
          <v:shape id="_x0000_s2752" style="position:absolute;left:9670;top:2136;width:60;height:0" coordorigin="9670,2136" coordsize="60,0" path="m9670,2136r60,e" filled="f" strokeweight=".5pt">
            <v:path arrowok="t"/>
          </v:shape>
          <v:shape id="_x0000_s2751" style="position:absolute;left:9730;top:2136;width:60;height:0" coordorigin="9730,2136" coordsize="60,0" path="m9730,2136r60,e" filled="f" strokeweight=".5pt">
            <v:path arrowok="t"/>
          </v:shape>
          <v:shape id="_x0000_s2750" style="position:absolute;left:9790;top:2136;width:60;height:0" coordorigin="9790,2136" coordsize="60,0" path="m9790,2136r60,e" filled="f" strokeweight=".5pt">
            <v:path arrowok="t"/>
          </v:shape>
          <v:shape id="_x0000_s2749" style="position:absolute;left:9850;top:2136;width:60;height:0" coordorigin="9850,2136" coordsize="60,0" path="m9850,2136r60,e" filled="f" strokeweight=".5pt">
            <v:path arrowok="t"/>
          </v:shape>
          <v:shape id="_x0000_s2748" style="position:absolute;left:9910;top:2136;width:60;height:0" coordorigin="9910,2136" coordsize="60,0" path="m9910,2136r60,e" filled="f" strokeweight=".5pt">
            <v:path arrowok="t"/>
          </v:shape>
          <v:shape id="_x0000_s2747" style="position:absolute;left:9970;top:2136;width:60;height:0" coordorigin="9970,2136" coordsize="60,0" path="m9970,2136r60,e" filled="f" strokeweight=".5pt">
            <v:path arrowok="t"/>
          </v:shape>
          <v:shape id="_x0000_s2746" style="position:absolute;left:10030;top:2136;width:60;height:0" coordorigin="10030,2136" coordsize="60,0" path="m10030,2136r60,e" filled="f" strokeweight=".5pt">
            <v:path arrowok="t"/>
          </v:shape>
          <v:shape id="_x0000_s2745" style="position:absolute;left:10090;top:2136;width:60;height:0" coordorigin="10090,2136" coordsize="60,0" path="m10090,2136r60,e" filled="f" strokeweight=".5pt">
            <v:path arrowok="t"/>
          </v:shape>
          <v:shape id="_x0000_s2744" style="position:absolute;left:10150;top:2136;width:60;height:0" coordorigin="10150,2136" coordsize="60,0" path="m10150,2136r60,e" filled="f" strokeweight=".5pt">
            <v:path arrowok="t"/>
          </v:shape>
          <v:shape id="_x0000_s2743" style="position:absolute;left:10210;top:2136;width:60;height:0" coordorigin="10210,2136" coordsize="60,0" path="m10210,2136r60,e" filled="f" strokeweight=".5pt">
            <v:path arrowok="t"/>
          </v:shape>
          <v:shape id="_x0000_s2742" style="position:absolute;left:10270;top:2136;width:60;height:0" coordorigin="10270,2136" coordsize="60,0" path="m10270,2136r60,e" filled="f" strokeweight=".5pt">
            <v:path arrowok="t"/>
          </v:shape>
          <v:shape id="_x0000_s2741" style="position:absolute;left:10330;top:2136;width:60;height:0" coordorigin="10330,2136" coordsize="60,0" path="m10330,2136r60,e" filled="f" strokeweight=".5pt">
            <v:path arrowok="t"/>
          </v:shape>
          <v:shape id="_x0000_s2740" style="position:absolute;left:10390;top:2136;width:60;height:0" coordorigin="10390,2136" coordsize="60,0" path="m10390,2136r60,e" filled="f" strokeweight=".5pt">
            <v:path arrowok="t"/>
          </v:shape>
          <w10:wrap anchorx="page" anchory="page"/>
        </v:group>
      </w:pict>
    </w:r>
    <w:r>
      <w:pict>
        <v:group id="_x0000_s2603" style="position:absolute;margin-left:117.25pt;margin-top:154.55pt;width:405.5pt;height:.5pt;z-index:-4952;mso-position-horizontal-relative:page;mso-position-vertical-relative:page" coordorigin="2345,3091" coordsize="8110,10">
          <v:shape id="_x0000_s2738" style="position:absolute;left:2350;top:3096;width:60;height:0" coordorigin="2350,3096" coordsize="60,0" path="m2350,3096r60,e" filled="f" strokeweight=".5pt">
            <v:path arrowok="t"/>
          </v:shape>
          <v:shape id="_x0000_s2737" style="position:absolute;left:2410;top:3096;width:60;height:0" coordorigin="2410,3096" coordsize="60,0" path="m2410,3096r60,e" filled="f" strokeweight=".5pt">
            <v:path arrowok="t"/>
          </v:shape>
          <v:shape id="_x0000_s2736" style="position:absolute;left:2470;top:3096;width:60;height:0" coordorigin="2470,3096" coordsize="60,0" path="m2470,3096r60,e" filled="f" strokeweight=".5pt">
            <v:path arrowok="t"/>
          </v:shape>
          <v:shape id="_x0000_s2735" style="position:absolute;left:2530;top:3096;width:60;height:0" coordorigin="2530,3096" coordsize="60,0" path="m2530,3096r60,e" filled="f" strokeweight=".5pt">
            <v:path arrowok="t"/>
          </v:shape>
          <v:shape id="_x0000_s2734" style="position:absolute;left:2590;top:3096;width:60;height:0" coordorigin="2590,3096" coordsize="60,0" path="m2590,3096r60,e" filled="f" strokeweight=".5pt">
            <v:path arrowok="t"/>
          </v:shape>
          <v:shape id="_x0000_s2733" style="position:absolute;left:2650;top:3096;width:60;height:0" coordorigin="2650,3096" coordsize="60,0" path="m2650,3096r60,e" filled="f" strokeweight=".5pt">
            <v:path arrowok="t"/>
          </v:shape>
          <v:shape id="_x0000_s2732" style="position:absolute;left:2710;top:3096;width:60;height:0" coordorigin="2710,3096" coordsize="60,0" path="m2710,3096r60,e" filled="f" strokeweight=".5pt">
            <v:path arrowok="t"/>
          </v:shape>
          <v:shape id="_x0000_s2731" style="position:absolute;left:2770;top:3096;width:60;height:0" coordorigin="2770,3096" coordsize="60,0" path="m2770,3096r60,e" filled="f" strokeweight=".5pt">
            <v:path arrowok="t"/>
          </v:shape>
          <v:shape id="_x0000_s2730" style="position:absolute;left:2830;top:3096;width:60;height:0" coordorigin="2830,3096" coordsize="60,0" path="m2830,3096r60,e" filled="f" strokeweight=".5pt">
            <v:path arrowok="t"/>
          </v:shape>
          <v:shape id="_x0000_s2729" style="position:absolute;left:2890;top:3096;width:60;height:0" coordorigin="2890,3096" coordsize="60,0" path="m2890,3096r60,e" filled="f" strokeweight=".5pt">
            <v:path arrowok="t"/>
          </v:shape>
          <v:shape id="_x0000_s2728" style="position:absolute;left:2950;top:3096;width:60;height:0" coordorigin="2950,3096" coordsize="60,0" path="m2950,3096r60,e" filled="f" strokeweight=".5pt">
            <v:path arrowok="t"/>
          </v:shape>
          <v:shape id="_x0000_s2727" style="position:absolute;left:3010;top:3096;width:60;height:0" coordorigin="3010,3096" coordsize="60,0" path="m3010,3096r60,e" filled="f" strokeweight=".5pt">
            <v:path arrowok="t"/>
          </v:shape>
          <v:shape id="_x0000_s2726" style="position:absolute;left:3070;top:3096;width:60;height:0" coordorigin="3070,3096" coordsize="60,0" path="m3070,3096r60,e" filled="f" strokeweight=".5pt">
            <v:path arrowok="t"/>
          </v:shape>
          <v:shape id="_x0000_s2725" style="position:absolute;left:3130;top:3096;width:60;height:0" coordorigin="3130,3096" coordsize="60,0" path="m3130,3096r60,e" filled="f" strokeweight=".5pt">
            <v:path arrowok="t"/>
          </v:shape>
          <v:shape id="_x0000_s2724" style="position:absolute;left:3190;top:3096;width:60;height:0" coordorigin="3190,3096" coordsize="60,0" path="m3190,3096r60,e" filled="f" strokeweight=".5pt">
            <v:path arrowok="t"/>
          </v:shape>
          <v:shape id="_x0000_s2723" style="position:absolute;left:3250;top:3096;width:60;height:0" coordorigin="3250,3096" coordsize="60,0" path="m3250,3096r60,e" filled="f" strokeweight=".5pt">
            <v:path arrowok="t"/>
          </v:shape>
          <v:shape id="_x0000_s2722" style="position:absolute;left:3310;top:3096;width:60;height:0" coordorigin="3310,3096" coordsize="60,0" path="m3310,3096r60,e" filled="f" strokeweight=".5pt">
            <v:path arrowok="t"/>
          </v:shape>
          <v:shape id="_x0000_s2721" style="position:absolute;left:3370;top:3096;width:60;height:0" coordorigin="3370,3096" coordsize="60,0" path="m3370,3096r60,e" filled="f" strokeweight=".5pt">
            <v:path arrowok="t"/>
          </v:shape>
          <v:shape id="_x0000_s2720" style="position:absolute;left:3430;top:3096;width:60;height:0" coordorigin="3430,3096" coordsize="60,0" path="m3430,3096r60,e" filled="f" strokeweight=".5pt">
            <v:path arrowok="t"/>
          </v:shape>
          <v:shape id="_x0000_s2719" style="position:absolute;left:3490;top:3096;width:60;height:0" coordorigin="3490,3096" coordsize="60,0" path="m3490,3096r60,e" filled="f" strokeweight=".5pt">
            <v:path arrowok="t"/>
          </v:shape>
          <v:shape id="_x0000_s2718" style="position:absolute;left:3550;top:3096;width:60;height:0" coordorigin="3550,3096" coordsize="60,0" path="m3550,3096r60,e" filled="f" strokeweight=".5pt">
            <v:path arrowok="t"/>
          </v:shape>
          <v:shape id="_x0000_s2717" style="position:absolute;left:3610;top:3096;width:60;height:0" coordorigin="3610,3096" coordsize="60,0" path="m3610,3096r60,e" filled="f" strokeweight=".5pt">
            <v:path arrowok="t"/>
          </v:shape>
          <v:shape id="_x0000_s2716" style="position:absolute;left:3670;top:3096;width:60;height:0" coordorigin="3670,3096" coordsize="60,0" path="m3670,3096r60,e" filled="f" strokeweight=".5pt">
            <v:path arrowok="t"/>
          </v:shape>
          <v:shape id="_x0000_s2715" style="position:absolute;left:3730;top:3096;width:60;height:0" coordorigin="3730,3096" coordsize="60,0" path="m3730,3096r60,e" filled="f" strokeweight=".5pt">
            <v:path arrowok="t"/>
          </v:shape>
          <v:shape id="_x0000_s2714" style="position:absolute;left:3790;top:3096;width:60;height:0" coordorigin="3790,3096" coordsize="60,0" path="m3790,3096r60,e" filled="f" strokeweight=".5pt">
            <v:path arrowok="t"/>
          </v:shape>
          <v:shape id="_x0000_s2713" style="position:absolute;left:3850;top:3096;width:60;height:0" coordorigin="3850,3096" coordsize="60,0" path="m3850,3096r60,e" filled="f" strokeweight=".5pt">
            <v:path arrowok="t"/>
          </v:shape>
          <v:shape id="_x0000_s2712" style="position:absolute;left:3910;top:3096;width:60;height:0" coordorigin="3910,3096" coordsize="60,0" path="m3910,3096r60,e" filled="f" strokeweight=".5pt">
            <v:path arrowok="t"/>
          </v:shape>
          <v:shape id="_x0000_s2711" style="position:absolute;left:3970;top:3096;width:60;height:0" coordorigin="3970,3096" coordsize="60,0" path="m3970,3096r60,e" filled="f" strokeweight=".5pt">
            <v:path arrowok="t"/>
          </v:shape>
          <v:shape id="_x0000_s2710" style="position:absolute;left:4030;top:3096;width:60;height:0" coordorigin="4030,3096" coordsize="60,0" path="m4030,3096r60,e" filled="f" strokeweight=".5pt">
            <v:path arrowok="t"/>
          </v:shape>
          <v:shape id="_x0000_s2709" style="position:absolute;left:4090;top:3096;width:60;height:0" coordorigin="4090,3096" coordsize="60,0" path="m4090,3096r60,e" filled="f" strokeweight=".5pt">
            <v:path arrowok="t"/>
          </v:shape>
          <v:shape id="_x0000_s2708" style="position:absolute;left:4150;top:3096;width:60;height:0" coordorigin="4150,3096" coordsize="60,0" path="m4150,3096r60,e" filled="f" strokeweight=".5pt">
            <v:path arrowok="t"/>
          </v:shape>
          <v:shape id="_x0000_s2707" style="position:absolute;left:4210;top:3096;width:60;height:0" coordorigin="4210,3096" coordsize="60,0" path="m4210,3096r60,e" filled="f" strokeweight=".5pt">
            <v:path arrowok="t"/>
          </v:shape>
          <v:shape id="_x0000_s2706" style="position:absolute;left:4270;top:3096;width:60;height:0" coordorigin="4270,3096" coordsize="60,0" path="m4270,3096r60,e" filled="f" strokeweight=".5pt">
            <v:path arrowok="t"/>
          </v:shape>
          <v:shape id="_x0000_s2705" style="position:absolute;left:4330;top:3096;width:60;height:0" coordorigin="4330,3096" coordsize="60,0" path="m4330,3096r60,e" filled="f" strokeweight=".5pt">
            <v:path arrowok="t"/>
          </v:shape>
          <v:shape id="_x0000_s2704" style="position:absolute;left:4390;top:3096;width:60;height:0" coordorigin="4390,3096" coordsize="60,0" path="m4390,3096r60,e" filled="f" strokeweight=".5pt">
            <v:path arrowok="t"/>
          </v:shape>
          <v:shape id="_x0000_s2703" style="position:absolute;left:4450;top:3096;width:60;height:0" coordorigin="4450,3096" coordsize="60,0" path="m4450,3096r60,e" filled="f" strokeweight=".5pt">
            <v:path arrowok="t"/>
          </v:shape>
          <v:shape id="_x0000_s2702" style="position:absolute;left:4510;top:3096;width:60;height:0" coordorigin="4510,3096" coordsize="60,0" path="m4510,3096r60,e" filled="f" strokeweight=".5pt">
            <v:path arrowok="t"/>
          </v:shape>
          <v:shape id="_x0000_s2701" style="position:absolute;left:4570;top:3096;width:60;height:0" coordorigin="4570,3096" coordsize="60,0" path="m4570,3096r60,e" filled="f" strokeweight=".5pt">
            <v:path arrowok="t"/>
          </v:shape>
          <v:shape id="_x0000_s2700" style="position:absolute;left:4630;top:3096;width:60;height:0" coordorigin="4630,3096" coordsize="60,0" path="m4630,3096r60,e" filled="f" strokeweight=".5pt">
            <v:path arrowok="t"/>
          </v:shape>
          <v:shape id="_x0000_s2699" style="position:absolute;left:4690;top:3096;width:60;height:0" coordorigin="4690,3096" coordsize="60,0" path="m4690,3096r60,e" filled="f" strokeweight=".5pt">
            <v:path arrowok="t"/>
          </v:shape>
          <v:shape id="_x0000_s2698" style="position:absolute;left:4750;top:3096;width:60;height:0" coordorigin="4750,3096" coordsize="60,0" path="m4750,3096r60,e" filled="f" strokeweight=".5pt">
            <v:path arrowok="t"/>
          </v:shape>
          <v:shape id="_x0000_s2697" style="position:absolute;left:4810;top:3096;width:60;height:0" coordorigin="4810,3096" coordsize="60,0" path="m4810,3096r60,e" filled="f" strokeweight=".5pt">
            <v:path arrowok="t"/>
          </v:shape>
          <v:shape id="_x0000_s2696" style="position:absolute;left:4870;top:3096;width:60;height:0" coordorigin="4870,3096" coordsize="60,0" path="m4870,3096r60,e" filled="f" strokeweight=".5pt">
            <v:path arrowok="t"/>
          </v:shape>
          <v:shape id="_x0000_s2695" style="position:absolute;left:4930;top:3096;width:60;height:0" coordorigin="4930,3096" coordsize="60,0" path="m4930,3096r60,e" filled="f" strokeweight=".5pt">
            <v:path arrowok="t"/>
          </v:shape>
          <v:shape id="_x0000_s2694" style="position:absolute;left:4990;top:3096;width:60;height:0" coordorigin="4990,3096" coordsize="60,0" path="m4990,3096r60,e" filled="f" strokeweight=".5pt">
            <v:path arrowok="t"/>
          </v:shape>
          <v:shape id="_x0000_s2693" style="position:absolute;left:5050;top:3096;width:60;height:0" coordorigin="5050,3096" coordsize="60,0" path="m5050,3096r60,e" filled="f" strokeweight=".5pt">
            <v:path arrowok="t"/>
          </v:shape>
          <v:shape id="_x0000_s2692" style="position:absolute;left:5110;top:3096;width:60;height:0" coordorigin="5110,3096" coordsize="60,0" path="m5110,3096r60,e" filled="f" strokeweight=".5pt">
            <v:path arrowok="t"/>
          </v:shape>
          <v:shape id="_x0000_s2691" style="position:absolute;left:5170;top:3096;width:60;height:0" coordorigin="5170,3096" coordsize="60,0" path="m5170,3096r60,e" filled="f" strokeweight=".5pt">
            <v:path arrowok="t"/>
          </v:shape>
          <v:shape id="_x0000_s2690" style="position:absolute;left:5230;top:3096;width:60;height:0" coordorigin="5230,3096" coordsize="60,0" path="m5230,3096r60,e" filled="f" strokeweight=".5pt">
            <v:path arrowok="t"/>
          </v:shape>
          <v:shape id="_x0000_s2689" style="position:absolute;left:5290;top:3096;width:60;height:0" coordorigin="5290,3096" coordsize="60,0" path="m5290,3096r60,e" filled="f" strokeweight=".5pt">
            <v:path arrowok="t"/>
          </v:shape>
          <v:shape id="_x0000_s2688" style="position:absolute;left:5350;top:3096;width:60;height:0" coordorigin="5350,3096" coordsize="60,0" path="m5350,3096r60,e" filled="f" strokeweight=".5pt">
            <v:path arrowok="t"/>
          </v:shape>
          <v:shape id="_x0000_s2687" style="position:absolute;left:5410;top:3096;width:60;height:0" coordorigin="5410,3096" coordsize="60,0" path="m5410,3096r60,e" filled="f" strokeweight=".5pt">
            <v:path arrowok="t"/>
          </v:shape>
          <v:shape id="_x0000_s2686" style="position:absolute;left:5470;top:3096;width:60;height:0" coordorigin="5470,3096" coordsize="60,0" path="m5470,3096r60,e" filled="f" strokeweight=".5pt">
            <v:path arrowok="t"/>
          </v:shape>
          <v:shape id="_x0000_s2685" style="position:absolute;left:5530;top:3096;width:60;height:0" coordorigin="5530,3096" coordsize="60,0" path="m5530,3096r60,e" filled="f" strokeweight=".5pt">
            <v:path arrowok="t"/>
          </v:shape>
          <v:shape id="_x0000_s2684" style="position:absolute;left:5590;top:3096;width:60;height:0" coordorigin="5590,3096" coordsize="60,0" path="m5590,3096r60,e" filled="f" strokeweight=".5pt">
            <v:path arrowok="t"/>
          </v:shape>
          <v:shape id="_x0000_s2683" style="position:absolute;left:5650;top:3096;width:60;height:0" coordorigin="5650,3096" coordsize="60,0" path="m5650,3096r60,e" filled="f" strokeweight=".5pt">
            <v:path arrowok="t"/>
          </v:shape>
          <v:shape id="_x0000_s2682" style="position:absolute;left:5710;top:3096;width:60;height:0" coordorigin="5710,3096" coordsize="60,0" path="m5710,3096r60,e" filled="f" strokeweight=".5pt">
            <v:path arrowok="t"/>
          </v:shape>
          <v:shape id="_x0000_s2681" style="position:absolute;left:5770;top:3096;width:60;height:0" coordorigin="5770,3096" coordsize="60,0" path="m5770,3096r60,e" filled="f" strokeweight=".5pt">
            <v:path arrowok="t"/>
          </v:shape>
          <v:shape id="_x0000_s2680" style="position:absolute;left:5830;top:3096;width:60;height:0" coordorigin="5830,3096" coordsize="60,0" path="m5830,3096r60,e" filled="f" strokeweight=".5pt">
            <v:path arrowok="t"/>
          </v:shape>
          <v:shape id="_x0000_s2679" style="position:absolute;left:5890;top:3096;width:60;height:0" coordorigin="5890,3096" coordsize="60,0" path="m5890,3096r60,e" filled="f" strokeweight=".5pt">
            <v:path arrowok="t"/>
          </v:shape>
          <v:shape id="_x0000_s2678" style="position:absolute;left:5950;top:3096;width:60;height:0" coordorigin="5950,3096" coordsize="60,0" path="m5950,3096r60,e" filled="f" strokeweight=".5pt">
            <v:path arrowok="t"/>
          </v:shape>
          <v:shape id="_x0000_s2677" style="position:absolute;left:6010;top:3096;width:60;height:0" coordorigin="6010,3096" coordsize="60,0" path="m6010,3096r60,e" filled="f" strokeweight=".5pt">
            <v:path arrowok="t"/>
          </v:shape>
          <v:shape id="_x0000_s2676" style="position:absolute;left:6070;top:3096;width:60;height:0" coordorigin="6070,3096" coordsize="60,0" path="m6070,3096r60,e" filled="f" strokeweight=".5pt">
            <v:path arrowok="t"/>
          </v:shape>
          <v:shape id="_x0000_s2675" style="position:absolute;left:6130;top:3096;width:60;height:0" coordorigin="6130,3096" coordsize="60,0" path="m6130,3096r60,e" filled="f" strokeweight=".5pt">
            <v:path arrowok="t"/>
          </v:shape>
          <v:shape id="_x0000_s2674" style="position:absolute;left:6190;top:3096;width:60;height:0" coordorigin="6190,3096" coordsize="60,0" path="m6190,3096r60,e" filled="f" strokeweight=".5pt">
            <v:path arrowok="t"/>
          </v:shape>
          <v:shape id="_x0000_s2673" style="position:absolute;left:6250;top:3096;width:60;height:0" coordorigin="6250,3096" coordsize="60,0" path="m6250,3096r60,e" filled="f" strokeweight=".5pt">
            <v:path arrowok="t"/>
          </v:shape>
          <v:shape id="_x0000_s2672" style="position:absolute;left:6310;top:3096;width:60;height:0" coordorigin="6310,3096" coordsize="60,0" path="m6310,3096r60,e" filled="f" strokeweight=".5pt">
            <v:path arrowok="t"/>
          </v:shape>
          <v:shape id="_x0000_s2671" style="position:absolute;left:6370;top:3096;width:60;height:0" coordorigin="6370,3096" coordsize="60,0" path="m6370,3096r60,e" filled="f" strokeweight=".5pt">
            <v:path arrowok="t"/>
          </v:shape>
          <v:shape id="_x0000_s2670" style="position:absolute;left:6430;top:3096;width:60;height:0" coordorigin="6430,3096" coordsize="60,0" path="m6430,3096r60,e" filled="f" strokeweight=".5pt">
            <v:path arrowok="t"/>
          </v:shape>
          <v:shape id="_x0000_s2669" style="position:absolute;left:6490;top:3096;width:60;height:0" coordorigin="6490,3096" coordsize="60,0" path="m6490,3096r60,e" filled="f" strokeweight=".5pt">
            <v:path arrowok="t"/>
          </v:shape>
          <v:shape id="_x0000_s2668" style="position:absolute;left:6550;top:3096;width:60;height:0" coordorigin="6550,3096" coordsize="60,0" path="m6550,3096r60,e" filled="f" strokeweight=".5pt">
            <v:path arrowok="t"/>
          </v:shape>
          <v:shape id="_x0000_s2667" style="position:absolute;left:6610;top:3096;width:60;height:0" coordorigin="6610,3096" coordsize="60,0" path="m6610,3096r60,e" filled="f" strokeweight=".5pt">
            <v:path arrowok="t"/>
          </v:shape>
          <v:shape id="_x0000_s2666" style="position:absolute;left:6670;top:3096;width:60;height:0" coordorigin="6670,3096" coordsize="60,0" path="m6670,3096r60,e" filled="f" strokeweight=".5pt">
            <v:path arrowok="t"/>
          </v:shape>
          <v:shape id="_x0000_s2665" style="position:absolute;left:6730;top:3096;width:60;height:0" coordorigin="6730,3096" coordsize="60,0" path="m6730,3096r60,e" filled="f" strokeweight=".5pt">
            <v:path arrowok="t"/>
          </v:shape>
          <v:shape id="_x0000_s2664" style="position:absolute;left:6790;top:3096;width:60;height:0" coordorigin="6790,3096" coordsize="60,0" path="m6790,3096r60,e" filled="f" strokeweight=".5pt">
            <v:path arrowok="t"/>
          </v:shape>
          <v:shape id="_x0000_s2663" style="position:absolute;left:6850;top:3096;width:60;height:0" coordorigin="6850,3096" coordsize="60,0" path="m6850,3096r60,e" filled="f" strokeweight=".5pt">
            <v:path arrowok="t"/>
          </v:shape>
          <v:shape id="_x0000_s2662" style="position:absolute;left:6910;top:3096;width:60;height:0" coordorigin="6910,3096" coordsize="60,0" path="m6910,3096r60,e" filled="f" strokeweight=".5pt">
            <v:path arrowok="t"/>
          </v:shape>
          <v:shape id="_x0000_s2661" style="position:absolute;left:6970;top:3096;width:60;height:0" coordorigin="6970,3096" coordsize="60,0" path="m6970,3096r60,e" filled="f" strokeweight=".5pt">
            <v:path arrowok="t"/>
          </v:shape>
          <v:shape id="_x0000_s2660" style="position:absolute;left:7030;top:3096;width:60;height:0" coordorigin="7030,3096" coordsize="60,0" path="m7030,3096r60,e" filled="f" strokeweight=".5pt">
            <v:path arrowok="t"/>
          </v:shape>
          <v:shape id="_x0000_s2659" style="position:absolute;left:7090;top:3096;width:60;height:0" coordorigin="7090,3096" coordsize="60,0" path="m7090,3096r60,e" filled="f" strokeweight=".5pt">
            <v:path arrowok="t"/>
          </v:shape>
          <v:shape id="_x0000_s2658" style="position:absolute;left:7150;top:3096;width:60;height:0" coordorigin="7150,3096" coordsize="60,0" path="m7150,3096r60,e" filled="f" strokeweight=".5pt">
            <v:path arrowok="t"/>
          </v:shape>
          <v:shape id="_x0000_s2657" style="position:absolute;left:7210;top:3096;width:60;height:0" coordorigin="7210,3096" coordsize="60,0" path="m7210,3096r60,e" filled="f" strokeweight=".5pt">
            <v:path arrowok="t"/>
          </v:shape>
          <v:shape id="_x0000_s2656" style="position:absolute;left:7270;top:3096;width:60;height:0" coordorigin="7270,3096" coordsize="60,0" path="m7270,3096r60,e" filled="f" strokeweight=".5pt">
            <v:path arrowok="t"/>
          </v:shape>
          <v:shape id="_x0000_s2655" style="position:absolute;left:7330;top:3096;width:60;height:0" coordorigin="7330,3096" coordsize="60,0" path="m7330,3096r60,e" filled="f" strokeweight=".5pt">
            <v:path arrowok="t"/>
          </v:shape>
          <v:shape id="_x0000_s2654" style="position:absolute;left:7390;top:3096;width:60;height:0" coordorigin="7390,3096" coordsize="60,0" path="m7390,3096r60,e" filled="f" strokeweight=".5pt">
            <v:path arrowok="t"/>
          </v:shape>
          <v:shape id="_x0000_s2653" style="position:absolute;left:7450;top:3096;width:60;height:0" coordorigin="7450,3096" coordsize="60,0" path="m7450,3096r60,e" filled="f" strokeweight=".5pt">
            <v:path arrowok="t"/>
          </v:shape>
          <v:shape id="_x0000_s2652" style="position:absolute;left:7510;top:3096;width:60;height:0" coordorigin="7510,3096" coordsize="60,0" path="m7510,3096r60,e" filled="f" strokeweight=".5pt">
            <v:path arrowok="t"/>
          </v:shape>
          <v:shape id="_x0000_s2651" style="position:absolute;left:7570;top:3096;width:60;height:0" coordorigin="7570,3096" coordsize="60,0" path="m7570,3096r60,e" filled="f" strokeweight=".5pt">
            <v:path arrowok="t"/>
          </v:shape>
          <v:shape id="_x0000_s2650" style="position:absolute;left:7630;top:3096;width:60;height:0" coordorigin="7630,3096" coordsize="60,0" path="m7630,3096r60,e" filled="f" strokeweight=".5pt">
            <v:path arrowok="t"/>
          </v:shape>
          <v:shape id="_x0000_s2649" style="position:absolute;left:7690;top:3096;width:60;height:0" coordorigin="7690,3096" coordsize="60,0" path="m7690,3096r60,e" filled="f" strokeweight=".5pt">
            <v:path arrowok="t"/>
          </v:shape>
          <v:shape id="_x0000_s2648" style="position:absolute;left:7750;top:3096;width:60;height:0" coordorigin="7750,3096" coordsize="60,0" path="m7750,3096r60,e" filled="f" strokeweight=".5pt">
            <v:path arrowok="t"/>
          </v:shape>
          <v:shape id="_x0000_s2647" style="position:absolute;left:7810;top:3096;width:60;height:0" coordorigin="7810,3096" coordsize="60,0" path="m7810,3096r60,e" filled="f" strokeweight=".5pt">
            <v:path arrowok="t"/>
          </v:shape>
          <v:shape id="_x0000_s2646" style="position:absolute;left:7870;top:3096;width:60;height:0" coordorigin="7870,3096" coordsize="60,0" path="m7870,3096r60,e" filled="f" strokeweight=".5pt">
            <v:path arrowok="t"/>
          </v:shape>
          <v:shape id="_x0000_s2645" style="position:absolute;left:7930;top:3096;width:60;height:0" coordorigin="7930,3096" coordsize="60,0" path="m7930,3096r60,e" filled="f" strokeweight=".5pt">
            <v:path arrowok="t"/>
          </v:shape>
          <v:shape id="_x0000_s2644" style="position:absolute;left:7990;top:3096;width:60;height:0" coordorigin="7990,3096" coordsize="60,0" path="m7990,3096r60,e" filled="f" strokeweight=".5pt">
            <v:path arrowok="t"/>
          </v:shape>
          <v:shape id="_x0000_s2643" style="position:absolute;left:8050;top:3096;width:60;height:0" coordorigin="8050,3096" coordsize="60,0" path="m8050,3096r60,e" filled="f" strokeweight=".5pt">
            <v:path arrowok="t"/>
          </v:shape>
          <v:shape id="_x0000_s2642" style="position:absolute;left:8110;top:3096;width:60;height:0" coordorigin="8110,3096" coordsize="60,0" path="m8110,3096r60,e" filled="f" strokeweight=".5pt">
            <v:path arrowok="t"/>
          </v:shape>
          <v:shape id="_x0000_s2641" style="position:absolute;left:8170;top:3096;width:60;height:0" coordorigin="8170,3096" coordsize="60,0" path="m8170,3096r60,e" filled="f" strokeweight=".5pt">
            <v:path arrowok="t"/>
          </v:shape>
          <v:shape id="_x0000_s2640" style="position:absolute;left:8230;top:3096;width:60;height:0" coordorigin="8230,3096" coordsize="60,0" path="m8230,3096r60,e" filled="f" strokeweight=".5pt">
            <v:path arrowok="t"/>
          </v:shape>
          <v:shape id="_x0000_s2639" style="position:absolute;left:8290;top:3096;width:60;height:0" coordorigin="8290,3096" coordsize="60,0" path="m8290,3096r60,e" filled="f" strokeweight=".5pt">
            <v:path arrowok="t"/>
          </v:shape>
          <v:shape id="_x0000_s2638" style="position:absolute;left:8350;top:3096;width:60;height:0" coordorigin="8350,3096" coordsize="60,0" path="m8350,3096r60,e" filled="f" strokeweight=".5pt">
            <v:path arrowok="t"/>
          </v:shape>
          <v:shape id="_x0000_s2637" style="position:absolute;left:8410;top:3096;width:60;height:0" coordorigin="8410,3096" coordsize="60,0" path="m8410,3096r60,e" filled="f" strokeweight=".5pt">
            <v:path arrowok="t"/>
          </v:shape>
          <v:shape id="_x0000_s2636" style="position:absolute;left:8470;top:3096;width:60;height:0" coordorigin="8470,3096" coordsize="60,0" path="m8470,3096r60,e" filled="f" strokeweight=".5pt">
            <v:path arrowok="t"/>
          </v:shape>
          <v:shape id="_x0000_s2635" style="position:absolute;left:8530;top:3096;width:60;height:0" coordorigin="8530,3096" coordsize="60,0" path="m8530,3096r60,e" filled="f" strokeweight=".5pt">
            <v:path arrowok="t"/>
          </v:shape>
          <v:shape id="_x0000_s2634" style="position:absolute;left:8590;top:3096;width:60;height:0" coordorigin="8590,3096" coordsize="60,0" path="m8590,3096r60,e" filled="f" strokeweight=".5pt">
            <v:path arrowok="t"/>
          </v:shape>
          <v:shape id="_x0000_s2633" style="position:absolute;left:8650;top:3096;width:60;height:0" coordorigin="8650,3096" coordsize="60,0" path="m8650,3096r60,e" filled="f" strokeweight=".5pt">
            <v:path arrowok="t"/>
          </v:shape>
          <v:shape id="_x0000_s2632" style="position:absolute;left:8710;top:3096;width:60;height:0" coordorigin="8710,3096" coordsize="60,0" path="m8710,3096r60,e" filled="f" strokeweight=".5pt">
            <v:path arrowok="t"/>
          </v:shape>
          <v:shape id="_x0000_s2631" style="position:absolute;left:8770;top:3096;width:60;height:0" coordorigin="8770,3096" coordsize="60,0" path="m8770,3096r60,e" filled="f" strokeweight=".5pt">
            <v:path arrowok="t"/>
          </v:shape>
          <v:shape id="_x0000_s2630" style="position:absolute;left:8830;top:3096;width:60;height:0" coordorigin="8830,3096" coordsize="60,0" path="m8830,3096r60,e" filled="f" strokeweight=".5pt">
            <v:path arrowok="t"/>
          </v:shape>
          <v:shape id="_x0000_s2629" style="position:absolute;left:8890;top:3096;width:60;height:0" coordorigin="8890,3096" coordsize="60,0" path="m8890,3096r60,e" filled="f" strokeweight=".5pt">
            <v:path arrowok="t"/>
          </v:shape>
          <v:shape id="_x0000_s2628" style="position:absolute;left:8950;top:3096;width:60;height:0" coordorigin="8950,3096" coordsize="60,0" path="m8950,3096r60,e" filled="f" strokeweight=".5pt">
            <v:path arrowok="t"/>
          </v:shape>
          <v:shape id="_x0000_s2627" style="position:absolute;left:9010;top:3096;width:60;height:0" coordorigin="9010,3096" coordsize="60,0" path="m9010,3096r60,e" filled="f" strokeweight=".5pt">
            <v:path arrowok="t"/>
          </v:shape>
          <v:shape id="_x0000_s2626" style="position:absolute;left:9070;top:3096;width:60;height:0" coordorigin="9070,3096" coordsize="60,0" path="m9070,3096r60,e" filled="f" strokeweight=".5pt">
            <v:path arrowok="t"/>
          </v:shape>
          <v:shape id="_x0000_s2625" style="position:absolute;left:9130;top:3096;width:60;height:0" coordorigin="9130,3096" coordsize="60,0" path="m9130,3096r60,e" filled="f" strokeweight=".5pt">
            <v:path arrowok="t"/>
          </v:shape>
          <v:shape id="_x0000_s2624" style="position:absolute;left:9190;top:3096;width:60;height:0" coordorigin="9190,3096" coordsize="60,0" path="m9190,3096r60,e" filled="f" strokeweight=".5pt">
            <v:path arrowok="t"/>
          </v:shape>
          <v:shape id="_x0000_s2623" style="position:absolute;left:9250;top:3096;width:60;height:0" coordorigin="9250,3096" coordsize="60,0" path="m9250,3096r60,e" filled="f" strokeweight=".5pt">
            <v:path arrowok="t"/>
          </v:shape>
          <v:shape id="_x0000_s2622" style="position:absolute;left:9310;top:3096;width:60;height:0" coordorigin="9310,3096" coordsize="60,0" path="m9310,3096r60,e" filled="f" strokeweight=".5pt">
            <v:path arrowok="t"/>
          </v:shape>
          <v:shape id="_x0000_s2621" style="position:absolute;left:9370;top:3096;width:60;height:0" coordorigin="9370,3096" coordsize="60,0" path="m9370,3096r60,e" filled="f" strokeweight=".5pt">
            <v:path arrowok="t"/>
          </v:shape>
          <v:shape id="_x0000_s2620" style="position:absolute;left:9430;top:3096;width:60;height:0" coordorigin="9430,3096" coordsize="60,0" path="m9430,3096r60,e" filled="f" strokeweight=".5pt">
            <v:path arrowok="t"/>
          </v:shape>
          <v:shape id="_x0000_s2619" style="position:absolute;left:9490;top:3096;width:60;height:0" coordorigin="9490,3096" coordsize="60,0" path="m9490,3096r60,e" filled="f" strokeweight=".5pt">
            <v:path arrowok="t"/>
          </v:shape>
          <v:shape id="_x0000_s2618" style="position:absolute;left:9550;top:3096;width:60;height:0" coordorigin="9550,3096" coordsize="60,0" path="m9550,3096r60,e" filled="f" strokeweight=".5pt">
            <v:path arrowok="t"/>
          </v:shape>
          <v:shape id="_x0000_s2617" style="position:absolute;left:9610;top:3096;width:60;height:0" coordorigin="9610,3096" coordsize="60,0" path="m9610,3096r60,e" filled="f" strokeweight=".5pt">
            <v:path arrowok="t"/>
          </v:shape>
          <v:shape id="_x0000_s2616" style="position:absolute;left:9670;top:3096;width:60;height:0" coordorigin="9670,3096" coordsize="60,0" path="m9670,3096r60,e" filled="f" strokeweight=".5pt">
            <v:path arrowok="t"/>
          </v:shape>
          <v:shape id="_x0000_s2615" style="position:absolute;left:9730;top:3096;width:60;height:0" coordorigin="9730,3096" coordsize="60,0" path="m9730,3096r60,e" filled="f" strokeweight=".5pt">
            <v:path arrowok="t"/>
          </v:shape>
          <v:shape id="_x0000_s2614" style="position:absolute;left:9790;top:3096;width:60;height:0" coordorigin="9790,3096" coordsize="60,0" path="m9790,3096r60,e" filled="f" strokeweight=".5pt">
            <v:path arrowok="t"/>
          </v:shape>
          <v:shape id="_x0000_s2613" style="position:absolute;left:9850;top:3096;width:60;height:0" coordorigin="9850,3096" coordsize="60,0" path="m9850,3096r60,e" filled="f" strokeweight=".5pt">
            <v:path arrowok="t"/>
          </v:shape>
          <v:shape id="_x0000_s2612" style="position:absolute;left:9910;top:3096;width:60;height:0" coordorigin="9910,3096" coordsize="60,0" path="m9910,3096r60,e" filled="f" strokeweight=".5pt">
            <v:path arrowok="t"/>
          </v:shape>
          <v:shape id="_x0000_s2611" style="position:absolute;left:9970;top:3096;width:60;height:0" coordorigin="9970,3096" coordsize="60,0" path="m9970,3096r60,e" filled="f" strokeweight=".5pt">
            <v:path arrowok="t"/>
          </v:shape>
          <v:shape id="_x0000_s2610" style="position:absolute;left:10030;top:3096;width:60;height:0" coordorigin="10030,3096" coordsize="60,0" path="m10030,3096r60,e" filled="f" strokeweight=".5pt">
            <v:path arrowok="t"/>
          </v:shape>
          <v:shape id="_x0000_s2609" style="position:absolute;left:10090;top:3096;width:60;height:0" coordorigin="10090,3096" coordsize="60,0" path="m10090,3096r60,e" filled="f" strokeweight=".5pt">
            <v:path arrowok="t"/>
          </v:shape>
          <v:shape id="_x0000_s2608" style="position:absolute;left:10150;top:3096;width:60;height:0" coordorigin="10150,3096" coordsize="60,0" path="m10150,3096r60,e" filled="f" strokeweight=".5pt">
            <v:path arrowok="t"/>
          </v:shape>
          <v:shape id="_x0000_s2607" style="position:absolute;left:10210;top:3096;width:60;height:0" coordorigin="10210,3096" coordsize="60,0" path="m10210,3096r60,e" filled="f" strokeweight=".5pt">
            <v:path arrowok="t"/>
          </v:shape>
          <v:shape id="_x0000_s2606" style="position:absolute;left:10270;top:3096;width:60;height:0" coordorigin="10270,3096" coordsize="60,0" path="m10270,3096r60,e" filled="f" strokeweight=".5pt">
            <v:path arrowok="t"/>
          </v:shape>
          <v:shape id="_x0000_s2605" style="position:absolute;left:10330;top:3096;width:60;height:0" coordorigin="10330,3096" coordsize="60,0" path="m10330,3096r60,e" filled="f" strokeweight=".5pt">
            <v:path arrowok="t"/>
          </v:shape>
          <v:shape id="_x0000_s2604" style="position:absolute;left:10390;top:3096;width:60;height:0" coordorigin="10390,3096" coordsize="60,0" path="m10390,3096r60,e" filled="f" strokeweight=".5pt">
            <v:path arrowok="t"/>
          </v:shape>
          <w10:wrap anchorx="page" anchory="page"/>
        </v:group>
      </w:pict>
    </w:r>
    <w:r>
      <w:pict>
        <v:group id="_x0000_s2467" style="position:absolute;margin-left:117.25pt;margin-top:202.55pt;width:405.5pt;height:.5pt;z-index:-4951;mso-position-horizontal-relative:page;mso-position-vertical-relative:page" coordorigin="2345,4051" coordsize="8110,10">
          <v:shape id="_x0000_s2602" style="position:absolute;left:2350;top:4056;width:60;height:0" coordorigin="2350,4056" coordsize="60,0" path="m2350,4056r60,e" filled="f" strokeweight=".5pt">
            <v:path arrowok="t"/>
          </v:shape>
          <v:shape id="_x0000_s2601" style="position:absolute;left:2410;top:4056;width:60;height:0" coordorigin="2410,4056" coordsize="60,0" path="m2410,4056r60,e" filled="f" strokeweight=".5pt">
            <v:path arrowok="t"/>
          </v:shape>
          <v:shape id="_x0000_s2600" style="position:absolute;left:2470;top:4056;width:60;height:0" coordorigin="2470,4056" coordsize="60,0" path="m2470,4056r60,e" filled="f" strokeweight=".5pt">
            <v:path arrowok="t"/>
          </v:shape>
          <v:shape id="_x0000_s2599" style="position:absolute;left:2530;top:4056;width:60;height:0" coordorigin="2530,4056" coordsize="60,0" path="m2530,4056r60,e" filled="f" strokeweight=".5pt">
            <v:path arrowok="t"/>
          </v:shape>
          <v:shape id="_x0000_s2598" style="position:absolute;left:2590;top:4056;width:60;height:0" coordorigin="2590,4056" coordsize="60,0" path="m2590,4056r60,e" filled="f" strokeweight=".5pt">
            <v:path arrowok="t"/>
          </v:shape>
          <v:shape id="_x0000_s2597" style="position:absolute;left:2650;top:4056;width:60;height:0" coordorigin="2650,4056" coordsize="60,0" path="m2650,4056r60,e" filled="f" strokeweight=".5pt">
            <v:path arrowok="t"/>
          </v:shape>
          <v:shape id="_x0000_s2596" style="position:absolute;left:2710;top:4056;width:60;height:0" coordorigin="2710,4056" coordsize="60,0" path="m2710,4056r60,e" filled="f" strokeweight=".5pt">
            <v:path arrowok="t"/>
          </v:shape>
          <v:shape id="_x0000_s2595" style="position:absolute;left:2770;top:4056;width:60;height:0" coordorigin="2770,4056" coordsize="60,0" path="m2770,4056r60,e" filled="f" strokeweight=".5pt">
            <v:path arrowok="t"/>
          </v:shape>
          <v:shape id="_x0000_s2594" style="position:absolute;left:2830;top:4056;width:60;height:0" coordorigin="2830,4056" coordsize="60,0" path="m2830,4056r60,e" filled="f" strokeweight=".5pt">
            <v:path arrowok="t"/>
          </v:shape>
          <v:shape id="_x0000_s2593" style="position:absolute;left:2890;top:4056;width:60;height:0" coordorigin="2890,4056" coordsize="60,0" path="m2890,4056r60,e" filled="f" strokeweight=".5pt">
            <v:path arrowok="t"/>
          </v:shape>
          <v:shape id="_x0000_s2592" style="position:absolute;left:2950;top:4056;width:60;height:0" coordorigin="2950,4056" coordsize="60,0" path="m2950,4056r60,e" filled="f" strokeweight=".5pt">
            <v:path arrowok="t"/>
          </v:shape>
          <v:shape id="_x0000_s2591" style="position:absolute;left:3010;top:4056;width:60;height:0" coordorigin="3010,4056" coordsize="60,0" path="m3010,4056r60,e" filled="f" strokeweight=".5pt">
            <v:path arrowok="t"/>
          </v:shape>
          <v:shape id="_x0000_s2590" style="position:absolute;left:3070;top:4056;width:60;height:0" coordorigin="3070,4056" coordsize="60,0" path="m3070,4056r60,e" filled="f" strokeweight=".5pt">
            <v:path arrowok="t"/>
          </v:shape>
          <v:shape id="_x0000_s2589" style="position:absolute;left:3130;top:4056;width:60;height:0" coordorigin="3130,4056" coordsize="60,0" path="m3130,4056r60,e" filled="f" strokeweight=".5pt">
            <v:path arrowok="t"/>
          </v:shape>
          <v:shape id="_x0000_s2588" style="position:absolute;left:3190;top:4056;width:60;height:0" coordorigin="3190,4056" coordsize="60,0" path="m3190,4056r60,e" filled="f" strokeweight=".5pt">
            <v:path arrowok="t"/>
          </v:shape>
          <v:shape id="_x0000_s2587" style="position:absolute;left:3250;top:4056;width:60;height:0" coordorigin="3250,4056" coordsize="60,0" path="m3250,4056r60,e" filled="f" strokeweight=".5pt">
            <v:path arrowok="t"/>
          </v:shape>
          <v:shape id="_x0000_s2586" style="position:absolute;left:3310;top:4056;width:60;height:0" coordorigin="3310,4056" coordsize="60,0" path="m3310,4056r60,e" filled="f" strokeweight=".5pt">
            <v:path arrowok="t"/>
          </v:shape>
          <v:shape id="_x0000_s2585" style="position:absolute;left:3370;top:4056;width:60;height:0" coordorigin="3370,4056" coordsize="60,0" path="m3370,4056r60,e" filled="f" strokeweight=".5pt">
            <v:path arrowok="t"/>
          </v:shape>
          <v:shape id="_x0000_s2584" style="position:absolute;left:3430;top:4056;width:60;height:0" coordorigin="3430,4056" coordsize="60,0" path="m3430,4056r60,e" filled="f" strokeweight=".5pt">
            <v:path arrowok="t"/>
          </v:shape>
          <v:shape id="_x0000_s2583" style="position:absolute;left:3490;top:4056;width:60;height:0" coordorigin="3490,4056" coordsize="60,0" path="m3490,4056r60,e" filled="f" strokeweight=".5pt">
            <v:path arrowok="t"/>
          </v:shape>
          <v:shape id="_x0000_s2582" style="position:absolute;left:3550;top:4056;width:60;height:0" coordorigin="3550,4056" coordsize="60,0" path="m3550,4056r60,e" filled="f" strokeweight=".5pt">
            <v:path arrowok="t"/>
          </v:shape>
          <v:shape id="_x0000_s2581" style="position:absolute;left:3610;top:4056;width:60;height:0" coordorigin="3610,4056" coordsize="60,0" path="m3610,4056r60,e" filled="f" strokeweight=".5pt">
            <v:path arrowok="t"/>
          </v:shape>
          <v:shape id="_x0000_s2580" style="position:absolute;left:3670;top:4056;width:60;height:0" coordorigin="3670,4056" coordsize="60,0" path="m3670,4056r60,e" filled="f" strokeweight=".5pt">
            <v:path arrowok="t"/>
          </v:shape>
          <v:shape id="_x0000_s2579" style="position:absolute;left:3730;top:4056;width:60;height:0" coordorigin="3730,4056" coordsize="60,0" path="m3730,4056r60,e" filled="f" strokeweight=".5pt">
            <v:path arrowok="t"/>
          </v:shape>
          <v:shape id="_x0000_s2578" style="position:absolute;left:3790;top:4056;width:60;height:0" coordorigin="3790,4056" coordsize="60,0" path="m3790,4056r60,e" filled="f" strokeweight=".5pt">
            <v:path arrowok="t"/>
          </v:shape>
          <v:shape id="_x0000_s2577" style="position:absolute;left:3850;top:4056;width:60;height:0" coordorigin="3850,4056" coordsize="60,0" path="m3850,4056r60,e" filled="f" strokeweight=".5pt">
            <v:path arrowok="t"/>
          </v:shape>
          <v:shape id="_x0000_s2576" style="position:absolute;left:3910;top:4056;width:60;height:0" coordorigin="3910,4056" coordsize="60,0" path="m3910,4056r60,e" filled="f" strokeweight=".5pt">
            <v:path arrowok="t"/>
          </v:shape>
          <v:shape id="_x0000_s2575" style="position:absolute;left:3970;top:4056;width:60;height:0" coordorigin="3970,4056" coordsize="60,0" path="m3970,4056r60,e" filled="f" strokeweight=".5pt">
            <v:path arrowok="t"/>
          </v:shape>
          <v:shape id="_x0000_s2574" style="position:absolute;left:4030;top:4056;width:60;height:0" coordorigin="4030,4056" coordsize="60,0" path="m4030,4056r60,e" filled="f" strokeweight=".5pt">
            <v:path arrowok="t"/>
          </v:shape>
          <v:shape id="_x0000_s2573" style="position:absolute;left:4090;top:4056;width:60;height:0" coordorigin="4090,4056" coordsize="60,0" path="m4090,4056r60,e" filled="f" strokeweight=".5pt">
            <v:path arrowok="t"/>
          </v:shape>
          <v:shape id="_x0000_s2572" style="position:absolute;left:4150;top:4056;width:60;height:0" coordorigin="4150,4056" coordsize="60,0" path="m4150,4056r60,e" filled="f" strokeweight=".5pt">
            <v:path arrowok="t"/>
          </v:shape>
          <v:shape id="_x0000_s2571" style="position:absolute;left:4210;top:4056;width:60;height:0" coordorigin="4210,4056" coordsize="60,0" path="m4210,4056r60,e" filled="f" strokeweight=".5pt">
            <v:path arrowok="t"/>
          </v:shape>
          <v:shape id="_x0000_s2570" style="position:absolute;left:4270;top:4056;width:60;height:0" coordorigin="4270,4056" coordsize="60,0" path="m4270,4056r60,e" filled="f" strokeweight=".5pt">
            <v:path arrowok="t"/>
          </v:shape>
          <v:shape id="_x0000_s2569" style="position:absolute;left:4330;top:4056;width:60;height:0" coordorigin="4330,4056" coordsize="60,0" path="m4330,4056r60,e" filled="f" strokeweight=".5pt">
            <v:path arrowok="t"/>
          </v:shape>
          <v:shape id="_x0000_s2568" style="position:absolute;left:4390;top:4056;width:60;height:0" coordorigin="4390,4056" coordsize="60,0" path="m4390,4056r60,e" filled="f" strokeweight=".5pt">
            <v:path arrowok="t"/>
          </v:shape>
          <v:shape id="_x0000_s2567" style="position:absolute;left:4450;top:4056;width:60;height:0" coordorigin="4450,4056" coordsize="60,0" path="m4450,4056r60,e" filled="f" strokeweight=".5pt">
            <v:path arrowok="t"/>
          </v:shape>
          <v:shape id="_x0000_s2566" style="position:absolute;left:4510;top:4056;width:60;height:0" coordorigin="4510,4056" coordsize="60,0" path="m4510,4056r60,e" filled="f" strokeweight=".5pt">
            <v:path arrowok="t"/>
          </v:shape>
          <v:shape id="_x0000_s2565" style="position:absolute;left:4570;top:4056;width:60;height:0" coordorigin="4570,4056" coordsize="60,0" path="m4570,4056r60,e" filled="f" strokeweight=".5pt">
            <v:path arrowok="t"/>
          </v:shape>
          <v:shape id="_x0000_s2564" style="position:absolute;left:4630;top:4056;width:60;height:0" coordorigin="4630,4056" coordsize="60,0" path="m4630,4056r60,e" filled="f" strokeweight=".5pt">
            <v:path arrowok="t"/>
          </v:shape>
          <v:shape id="_x0000_s2563" style="position:absolute;left:4690;top:4056;width:60;height:0" coordorigin="4690,4056" coordsize="60,0" path="m4690,4056r60,e" filled="f" strokeweight=".5pt">
            <v:path arrowok="t"/>
          </v:shape>
          <v:shape id="_x0000_s2562" style="position:absolute;left:4750;top:4056;width:60;height:0" coordorigin="4750,4056" coordsize="60,0" path="m4750,4056r60,e" filled="f" strokeweight=".5pt">
            <v:path arrowok="t"/>
          </v:shape>
          <v:shape id="_x0000_s2561" style="position:absolute;left:4810;top:4056;width:60;height:0" coordorigin="4810,4056" coordsize="60,0" path="m4810,4056r60,e" filled="f" strokeweight=".5pt">
            <v:path arrowok="t"/>
          </v:shape>
          <v:shape id="_x0000_s2560" style="position:absolute;left:4870;top:4056;width:60;height:0" coordorigin="4870,4056" coordsize="60,0" path="m4870,4056r60,e" filled="f" strokeweight=".5pt">
            <v:path arrowok="t"/>
          </v:shape>
          <v:shape id="_x0000_s2559" style="position:absolute;left:4930;top:4056;width:60;height:0" coordorigin="4930,4056" coordsize="60,0" path="m4930,4056r60,e" filled="f" strokeweight=".5pt">
            <v:path arrowok="t"/>
          </v:shape>
          <v:shape id="_x0000_s2558" style="position:absolute;left:4990;top:4056;width:60;height:0" coordorigin="4990,4056" coordsize="60,0" path="m4990,4056r60,e" filled="f" strokeweight=".5pt">
            <v:path arrowok="t"/>
          </v:shape>
          <v:shape id="_x0000_s2557" style="position:absolute;left:5050;top:4056;width:60;height:0" coordorigin="5050,4056" coordsize="60,0" path="m5050,4056r60,e" filled="f" strokeweight=".5pt">
            <v:path arrowok="t"/>
          </v:shape>
          <v:shape id="_x0000_s2556" style="position:absolute;left:5110;top:4056;width:60;height:0" coordorigin="5110,4056" coordsize="60,0" path="m5110,4056r60,e" filled="f" strokeweight=".5pt">
            <v:path arrowok="t"/>
          </v:shape>
          <v:shape id="_x0000_s2555" style="position:absolute;left:5170;top:4056;width:60;height:0" coordorigin="5170,4056" coordsize="60,0" path="m5170,4056r60,e" filled="f" strokeweight=".5pt">
            <v:path arrowok="t"/>
          </v:shape>
          <v:shape id="_x0000_s2554" style="position:absolute;left:5230;top:4056;width:60;height:0" coordorigin="5230,4056" coordsize="60,0" path="m5230,4056r60,e" filled="f" strokeweight=".5pt">
            <v:path arrowok="t"/>
          </v:shape>
          <v:shape id="_x0000_s2553" style="position:absolute;left:5290;top:4056;width:60;height:0" coordorigin="5290,4056" coordsize="60,0" path="m5290,4056r60,e" filled="f" strokeweight=".5pt">
            <v:path arrowok="t"/>
          </v:shape>
          <v:shape id="_x0000_s2552" style="position:absolute;left:5350;top:4056;width:60;height:0" coordorigin="5350,4056" coordsize="60,0" path="m5350,4056r60,e" filled="f" strokeweight=".5pt">
            <v:path arrowok="t"/>
          </v:shape>
          <v:shape id="_x0000_s2551" style="position:absolute;left:5410;top:4056;width:60;height:0" coordorigin="5410,4056" coordsize="60,0" path="m5410,4056r60,e" filled="f" strokeweight=".5pt">
            <v:path arrowok="t"/>
          </v:shape>
          <v:shape id="_x0000_s2550" style="position:absolute;left:5470;top:4056;width:60;height:0" coordorigin="5470,4056" coordsize="60,0" path="m5470,4056r60,e" filled="f" strokeweight=".5pt">
            <v:path arrowok="t"/>
          </v:shape>
          <v:shape id="_x0000_s2549" style="position:absolute;left:5530;top:4056;width:60;height:0" coordorigin="5530,4056" coordsize="60,0" path="m5530,4056r60,e" filled="f" strokeweight=".5pt">
            <v:path arrowok="t"/>
          </v:shape>
          <v:shape id="_x0000_s2548" style="position:absolute;left:5590;top:4056;width:60;height:0" coordorigin="5590,4056" coordsize="60,0" path="m5590,4056r60,e" filled="f" strokeweight=".5pt">
            <v:path arrowok="t"/>
          </v:shape>
          <v:shape id="_x0000_s2547" style="position:absolute;left:5650;top:4056;width:60;height:0" coordorigin="5650,4056" coordsize="60,0" path="m5650,4056r60,e" filled="f" strokeweight=".5pt">
            <v:path arrowok="t"/>
          </v:shape>
          <v:shape id="_x0000_s2546" style="position:absolute;left:5710;top:4056;width:60;height:0" coordorigin="5710,4056" coordsize="60,0" path="m5710,4056r60,e" filled="f" strokeweight=".5pt">
            <v:path arrowok="t"/>
          </v:shape>
          <v:shape id="_x0000_s2545" style="position:absolute;left:5770;top:4056;width:60;height:0" coordorigin="5770,4056" coordsize="60,0" path="m5770,4056r60,e" filled="f" strokeweight=".5pt">
            <v:path arrowok="t"/>
          </v:shape>
          <v:shape id="_x0000_s2544" style="position:absolute;left:5830;top:4056;width:60;height:0" coordorigin="5830,4056" coordsize="60,0" path="m5830,4056r60,e" filled="f" strokeweight=".5pt">
            <v:path arrowok="t"/>
          </v:shape>
          <v:shape id="_x0000_s2543" style="position:absolute;left:5890;top:4056;width:60;height:0" coordorigin="5890,4056" coordsize="60,0" path="m5890,4056r60,e" filled="f" strokeweight=".5pt">
            <v:path arrowok="t"/>
          </v:shape>
          <v:shape id="_x0000_s2542" style="position:absolute;left:5950;top:4056;width:60;height:0" coordorigin="5950,4056" coordsize="60,0" path="m5950,4056r60,e" filled="f" strokeweight=".5pt">
            <v:path arrowok="t"/>
          </v:shape>
          <v:shape id="_x0000_s2541" style="position:absolute;left:6010;top:4056;width:60;height:0" coordorigin="6010,4056" coordsize="60,0" path="m6010,4056r60,e" filled="f" strokeweight=".5pt">
            <v:path arrowok="t"/>
          </v:shape>
          <v:shape id="_x0000_s2540" style="position:absolute;left:6070;top:4056;width:60;height:0" coordorigin="6070,4056" coordsize="60,0" path="m6070,4056r60,e" filled="f" strokeweight=".5pt">
            <v:path arrowok="t"/>
          </v:shape>
          <v:shape id="_x0000_s2539" style="position:absolute;left:6130;top:4056;width:60;height:0" coordorigin="6130,4056" coordsize="60,0" path="m6130,4056r60,e" filled="f" strokeweight=".5pt">
            <v:path arrowok="t"/>
          </v:shape>
          <v:shape id="_x0000_s2538" style="position:absolute;left:6190;top:4056;width:60;height:0" coordorigin="6190,4056" coordsize="60,0" path="m6190,4056r60,e" filled="f" strokeweight=".5pt">
            <v:path arrowok="t"/>
          </v:shape>
          <v:shape id="_x0000_s2537" style="position:absolute;left:6250;top:4056;width:60;height:0" coordorigin="6250,4056" coordsize="60,0" path="m6250,4056r60,e" filled="f" strokeweight=".5pt">
            <v:path arrowok="t"/>
          </v:shape>
          <v:shape id="_x0000_s2536" style="position:absolute;left:6310;top:4056;width:60;height:0" coordorigin="6310,4056" coordsize="60,0" path="m6310,4056r60,e" filled="f" strokeweight=".5pt">
            <v:path arrowok="t"/>
          </v:shape>
          <v:shape id="_x0000_s2535" style="position:absolute;left:6370;top:4056;width:60;height:0" coordorigin="6370,4056" coordsize="60,0" path="m6370,4056r60,e" filled="f" strokeweight=".5pt">
            <v:path arrowok="t"/>
          </v:shape>
          <v:shape id="_x0000_s2534" style="position:absolute;left:6430;top:4056;width:60;height:0" coordorigin="6430,4056" coordsize="60,0" path="m6430,4056r60,e" filled="f" strokeweight=".5pt">
            <v:path arrowok="t"/>
          </v:shape>
          <v:shape id="_x0000_s2533" style="position:absolute;left:6490;top:4056;width:60;height:0" coordorigin="6490,4056" coordsize="60,0" path="m6490,4056r60,e" filled="f" strokeweight=".5pt">
            <v:path arrowok="t"/>
          </v:shape>
          <v:shape id="_x0000_s2532" style="position:absolute;left:6550;top:4056;width:60;height:0" coordorigin="6550,4056" coordsize="60,0" path="m6550,4056r60,e" filled="f" strokeweight=".5pt">
            <v:path arrowok="t"/>
          </v:shape>
          <v:shape id="_x0000_s2531" style="position:absolute;left:6610;top:4056;width:60;height:0" coordorigin="6610,4056" coordsize="60,0" path="m6610,4056r60,e" filled="f" strokeweight=".5pt">
            <v:path arrowok="t"/>
          </v:shape>
          <v:shape id="_x0000_s2530" style="position:absolute;left:6670;top:4056;width:60;height:0" coordorigin="6670,4056" coordsize="60,0" path="m6670,4056r60,e" filled="f" strokeweight=".5pt">
            <v:path arrowok="t"/>
          </v:shape>
          <v:shape id="_x0000_s2529" style="position:absolute;left:6730;top:4056;width:60;height:0" coordorigin="6730,4056" coordsize="60,0" path="m6730,4056r60,e" filled="f" strokeweight=".5pt">
            <v:path arrowok="t"/>
          </v:shape>
          <v:shape id="_x0000_s2528" style="position:absolute;left:6790;top:4056;width:60;height:0" coordorigin="6790,4056" coordsize="60,0" path="m6790,4056r60,e" filled="f" strokeweight=".5pt">
            <v:path arrowok="t"/>
          </v:shape>
          <v:shape id="_x0000_s2527" style="position:absolute;left:6850;top:4056;width:60;height:0" coordorigin="6850,4056" coordsize="60,0" path="m6850,4056r60,e" filled="f" strokeweight=".5pt">
            <v:path arrowok="t"/>
          </v:shape>
          <v:shape id="_x0000_s2526" style="position:absolute;left:6910;top:4056;width:60;height:0" coordorigin="6910,4056" coordsize="60,0" path="m6910,4056r60,e" filled="f" strokeweight=".5pt">
            <v:path arrowok="t"/>
          </v:shape>
          <v:shape id="_x0000_s2525" style="position:absolute;left:6970;top:4056;width:60;height:0" coordorigin="6970,4056" coordsize="60,0" path="m6970,4056r60,e" filled="f" strokeweight=".5pt">
            <v:path arrowok="t"/>
          </v:shape>
          <v:shape id="_x0000_s2524" style="position:absolute;left:7030;top:4056;width:60;height:0" coordorigin="7030,4056" coordsize="60,0" path="m7030,4056r60,e" filled="f" strokeweight=".5pt">
            <v:path arrowok="t"/>
          </v:shape>
          <v:shape id="_x0000_s2523" style="position:absolute;left:7090;top:4056;width:60;height:0" coordorigin="7090,4056" coordsize="60,0" path="m7090,4056r60,e" filled="f" strokeweight=".5pt">
            <v:path arrowok="t"/>
          </v:shape>
          <v:shape id="_x0000_s2522" style="position:absolute;left:7150;top:4056;width:60;height:0" coordorigin="7150,4056" coordsize="60,0" path="m7150,4056r60,e" filled="f" strokeweight=".5pt">
            <v:path arrowok="t"/>
          </v:shape>
          <v:shape id="_x0000_s2521" style="position:absolute;left:7210;top:4056;width:60;height:0" coordorigin="7210,4056" coordsize="60,0" path="m7210,4056r60,e" filled="f" strokeweight=".5pt">
            <v:path arrowok="t"/>
          </v:shape>
          <v:shape id="_x0000_s2520" style="position:absolute;left:7270;top:4056;width:60;height:0" coordorigin="7270,4056" coordsize="60,0" path="m7270,4056r60,e" filled="f" strokeweight=".5pt">
            <v:path arrowok="t"/>
          </v:shape>
          <v:shape id="_x0000_s2519" style="position:absolute;left:7330;top:4056;width:60;height:0" coordorigin="7330,4056" coordsize="60,0" path="m7330,4056r60,e" filled="f" strokeweight=".5pt">
            <v:path arrowok="t"/>
          </v:shape>
          <v:shape id="_x0000_s2518" style="position:absolute;left:7390;top:4056;width:60;height:0" coordorigin="7390,4056" coordsize="60,0" path="m7390,4056r60,e" filled="f" strokeweight=".5pt">
            <v:path arrowok="t"/>
          </v:shape>
          <v:shape id="_x0000_s2517" style="position:absolute;left:7450;top:4056;width:60;height:0" coordorigin="7450,4056" coordsize="60,0" path="m7450,4056r60,e" filled="f" strokeweight=".5pt">
            <v:path arrowok="t"/>
          </v:shape>
          <v:shape id="_x0000_s2516" style="position:absolute;left:7510;top:4056;width:60;height:0" coordorigin="7510,4056" coordsize="60,0" path="m7510,4056r60,e" filled="f" strokeweight=".5pt">
            <v:path arrowok="t"/>
          </v:shape>
          <v:shape id="_x0000_s2515" style="position:absolute;left:7570;top:4056;width:60;height:0" coordorigin="7570,4056" coordsize="60,0" path="m7570,4056r60,e" filled="f" strokeweight=".5pt">
            <v:path arrowok="t"/>
          </v:shape>
          <v:shape id="_x0000_s2514" style="position:absolute;left:7630;top:4056;width:60;height:0" coordorigin="7630,4056" coordsize="60,0" path="m7630,4056r60,e" filled="f" strokeweight=".5pt">
            <v:path arrowok="t"/>
          </v:shape>
          <v:shape id="_x0000_s2513" style="position:absolute;left:7690;top:4056;width:60;height:0" coordorigin="7690,4056" coordsize="60,0" path="m7690,4056r60,e" filled="f" strokeweight=".5pt">
            <v:path arrowok="t"/>
          </v:shape>
          <v:shape id="_x0000_s2512" style="position:absolute;left:7750;top:4056;width:60;height:0" coordorigin="7750,4056" coordsize="60,0" path="m7750,4056r60,e" filled="f" strokeweight=".5pt">
            <v:path arrowok="t"/>
          </v:shape>
          <v:shape id="_x0000_s2511" style="position:absolute;left:7810;top:4056;width:60;height:0" coordorigin="7810,4056" coordsize="60,0" path="m7810,4056r60,e" filled="f" strokeweight=".5pt">
            <v:path arrowok="t"/>
          </v:shape>
          <v:shape id="_x0000_s2510" style="position:absolute;left:7870;top:4056;width:60;height:0" coordorigin="7870,4056" coordsize="60,0" path="m7870,4056r60,e" filled="f" strokeweight=".5pt">
            <v:path arrowok="t"/>
          </v:shape>
          <v:shape id="_x0000_s2509" style="position:absolute;left:7930;top:4056;width:60;height:0" coordorigin="7930,4056" coordsize="60,0" path="m7930,4056r60,e" filled="f" strokeweight=".5pt">
            <v:path arrowok="t"/>
          </v:shape>
          <v:shape id="_x0000_s2508" style="position:absolute;left:7990;top:4056;width:60;height:0" coordorigin="7990,4056" coordsize="60,0" path="m7990,4056r60,e" filled="f" strokeweight=".5pt">
            <v:path arrowok="t"/>
          </v:shape>
          <v:shape id="_x0000_s2507" style="position:absolute;left:8050;top:4056;width:60;height:0" coordorigin="8050,4056" coordsize="60,0" path="m8050,4056r60,e" filled="f" strokeweight=".5pt">
            <v:path arrowok="t"/>
          </v:shape>
          <v:shape id="_x0000_s2506" style="position:absolute;left:8110;top:4056;width:60;height:0" coordorigin="8110,4056" coordsize="60,0" path="m8110,4056r60,e" filled="f" strokeweight=".5pt">
            <v:path arrowok="t"/>
          </v:shape>
          <v:shape id="_x0000_s2505" style="position:absolute;left:8170;top:4056;width:60;height:0" coordorigin="8170,4056" coordsize="60,0" path="m8170,4056r60,e" filled="f" strokeweight=".5pt">
            <v:path arrowok="t"/>
          </v:shape>
          <v:shape id="_x0000_s2504" style="position:absolute;left:8230;top:4056;width:60;height:0" coordorigin="8230,4056" coordsize="60,0" path="m8230,4056r60,e" filled="f" strokeweight=".5pt">
            <v:path arrowok="t"/>
          </v:shape>
          <v:shape id="_x0000_s2503" style="position:absolute;left:8290;top:4056;width:60;height:0" coordorigin="8290,4056" coordsize="60,0" path="m8290,4056r60,e" filled="f" strokeweight=".5pt">
            <v:path arrowok="t"/>
          </v:shape>
          <v:shape id="_x0000_s2502" style="position:absolute;left:8350;top:4056;width:60;height:0" coordorigin="8350,4056" coordsize="60,0" path="m8350,4056r60,e" filled="f" strokeweight=".5pt">
            <v:path arrowok="t"/>
          </v:shape>
          <v:shape id="_x0000_s2501" style="position:absolute;left:8410;top:4056;width:60;height:0" coordorigin="8410,4056" coordsize="60,0" path="m8410,4056r60,e" filled="f" strokeweight=".5pt">
            <v:path arrowok="t"/>
          </v:shape>
          <v:shape id="_x0000_s2500" style="position:absolute;left:8470;top:4056;width:60;height:0" coordorigin="8470,4056" coordsize="60,0" path="m8470,4056r60,e" filled="f" strokeweight=".5pt">
            <v:path arrowok="t"/>
          </v:shape>
          <v:shape id="_x0000_s2499" style="position:absolute;left:8530;top:4056;width:60;height:0" coordorigin="8530,4056" coordsize="60,0" path="m8530,4056r60,e" filled="f" strokeweight=".5pt">
            <v:path arrowok="t"/>
          </v:shape>
          <v:shape id="_x0000_s2498" style="position:absolute;left:8590;top:4056;width:60;height:0" coordorigin="8590,4056" coordsize="60,0" path="m8590,4056r60,e" filled="f" strokeweight=".5pt">
            <v:path arrowok="t"/>
          </v:shape>
          <v:shape id="_x0000_s2497" style="position:absolute;left:8650;top:4056;width:60;height:0" coordorigin="8650,4056" coordsize="60,0" path="m8650,4056r60,e" filled="f" strokeweight=".5pt">
            <v:path arrowok="t"/>
          </v:shape>
          <v:shape id="_x0000_s2496" style="position:absolute;left:8710;top:4056;width:60;height:0" coordorigin="8710,4056" coordsize="60,0" path="m8710,4056r60,e" filled="f" strokeweight=".5pt">
            <v:path arrowok="t"/>
          </v:shape>
          <v:shape id="_x0000_s2495" style="position:absolute;left:8770;top:4056;width:60;height:0" coordorigin="8770,4056" coordsize="60,0" path="m8770,4056r60,e" filled="f" strokeweight=".5pt">
            <v:path arrowok="t"/>
          </v:shape>
          <v:shape id="_x0000_s2494" style="position:absolute;left:8830;top:4056;width:60;height:0" coordorigin="8830,4056" coordsize="60,0" path="m8830,4056r60,e" filled="f" strokeweight=".5pt">
            <v:path arrowok="t"/>
          </v:shape>
          <v:shape id="_x0000_s2493" style="position:absolute;left:8890;top:4056;width:60;height:0" coordorigin="8890,4056" coordsize="60,0" path="m8890,4056r60,e" filled="f" strokeweight=".5pt">
            <v:path arrowok="t"/>
          </v:shape>
          <v:shape id="_x0000_s2492" style="position:absolute;left:8950;top:4056;width:60;height:0" coordorigin="8950,4056" coordsize="60,0" path="m8950,4056r60,e" filled="f" strokeweight=".5pt">
            <v:path arrowok="t"/>
          </v:shape>
          <v:shape id="_x0000_s2491" style="position:absolute;left:9010;top:4056;width:60;height:0" coordorigin="9010,4056" coordsize="60,0" path="m9010,4056r60,e" filled="f" strokeweight=".5pt">
            <v:path arrowok="t"/>
          </v:shape>
          <v:shape id="_x0000_s2490" style="position:absolute;left:9070;top:4056;width:60;height:0" coordorigin="9070,4056" coordsize="60,0" path="m9070,4056r60,e" filled="f" strokeweight=".5pt">
            <v:path arrowok="t"/>
          </v:shape>
          <v:shape id="_x0000_s2489" style="position:absolute;left:9130;top:4056;width:60;height:0" coordorigin="9130,4056" coordsize="60,0" path="m9130,4056r60,e" filled="f" strokeweight=".5pt">
            <v:path arrowok="t"/>
          </v:shape>
          <v:shape id="_x0000_s2488" style="position:absolute;left:9190;top:4056;width:60;height:0" coordorigin="9190,4056" coordsize="60,0" path="m9190,4056r60,e" filled="f" strokeweight=".5pt">
            <v:path arrowok="t"/>
          </v:shape>
          <v:shape id="_x0000_s2487" style="position:absolute;left:9250;top:4056;width:60;height:0" coordorigin="9250,4056" coordsize="60,0" path="m9250,4056r60,e" filled="f" strokeweight=".5pt">
            <v:path arrowok="t"/>
          </v:shape>
          <v:shape id="_x0000_s2486" style="position:absolute;left:9310;top:4056;width:60;height:0" coordorigin="9310,4056" coordsize="60,0" path="m9310,4056r60,e" filled="f" strokeweight=".5pt">
            <v:path arrowok="t"/>
          </v:shape>
          <v:shape id="_x0000_s2485" style="position:absolute;left:9370;top:4056;width:60;height:0" coordorigin="9370,4056" coordsize="60,0" path="m9370,4056r60,e" filled="f" strokeweight=".5pt">
            <v:path arrowok="t"/>
          </v:shape>
          <v:shape id="_x0000_s2484" style="position:absolute;left:9430;top:4056;width:60;height:0" coordorigin="9430,4056" coordsize="60,0" path="m9430,4056r60,e" filled="f" strokeweight=".5pt">
            <v:path arrowok="t"/>
          </v:shape>
          <v:shape id="_x0000_s2483" style="position:absolute;left:9490;top:4056;width:60;height:0" coordorigin="9490,4056" coordsize="60,0" path="m9490,4056r60,e" filled="f" strokeweight=".5pt">
            <v:path arrowok="t"/>
          </v:shape>
          <v:shape id="_x0000_s2482" style="position:absolute;left:9550;top:4056;width:60;height:0" coordorigin="9550,4056" coordsize="60,0" path="m9550,4056r60,e" filled="f" strokeweight=".5pt">
            <v:path arrowok="t"/>
          </v:shape>
          <v:shape id="_x0000_s2481" style="position:absolute;left:9610;top:4056;width:60;height:0" coordorigin="9610,4056" coordsize="60,0" path="m9610,4056r60,e" filled="f" strokeweight=".5pt">
            <v:path arrowok="t"/>
          </v:shape>
          <v:shape id="_x0000_s2480" style="position:absolute;left:9670;top:4056;width:60;height:0" coordorigin="9670,4056" coordsize="60,0" path="m9670,4056r60,e" filled="f" strokeweight=".5pt">
            <v:path arrowok="t"/>
          </v:shape>
          <v:shape id="_x0000_s2479" style="position:absolute;left:9730;top:4056;width:60;height:0" coordorigin="9730,4056" coordsize="60,0" path="m9730,4056r60,e" filled="f" strokeweight=".5pt">
            <v:path arrowok="t"/>
          </v:shape>
          <v:shape id="_x0000_s2478" style="position:absolute;left:9790;top:4056;width:60;height:0" coordorigin="9790,4056" coordsize="60,0" path="m9790,4056r60,e" filled="f" strokeweight=".5pt">
            <v:path arrowok="t"/>
          </v:shape>
          <v:shape id="_x0000_s2477" style="position:absolute;left:9850;top:4056;width:60;height:0" coordorigin="9850,4056" coordsize="60,0" path="m9850,4056r60,e" filled="f" strokeweight=".5pt">
            <v:path arrowok="t"/>
          </v:shape>
          <v:shape id="_x0000_s2476" style="position:absolute;left:9910;top:4056;width:60;height:0" coordorigin="9910,4056" coordsize="60,0" path="m9910,4056r60,e" filled="f" strokeweight=".5pt">
            <v:path arrowok="t"/>
          </v:shape>
          <v:shape id="_x0000_s2475" style="position:absolute;left:9970;top:4056;width:60;height:0" coordorigin="9970,4056" coordsize="60,0" path="m9970,4056r60,e" filled="f" strokeweight=".5pt">
            <v:path arrowok="t"/>
          </v:shape>
          <v:shape id="_x0000_s2474" style="position:absolute;left:10030;top:4056;width:60;height:0" coordorigin="10030,4056" coordsize="60,0" path="m10030,4056r60,e" filled="f" strokeweight=".5pt">
            <v:path arrowok="t"/>
          </v:shape>
          <v:shape id="_x0000_s2473" style="position:absolute;left:10090;top:4056;width:60;height:0" coordorigin="10090,4056" coordsize="60,0" path="m10090,4056r60,e" filled="f" strokeweight=".5pt">
            <v:path arrowok="t"/>
          </v:shape>
          <v:shape id="_x0000_s2472" style="position:absolute;left:10150;top:4056;width:60;height:0" coordorigin="10150,4056" coordsize="60,0" path="m10150,4056r60,e" filled="f" strokeweight=".5pt">
            <v:path arrowok="t"/>
          </v:shape>
          <v:shape id="_x0000_s2471" style="position:absolute;left:10210;top:4056;width:60;height:0" coordorigin="10210,4056" coordsize="60,0" path="m10210,4056r60,e" filled="f" strokeweight=".5pt">
            <v:path arrowok="t"/>
          </v:shape>
          <v:shape id="_x0000_s2470" style="position:absolute;left:10270;top:4056;width:60;height:0" coordorigin="10270,4056" coordsize="60,0" path="m10270,4056r60,e" filled="f" strokeweight=".5pt">
            <v:path arrowok="t"/>
          </v:shape>
          <v:shape id="_x0000_s2469" style="position:absolute;left:10330;top:4056;width:60;height:0" coordorigin="10330,4056" coordsize="60,0" path="m10330,4056r60,e" filled="f" strokeweight=".5pt">
            <v:path arrowok="t"/>
          </v:shape>
          <v:shape id="_x0000_s2468" style="position:absolute;left:10390;top:4056;width:60;height:0" coordorigin="10390,4056" coordsize="60,0" path="m10390,4056r60,e" filled="f" strokeweight=".5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66" type="#_x0000_t202" style="position:absolute;margin-left:89.5pt;margin-top:34.35pt;width:154.55pt;height:14pt;z-index:-4950;mso-position-horizontal-relative:page;mso-position-vertical-relative:page" filled="f" stroked="f">
          <v:textbox inset="0,0,0,0">
            <w:txbxContent>
              <w:p w:rsidR="00754ADF" w:rsidRDefault="00754ADF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UNIX Introduction Assignment</w:t>
                </w:r>
              </w:p>
            </w:txbxContent>
          </v:textbox>
          <w10:wrap anchorx="page" anchory="page"/>
        </v:shape>
      </w:pict>
    </w:r>
    <w:r>
      <w:pict>
        <v:shape id="_x0000_s2465" type="#_x0000_t202" style="position:absolute;margin-left:515.5pt;margin-top:34.35pt;width:8pt;height:14pt;z-index:-4949;mso-position-horizontal-relative:page;mso-position-vertical-relative:page" filled="f" stroked="f">
          <v:textbox inset="0,0,0,0">
            <w:txbxContent>
              <w:p w:rsidR="00754ADF" w:rsidRDefault="00754ADF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2</w:t>
                </w:r>
              </w:p>
            </w:txbxContent>
          </v:textbox>
          <w10:wrap anchorx="page" anchory="page"/>
        </v:shape>
      </w:pict>
    </w:r>
    <w:r>
      <w:pict>
        <v:shape id="_x0000_s2464" type="#_x0000_t202" style="position:absolute;margin-left:89.5pt;margin-top:70.35pt;width:49.25pt;height:14pt;z-index:-4948;mso-position-horizontal-relative:page;mso-position-vertical-relative:page" filled="f" stroked="f">
          <v:textbox inset="0,0,0,0">
            <w:txbxContent>
              <w:p w:rsidR="00754ADF" w:rsidRDefault="00754ADF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Exit mail.</w:t>
                </w:r>
              </w:p>
            </w:txbxContent>
          </v:textbox>
          <w10:wrap anchorx="page" anchory="page"/>
        </v:shape>
      </w:pict>
    </w:r>
    <w:r>
      <w:pict>
        <v:shape id="_x0000_s2463" type="#_x0000_t202" style="position:absolute;margin-left:89.5pt;margin-top:118.35pt;width:197.8pt;height:14pt;z-index:-4947;mso-position-horizontal-relative:page;mso-position-vertical-relative:page" filled="f" stroked="f">
          <v:textbox inset="0,0,0,0">
            <w:txbxContent>
              <w:p w:rsidR="00754ADF" w:rsidRDefault="00754ADF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Display the list of files in your directory.</w:t>
                </w:r>
              </w:p>
            </w:txbxContent>
          </v:textbox>
          <w10:wrap anchorx="page" anchory="page"/>
        </v:shape>
      </w:pict>
    </w:r>
    <w:r>
      <w:pict>
        <v:shape id="_x0000_s2462" type="#_x0000_t202" style="position:absolute;margin-left:89.5pt;margin-top:166.35pt;width:183.55pt;height:14pt;z-index:-4946;mso-position-horizontal-relative:page;mso-position-vertical-relative:page" filled="f" stroked="f">
          <v:textbox inset="0,0,0,0">
            <w:txbxContent>
              <w:p w:rsidR="00754ADF" w:rsidRDefault="00754ADF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Make a copy of</w:t>
                </w:r>
                <w:r>
                  <w:rPr>
                    <w:spacing w:val="1"/>
                    <w:sz w:val="24"/>
                    <w:szCs w:val="24"/>
                  </w:rPr>
                  <w:t xml:space="preserve"> </w:t>
                </w:r>
                <w:r>
                  <w:rPr>
                    <w:i/>
                    <w:sz w:val="24"/>
                    <w:szCs w:val="24"/>
                  </w:rPr>
                  <w:t>myfile</w:t>
                </w:r>
                <w:r>
                  <w:rPr>
                    <w:i/>
                    <w:spacing w:val="1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called</w:t>
                </w:r>
                <w:r>
                  <w:rPr>
                    <w:spacing w:val="1"/>
                    <w:sz w:val="24"/>
                    <w:szCs w:val="24"/>
                  </w:rPr>
                  <w:t xml:space="preserve"> </w:t>
                </w:r>
                <w:r>
                  <w:rPr>
                    <w:i/>
                    <w:sz w:val="24"/>
                    <w:szCs w:val="24"/>
                  </w:rPr>
                  <w:t>mycopy.</w:t>
                </w:r>
              </w:p>
            </w:txbxContent>
          </v:textbox>
          <w10:wrap anchorx="page" anchory="page"/>
        </v:shape>
      </w:pict>
    </w:r>
  </w:p>
  <w:p w:rsidR="00754ADF" w:rsidRDefault="00754ADF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ADF" w:rsidRDefault="00754ADF">
    <w:pPr>
      <w:spacing w:line="200" w:lineRule="exact"/>
    </w:pPr>
    <w:r>
      <w:pict>
        <v:group id="_x0000_s2326" style="position:absolute;margin-left:117.25pt;margin-top:106.55pt;width:405.5pt;height:.5pt;z-index:-4945;mso-position-horizontal-relative:page;mso-position-vertical-relative:page" coordorigin="2345,2131" coordsize="8110,10">
          <v:shape id="_x0000_s2461" style="position:absolute;left:2350;top:2136;width:60;height:0" coordorigin="2350,2136" coordsize="60,0" path="m2350,2136r60,e" filled="f" strokeweight=".5pt">
            <v:path arrowok="t"/>
          </v:shape>
          <v:shape id="_x0000_s2460" style="position:absolute;left:2410;top:2136;width:60;height:0" coordorigin="2410,2136" coordsize="60,0" path="m2410,2136r60,e" filled="f" strokeweight=".5pt">
            <v:path arrowok="t"/>
          </v:shape>
          <v:shape id="_x0000_s2459" style="position:absolute;left:2470;top:2136;width:60;height:0" coordorigin="2470,2136" coordsize="60,0" path="m2470,2136r60,e" filled="f" strokeweight=".5pt">
            <v:path arrowok="t"/>
          </v:shape>
          <v:shape id="_x0000_s2458" style="position:absolute;left:2530;top:2136;width:60;height:0" coordorigin="2530,2136" coordsize="60,0" path="m2530,2136r60,e" filled="f" strokeweight=".5pt">
            <v:path arrowok="t"/>
          </v:shape>
          <v:shape id="_x0000_s2457" style="position:absolute;left:2590;top:2136;width:60;height:0" coordorigin="2590,2136" coordsize="60,0" path="m2590,2136r60,e" filled="f" strokeweight=".5pt">
            <v:path arrowok="t"/>
          </v:shape>
          <v:shape id="_x0000_s2456" style="position:absolute;left:2650;top:2136;width:60;height:0" coordorigin="2650,2136" coordsize="60,0" path="m2650,2136r60,e" filled="f" strokeweight=".5pt">
            <v:path arrowok="t"/>
          </v:shape>
          <v:shape id="_x0000_s2455" style="position:absolute;left:2710;top:2136;width:60;height:0" coordorigin="2710,2136" coordsize="60,0" path="m2710,2136r60,e" filled="f" strokeweight=".5pt">
            <v:path arrowok="t"/>
          </v:shape>
          <v:shape id="_x0000_s2454" style="position:absolute;left:2770;top:2136;width:60;height:0" coordorigin="2770,2136" coordsize="60,0" path="m2770,2136r60,e" filled="f" strokeweight=".5pt">
            <v:path arrowok="t"/>
          </v:shape>
          <v:shape id="_x0000_s2453" style="position:absolute;left:2830;top:2136;width:60;height:0" coordorigin="2830,2136" coordsize="60,0" path="m2830,2136r60,e" filled="f" strokeweight=".5pt">
            <v:path arrowok="t"/>
          </v:shape>
          <v:shape id="_x0000_s2452" style="position:absolute;left:2890;top:2136;width:60;height:0" coordorigin="2890,2136" coordsize="60,0" path="m2890,2136r60,e" filled="f" strokeweight=".5pt">
            <v:path arrowok="t"/>
          </v:shape>
          <v:shape id="_x0000_s2451" style="position:absolute;left:2950;top:2136;width:60;height:0" coordorigin="2950,2136" coordsize="60,0" path="m2950,2136r60,e" filled="f" strokeweight=".5pt">
            <v:path arrowok="t"/>
          </v:shape>
          <v:shape id="_x0000_s2450" style="position:absolute;left:3010;top:2136;width:60;height:0" coordorigin="3010,2136" coordsize="60,0" path="m3010,2136r60,e" filled="f" strokeweight=".5pt">
            <v:path arrowok="t"/>
          </v:shape>
          <v:shape id="_x0000_s2449" style="position:absolute;left:3070;top:2136;width:60;height:0" coordorigin="3070,2136" coordsize="60,0" path="m3070,2136r60,e" filled="f" strokeweight=".5pt">
            <v:path arrowok="t"/>
          </v:shape>
          <v:shape id="_x0000_s2448" style="position:absolute;left:3130;top:2136;width:60;height:0" coordorigin="3130,2136" coordsize="60,0" path="m3130,2136r60,e" filled="f" strokeweight=".5pt">
            <v:path arrowok="t"/>
          </v:shape>
          <v:shape id="_x0000_s2447" style="position:absolute;left:3190;top:2136;width:60;height:0" coordorigin="3190,2136" coordsize="60,0" path="m3190,2136r60,e" filled="f" strokeweight=".5pt">
            <v:path arrowok="t"/>
          </v:shape>
          <v:shape id="_x0000_s2446" style="position:absolute;left:3250;top:2136;width:60;height:0" coordorigin="3250,2136" coordsize="60,0" path="m3250,2136r60,e" filled="f" strokeweight=".5pt">
            <v:path arrowok="t"/>
          </v:shape>
          <v:shape id="_x0000_s2445" style="position:absolute;left:3310;top:2136;width:60;height:0" coordorigin="3310,2136" coordsize="60,0" path="m3310,2136r60,e" filled="f" strokeweight=".5pt">
            <v:path arrowok="t"/>
          </v:shape>
          <v:shape id="_x0000_s2444" style="position:absolute;left:3370;top:2136;width:60;height:0" coordorigin="3370,2136" coordsize="60,0" path="m3370,2136r60,e" filled="f" strokeweight=".5pt">
            <v:path arrowok="t"/>
          </v:shape>
          <v:shape id="_x0000_s2443" style="position:absolute;left:3430;top:2136;width:60;height:0" coordorigin="3430,2136" coordsize="60,0" path="m3430,2136r60,e" filled="f" strokeweight=".5pt">
            <v:path arrowok="t"/>
          </v:shape>
          <v:shape id="_x0000_s2442" style="position:absolute;left:3490;top:2136;width:60;height:0" coordorigin="3490,2136" coordsize="60,0" path="m3490,2136r60,e" filled="f" strokeweight=".5pt">
            <v:path arrowok="t"/>
          </v:shape>
          <v:shape id="_x0000_s2441" style="position:absolute;left:3550;top:2136;width:60;height:0" coordorigin="3550,2136" coordsize="60,0" path="m3550,2136r60,e" filled="f" strokeweight=".5pt">
            <v:path arrowok="t"/>
          </v:shape>
          <v:shape id="_x0000_s2440" style="position:absolute;left:3610;top:2136;width:60;height:0" coordorigin="3610,2136" coordsize="60,0" path="m3610,2136r60,e" filled="f" strokeweight=".5pt">
            <v:path arrowok="t"/>
          </v:shape>
          <v:shape id="_x0000_s2439" style="position:absolute;left:3670;top:2136;width:60;height:0" coordorigin="3670,2136" coordsize="60,0" path="m3670,2136r60,e" filled="f" strokeweight=".5pt">
            <v:path arrowok="t"/>
          </v:shape>
          <v:shape id="_x0000_s2438" style="position:absolute;left:3730;top:2136;width:60;height:0" coordorigin="3730,2136" coordsize="60,0" path="m3730,2136r60,e" filled="f" strokeweight=".5pt">
            <v:path arrowok="t"/>
          </v:shape>
          <v:shape id="_x0000_s2437" style="position:absolute;left:3790;top:2136;width:60;height:0" coordorigin="3790,2136" coordsize="60,0" path="m3790,2136r60,e" filled="f" strokeweight=".5pt">
            <v:path arrowok="t"/>
          </v:shape>
          <v:shape id="_x0000_s2436" style="position:absolute;left:3850;top:2136;width:60;height:0" coordorigin="3850,2136" coordsize="60,0" path="m3850,2136r60,e" filled="f" strokeweight=".5pt">
            <v:path arrowok="t"/>
          </v:shape>
          <v:shape id="_x0000_s2435" style="position:absolute;left:3910;top:2136;width:60;height:0" coordorigin="3910,2136" coordsize="60,0" path="m3910,2136r60,e" filled="f" strokeweight=".5pt">
            <v:path arrowok="t"/>
          </v:shape>
          <v:shape id="_x0000_s2434" style="position:absolute;left:3970;top:2136;width:60;height:0" coordorigin="3970,2136" coordsize="60,0" path="m3970,2136r60,e" filled="f" strokeweight=".5pt">
            <v:path arrowok="t"/>
          </v:shape>
          <v:shape id="_x0000_s2433" style="position:absolute;left:4030;top:2136;width:60;height:0" coordorigin="4030,2136" coordsize="60,0" path="m4030,2136r60,e" filled="f" strokeweight=".5pt">
            <v:path arrowok="t"/>
          </v:shape>
          <v:shape id="_x0000_s2432" style="position:absolute;left:4090;top:2136;width:60;height:0" coordorigin="4090,2136" coordsize="60,0" path="m4090,2136r60,e" filled="f" strokeweight=".5pt">
            <v:path arrowok="t"/>
          </v:shape>
          <v:shape id="_x0000_s2431" style="position:absolute;left:4150;top:2136;width:60;height:0" coordorigin="4150,2136" coordsize="60,0" path="m4150,2136r60,e" filled="f" strokeweight=".5pt">
            <v:path arrowok="t"/>
          </v:shape>
          <v:shape id="_x0000_s2430" style="position:absolute;left:4210;top:2136;width:60;height:0" coordorigin="4210,2136" coordsize="60,0" path="m4210,2136r60,e" filled="f" strokeweight=".5pt">
            <v:path arrowok="t"/>
          </v:shape>
          <v:shape id="_x0000_s2429" style="position:absolute;left:4270;top:2136;width:60;height:0" coordorigin="4270,2136" coordsize="60,0" path="m4270,2136r60,e" filled="f" strokeweight=".5pt">
            <v:path arrowok="t"/>
          </v:shape>
          <v:shape id="_x0000_s2428" style="position:absolute;left:4330;top:2136;width:60;height:0" coordorigin="4330,2136" coordsize="60,0" path="m4330,2136r60,e" filled="f" strokeweight=".5pt">
            <v:path arrowok="t"/>
          </v:shape>
          <v:shape id="_x0000_s2427" style="position:absolute;left:4390;top:2136;width:60;height:0" coordorigin="4390,2136" coordsize="60,0" path="m4390,2136r60,e" filled="f" strokeweight=".5pt">
            <v:path arrowok="t"/>
          </v:shape>
          <v:shape id="_x0000_s2426" style="position:absolute;left:4450;top:2136;width:60;height:0" coordorigin="4450,2136" coordsize="60,0" path="m4450,2136r60,e" filled="f" strokeweight=".5pt">
            <v:path arrowok="t"/>
          </v:shape>
          <v:shape id="_x0000_s2425" style="position:absolute;left:4510;top:2136;width:60;height:0" coordorigin="4510,2136" coordsize="60,0" path="m4510,2136r60,e" filled="f" strokeweight=".5pt">
            <v:path arrowok="t"/>
          </v:shape>
          <v:shape id="_x0000_s2424" style="position:absolute;left:4570;top:2136;width:60;height:0" coordorigin="4570,2136" coordsize="60,0" path="m4570,2136r60,e" filled="f" strokeweight=".5pt">
            <v:path arrowok="t"/>
          </v:shape>
          <v:shape id="_x0000_s2423" style="position:absolute;left:4630;top:2136;width:60;height:0" coordorigin="4630,2136" coordsize="60,0" path="m4630,2136r60,e" filled="f" strokeweight=".5pt">
            <v:path arrowok="t"/>
          </v:shape>
          <v:shape id="_x0000_s2422" style="position:absolute;left:4690;top:2136;width:60;height:0" coordorigin="4690,2136" coordsize="60,0" path="m4690,2136r60,e" filled="f" strokeweight=".5pt">
            <v:path arrowok="t"/>
          </v:shape>
          <v:shape id="_x0000_s2421" style="position:absolute;left:4750;top:2136;width:60;height:0" coordorigin="4750,2136" coordsize="60,0" path="m4750,2136r60,e" filled="f" strokeweight=".5pt">
            <v:path arrowok="t"/>
          </v:shape>
          <v:shape id="_x0000_s2420" style="position:absolute;left:4810;top:2136;width:60;height:0" coordorigin="4810,2136" coordsize="60,0" path="m4810,2136r60,e" filled="f" strokeweight=".5pt">
            <v:path arrowok="t"/>
          </v:shape>
          <v:shape id="_x0000_s2419" style="position:absolute;left:4870;top:2136;width:60;height:0" coordorigin="4870,2136" coordsize="60,0" path="m4870,2136r60,e" filled="f" strokeweight=".5pt">
            <v:path arrowok="t"/>
          </v:shape>
          <v:shape id="_x0000_s2418" style="position:absolute;left:4930;top:2136;width:60;height:0" coordorigin="4930,2136" coordsize="60,0" path="m4930,2136r60,e" filled="f" strokeweight=".5pt">
            <v:path arrowok="t"/>
          </v:shape>
          <v:shape id="_x0000_s2417" style="position:absolute;left:4990;top:2136;width:60;height:0" coordorigin="4990,2136" coordsize="60,0" path="m4990,2136r60,e" filled="f" strokeweight=".5pt">
            <v:path arrowok="t"/>
          </v:shape>
          <v:shape id="_x0000_s2416" style="position:absolute;left:5050;top:2136;width:60;height:0" coordorigin="5050,2136" coordsize="60,0" path="m5050,2136r60,e" filled="f" strokeweight=".5pt">
            <v:path arrowok="t"/>
          </v:shape>
          <v:shape id="_x0000_s2415" style="position:absolute;left:5110;top:2136;width:60;height:0" coordorigin="5110,2136" coordsize="60,0" path="m5110,2136r60,e" filled="f" strokeweight=".5pt">
            <v:path arrowok="t"/>
          </v:shape>
          <v:shape id="_x0000_s2414" style="position:absolute;left:5170;top:2136;width:60;height:0" coordorigin="5170,2136" coordsize="60,0" path="m5170,2136r60,e" filled="f" strokeweight=".5pt">
            <v:path arrowok="t"/>
          </v:shape>
          <v:shape id="_x0000_s2413" style="position:absolute;left:5230;top:2136;width:60;height:0" coordorigin="5230,2136" coordsize="60,0" path="m5230,2136r60,e" filled="f" strokeweight=".5pt">
            <v:path arrowok="t"/>
          </v:shape>
          <v:shape id="_x0000_s2412" style="position:absolute;left:5290;top:2136;width:60;height:0" coordorigin="5290,2136" coordsize="60,0" path="m5290,2136r60,e" filled="f" strokeweight=".5pt">
            <v:path arrowok="t"/>
          </v:shape>
          <v:shape id="_x0000_s2411" style="position:absolute;left:5350;top:2136;width:60;height:0" coordorigin="5350,2136" coordsize="60,0" path="m5350,2136r60,e" filled="f" strokeweight=".5pt">
            <v:path arrowok="t"/>
          </v:shape>
          <v:shape id="_x0000_s2410" style="position:absolute;left:5410;top:2136;width:60;height:0" coordorigin="5410,2136" coordsize="60,0" path="m5410,2136r60,e" filled="f" strokeweight=".5pt">
            <v:path arrowok="t"/>
          </v:shape>
          <v:shape id="_x0000_s2409" style="position:absolute;left:5470;top:2136;width:60;height:0" coordorigin="5470,2136" coordsize="60,0" path="m5470,2136r60,e" filled="f" strokeweight=".5pt">
            <v:path arrowok="t"/>
          </v:shape>
          <v:shape id="_x0000_s2408" style="position:absolute;left:5530;top:2136;width:60;height:0" coordorigin="5530,2136" coordsize="60,0" path="m5530,2136r60,e" filled="f" strokeweight=".5pt">
            <v:path arrowok="t"/>
          </v:shape>
          <v:shape id="_x0000_s2407" style="position:absolute;left:5590;top:2136;width:60;height:0" coordorigin="5590,2136" coordsize="60,0" path="m5590,2136r60,e" filled="f" strokeweight=".5pt">
            <v:path arrowok="t"/>
          </v:shape>
          <v:shape id="_x0000_s2406" style="position:absolute;left:5650;top:2136;width:60;height:0" coordorigin="5650,2136" coordsize="60,0" path="m5650,2136r60,e" filled="f" strokeweight=".5pt">
            <v:path arrowok="t"/>
          </v:shape>
          <v:shape id="_x0000_s2405" style="position:absolute;left:5710;top:2136;width:60;height:0" coordorigin="5710,2136" coordsize="60,0" path="m5710,2136r60,e" filled="f" strokeweight=".5pt">
            <v:path arrowok="t"/>
          </v:shape>
          <v:shape id="_x0000_s2404" style="position:absolute;left:5770;top:2136;width:60;height:0" coordorigin="5770,2136" coordsize="60,0" path="m5770,2136r60,e" filled="f" strokeweight=".5pt">
            <v:path arrowok="t"/>
          </v:shape>
          <v:shape id="_x0000_s2403" style="position:absolute;left:5830;top:2136;width:60;height:0" coordorigin="5830,2136" coordsize="60,0" path="m5830,2136r60,e" filled="f" strokeweight=".5pt">
            <v:path arrowok="t"/>
          </v:shape>
          <v:shape id="_x0000_s2402" style="position:absolute;left:5890;top:2136;width:60;height:0" coordorigin="5890,2136" coordsize="60,0" path="m5890,2136r60,e" filled="f" strokeweight=".5pt">
            <v:path arrowok="t"/>
          </v:shape>
          <v:shape id="_x0000_s2401" style="position:absolute;left:5950;top:2136;width:60;height:0" coordorigin="5950,2136" coordsize="60,0" path="m5950,2136r60,e" filled="f" strokeweight=".5pt">
            <v:path arrowok="t"/>
          </v:shape>
          <v:shape id="_x0000_s2400" style="position:absolute;left:6010;top:2136;width:60;height:0" coordorigin="6010,2136" coordsize="60,0" path="m6010,2136r60,e" filled="f" strokeweight=".5pt">
            <v:path arrowok="t"/>
          </v:shape>
          <v:shape id="_x0000_s2399" style="position:absolute;left:6070;top:2136;width:60;height:0" coordorigin="6070,2136" coordsize="60,0" path="m6070,2136r60,e" filled="f" strokeweight=".5pt">
            <v:path arrowok="t"/>
          </v:shape>
          <v:shape id="_x0000_s2398" style="position:absolute;left:6130;top:2136;width:60;height:0" coordorigin="6130,2136" coordsize="60,0" path="m6130,2136r60,e" filled="f" strokeweight=".5pt">
            <v:path arrowok="t"/>
          </v:shape>
          <v:shape id="_x0000_s2397" style="position:absolute;left:6190;top:2136;width:60;height:0" coordorigin="6190,2136" coordsize="60,0" path="m6190,2136r60,e" filled="f" strokeweight=".5pt">
            <v:path arrowok="t"/>
          </v:shape>
          <v:shape id="_x0000_s2396" style="position:absolute;left:6250;top:2136;width:60;height:0" coordorigin="6250,2136" coordsize="60,0" path="m6250,2136r60,e" filled="f" strokeweight=".5pt">
            <v:path arrowok="t"/>
          </v:shape>
          <v:shape id="_x0000_s2395" style="position:absolute;left:6310;top:2136;width:60;height:0" coordorigin="6310,2136" coordsize="60,0" path="m6310,2136r60,e" filled="f" strokeweight=".5pt">
            <v:path arrowok="t"/>
          </v:shape>
          <v:shape id="_x0000_s2394" style="position:absolute;left:6370;top:2136;width:60;height:0" coordorigin="6370,2136" coordsize="60,0" path="m6370,2136r60,e" filled="f" strokeweight=".5pt">
            <v:path arrowok="t"/>
          </v:shape>
          <v:shape id="_x0000_s2393" style="position:absolute;left:6430;top:2136;width:60;height:0" coordorigin="6430,2136" coordsize="60,0" path="m6430,2136r60,e" filled="f" strokeweight=".5pt">
            <v:path arrowok="t"/>
          </v:shape>
          <v:shape id="_x0000_s2392" style="position:absolute;left:6490;top:2136;width:60;height:0" coordorigin="6490,2136" coordsize="60,0" path="m6490,2136r60,e" filled="f" strokeweight=".5pt">
            <v:path arrowok="t"/>
          </v:shape>
          <v:shape id="_x0000_s2391" style="position:absolute;left:6550;top:2136;width:60;height:0" coordorigin="6550,2136" coordsize="60,0" path="m6550,2136r60,e" filled="f" strokeweight=".5pt">
            <v:path arrowok="t"/>
          </v:shape>
          <v:shape id="_x0000_s2390" style="position:absolute;left:6610;top:2136;width:60;height:0" coordorigin="6610,2136" coordsize="60,0" path="m6610,2136r60,e" filled="f" strokeweight=".5pt">
            <v:path arrowok="t"/>
          </v:shape>
          <v:shape id="_x0000_s2389" style="position:absolute;left:6670;top:2136;width:60;height:0" coordorigin="6670,2136" coordsize="60,0" path="m6670,2136r60,e" filled="f" strokeweight=".5pt">
            <v:path arrowok="t"/>
          </v:shape>
          <v:shape id="_x0000_s2388" style="position:absolute;left:6730;top:2136;width:60;height:0" coordorigin="6730,2136" coordsize="60,0" path="m6730,2136r60,e" filled="f" strokeweight=".5pt">
            <v:path arrowok="t"/>
          </v:shape>
          <v:shape id="_x0000_s2387" style="position:absolute;left:6790;top:2136;width:60;height:0" coordorigin="6790,2136" coordsize="60,0" path="m6790,2136r60,e" filled="f" strokeweight=".5pt">
            <v:path arrowok="t"/>
          </v:shape>
          <v:shape id="_x0000_s2386" style="position:absolute;left:6850;top:2136;width:60;height:0" coordorigin="6850,2136" coordsize="60,0" path="m6850,2136r60,e" filled="f" strokeweight=".5pt">
            <v:path arrowok="t"/>
          </v:shape>
          <v:shape id="_x0000_s2385" style="position:absolute;left:6910;top:2136;width:60;height:0" coordorigin="6910,2136" coordsize="60,0" path="m6910,2136r60,e" filled="f" strokeweight=".5pt">
            <v:path arrowok="t"/>
          </v:shape>
          <v:shape id="_x0000_s2384" style="position:absolute;left:6970;top:2136;width:60;height:0" coordorigin="6970,2136" coordsize="60,0" path="m6970,2136r60,e" filled="f" strokeweight=".5pt">
            <v:path arrowok="t"/>
          </v:shape>
          <v:shape id="_x0000_s2383" style="position:absolute;left:7030;top:2136;width:60;height:0" coordorigin="7030,2136" coordsize="60,0" path="m7030,2136r60,e" filled="f" strokeweight=".5pt">
            <v:path arrowok="t"/>
          </v:shape>
          <v:shape id="_x0000_s2382" style="position:absolute;left:7090;top:2136;width:60;height:0" coordorigin="7090,2136" coordsize="60,0" path="m7090,2136r60,e" filled="f" strokeweight=".5pt">
            <v:path arrowok="t"/>
          </v:shape>
          <v:shape id="_x0000_s2381" style="position:absolute;left:7150;top:2136;width:60;height:0" coordorigin="7150,2136" coordsize="60,0" path="m7150,2136r60,e" filled="f" strokeweight=".5pt">
            <v:path arrowok="t"/>
          </v:shape>
          <v:shape id="_x0000_s2380" style="position:absolute;left:7210;top:2136;width:60;height:0" coordorigin="7210,2136" coordsize="60,0" path="m7210,2136r60,e" filled="f" strokeweight=".5pt">
            <v:path arrowok="t"/>
          </v:shape>
          <v:shape id="_x0000_s2379" style="position:absolute;left:7270;top:2136;width:60;height:0" coordorigin="7270,2136" coordsize="60,0" path="m7270,2136r60,e" filled="f" strokeweight=".5pt">
            <v:path arrowok="t"/>
          </v:shape>
          <v:shape id="_x0000_s2378" style="position:absolute;left:7330;top:2136;width:60;height:0" coordorigin="7330,2136" coordsize="60,0" path="m7330,2136r60,e" filled="f" strokeweight=".5pt">
            <v:path arrowok="t"/>
          </v:shape>
          <v:shape id="_x0000_s2377" style="position:absolute;left:7390;top:2136;width:60;height:0" coordorigin="7390,2136" coordsize="60,0" path="m7390,2136r60,e" filled="f" strokeweight=".5pt">
            <v:path arrowok="t"/>
          </v:shape>
          <v:shape id="_x0000_s2376" style="position:absolute;left:7450;top:2136;width:60;height:0" coordorigin="7450,2136" coordsize="60,0" path="m7450,2136r60,e" filled="f" strokeweight=".5pt">
            <v:path arrowok="t"/>
          </v:shape>
          <v:shape id="_x0000_s2375" style="position:absolute;left:7510;top:2136;width:60;height:0" coordorigin="7510,2136" coordsize="60,0" path="m7510,2136r60,e" filled="f" strokeweight=".5pt">
            <v:path arrowok="t"/>
          </v:shape>
          <v:shape id="_x0000_s2374" style="position:absolute;left:7570;top:2136;width:60;height:0" coordorigin="7570,2136" coordsize="60,0" path="m7570,2136r60,e" filled="f" strokeweight=".5pt">
            <v:path arrowok="t"/>
          </v:shape>
          <v:shape id="_x0000_s2373" style="position:absolute;left:7630;top:2136;width:60;height:0" coordorigin="7630,2136" coordsize="60,0" path="m7630,2136r60,e" filled="f" strokeweight=".5pt">
            <v:path arrowok="t"/>
          </v:shape>
          <v:shape id="_x0000_s2372" style="position:absolute;left:7690;top:2136;width:60;height:0" coordorigin="7690,2136" coordsize="60,0" path="m7690,2136r60,e" filled="f" strokeweight=".5pt">
            <v:path arrowok="t"/>
          </v:shape>
          <v:shape id="_x0000_s2371" style="position:absolute;left:7750;top:2136;width:60;height:0" coordorigin="7750,2136" coordsize="60,0" path="m7750,2136r60,e" filled="f" strokeweight=".5pt">
            <v:path arrowok="t"/>
          </v:shape>
          <v:shape id="_x0000_s2370" style="position:absolute;left:7810;top:2136;width:60;height:0" coordorigin="7810,2136" coordsize="60,0" path="m7810,2136r60,e" filled="f" strokeweight=".5pt">
            <v:path arrowok="t"/>
          </v:shape>
          <v:shape id="_x0000_s2369" style="position:absolute;left:7870;top:2136;width:60;height:0" coordorigin="7870,2136" coordsize="60,0" path="m7870,2136r60,e" filled="f" strokeweight=".5pt">
            <v:path arrowok="t"/>
          </v:shape>
          <v:shape id="_x0000_s2368" style="position:absolute;left:7930;top:2136;width:60;height:0" coordorigin="7930,2136" coordsize="60,0" path="m7930,2136r60,e" filled="f" strokeweight=".5pt">
            <v:path arrowok="t"/>
          </v:shape>
          <v:shape id="_x0000_s2367" style="position:absolute;left:7990;top:2136;width:60;height:0" coordorigin="7990,2136" coordsize="60,0" path="m7990,2136r60,e" filled="f" strokeweight=".5pt">
            <v:path arrowok="t"/>
          </v:shape>
          <v:shape id="_x0000_s2366" style="position:absolute;left:8050;top:2136;width:60;height:0" coordorigin="8050,2136" coordsize="60,0" path="m8050,2136r60,e" filled="f" strokeweight=".5pt">
            <v:path arrowok="t"/>
          </v:shape>
          <v:shape id="_x0000_s2365" style="position:absolute;left:8110;top:2136;width:60;height:0" coordorigin="8110,2136" coordsize="60,0" path="m8110,2136r60,e" filled="f" strokeweight=".5pt">
            <v:path arrowok="t"/>
          </v:shape>
          <v:shape id="_x0000_s2364" style="position:absolute;left:8170;top:2136;width:60;height:0" coordorigin="8170,2136" coordsize="60,0" path="m8170,2136r60,e" filled="f" strokeweight=".5pt">
            <v:path arrowok="t"/>
          </v:shape>
          <v:shape id="_x0000_s2363" style="position:absolute;left:8230;top:2136;width:60;height:0" coordorigin="8230,2136" coordsize="60,0" path="m8230,2136r60,e" filled="f" strokeweight=".5pt">
            <v:path arrowok="t"/>
          </v:shape>
          <v:shape id="_x0000_s2362" style="position:absolute;left:8290;top:2136;width:60;height:0" coordorigin="8290,2136" coordsize="60,0" path="m8290,2136r60,e" filled="f" strokeweight=".5pt">
            <v:path arrowok="t"/>
          </v:shape>
          <v:shape id="_x0000_s2361" style="position:absolute;left:8350;top:2136;width:60;height:0" coordorigin="8350,2136" coordsize="60,0" path="m8350,2136r60,e" filled="f" strokeweight=".5pt">
            <v:path arrowok="t"/>
          </v:shape>
          <v:shape id="_x0000_s2360" style="position:absolute;left:8410;top:2136;width:60;height:0" coordorigin="8410,2136" coordsize="60,0" path="m8410,2136r60,e" filled="f" strokeweight=".5pt">
            <v:path arrowok="t"/>
          </v:shape>
          <v:shape id="_x0000_s2359" style="position:absolute;left:8470;top:2136;width:60;height:0" coordorigin="8470,2136" coordsize="60,0" path="m8470,2136r60,e" filled="f" strokeweight=".5pt">
            <v:path arrowok="t"/>
          </v:shape>
          <v:shape id="_x0000_s2358" style="position:absolute;left:8530;top:2136;width:60;height:0" coordorigin="8530,2136" coordsize="60,0" path="m8530,2136r60,e" filled="f" strokeweight=".5pt">
            <v:path arrowok="t"/>
          </v:shape>
          <v:shape id="_x0000_s2357" style="position:absolute;left:8590;top:2136;width:60;height:0" coordorigin="8590,2136" coordsize="60,0" path="m8590,2136r60,e" filled="f" strokeweight=".5pt">
            <v:path arrowok="t"/>
          </v:shape>
          <v:shape id="_x0000_s2356" style="position:absolute;left:8650;top:2136;width:60;height:0" coordorigin="8650,2136" coordsize="60,0" path="m8650,2136r60,e" filled="f" strokeweight=".5pt">
            <v:path arrowok="t"/>
          </v:shape>
          <v:shape id="_x0000_s2355" style="position:absolute;left:8710;top:2136;width:60;height:0" coordorigin="8710,2136" coordsize="60,0" path="m8710,2136r60,e" filled="f" strokeweight=".5pt">
            <v:path arrowok="t"/>
          </v:shape>
          <v:shape id="_x0000_s2354" style="position:absolute;left:8770;top:2136;width:60;height:0" coordorigin="8770,2136" coordsize="60,0" path="m8770,2136r60,e" filled="f" strokeweight=".5pt">
            <v:path arrowok="t"/>
          </v:shape>
          <v:shape id="_x0000_s2353" style="position:absolute;left:8830;top:2136;width:60;height:0" coordorigin="8830,2136" coordsize="60,0" path="m8830,2136r60,e" filled="f" strokeweight=".5pt">
            <v:path arrowok="t"/>
          </v:shape>
          <v:shape id="_x0000_s2352" style="position:absolute;left:8890;top:2136;width:60;height:0" coordorigin="8890,2136" coordsize="60,0" path="m8890,2136r60,e" filled="f" strokeweight=".5pt">
            <v:path arrowok="t"/>
          </v:shape>
          <v:shape id="_x0000_s2351" style="position:absolute;left:8950;top:2136;width:60;height:0" coordorigin="8950,2136" coordsize="60,0" path="m8950,2136r60,e" filled="f" strokeweight=".5pt">
            <v:path arrowok="t"/>
          </v:shape>
          <v:shape id="_x0000_s2350" style="position:absolute;left:9010;top:2136;width:60;height:0" coordorigin="9010,2136" coordsize="60,0" path="m9010,2136r60,e" filled="f" strokeweight=".5pt">
            <v:path arrowok="t"/>
          </v:shape>
          <v:shape id="_x0000_s2349" style="position:absolute;left:9070;top:2136;width:60;height:0" coordorigin="9070,2136" coordsize="60,0" path="m9070,2136r60,e" filled="f" strokeweight=".5pt">
            <v:path arrowok="t"/>
          </v:shape>
          <v:shape id="_x0000_s2348" style="position:absolute;left:9130;top:2136;width:60;height:0" coordorigin="9130,2136" coordsize="60,0" path="m9130,2136r60,e" filled="f" strokeweight=".5pt">
            <v:path arrowok="t"/>
          </v:shape>
          <v:shape id="_x0000_s2347" style="position:absolute;left:9190;top:2136;width:60;height:0" coordorigin="9190,2136" coordsize="60,0" path="m9190,2136r60,e" filled="f" strokeweight=".5pt">
            <v:path arrowok="t"/>
          </v:shape>
          <v:shape id="_x0000_s2346" style="position:absolute;left:9250;top:2136;width:60;height:0" coordorigin="9250,2136" coordsize="60,0" path="m9250,2136r60,e" filled="f" strokeweight=".5pt">
            <v:path arrowok="t"/>
          </v:shape>
          <v:shape id="_x0000_s2345" style="position:absolute;left:9310;top:2136;width:60;height:0" coordorigin="9310,2136" coordsize="60,0" path="m9310,2136r60,e" filled="f" strokeweight=".5pt">
            <v:path arrowok="t"/>
          </v:shape>
          <v:shape id="_x0000_s2344" style="position:absolute;left:9370;top:2136;width:60;height:0" coordorigin="9370,2136" coordsize="60,0" path="m9370,2136r60,e" filled="f" strokeweight=".5pt">
            <v:path arrowok="t"/>
          </v:shape>
          <v:shape id="_x0000_s2343" style="position:absolute;left:9430;top:2136;width:60;height:0" coordorigin="9430,2136" coordsize="60,0" path="m9430,2136r60,e" filled="f" strokeweight=".5pt">
            <v:path arrowok="t"/>
          </v:shape>
          <v:shape id="_x0000_s2342" style="position:absolute;left:9490;top:2136;width:60;height:0" coordorigin="9490,2136" coordsize="60,0" path="m9490,2136r60,e" filled="f" strokeweight=".5pt">
            <v:path arrowok="t"/>
          </v:shape>
          <v:shape id="_x0000_s2341" style="position:absolute;left:9550;top:2136;width:60;height:0" coordorigin="9550,2136" coordsize="60,0" path="m9550,2136r60,e" filled="f" strokeweight=".5pt">
            <v:path arrowok="t"/>
          </v:shape>
          <v:shape id="_x0000_s2340" style="position:absolute;left:9610;top:2136;width:60;height:0" coordorigin="9610,2136" coordsize="60,0" path="m9610,2136r60,e" filled="f" strokeweight=".5pt">
            <v:path arrowok="t"/>
          </v:shape>
          <v:shape id="_x0000_s2339" style="position:absolute;left:9670;top:2136;width:60;height:0" coordorigin="9670,2136" coordsize="60,0" path="m9670,2136r60,e" filled="f" strokeweight=".5pt">
            <v:path arrowok="t"/>
          </v:shape>
          <v:shape id="_x0000_s2338" style="position:absolute;left:9730;top:2136;width:60;height:0" coordorigin="9730,2136" coordsize="60,0" path="m9730,2136r60,e" filled="f" strokeweight=".5pt">
            <v:path arrowok="t"/>
          </v:shape>
          <v:shape id="_x0000_s2337" style="position:absolute;left:9790;top:2136;width:60;height:0" coordorigin="9790,2136" coordsize="60,0" path="m9790,2136r60,e" filled="f" strokeweight=".5pt">
            <v:path arrowok="t"/>
          </v:shape>
          <v:shape id="_x0000_s2336" style="position:absolute;left:9850;top:2136;width:60;height:0" coordorigin="9850,2136" coordsize="60,0" path="m9850,2136r60,e" filled="f" strokeweight=".5pt">
            <v:path arrowok="t"/>
          </v:shape>
          <v:shape id="_x0000_s2335" style="position:absolute;left:9910;top:2136;width:60;height:0" coordorigin="9910,2136" coordsize="60,0" path="m9910,2136r60,e" filled="f" strokeweight=".5pt">
            <v:path arrowok="t"/>
          </v:shape>
          <v:shape id="_x0000_s2334" style="position:absolute;left:9970;top:2136;width:60;height:0" coordorigin="9970,2136" coordsize="60,0" path="m9970,2136r60,e" filled="f" strokeweight=".5pt">
            <v:path arrowok="t"/>
          </v:shape>
          <v:shape id="_x0000_s2333" style="position:absolute;left:10030;top:2136;width:60;height:0" coordorigin="10030,2136" coordsize="60,0" path="m10030,2136r60,e" filled="f" strokeweight=".5pt">
            <v:path arrowok="t"/>
          </v:shape>
          <v:shape id="_x0000_s2332" style="position:absolute;left:10090;top:2136;width:60;height:0" coordorigin="10090,2136" coordsize="60,0" path="m10090,2136r60,e" filled="f" strokeweight=".5pt">
            <v:path arrowok="t"/>
          </v:shape>
          <v:shape id="_x0000_s2331" style="position:absolute;left:10150;top:2136;width:60;height:0" coordorigin="10150,2136" coordsize="60,0" path="m10150,2136r60,e" filled="f" strokeweight=".5pt">
            <v:path arrowok="t"/>
          </v:shape>
          <v:shape id="_x0000_s2330" style="position:absolute;left:10210;top:2136;width:60;height:0" coordorigin="10210,2136" coordsize="60,0" path="m10210,2136r60,e" filled="f" strokeweight=".5pt">
            <v:path arrowok="t"/>
          </v:shape>
          <v:shape id="_x0000_s2329" style="position:absolute;left:10270;top:2136;width:60;height:0" coordorigin="10270,2136" coordsize="60,0" path="m10270,2136r60,e" filled="f" strokeweight=".5pt">
            <v:path arrowok="t"/>
          </v:shape>
          <v:shape id="_x0000_s2328" style="position:absolute;left:10330;top:2136;width:60;height:0" coordorigin="10330,2136" coordsize="60,0" path="m10330,2136r60,e" filled="f" strokeweight=".5pt">
            <v:path arrowok="t"/>
          </v:shape>
          <v:shape id="_x0000_s2327" style="position:absolute;left:10390;top:2136;width:60;height:0" coordorigin="10390,2136" coordsize="60,0" path="m10390,2136r60,e" filled="f" strokeweight=".5pt">
            <v:path arrowok="t"/>
          </v:shape>
          <w10:wrap anchorx="page" anchory="page"/>
        </v:group>
      </w:pict>
    </w:r>
    <w:r>
      <w:pict>
        <v:group id="_x0000_s2190" style="position:absolute;margin-left:117.25pt;margin-top:154.55pt;width:405.5pt;height:.5pt;z-index:-4944;mso-position-horizontal-relative:page;mso-position-vertical-relative:page" coordorigin="2345,3091" coordsize="8110,10">
          <v:shape id="_x0000_s2325" style="position:absolute;left:2350;top:3096;width:60;height:0" coordorigin="2350,3096" coordsize="60,0" path="m2350,3096r60,e" filled="f" strokeweight=".5pt">
            <v:path arrowok="t"/>
          </v:shape>
          <v:shape id="_x0000_s2324" style="position:absolute;left:2410;top:3096;width:60;height:0" coordorigin="2410,3096" coordsize="60,0" path="m2410,3096r60,e" filled="f" strokeweight=".5pt">
            <v:path arrowok="t"/>
          </v:shape>
          <v:shape id="_x0000_s2323" style="position:absolute;left:2470;top:3096;width:60;height:0" coordorigin="2470,3096" coordsize="60,0" path="m2470,3096r60,e" filled="f" strokeweight=".5pt">
            <v:path arrowok="t"/>
          </v:shape>
          <v:shape id="_x0000_s2322" style="position:absolute;left:2530;top:3096;width:60;height:0" coordorigin="2530,3096" coordsize="60,0" path="m2530,3096r60,e" filled="f" strokeweight=".5pt">
            <v:path arrowok="t"/>
          </v:shape>
          <v:shape id="_x0000_s2321" style="position:absolute;left:2590;top:3096;width:60;height:0" coordorigin="2590,3096" coordsize="60,0" path="m2590,3096r60,e" filled="f" strokeweight=".5pt">
            <v:path arrowok="t"/>
          </v:shape>
          <v:shape id="_x0000_s2320" style="position:absolute;left:2650;top:3096;width:60;height:0" coordorigin="2650,3096" coordsize="60,0" path="m2650,3096r60,e" filled="f" strokeweight=".5pt">
            <v:path arrowok="t"/>
          </v:shape>
          <v:shape id="_x0000_s2319" style="position:absolute;left:2710;top:3096;width:60;height:0" coordorigin="2710,3096" coordsize="60,0" path="m2710,3096r60,e" filled="f" strokeweight=".5pt">
            <v:path arrowok="t"/>
          </v:shape>
          <v:shape id="_x0000_s2318" style="position:absolute;left:2770;top:3096;width:60;height:0" coordorigin="2770,3096" coordsize="60,0" path="m2770,3096r60,e" filled="f" strokeweight=".5pt">
            <v:path arrowok="t"/>
          </v:shape>
          <v:shape id="_x0000_s2317" style="position:absolute;left:2830;top:3096;width:60;height:0" coordorigin="2830,3096" coordsize="60,0" path="m2830,3096r60,e" filled="f" strokeweight=".5pt">
            <v:path arrowok="t"/>
          </v:shape>
          <v:shape id="_x0000_s2316" style="position:absolute;left:2890;top:3096;width:60;height:0" coordorigin="2890,3096" coordsize="60,0" path="m2890,3096r60,e" filled="f" strokeweight=".5pt">
            <v:path arrowok="t"/>
          </v:shape>
          <v:shape id="_x0000_s2315" style="position:absolute;left:2950;top:3096;width:60;height:0" coordorigin="2950,3096" coordsize="60,0" path="m2950,3096r60,e" filled="f" strokeweight=".5pt">
            <v:path arrowok="t"/>
          </v:shape>
          <v:shape id="_x0000_s2314" style="position:absolute;left:3010;top:3096;width:60;height:0" coordorigin="3010,3096" coordsize="60,0" path="m3010,3096r60,e" filled="f" strokeweight=".5pt">
            <v:path arrowok="t"/>
          </v:shape>
          <v:shape id="_x0000_s2313" style="position:absolute;left:3070;top:3096;width:60;height:0" coordorigin="3070,3096" coordsize="60,0" path="m3070,3096r60,e" filled="f" strokeweight=".5pt">
            <v:path arrowok="t"/>
          </v:shape>
          <v:shape id="_x0000_s2312" style="position:absolute;left:3130;top:3096;width:60;height:0" coordorigin="3130,3096" coordsize="60,0" path="m3130,3096r60,e" filled="f" strokeweight=".5pt">
            <v:path arrowok="t"/>
          </v:shape>
          <v:shape id="_x0000_s2311" style="position:absolute;left:3190;top:3096;width:60;height:0" coordorigin="3190,3096" coordsize="60,0" path="m3190,3096r60,e" filled="f" strokeweight=".5pt">
            <v:path arrowok="t"/>
          </v:shape>
          <v:shape id="_x0000_s2310" style="position:absolute;left:3250;top:3096;width:60;height:0" coordorigin="3250,3096" coordsize="60,0" path="m3250,3096r60,e" filled="f" strokeweight=".5pt">
            <v:path arrowok="t"/>
          </v:shape>
          <v:shape id="_x0000_s2309" style="position:absolute;left:3310;top:3096;width:60;height:0" coordorigin="3310,3096" coordsize="60,0" path="m3310,3096r60,e" filled="f" strokeweight=".5pt">
            <v:path arrowok="t"/>
          </v:shape>
          <v:shape id="_x0000_s2308" style="position:absolute;left:3370;top:3096;width:60;height:0" coordorigin="3370,3096" coordsize="60,0" path="m3370,3096r60,e" filled="f" strokeweight=".5pt">
            <v:path arrowok="t"/>
          </v:shape>
          <v:shape id="_x0000_s2307" style="position:absolute;left:3430;top:3096;width:60;height:0" coordorigin="3430,3096" coordsize="60,0" path="m3430,3096r60,e" filled="f" strokeweight=".5pt">
            <v:path arrowok="t"/>
          </v:shape>
          <v:shape id="_x0000_s2306" style="position:absolute;left:3490;top:3096;width:60;height:0" coordorigin="3490,3096" coordsize="60,0" path="m3490,3096r60,e" filled="f" strokeweight=".5pt">
            <v:path arrowok="t"/>
          </v:shape>
          <v:shape id="_x0000_s2305" style="position:absolute;left:3550;top:3096;width:60;height:0" coordorigin="3550,3096" coordsize="60,0" path="m3550,3096r60,e" filled="f" strokeweight=".5pt">
            <v:path arrowok="t"/>
          </v:shape>
          <v:shape id="_x0000_s2304" style="position:absolute;left:3610;top:3096;width:60;height:0" coordorigin="3610,3096" coordsize="60,0" path="m3610,3096r60,e" filled="f" strokeweight=".5pt">
            <v:path arrowok="t"/>
          </v:shape>
          <v:shape id="_x0000_s2303" style="position:absolute;left:3670;top:3096;width:60;height:0" coordorigin="3670,3096" coordsize="60,0" path="m3670,3096r60,e" filled="f" strokeweight=".5pt">
            <v:path arrowok="t"/>
          </v:shape>
          <v:shape id="_x0000_s2302" style="position:absolute;left:3730;top:3096;width:60;height:0" coordorigin="3730,3096" coordsize="60,0" path="m3730,3096r60,e" filled="f" strokeweight=".5pt">
            <v:path arrowok="t"/>
          </v:shape>
          <v:shape id="_x0000_s2301" style="position:absolute;left:3790;top:3096;width:60;height:0" coordorigin="3790,3096" coordsize="60,0" path="m3790,3096r60,e" filled="f" strokeweight=".5pt">
            <v:path arrowok="t"/>
          </v:shape>
          <v:shape id="_x0000_s2300" style="position:absolute;left:3850;top:3096;width:60;height:0" coordorigin="3850,3096" coordsize="60,0" path="m3850,3096r60,e" filled="f" strokeweight=".5pt">
            <v:path arrowok="t"/>
          </v:shape>
          <v:shape id="_x0000_s2299" style="position:absolute;left:3910;top:3096;width:60;height:0" coordorigin="3910,3096" coordsize="60,0" path="m3910,3096r60,e" filled="f" strokeweight=".5pt">
            <v:path arrowok="t"/>
          </v:shape>
          <v:shape id="_x0000_s2298" style="position:absolute;left:3970;top:3096;width:60;height:0" coordorigin="3970,3096" coordsize="60,0" path="m3970,3096r60,e" filled="f" strokeweight=".5pt">
            <v:path arrowok="t"/>
          </v:shape>
          <v:shape id="_x0000_s2297" style="position:absolute;left:4030;top:3096;width:60;height:0" coordorigin="4030,3096" coordsize="60,0" path="m4030,3096r60,e" filled="f" strokeweight=".5pt">
            <v:path arrowok="t"/>
          </v:shape>
          <v:shape id="_x0000_s2296" style="position:absolute;left:4090;top:3096;width:60;height:0" coordorigin="4090,3096" coordsize="60,0" path="m4090,3096r60,e" filled="f" strokeweight=".5pt">
            <v:path arrowok="t"/>
          </v:shape>
          <v:shape id="_x0000_s2295" style="position:absolute;left:4150;top:3096;width:60;height:0" coordorigin="4150,3096" coordsize="60,0" path="m4150,3096r60,e" filled="f" strokeweight=".5pt">
            <v:path arrowok="t"/>
          </v:shape>
          <v:shape id="_x0000_s2294" style="position:absolute;left:4210;top:3096;width:60;height:0" coordorigin="4210,3096" coordsize="60,0" path="m4210,3096r60,e" filled="f" strokeweight=".5pt">
            <v:path arrowok="t"/>
          </v:shape>
          <v:shape id="_x0000_s2293" style="position:absolute;left:4270;top:3096;width:60;height:0" coordorigin="4270,3096" coordsize="60,0" path="m4270,3096r60,e" filled="f" strokeweight=".5pt">
            <v:path arrowok="t"/>
          </v:shape>
          <v:shape id="_x0000_s2292" style="position:absolute;left:4330;top:3096;width:60;height:0" coordorigin="4330,3096" coordsize="60,0" path="m4330,3096r60,e" filled="f" strokeweight=".5pt">
            <v:path arrowok="t"/>
          </v:shape>
          <v:shape id="_x0000_s2291" style="position:absolute;left:4390;top:3096;width:60;height:0" coordorigin="4390,3096" coordsize="60,0" path="m4390,3096r60,e" filled="f" strokeweight=".5pt">
            <v:path arrowok="t"/>
          </v:shape>
          <v:shape id="_x0000_s2290" style="position:absolute;left:4450;top:3096;width:60;height:0" coordorigin="4450,3096" coordsize="60,0" path="m4450,3096r60,e" filled="f" strokeweight=".5pt">
            <v:path arrowok="t"/>
          </v:shape>
          <v:shape id="_x0000_s2289" style="position:absolute;left:4510;top:3096;width:60;height:0" coordorigin="4510,3096" coordsize="60,0" path="m4510,3096r60,e" filled="f" strokeweight=".5pt">
            <v:path arrowok="t"/>
          </v:shape>
          <v:shape id="_x0000_s2288" style="position:absolute;left:4570;top:3096;width:60;height:0" coordorigin="4570,3096" coordsize="60,0" path="m4570,3096r60,e" filled="f" strokeweight=".5pt">
            <v:path arrowok="t"/>
          </v:shape>
          <v:shape id="_x0000_s2287" style="position:absolute;left:4630;top:3096;width:60;height:0" coordorigin="4630,3096" coordsize="60,0" path="m4630,3096r60,e" filled="f" strokeweight=".5pt">
            <v:path arrowok="t"/>
          </v:shape>
          <v:shape id="_x0000_s2286" style="position:absolute;left:4690;top:3096;width:60;height:0" coordorigin="4690,3096" coordsize="60,0" path="m4690,3096r60,e" filled="f" strokeweight=".5pt">
            <v:path arrowok="t"/>
          </v:shape>
          <v:shape id="_x0000_s2285" style="position:absolute;left:4750;top:3096;width:60;height:0" coordorigin="4750,3096" coordsize="60,0" path="m4750,3096r60,e" filled="f" strokeweight=".5pt">
            <v:path arrowok="t"/>
          </v:shape>
          <v:shape id="_x0000_s2284" style="position:absolute;left:4810;top:3096;width:60;height:0" coordorigin="4810,3096" coordsize="60,0" path="m4810,3096r60,e" filled="f" strokeweight=".5pt">
            <v:path arrowok="t"/>
          </v:shape>
          <v:shape id="_x0000_s2283" style="position:absolute;left:4870;top:3096;width:60;height:0" coordorigin="4870,3096" coordsize="60,0" path="m4870,3096r60,e" filled="f" strokeweight=".5pt">
            <v:path arrowok="t"/>
          </v:shape>
          <v:shape id="_x0000_s2282" style="position:absolute;left:4930;top:3096;width:60;height:0" coordorigin="4930,3096" coordsize="60,0" path="m4930,3096r60,e" filled="f" strokeweight=".5pt">
            <v:path arrowok="t"/>
          </v:shape>
          <v:shape id="_x0000_s2281" style="position:absolute;left:4990;top:3096;width:60;height:0" coordorigin="4990,3096" coordsize="60,0" path="m4990,3096r60,e" filled="f" strokeweight=".5pt">
            <v:path arrowok="t"/>
          </v:shape>
          <v:shape id="_x0000_s2280" style="position:absolute;left:5050;top:3096;width:60;height:0" coordorigin="5050,3096" coordsize="60,0" path="m5050,3096r60,e" filled="f" strokeweight=".5pt">
            <v:path arrowok="t"/>
          </v:shape>
          <v:shape id="_x0000_s2279" style="position:absolute;left:5110;top:3096;width:60;height:0" coordorigin="5110,3096" coordsize="60,0" path="m5110,3096r60,e" filled="f" strokeweight=".5pt">
            <v:path arrowok="t"/>
          </v:shape>
          <v:shape id="_x0000_s2278" style="position:absolute;left:5170;top:3096;width:60;height:0" coordorigin="5170,3096" coordsize="60,0" path="m5170,3096r60,e" filled="f" strokeweight=".5pt">
            <v:path arrowok="t"/>
          </v:shape>
          <v:shape id="_x0000_s2277" style="position:absolute;left:5230;top:3096;width:60;height:0" coordorigin="5230,3096" coordsize="60,0" path="m5230,3096r60,e" filled="f" strokeweight=".5pt">
            <v:path arrowok="t"/>
          </v:shape>
          <v:shape id="_x0000_s2276" style="position:absolute;left:5290;top:3096;width:60;height:0" coordorigin="5290,3096" coordsize="60,0" path="m5290,3096r60,e" filled="f" strokeweight=".5pt">
            <v:path arrowok="t"/>
          </v:shape>
          <v:shape id="_x0000_s2275" style="position:absolute;left:5350;top:3096;width:60;height:0" coordorigin="5350,3096" coordsize="60,0" path="m5350,3096r60,e" filled="f" strokeweight=".5pt">
            <v:path arrowok="t"/>
          </v:shape>
          <v:shape id="_x0000_s2274" style="position:absolute;left:5410;top:3096;width:60;height:0" coordorigin="5410,3096" coordsize="60,0" path="m5410,3096r60,e" filled="f" strokeweight=".5pt">
            <v:path arrowok="t"/>
          </v:shape>
          <v:shape id="_x0000_s2273" style="position:absolute;left:5470;top:3096;width:60;height:0" coordorigin="5470,3096" coordsize="60,0" path="m5470,3096r60,e" filled="f" strokeweight=".5pt">
            <v:path arrowok="t"/>
          </v:shape>
          <v:shape id="_x0000_s2272" style="position:absolute;left:5530;top:3096;width:60;height:0" coordorigin="5530,3096" coordsize="60,0" path="m5530,3096r60,e" filled="f" strokeweight=".5pt">
            <v:path arrowok="t"/>
          </v:shape>
          <v:shape id="_x0000_s2271" style="position:absolute;left:5590;top:3096;width:60;height:0" coordorigin="5590,3096" coordsize="60,0" path="m5590,3096r60,e" filled="f" strokeweight=".5pt">
            <v:path arrowok="t"/>
          </v:shape>
          <v:shape id="_x0000_s2270" style="position:absolute;left:5650;top:3096;width:60;height:0" coordorigin="5650,3096" coordsize="60,0" path="m5650,3096r60,e" filled="f" strokeweight=".5pt">
            <v:path arrowok="t"/>
          </v:shape>
          <v:shape id="_x0000_s2269" style="position:absolute;left:5710;top:3096;width:60;height:0" coordorigin="5710,3096" coordsize="60,0" path="m5710,3096r60,e" filled="f" strokeweight=".5pt">
            <v:path arrowok="t"/>
          </v:shape>
          <v:shape id="_x0000_s2268" style="position:absolute;left:5770;top:3096;width:60;height:0" coordorigin="5770,3096" coordsize="60,0" path="m5770,3096r60,e" filled="f" strokeweight=".5pt">
            <v:path arrowok="t"/>
          </v:shape>
          <v:shape id="_x0000_s2267" style="position:absolute;left:5830;top:3096;width:60;height:0" coordorigin="5830,3096" coordsize="60,0" path="m5830,3096r60,e" filled="f" strokeweight=".5pt">
            <v:path arrowok="t"/>
          </v:shape>
          <v:shape id="_x0000_s2266" style="position:absolute;left:5890;top:3096;width:60;height:0" coordorigin="5890,3096" coordsize="60,0" path="m5890,3096r60,e" filled="f" strokeweight=".5pt">
            <v:path arrowok="t"/>
          </v:shape>
          <v:shape id="_x0000_s2265" style="position:absolute;left:5950;top:3096;width:60;height:0" coordorigin="5950,3096" coordsize="60,0" path="m5950,3096r60,e" filled="f" strokeweight=".5pt">
            <v:path arrowok="t"/>
          </v:shape>
          <v:shape id="_x0000_s2264" style="position:absolute;left:6010;top:3096;width:60;height:0" coordorigin="6010,3096" coordsize="60,0" path="m6010,3096r60,e" filled="f" strokeweight=".5pt">
            <v:path arrowok="t"/>
          </v:shape>
          <v:shape id="_x0000_s2263" style="position:absolute;left:6070;top:3096;width:60;height:0" coordorigin="6070,3096" coordsize="60,0" path="m6070,3096r60,e" filled="f" strokeweight=".5pt">
            <v:path arrowok="t"/>
          </v:shape>
          <v:shape id="_x0000_s2262" style="position:absolute;left:6130;top:3096;width:60;height:0" coordorigin="6130,3096" coordsize="60,0" path="m6130,3096r60,e" filled="f" strokeweight=".5pt">
            <v:path arrowok="t"/>
          </v:shape>
          <v:shape id="_x0000_s2261" style="position:absolute;left:6190;top:3096;width:60;height:0" coordorigin="6190,3096" coordsize="60,0" path="m6190,3096r60,e" filled="f" strokeweight=".5pt">
            <v:path arrowok="t"/>
          </v:shape>
          <v:shape id="_x0000_s2260" style="position:absolute;left:6250;top:3096;width:60;height:0" coordorigin="6250,3096" coordsize="60,0" path="m6250,3096r60,e" filled="f" strokeweight=".5pt">
            <v:path arrowok="t"/>
          </v:shape>
          <v:shape id="_x0000_s2259" style="position:absolute;left:6310;top:3096;width:60;height:0" coordorigin="6310,3096" coordsize="60,0" path="m6310,3096r60,e" filled="f" strokeweight=".5pt">
            <v:path arrowok="t"/>
          </v:shape>
          <v:shape id="_x0000_s2258" style="position:absolute;left:6370;top:3096;width:60;height:0" coordorigin="6370,3096" coordsize="60,0" path="m6370,3096r60,e" filled="f" strokeweight=".5pt">
            <v:path arrowok="t"/>
          </v:shape>
          <v:shape id="_x0000_s2257" style="position:absolute;left:6430;top:3096;width:60;height:0" coordorigin="6430,3096" coordsize="60,0" path="m6430,3096r60,e" filled="f" strokeweight=".5pt">
            <v:path arrowok="t"/>
          </v:shape>
          <v:shape id="_x0000_s2256" style="position:absolute;left:6490;top:3096;width:60;height:0" coordorigin="6490,3096" coordsize="60,0" path="m6490,3096r60,e" filled="f" strokeweight=".5pt">
            <v:path arrowok="t"/>
          </v:shape>
          <v:shape id="_x0000_s2255" style="position:absolute;left:6550;top:3096;width:60;height:0" coordorigin="6550,3096" coordsize="60,0" path="m6550,3096r60,e" filled="f" strokeweight=".5pt">
            <v:path arrowok="t"/>
          </v:shape>
          <v:shape id="_x0000_s2254" style="position:absolute;left:6610;top:3096;width:60;height:0" coordorigin="6610,3096" coordsize="60,0" path="m6610,3096r60,e" filled="f" strokeweight=".5pt">
            <v:path arrowok="t"/>
          </v:shape>
          <v:shape id="_x0000_s2253" style="position:absolute;left:6670;top:3096;width:60;height:0" coordorigin="6670,3096" coordsize="60,0" path="m6670,3096r60,e" filled="f" strokeweight=".5pt">
            <v:path arrowok="t"/>
          </v:shape>
          <v:shape id="_x0000_s2252" style="position:absolute;left:6730;top:3096;width:60;height:0" coordorigin="6730,3096" coordsize="60,0" path="m6730,3096r60,e" filled="f" strokeweight=".5pt">
            <v:path arrowok="t"/>
          </v:shape>
          <v:shape id="_x0000_s2251" style="position:absolute;left:6790;top:3096;width:60;height:0" coordorigin="6790,3096" coordsize="60,0" path="m6790,3096r60,e" filled="f" strokeweight=".5pt">
            <v:path arrowok="t"/>
          </v:shape>
          <v:shape id="_x0000_s2250" style="position:absolute;left:6850;top:3096;width:60;height:0" coordorigin="6850,3096" coordsize="60,0" path="m6850,3096r60,e" filled="f" strokeweight=".5pt">
            <v:path arrowok="t"/>
          </v:shape>
          <v:shape id="_x0000_s2249" style="position:absolute;left:6910;top:3096;width:60;height:0" coordorigin="6910,3096" coordsize="60,0" path="m6910,3096r60,e" filled="f" strokeweight=".5pt">
            <v:path arrowok="t"/>
          </v:shape>
          <v:shape id="_x0000_s2248" style="position:absolute;left:6970;top:3096;width:60;height:0" coordorigin="6970,3096" coordsize="60,0" path="m6970,3096r60,e" filled="f" strokeweight=".5pt">
            <v:path arrowok="t"/>
          </v:shape>
          <v:shape id="_x0000_s2247" style="position:absolute;left:7030;top:3096;width:60;height:0" coordorigin="7030,3096" coordsize="60,0" path="m7030,3096r60,e" filled="f" strokeweight=".5pt">
            <v:path arrowok="t"/>
          </v:shape>
          <v:shape id="_x0000_s2246" style="position:absolute;left:7090;top:3096;width:60;height:0" coordorigin="7090,3096" coordsize="60,0" path="m7090,3096r60,e" filled="f" strokeweight=".5pt">
            <v:path arrowok="t"/>
          </v:shape>
          <v:shape id="_x0000_s2245" style="position:absolute;left:7150;top:3096;width:60;height:0" coordorigin="7150,3096" coordsize="60,0" path="m7150,3096r60,e" filled="f" strokeweight=".5pt">
            <v:path arrowok="t"/>
          </v:shape>
          <v:shape id="_x0000_s2244" style="position:absolute;left:7210;top:3096;width:60;height:0" coordorigin="7210,3096" coordsize="60,0" path="m7210,3096r60,e" filled="f" strokeweight=".5pt">
            <v:path arrowok="t"/>
          </v:shape>
          <v:shape id="_x0000_s2243" style="position:absolute;left:7270;top:3096;width:60;height:0" coordorigin="7270,3096" coordsize="60,0" path="m7270,3096r60,e" filled="f" strokeweight=".5pt">
            <v:path arrowok="t"/>
          </v:shape>
          <v:shape id="_x0000_s2242" style="position:absolute;left:7330;top:3096;width:60;height:0" coordorigin="7330,3096" coordsize="60,0" path="m7330,3096r60,e" filled="f" strokeweight=".5pt">
            <v:path arrowok="t"/>
          </v:shape>
          <v:shape id="_x0000_s2241" style="position:absolute;left:7390;top:3096;width:60;height:0" coordorigin="7390,3096" coordsize="60,0" path="m7390,3096r60,e" filled="f" strokeweight=".5pt">
            <v:path arrowok="t"/>
          </v:shape>
          <v:shape id="_x0000_s2240" style="position:absolute;left:7450;top:3096;width:60;height:0" coordorigin="7450,3096" coordsize="60,0" path="m7450,3096r60,e" filled="f" strokeweight=".5pt">
            <v:path arrowok="t"/>
          </v:shape>
          <v:shape id="_x0000_s2239" style="position:absolute;left:7510;top:3096;width:60;height:0" coordorigin="7510,3096" coordsize="60,0" path="m7510,3096r60,e" filled="f" strokeweight=".5pt">
            <v:path arrowok="t"/>
          </v:shape>
          <v:shape id="_x0000_s2238" style="position:absolute;left:7570;top:3096;width:60;height:0" coordorigin="7570,3096" coordsize="60,0" path="m7570,3096r60,e" filled="f" strokeweight=".5pt">
            <v:path arrowok="t"/>
          </v:shape>
          <v:shape id="_x0000_s2237" style="position:absolute;left:7630;top:3096;width:60;height:0" coordorigin="7630,3096" coordsize="60,0" path="m7630,3096r60,e" filled="f" strokeweight=".5pt">
            <v:path arrowok="t"/>
          </v:shape>
          <v:shape id="_x0000_s2236" style="position:absolute;left:7690;top:3096;width:60;height:0" coordorigin="7690,3096" coordsize="60,0" path="m7690,3096r60,e" filled="f" strokeweight=".5pt">
            <v:path arrowok="t"/>
          </v:shape>
          <v:shape id="_x0000_s2235" style="position:absolute;left:7750;top:3096;width:60;height:0" coordorigin="7750,3096" coordsize="60,0" path="m7750,3096r60,e" filled="f" strokeweight=".5pt">
            <v:path arrowok="t"/>
          </v:shape>
          <v:shape id="_x0000_s2234" style="position:absolute;left:7810;top:3096;width:60;height:0" coordorigin="7810,3096" coordsize="60,0" path="m7810,3096r60,e" filled="f" strokeweight=".5pt">
            <v:path arrowok="t"/>
          </v:shape>
          <v:shape id="_x0000_s2233" style="position:absolute;left:7870;top:3096;width:60;height:0" coordorigin="7870,3096" coordsize="60,0" path="m7870,3096r60,e" filled="f" strokeweight=".5pt">
            <v:path arrowok="t"/>
          </v:shape>
          <v:shape id="_x0000_s2232" style="position:absolute;left:7930;top:3096;width:60;height:0" coordorigin="7930,3096" coordsize="60,0" path="m7930,3096r60,e" filled="f" strokeweight=".5pt">
            <v:path arrowok="t"/>
          </v:shape>
          <v:shape id="_x0000_s2231" style="position:absolute;left:7990;top:3096;width:60;height:0" coordorigin="7990,3096" coordsize="60,0" path="m7990,3096r60,e" filled="f" strokeweight=".5pt">
            <v:path arrowok="t"/>
          </v:shape>
          <v:shape id="_x0000_s2230" style="position:absolute;left:8050;top:3096;width:60;height:0" coordorigin="8050,3096" coordsize="60,0" path="m8050,3096r60,e" filled="f" strokeweight=".5pt">
            <v:path arrowok="t"/>
          </v:shape>
          <v:shape id="_x0000_s2229" style="position:absolute;left:8110;top:3096;width:60;height:0" coordorigin="8110,3096" coordsize="60,0" path="m8110,3096r60,e" filled="f" strokeweight=".5pt">
            <v:path arrowok="t"/>
          </v:shape>
          <v:shape id="_x0000_s2228" style="position:absolute;left:8170;top:3096;width:60;height:0" coordorigin="8170,3096" coordsize="60,0" path="m8170,3096r60,e" filled="f" strokeweight=".5pt">
            <v:path arrowok="t"/>
          </v:shape>
          <v:shape id="_x0000_s2227" style="position:absolute;left:8230;top:3096;width:60;height:0" coordorigin="8230,3096" coordsize="60,0" path="m8230,3096r60,e" filled="f" strokeweight=".5pt">
            <v:path arrowok="t"/>
          </v:shape>
          <v:shape id="_x0000_s2226" style="position:absolute;left:8290;top:3096;width:60;height:0" coordorigin="8290,3096" coordsize="60,0" path="m8290,3096r60,e" filled="f" strokeweight=".5pt">
            <v:path arrowok="t"/>
          </v:shape>
          <v:shape id="_x0000_s2225" style="position:absolute;left:8350;top:3096;width:60;height:0" coordorigin="8350,3096" coordsize="60,0" path="m8350,3096r60,e" filled="f" strokeweight=".5pt">
            <v:path arrowok="t"/>
          </v:shape>
          <v:shape id="_x0000_s2224" style="position:absolute;left:8410;top:3096;width:60;height:0" coordorigin="8410,3096" coordsize="60,0" path="m8410,3096r60,e" filled="f" strokeweight=".5pt">
            <v:path arrowok="t"/>
          </v:shape>
          <v:shape id="_x0000_s2223" style="position:absolute;left:8470;top:3096;width:60;height:0" coordorigin="8470,3096" coordsize="60,0" path="m8470,3096r60,e" filled="f" strokeweight=".5pt">
            <v:path arrowok="t"/>
          </v:shape>
          <v:shape id="_x0000_s2222" style="position:absolute;left:8530;top:3096;width:60;height:0" coordorigin="8530,3096" coordsize="60,0" path="m8530,3096r60,e" filled="f" strokeweight=".5pt">
            <v:path arrowok="t"/>
          </v:shape>
          <v:shape id="_x0000_s2221" style="position:absolute;left:8590;top:3096;width:60;height:0" coordorigin="8590,3096" coordsize="60,0" path="m8590,3096r60,e" filled="f" strokeweight=".5pt">
            <v:path arrowok="t"/>
          </v:shape>
          <v:shape id="_x0000_s2220" style="position:absolute;left:8650;top:3096;width:60;height:0" coordorigin="8650,3096" coordsize="60,0" path="m8650,3096r60,e" filled="f" strokeweight=".5pt">
            <v:path arrowok="t"/>
          </v:shape>
          <v:shape id="_x0000_s2219" style="position:absolute;left:8710;top:3096;width:60;height:0" coordorigin="8710,3096" coordsize="60,0" path="m8710,3096r60,e" filled="f" strokeweight=".5pt">
            <v:path arrowok="t"/>
          </v:shape>
          <v:shape id="_x0000_s2218" style="position:absolute;left:8770;top:3096;width:60;height:0" coordorigin="8770,3096" coordsize="60,0" path="m8770,3096r60,e" filled="f" strokeweight=".5pt">
            <v:path arrowok="t"/>
          </v:shape>
          <v:shape id="_x0000_s2217" style="position:absolute;left:8830;top:3096;width:60;height:0" coordorigin="8830,3096" coordsize="60,0" path="m8830,3096r60,e" filled="f" strokeweight=".5pt">
            <v:path arrowok="t"/>
          </v:shape>
          <v:shape id="_x0000_s2216" style="position:absolute;left:8890;top:3096;width:60;height:0" coordorigin="8890,3096" coordsize="60,0" path="m8890,3096r60,e" filled="f" strokeweight=".5pt">
            <v:path arrowok="t"/>
          </v:shape>
          <v:shape id="_x0000_s2215" style="position:absolute;left:8950;top:3096;width:60;height:0" coordorigin="8950,3096" coordsize="60,0" path="m8950,3096r60,e" filled="f" strokeweight=".5pt">
            <v:path arrowok="t"/>
          </v:shape>
          <v:shape id="_x0000_s2214" style="position:absolute;left:9010;top:3096;width:60;height:0" coordorigin="9010,3096" coordsize="60,0" path="m9010,3096r60,e" filled="f" strokeweight=".5pt">
            <v:path arrowok="t"/>
          </v:shape>
          <v:shape id="_x0000_s2213" style="position:absolute;left:9070;top:3096;width:60;height:0" coordorigin="9070,3096" coordsize="60,0" path="m9070,3096r60,e" filled="f" strokeweight=".5pt">
            <v:path arrowok="t"/>
          </v:shape>
          <v:shape id="_x0000_s2212" style="position:absolute;left:9130;top:3096;width:60;height:0" coordorigin="9130,3096" coordsize="60,0" path="m9130,3096r60,e" filled="f" strokeweight=".5pt">
            <v:path arrowok="t"/>
          </v:shape>
          <v:shape id="_x0000_s2211" style="position:absolute;left:9190;top:3096;width:60;height:0" coordorigin="9190,3096" coordsize="60,0" path="m9190,3096r60,e" filled="f" strokeweight=".5pt">
            <v:path arrowok="t"/>
          </v:shape>
          <v:shape id="_x0000_s2210" style="position:absolute;left:9250;top:3096;width:60;height:0" coordorigin="9250,3096" coordsize="60,0" path="m9250,3096r60,e" filled="f" strokeweight=".5pt">
            <v:path arrowok="t"/>
          </v:shape>
          <v:shape id="_x0000_s2209" style="position:absolute;left:9310;top:3096;width:60;height:0" coordorigin="9310,3096" coordsize="60,0" path="m9310,3096r60,e" filled="f" strokeweight=".5pt">
            <v:path arrowok="t"/>
          </v:shape>
          <v:shape id="_x0000_s2208" style="position:absolute;left:9370;top:3096;width:60;height:0" coordorigin="9370,3096" coordsize="60,0" path="m9370,3096r60,e" filled="f" strokeweight=".5pt">
            <v:path arrowok="t"/>
          </v:shape>
          <v:shape id="_x0000_s2207" style="position:absolute;left:9430;top:3096;width:60;height:0" coordorigin="9430,3096" coordsize="60,0" path="m9430,3096r60,e" filled="f" strokeweight=".5pt">
            <v:path arrowok="t"/>
          </v:shape>
          <v:shape id="_x0000_s2206" style="position:absolute;left:9490;top:3096;width:60;height:0" coordorigin="9490,3096" coordsize="60,0" path="m9490,3096r60,e" filled="f" strokeweight=".5pt">
            <v:path arrowok="t"/>
          </v:shape>
          <v:shape id="_x0000_s2205" style="position:absolute;left:9550;top:3096;width:60;height:0" coordorigin="9550,3096" coordsize="60,0" path="m9550,3096r60,e" filled="f" strokeweight=".5pt">
            <v:path arrowok="t"/>
          </v:shape>
          <v:shape id="_x0000_s2204" style="position:absolute;left:9610;top:3096;width:60;height:0" coordorigin="9610,3096" coordsize="60,0" path="m9610,3096r60,e" filled="f" strokeweight=".5pt">
            <v:path arrowok="t"/>
          </v:shape>
          <v:shape id="_x0000_s2203" style="position:absolute;left:9670;top:3096;width:60;height:0" coordorigin="9670,3096" coordsize="60,0" path="m9670,3096r60,e" filled="f" strokeweight=".5pt">
            <v:path arrowok="t"/>
          </v:shape>
          <v:shape id="_x0000_s2202" style="position:absolute;left:9730;top:3096;width:60;height:0" coordorigin="9730,3096" coordsize="60,0" path="m9730,3096r60,e" filled="f" strokeweight=".5pt">
            <v:path arrowok="t"/>
          </v:shape>
          <v:shape id="_x0000_s2201" style="position:absolute;left:9790;top:3096;width:60;height:0" coordorigin="9790,3096" coordsize="60,0" path="m9790,3096r60,e" filled="f" strokeweight=".5pt">
            <v:path arrowok="t"/>
          </v:shape>
          <v:shape id="_x0000_s2200" style="position:absolute;left:9850;top:3096;width:60;height:0" coordorigin="9850,3096" coordsize="60,0" path="m9850,3096r60,e" filled="f" strokeweight=".5pt">
            <v:path arrowok="t"/>
          </v:shape>
          <v:shape id="_x0000_s2199" style="position:absolute;left:9910;top:3096;width:60;height:0" coordorigin="9910,3096" coordsize="60,0" path="m9910,3096r60,e" filled="f" strokeweight=".5pt">
            <v:path arrowok="t"/>
          </v:shape>
          <v:shape id="_x0000_s2198" style="position:absolute;left:9970;top:3096;width:60;height:0" coordorigin="9970,3096" coordsize="60,0" path="m9970,3096r60,e" filled="f" strokeweight=".5pt">
            <v:path arrowok="t"/>
          </v:shape>
          <v:shape id="_x0000_s2197" style="position:absolute;left:10030;top:3096;width:60;height:0" coordorigin="10030,3096" coordsize="60,0" path="m10030,3096r60,e" filled="f" strokeweight=".5pt">
            <v:path arrowok="t"/>
          </v:shape>
          <v:shape id="_x0000_s2196" style="position:absolute;left:10090;top:3096;width:60;height:0" coordorigin="10090,3096" coordsize="60,0" path="m10090,3096r60,e" filled="f" strokeweight=".5pt">
            <v:path arrowok="t"/>
          </v:shape>
          <v:shape id="_x0000_s2195" style="position:absolute;left:10150;top:3096;width:60;height:0" coordorigin="10150,3096" coordsize="60,0" path="m10150,3096r60,e" filled="f" strokeweight=".5pt">
            <v:path arrowok="t"/>
          </v:shape>
          <v:shape id="_x0000_s2194" style="position:absolute;left:10210;top:3096;width:60;height:0" coordorigin="10210,3096" coordsize="60,0" path="m10210,3096r60,e" filled="f" strokeweight=".5pt">
            <v:path arrowok="t"/>
          </v:shape>
          <v:shape id="_x0000_s2193" style="position:absolute;left:10270;top:3096;width:60;height:0" coordorigin="10270,3096" coordsize="60,0" path="m10270,3096r60,e" filled="f" strokeweight=".5pt">
            <v:path arrowok="t"/>
          </v:shape>
          <v:shape id="_x0000_s2192" style="position:absolute;left:10330;top:3096;width:60;height:0" coordorigin="10330,3096" coordsize="60,0" path="m10330,3096r60,e" filled="f" strokeweight=".5pt">
            <v:path arrowok="t"/>
          </v:shape>
          <v:shape id="_x0000_s2191" style="position:absolute;left:10390;top:3096;width:60;height:0" coordorigin="10390,3096" coordsize="60,0" path="m10390,3096r60,e" filled="f" strokeweight=".5pt">
            <v:path arrowok="t"/>
          </v:shape>
          <w10:wrap anchorx="page" anchory="page"/>
        </v:group>
      </w:pict>
    </w:r>
    <w:r>
      <w:pict>
        <v:group id="_x0000_s2054" style="position:absolute;margin-left:117.25pt;margin-top:202.55pt;width:405.5pt;height:.5pt;z-index:-4943;mso-position-horizontal-relative:page;mso-position-vertical-relative:page" coordorigin="2345,4051" coordsize="8110,10">
          <v:shape id="_x0000_s2189" style="position:absolute;left:2350;top:4056;width:60;height:0" coordorigin="2350,4056" coordsize="60,0" path="m2350,4056r60,e" filled="f" strokeweight=".5pt">
            <v:path arrowok="t"/>
          </v:shape>
          <v:shape id="_x0000_s2188" style="position:absolute;left:2410;top:4056;width:60;height:0" coordorigin="2410,4056" coordsize="60,0" path="m2410,4056r60,e" filled="f" strokeweight=".5pt">
            <v:path arrowok="t"/>
          </v:shape>
          <v:shape id="_x0000_s2187" style="position:absolute;left:2470;top:4056;width:60;height:0" coordorigin="2470,4056" coordsize="60,0" path="m2470,4056r60,e" filled="f" strokeweight=".5pt">
            <v:path arrowok="t"/>
          </v:shape>
          <v:shape id="_x0000_s2186" style="position:absolute;left:2530;top:4056;width:60;height:0" coordorigin="2530,4056" coordsize="60,0" path="m2530,4056r60,e" filled="f" strokeweight=".5pt">
            <v:path arrowok="t"/>
          </v:shape>
          <v:shape id="_x0000_s2185" style="position:absolute;left:2590;top:4056;width:60;height:0" coordorigin="2590,4056" coordsize="60,0" path="m2590,4056r60,e" filled="f" strokeweight=".5pt">
            <v:path arrowok="t"/>
          </v:shape>
          <v:shape id="_x0000_s2184" style="position:absolute;left:2650;top:4056;width:60;height:0" coordorigin="2650,4056" coordsize="60,0" path="m2650,4056r60,e" filled="f" strokeweight=".5pt">
            <v:path arrowok="t"/>
          </v:shape>
          <v:shape id="_x0000_s2183" style="position:absolute;left:2710;top:4056;width:60;height:0" coordorigin="2710,4056" coordsize="60,0" path="m2710,4056r60,e" filled="f" strokeweight=".5pt">
            <v:path arrowok="t"/>
          </v:shape>
          <v:shape id="_x0000_s2182" style="position:absolute;left:2770;top:4056;width:60;height:0" coordorigin="2770,4056" coordsize="60,0" path="m2770,4056r60,e" filled="f" strokeweight=".5pt">
            <v:path arrowok="t"/>
          </v:shape>
          <v:shape id="_x0000_s2181" style="position:absolute;left:2830;top:4056;width:60;height:0" coordorigin="2830,4056" coordsize="60,0" path="m2830,4056r60,e" filled="f" strokeweight=".5pt">
            <v:path arrowok="t"/>
          </v:shape>
          <v:shape id="_x0000_s2180" style="position:absolute;left:2890;top:4056;width:60;height:0" coordorigin="2890,4056" coordsize="60,0" path="m2890,4056r60,e" filled="f" strokeweight=".5pt">
            <v:path arrowok="t"/>
          </v:shape>
          <v:shape id="_x0000_s2179" style="position:absolute;left:2950;top:4056;width:60;height:0" coordorigin="2950,4056" coordsize="60,0" path="m2950,4056r60,e" filled="f" strokeweight=".5pt">
            <v:path arrowok="t"/>
          </v:shape>
          <v:shape id="_x0000_s2178" style="position:absolute;left:3010;top:4056;width:60;height:0" coordorigin="3010,4056" coordsize="60,0" path="m3010,4056r60,e" filled="f" strokeweight=".5pt">
            <v:path arrowok="t"/>
          </v:shape>
          <v:shape id="_x0000_s2177" style="position:absolute;left:3070;top:4056;width:60;height:0" coordorigin="3070,4056" coordsize="60,0" path="m3070,4056r60,e" filled="f" strokeweight=".5pt">
            <v:path arrowok="t"/>
          </v:shape>
          <v:shape id="_x0000_s2176" style="position:absolute;left:3130;top:4056;width:60;height:0" coordorigin="3130,4056" coordsize="60,0" path="m3130,4056r60,e" filled="f" strokeweight=".5pt">
            <v:path arrowok="t"/>
          </v:shape>
          <v:shape id="_x0000_s2175" style="position:absolute;left:3190;top:4056;width:60;height:0" coordorigin="3190,4056" coordsize="60,0" path="m3190,4056r60,e" filled="f" strokeweight=".5pt">
            <v:path arrowok="t"/>
          </v:shape>
          <v:shape id="_x0000_s2174" style="position:absolute;left:3250;top:4056;width:60;height:0" coordorigin="3250,4056" coordsize="60,0" path="m3250,4056r60,e" filled="f" strokeweight=".5pt">
            <v:path arrowok="t"/>
          </v:shape>
          <v:shape id="_x0000_s2173" style="position:absolute;left:3310;top:4056;width:60;height:0" coordorigin="3310,4056" coordsize="60,0" path="m3310,4056r60,e" filled="f" strokeweight=".5pt">
            <v:path arrowok="t"/>
          </v:shape>
          <v:shape id="_x0000_s2172" style="position:absolute;left:3370;top:4056;width:60;height:0" coordorigin="3370,4056" coordsize="60,0" path="m3370,4056r60,e" filled="f" strokeweight=".5pt">
            <v:path arrowok="t"/>
          </v:shape>
          <v:shape id="_x0000_s2171" style="position:absolute;left:3430;top:4056;width:60;height:0" coordorigin="3430,4056" coordsize="60,0" path="m3430,4056r60,e" filled="f" strokeweight=".5pt">
            <v:path arrowok="t"/>
          </v:shape>
          <v:shape id="_x0000_s2170" style="position:absolute;left:3490;top:4056;width:60;height:0" coordorigin="3490,4056" coordsize="60,0" path="m3490,4056r60,e" filled="f" strokeweight=".5pt">
            <v:path arrowok="t"/>
          </v:shape>
          <v:shape id="_x0000_s2169" style="position:absolute;left:3550;top:4056;width:60;height:0" coordorigin="3550,4056" coordsize="60,0" path="m3550,4056r60,e" filled="f" strokeweight=".5pt">
            <v:path arrowok="t"/>
          </v:shape>
          <v:shape id="_x0000_s2168" style="position:absolute;left:3610;top:4056;width:60;height:0" coordorigin="3610,4056" coordsize="60,0" path="m3610,4056r60,e" filled="f" strokeweight=".5pt">
            <v:path arrowok="t"/>
          </v:shape>
          <v:shape id="_x0000_s2167" style="position:absolute;left:3670;top:4056;width:60;height:0" coordorigin="3670,4056" coordsize="60,0" path="m3670,4056r60,e" filled="f" strokeweight=".5pt">
            <v:path arrowok="t"/>
          </v:shape>
          <v:shape id="_x0000_s2166" style="position:absolute;left:3730;top:4056;width:60;height:0" coordorigin="3730,4056" coordsize="60,0" path="m3730,4056r60,e" filled="f" strokeweight=".5pt">
            <v:path arrowok="t"/>
          </v:shape>
          <v:shape id="_x0000_s2165" style="position:absolute;left:3790;top:4056;width:60;height:0" coordorigin="3790,4056" coordsize="60,0" path="m3790,4056r60,e" filled="f" strokeweight=".5pt">
            <v:path arrowok="t"/>
          </v:shape>
          <v:shape id="_x0000_s2164" style="position:absolute;left:3850;top:4056;width:60;height:0" coordorigin="3850,4056" coordsize="60,0" path="m3850,4056r60,e" filled="f" strokeweight=".5pt">
            <v:path arrowok="t"/>
          </v:shape>
          <v:shape id="_x0000_s2163" style="position:absolute;left:3910;top:4056;width:60;height:0" coordorigin="3910,4056" coordsize="60,0" path="m3910,4056r60,e" filled="f" strokeweight=".5pt">
            <v:path arrowok="t"/>
          </v:shape>
          <v:shape id="_x0000_s2162" style="position:absolute;left:3970;top:4056;width:60;height:0" coordorigin="3970,4056" coordsize="60,0" path="m3970,4056r60,e" filled="f" strokeweight=".5pt">
            <v:path arrowok="t"/>
          </v:shape>
          <v:shape id="_x0000_s2161" style="position:absolute;left:4030;top:4056;width:60;height:0" coordorigin="4030,4056" coordsize="60,0" path="m4030,4056r60,e" filled="f" strokeweight=".5pt">
            <v:path arrowok="t"/>
          </v:shape>
          <v:shape id="_x0000_s2160" style="position:absolute;left:4090;top:4056;width:60;height:0" coordorigin="4090,4056" coordsize="60,0" path="m4090,4056r60,e" filled="f" strokeweight=".5pt">
            <v:path arrowok="t"/>
          </v:shape>
          <v:shape id="_x0000_s2159" style="position:absolute;left:4150;top:4056;width:60;height:0" coordorigin="4150,4056" coordsize="60,0" path="m4150,4056r60,e" filled="f" strokeweight=".5pt">
            <v:path arrowok="t"/>
          </v:shape>
          <v:shape id="_x0000_s2158" style="position:absolute;left:4210;top:4056;width:60;height:0" coordorigin="4210,4056" coordsize="60,0" path="m4210,4056r60,e" filled="f" strokeweight=".5pt">
            <v:path arrowok="t"/>
          </v:shape>
          <v:shape id="_x0000_s2157" style="position:absolute;left:4270;top:4056;width:60;height:0" coordorigin="4270,4056" coordsize="60,0" path="m4270,4056r60,e" filled="f" strokeweight=".5pt">
            <v:path arrowok="t"/>
          </v:shape>
          <v:shape id="_x0000_s2156" style="position:absolute;left:4330;top:4056;width:60;height:0" coordorigin="4330,4056" coordsize="60,0" path="m4330,4056r60,e" filled="f" strokeweight=".5pt">
            <v:path arrowok="t"/>
          </v:shape>
          <v:shape id="_x0000_s2155" style="position:absolute;left:4390;top:4056;width:60;height:0" coordorigin="4390,4056" coordsize="60,0" path="m4390,4056r60,e" filled="f" strokeweight=".5pt">
            <v:path arrowok="t"/>
          </v:shape>
          <v:shape id="_x0000_s2154" style="position:absolute;left:4450;top:4056;width:60;height:0" coordorigin="4450,4056" coordsize="60,0" path="m4450,4056r60,e" filled="f" strokeweight=".5pt">
            <v:path arrowok="t"/>
          </v:shape>
          <v:shape id="_x0000_s2153" style="position:absolute;left:4510;top:4056;width:60;height:0" coordorigin="4510,4056" coordsize="60,0" path="m4510,4056r60,e" filled="f" strokeweight=".5pt">
            <v:path arrowok="t"/>
          </v:shape>
          <v:shape id="_x0000_s2152" style="position:absolute;left:4570;top:4056;width:60;height:0" coordorigin="4570,4056" coordsize="60,0" path="m4570,4056r60,e" filled="f" strokeweight=".5pt">
            <v:path arrowok="t"/>
          </v:shape>
          <v:shape id="_x0000_s2151" style="position:absolute;left:4630;top:4056;width:60;height:0" coordorigin="4630,4056" coordsize="60,0" path="m4630,4056r60,e" filled="f" strokeweight=".5pt">
            <v:path arrowok="t"/>
          </v:shape>
          <v:shape id="_x0000_s2150" style="position:absolute;left:4690;top:4056;width:60;height:0" coordorigin="4690,4056" coordsize="60,0" path="m4690,4056r60,e" filled="f" strokeweight=".5pt">
            <v:path arrowok="t"/>
          </v:shape>
          <v:shape id="_x0000_s2149" style="position:absolute;left:4750;top:4056;width:60;height:0" coordorigin="4750,4056" coordsize="60,0" path="m4750,4056r60,e" filled="f" strokeweight=".5pt">
            <v:path arrowok="t"/>
          </v:shape>
          <v:shape id="_x0000_s2148" style="position:absolute;left:4810;top:4056;width:60;height:0" coordorigin="4810,4056" coordsize="60,0" path="m4810,4056r60,e" filled="f" strokeweight=".5pt">
            <v:path arrowok="t"/>
          </v:shape>
          <v:shape id="_x0000_s2147" style="position:absolute;left:4870;top:4056;width:60;height:0" coordorigin="4870,4056" coordsize="60,0" path="m4870,4056r60,e" filled="f" strokeweight=".5pt">
            <v:path arrowok="t"/>
          </v:shape>
          <v:shape id="_x0000_s2146" style="position:absolute;left:4930;top:4056;width:60;height:0" coordorigin="4930,4056" coordsize="60,0" path="m4930,4056r60,e" filled="f" strokeweight=".5pt">
            <v:path arrowok="t"/>
          </v:shape>
          <v:shape id="_x0000_s2145" style="position:absolute;left:4990;top:4056;width:60;height:0" coordorigin="4990,4056" coordsize="60,0" path="m4990,4056r60,e" filled="f" strokeweight=".5pt">
            <v:path arrowok="t"/>
          </v:shape>
          <v:shape id="_x0000_s2144" style="position:absolute;left:5050;top:4056;width:60;height:0" coordorigin="5050,4056" coordsize="60,0" path="m5050,4056r60,e" filled="f" strokeweight=".5pt">
            <v:path arrowok="t"/>
          </v:shape>
          <v:shape id="_x0000_s2143" style="position:absolute;left:5110;top:4056;width:60;height:0" coordorigin="5110,4056" coordsize="60,0" path="m5110,4056r60,e" filled="f" strokeweight=".5pt">
            <v:path arrowok="t"/>
          </v:shape>
          <v:shape id="_x0000_s2142" style="position:absolute;left:5170;top:4056;width:60;height:0" coordorigin="5170,4056" coordsize="60,0" path="m5170,4056r60,e" filled="f" strokeweight=".5pt">
            <v:path arrowok="t"/>
          </v:shape>
          <v:shape id="_x0000_s2141" style="position:absolute;left:5230;top:4056;width:60;height:0" coordorigin="5230,4056" coordsize="60,0" path="m5230,4056r60,e" filled="f" strokeweight=".5pt">
            <v:path arrowok="t"/>
          </v:shape>
          <v:shape id="_x0000_s2140" style="position:absolute;left:5290;top:4056;width:60;height:0" coordorigin="5290,4056" coordsize="60,0" path="m5290,4056r60,e" filled="f" strokeweight=".5pt">
            <v:path arrowok="t"/>
          </v:shape>
          <v:shape id="_x0000_s2139" style="position:absolute;left:5350;top:4056;width:60;height:0" coordorigin="5350,4056" coordsize="60,0" path="m5350,4056r60,e" filled="f" strokeweight=".5pt">
            <v:path arrowok="t"/>
          </v:shape>
          <v:shape id="_x0000_s2138" style="position:absolute;left:5410;top:4056;width:60;height:0" coordorigin="5410,4056" coordsize="60,0" path="m5410,4056r60,e" filled="f" strokeweight=".5pt">
            <v:path arrowok="t"/>
          </v:shape>
          <v:shape id="_x0000_s2137" style="position:absolute;left:5470;top:4056;width:60;height:0" coordorigin="5470,4056" coordsize="60,0" path="m5470,4056r60,e" filled="f" strokeweight=".5pt">
            <v:path arrowok="t"/>
          </v:shape>
          <v:shape id="_x0000_s2136" style="position:absolute;left:5530;top:4056;width:60;height:0" coordorigin="5530,4056" coordsize="60,0" path="m5530,4056r60,e" filled="f" strokeweight=".5pt">
            <v:path arrowok="t"/>
          </v:shape>
          <v:shape id="_x0000_s2135" style="position:absolute;left:5590;top:4056;width:60;height:0" coordorigin="5590,4056" coordsize="60,0" path="m5590,4056r60,e" filled="f" strokeweight=".5pt">
            <v:path arrowok="t"/>
          </v:shape>
          <v:shape id="_x0000_s2134" style="position:absolute;left:5650;top:4056;width:60;height:0" coordorigin="5650,4056" coordsize="60,0" path="m5650,4056r60,e" filled="f" strokeweight=".5pt">
            <v:path arrowok="t"/>
          </v:shape>
          <v:shape id="_x0000_s2133" style="position:absolute;left:5710;top:4056;width:60;height:0" coordorigin="5710,4056" coordsize="60,0" path="m5710,4056r60,e" filled="f" strokeweight=".5pt">
            <v:path arrowok="t"/>
          </v:shape>
          <v:shape id="_x0000_s2132" style="position:absolute;left:5770;top:4056;width:60;height:0" coordorigin="5770,4056" coordsize="60,0" path="m5770,4056r60,e" filled="f" strokeweight=".5pt">
            <v:path arrowok="t"/>
          </v:shape>
          <v:shape id="_x0000_s2131" style="position:absolute;left:5830;top:4056;width:60;height:0" coordorigin="5830,4056" coordsize="60,0" path="m5830,4056r60,e" filled="f" strokeweight=".5pt">
            <v:path arrowok="t"/>
          </v:shape>
          <v:shape id="_x0000_s2130" style="position:absolute;left:5890;top:4056;width:60;height:0" coordorigin="5890,4056" coordsize="60,0" path="m5890,4056r60,e" filled="f" strokeweight=".5pt">
            <v:path arrowok="t"/>
          </v:shape>
          <v:shape id="_x0000_s2129" style="position:absolute;left:5950;top:4056;width:60;height:0" coordorigin="5950,4056" coordsize="60,0" path="m5950,4056r60,e" filled="f" strokeweight=".5pt">
            <v:path arrowok="t"/>
          </v:shape>
          <v:shape id="_x0000_s2128" style="position:absolute;left:6010;top:4056;width:60;height:0" coordorigin="6010,4056" coordsize="60,0" path="m6010,4056r60,e" filled="f" strokeweight=".5pt">
            <v:path arrowok="t"/>
          </v:shape>
          <v:shape id="_x0000_s2127" style="position:absolute;left:6070;top:4056;width:60;height:0" coordorigin="6070,4056" coordsize="60,0" path="m6070,4056r60,e" filled="f" strokeweight=".5pt">
            <v:path arrowok="t"/>
          </v:shape>
          <v:shape id="_x0000_s2126" style="position:absolute;left:6130;top:4056;width:60;height:0" coordorigin="6130,4056" coordsize="60,0" path="m6130,4056r60,e" filled="f" strokeweight=".5pt">
            <v:path arrowok="t"/>
          </v:shape>
          <v:shape id="_x0000_s2125" style="position:absolute;left:6190;top:4056;width:60;height:0" coordorigin="6190,4056" coordsize="60,0" path="m6190,4056r60,e" filled="f" strokeweight=".5pt">
            <v:path arrowok="t"/>
          </v:shape>
          <v:shape id="_x0000_s2124" style="position:absolute;left:6250;top:4056;width:60;height:0" coordorigin="6250,4056" coordsize="60,0" path="m6250,4056r60,e" filled="f" strokeweight=".5pt">
            <v:path arrowok="t"/>
          </v:shape>
          <v:shape id="_x0000_s2123" style="position:absolute;left:6310;top:4056;width:60;height:0" coordorigin="6310,4056" coordsize="60,0" path="m6310,4056r60,e" filled="f" strokeweight=".5pt">
            <v:path arrowok="t"/>
          </v:shape>
          <v:shape id="_x0000_s2122" style="position:absolute;left:6370;top:4056;width:60;height:0" coordorigin="6370,4056" coordsize="60,0" path="m6370,4056r60,e" filled="f" strokeweight=".5pt">
            <v:path arrowok="t"/>
          </v:shape>
          <v:shape id="_x0000_s2121" style="position:absolute;left:6430;top:4056;width:60;height:0" coordorigin="6430,4056" coordsize="60,0" path="m6430,4056r60,e" filled="f" strokeweight=".5pt">
            <v:path arrowok="t"/>
          </v:shape>
          <v:shape id="_x0000_s2120" style="position:absolute;left:6490;top:4056;width:60;height:0" coordorigin="6490,4056" coordsize="60,0" path="m6490,4056r60,e" filled="f" strokeweight=".5pt">
            <v:path arrowok="t"/>
          </v:shape>
          <v:shape id="_x0000_s2119" style="position:absolute;left:6550;top:4056;width:60;height:0" coordorigin="6550,4056" coordsize="60,0" path="m6550,4056r60,e" filled="f" strokeweight=".5pt">
            <v:path arrowok="t"/>
          </v:shape>
          <v:shape id="_x0000_s2118" style="position:absolute;left:6610;top:4056;width:60;height:0" coordorigin="6610,4056" coordsize="60,0" path="m6610,4056r60,e" filled="f" strokeweight=".5pt">
            <v:path arrowok="t"/>
          </v:shape>
          <v:shape id="_x0000_s2117" style="position:absolute;left:6670;top:4056;width:60;height:0" coordorigin="6670,4056" coordsize="60,0" path="m6670,4056r60,e" filled="f" strokeweight=".5pt">
            <v:path arrowok="t"/>
          </v:shape>
          <v:shape id="_x0000_s2116" style="position:absolute;left:6730;top:4056;width:60;height:0" coordorigin="6730,4056" coordsize="60,0" path="m6730,4056r60,e" filled="f" strokeweight=".5pt">
            <v:path arrowok="t"/>
          </v:shape>
          <v:shape id="_x0000_s2115" style="position:absolute;left:6790;top:4056;width:60;height:0" coordorigin="6790,4056" coordsize="60,0" path="m6790,4056r60,e" filled="f" strokeweight=".5pt">
            <v:path arrowok="t"/>
          </v:shape>
          <v:shape id="_x0000_s2114" style="position:absolute;left:6850;top:4056;width:60;height:0" coordorigin="6850,4056" coordsize="60,0" path="m6850,4056r60,e" filled="f" strokeweight=".5pt">
            <v:path arrowok="t"/>
          </v:shape>
          <v:shape id="_x0000_s2113" style="position:absolute;left:6910;top:4056;width:60;height:0" coordorigin="6910,4056" coordsize="60,0" path="m6910,4056r60,e" filled="f" strokeweight=".5pt">
            <v:path arrowok="t"/>
          </v:shape>
          <v:shape id="_x0000_s2112" style="position:absolute;left:6970;top:4056;width:60;height:0" coordorigin="6970,4056" coordsize="60,0" path="m6970,4056r60,e" filled="f" strokeweight=".5pt">
            <v:path arrowok="t"/>
          </v:shape>
          <v:shape id="_x0000_s2111" style="position:absolute;left:7030;top:4056;width:60;height:0" coordorigin="7030,4056" coordsize="60,0" path="m7030,4056r60,e" filled="f" strokeweight=".5pt">
            <v:path arrowok="t"/>
          </v:shape>
          <v:shape id="_x0000_s2110" style="position:absolute;left:7090;top:4056;width:60;height:0" coordorigin="7090,4056" coordsize="60,0" path="m7090,4056r60,e" filled="f" strokeweight=".5pt">
            <v:path arrowok="t"/>
          </v:shape>
          <v:shape id="_x0000_s2109" style="position:absolute;left:7150;top:4056;width:60;height:0" coordorigin="7150,4056" coordsize="60,0" path="m7150,4056r60,e" filled="f" strokeweight=".5pt">
            <v:path arrowok="t"/>
          </v:shape>
          <v:shape id="_x0000_s2108" style="position:absolute;left:7210;top:4056;width:60;height:0" coordorigin="7210,4056" coordsize="60,0" path="m7210,4056r60,e" filled="f" strokeweight=".5pt">
            <v:path arrowok="t"/>
          </v:shape>
          <v:shape id="_x0000_s2107" style="position:absolute;left:7270;top:4056;width:60;height:0" coordorigin="7270,4056" coordsize="60,0" path="m7270,4056r60,e" filled="f" strokeweight=".5pt">
            <v:path arrowok="t"/>
          </v:shape>
          <v:shape id="_x0000_s2106" style="position:absolute;left:7330;top:4056;width:60;height:0" coordorigin="7330,4056" coordsize="60,0" path="m7330,4056r60,e" filled="f" strokeweight=".5pt">
            <v:path arrowok="t"/>
          </v:shape>
          <v:shape id="_x0000_s2105" style="position:absolute;left:7390;top:4056;width:60;height:0" coordorigin="7390,4056" coordsize="60,0" path="m7390,4056r60,e" filled="f" strokeweight=".5pt">
            <v:path arrowok="t"/>
          </v:shape>
          <v:shape id="_x0000_s2104" style="position:absolute;left:7450;top:4056;width:60;height:0" coordorigin="7450,4056" coordsize="60,0" path="m7450,4056r60,e" filled="f" strokeweight=".5pt">
            <v:path arrowok="t"/>
          </v:shape>
          <v:shape id="_x0000_s2103" style="position:absolute;left:7510;top:4056;width:60;height:0" coordorigin="7510,4056" coordsize="60,0" path="m7510,4056r60,e" filled="f" strokeweight=".5pt">
            <v:path arrowok="t"/>
          </v:shape>
          <v:shape id="_x0000_s2102" style="position:absolute;left:7570;top:4056;width:60;height:0" coordorigin="7570,4056" coordsize="60,0" path="m7570,4056r60,e" filled="f" strokeweight=".5pt">
            <v:path arrowok="t"/>
          </v:shape>
          <v:shape id="_x0000_s2101" style="position:absolute;left:7630;top:4056;width:60;height:0" coordorigin="7630,4056" coordsize="60,0" path="m7630,4056r60,e" filled="f" strokeweight=".5pt">
            <v:path arrowok="t"/>
          </v:shape>
          <v:shape id="_x0000_s2100" style="position:absolute;left:7690;top:4056;width:60;height:0" coordorigin="7690,4056" coordsize="60,0" path="m7690,4056r60,e" filled="f" strokeweight=".5pt">
            <v:path arrowok="t"/>
          </v:shape>
          <v:shape id="_x0000_s2099" style="position:absolute;left:7750;top:4056;width:60;height:0" coordorigin="7750,4056" coordsize="60,0" path="m7750,4056r60,e" filled="f" strokeweight=".5pt">
            <v:path arrowok="t"/>
          </v:shape>
          <v:shape id="_x0000_s2098" style="position:absolute;left:7810;top:4056;width:60;height:0" coordorigin="7810,4056" coordsize="60,0" path="m7810,4056r60,e" filled="f" strokeweight=".5pt">
            <v:path arrowok="t"/>
          </v:shape>
          <v:shape id="_x0000_s2097" style="position:absolute;left:7870;top:4056;width:60;height:0" coordorigin="7870,4056" coordsize="60,0" path="m7870,4056r60,e" filled="f" strokeweight=".5pt">
            <v:path arrowok="t"/>
          </v:shape>
          <v:shape id="_x0000_s2096" style="position:absolute;left:7930;top:4056;width:60;height:0" coordorigin="7930,4056" coordsize="60,0" path="m7930,4056r60,e" filled="f" strokeweight=".5pt">
            <v:path arrowok="t"/>
          </v:shape>
          <v:shape id="_x0000_s2095" style="position:absolute;left:7990;top:4056;width:60;height:0" coordorigin="7990,4056" coordsize="60,0" path="m7990,4056r60,e" filled="f" strokeweight=".5pt">
            <v:path arrowok="t"/>
          </v:shape>
          <v:shape id="_x0000_s2094" style="position:absolute;left:8050;top:4056;width:60;height:0" coordorigin="8050,4056" coordsize="60,0" path="m8050,4056r60,e" filled="f" strokeweight=".5pt">
            <v:path arrowok="t"/>
          </v:shape>
          <v:shape id="_x0000_s2093" style="position:absolute;left:8110;top:4056;width:60;height:0" coordorigin="8110,4056" coordsize="60,0" path="m8110,4056r60,e" filled="f" strokeweight=".5pt">
            <v:path arrowok="t"/>
          </v:shape>
          <v:shape id="_x0000_s2092" style="position:absolute;left:8170;top:4056;width:60;height:0" coordorigin="8170,4056" coordsize="60,0" path="m8170,4056r60,e" filled="f" strokeweight=".5pt">
            <v:path arrowok="t"/>
          </v:shape>
          <v:shape id="_x0000_s2091" style="position:absolute;left:8230;top:4056;width:60;height:0" coordorigin="8230,4056" coordsize="60,0" path="m8230,4056r60,e" filled="f" strokeweight=".5pt">
            <v:path arrowok="t"/>
          </v:shape>
          <v:shape id="_x0000_s2090" style="position:absolute;left:8290;top:4056;width:60;height:0" coordorigin="8290,4056" coordsize="60,0" path="m8290,4056r60,e" filled="f" strokeweight=".5pt">
            <v:path arrowok="t"/>
          </v:shape>
          <v:shape id="_x0000_s2089" style="position:absolute;left:8350;top:4056;width:60;height:0" coordorigin="8350,4056" coordsize="60,0" path="m8350,4056r60,e" filled="f" strokeweight=".5pt">
            <v:path arrowok="t"/>
          </v:shape>
          <v:shape id="_x0000_s2088" style="position:absolute;left:8410;top:4056;width:60;height:0" coordorigin="8410,4056" coordsize="60,0" path="m8410,4056r60,e" filled="f" strokeweight=".5pt">
            <v:path arrowok="t"/>
          </v:shape>
          <v:shape id="_x0000_s2087" style="position:absolute;left:8470;top:4056;width:60;height:0" coordorigin="8470,4056" coordsize="60,0" path="m8470,4056r60,e" filled="f" strokeweight=".5pt">
            <v:path arrowok="t"/>
          </v:shape>
          <v:shape id="_x0000_s2086" style="position:absolute;left:8530;top:4056;width:60;height:0" coordorigin="8530,4056" coordsize="60,0" path="m8530,4056r60,e" filled="f" strokeweight=".5pt">
            <v:path arrowok="t"/>
          </v:shape>
          <v:shape id="_x0000_s2085" style="position:absolute;left:8590;top:4056;width:60;height:0" coordorigin="8590,4056" coordsize="60,0" path="m8590,4056r60,e" filled="f" strokeweight=".5pt">
            <v:path arrowok="t"/>
          </v:shape>
          <v:shape id="_x0000_s2084" style="position:absolute;left:8650;top:4056;width:60;height:0" coordorigin="8650,4056" coordsize="60,0" path="m8650,4056r60,e" filled="f" strokeweight=".5pt">
            <v:path arrowok="t"/>
          </v:shape>
          <v:shape id="_x0000_s2083" style="position:absolute;left:8710;top:4056;width:60;height:0" coordorigin="8710,4056" coordsize="60,0" path="m8710,4056r60,e" filled="f" strokeweight=".5pt">
            <v:path arrowok="t"/>
          </v:shape>
          <v:shape id="_x0000_s2082" style="position:absolute;left:8770;top:4056;width:60;height:0" coordorigin="8770,4056" coordsize="60,0" path="m8770,4056r60,e" filled="f" strokeweight=".5pt">
            <v:path arrowok="t"/>
          </v:shape>
          <v:shape id="_x0000_s2081" style="position:absolute;left:8830;top:4056;width:60;height:0" coordorigin="8830,4056" coordsize="60,0" path="m8830,4056r60,e" filled="f" strokeweight=".5pt">
            <v:path arrowok="t"/>
          </v:shape>
          <v:shape id="_x0000_s2080" style="position:absolute;left:8890;top:4056;width:60;height:0" coordorigin="8890,4056" coordsize="60,0" path="m8890,4056r60,e" filled="f" strokeweight=".5pt">
            <v:path arrowok="t"/>
          </v:shape>
          <v:shape id="_x0000_s2079" style="position:absolute;left:8950;top:4056;width:60;height:0" coordorigin="8950,4056" coordsize="60,0" path="m8950,4056r60,e" filled="f" strokeweight=".5pt">
            <v:path arrowok="t"/>
          </v:shape>
          <v:shape id="_x0000_s2078" style="position:absolute;left:9010;top:4056;width:60;height:0" coordorigin="9010,4056" coordsize="60,0" path="m9010,4056r60,e" filled="f" strokeweight=".5pt">
            <v:path arrowok="t"/>
          </v:shape>
          <v:shape id="_x0000_s2077" style="position:absolute;left:9070;top:4056;width:60;height:0" coordorigin="9070,4056" coordsize="60,0" path="m9070,4056r60,e" filled="f" strokeweight=".5pt">
            <v:path arrowok="t"/>
          </v:shape>
          <v:shape id="_x0000_s2076" style="position:absolute;left:9130;top:4056;width:60;height:0" coordorigin="9130,4056" coordsize="60,0" path="m9130,4056r60,e" filled="f" strokeweight=".5pt">
            <v:path arrowok="t"/>
          </v:shape>
          <v:shape id="_x0000_s2075" style="position:absolute;left:9190;top:4056;width:60;height:0" coordorigin="9190,4056" coordsize="60,0" path="m9190,4056r60,e" filled="f" strokeweight=".5pt">
            <v:path arrowok="t"/>
          </v:shape>
          <v:shape id="_x0000_s2074" style="position:absolute;left:9250;top:4056;width:60;height:0" coordorigin="9250,4056" coordsize="60,0" path="m9250,4056r60,e" filled="f" strokeweight=".5pt">
            <v:path arrowok="t"/>
          </v:shape>
          <v:shape id="_x0000_s2073" style="position:absolute;left:9310;top:4056;width:60;height:0" coordorigin="9310,4056" coordsize="60,0" path="m9310,4056r60,e" filled="f" strokeweight=".5pt">
            <v:path arrowok="t"/>
          </v:shape>
          <v:shape id="_x0000_s2072" style="position:absolute;left:9370;top:4056;width:60;height:0" coordorigin="9370,4056" coordsize="60,0" path="m9370,4056r60,e" filled="f" strokeweight=".5pt">
            <v:path arrowok="t"/>
          </v:shape>
          <v:shape id="_x0000_s2071" style="position:absolute;left:9430;top:4056;width:60;height:0" coordorigin="9430,4056" coordsize="60,0" path="m9430,4056r60,e" filled="f" strokeweight=".5pt">
            <v:path arrowok="t"/>
          </v:shape>
          <v:shape id="_x0000_s2070" style="position:absolute;left:9490;top:4056;width:60;height:0" coordorigin="9490,4056" coordsize="60,0" path="m9490,4056r60,e" filled="f" strokeweight=".5pt">
            <v:path arrowok="t"/>
          </v:shape>
          <v:shape id="_x0000_s2069" style="position:absolute;left:9550;top:4056;width:60;height:0" coordorigin="9550,4056" coordsize="60,0" path="m9550,4056r60,e" filled="f" strokeweight=".5pt">
            <v:path arrowok="t"/>
          </v:shape>
          <v:shape id="_x0000_s2068" style="position:absolute;left:9610;top:4056;width:60;height:0" coordorigin="9610,4056" coordsize="60,0" path="m9610,4056r60,e" filled="f" strokeweight=".5pt">
            <v:path arrowok="t"/>
          </v:shape>
          <v:shape id="_x0000_s2067" style="position:absolute;left:9670;top:4056;width:60;height:0" coordorigin="9670,4056" coordsize="60,0" path="m9670,4056r60,e" filled="f" strokeweight=".5pt">
            <v:path arrowok="t"/>
          </v:shape>
          <v:shape id="_x0000_s2066" style="position:absolute;left:9730;top:4056;width:60;height:0" coordorigin="9730,4056" coordsize="60,0" path="m9730,4056r60,e" filled="f" strokeweight=".5pt">
            <v:path arrowok="t"/>
          </v:shape>
          <v:shape id="_x0000_s2065" style="position:absolute;left:9790;top:4056;width:60;height:0" coordorigin="9790,4056" coordsize="60,0" path="m9790,4056r60,e" filled="f" strokeweight=".5pt">
            <v:path arrowok="t"/>
          </v:shape>
          <v:shape id="_x0000_s2064" style="position:absolute;left:9850;top:4056;width:60;height:0" coordorigin="9850,4056" coordsize="60,0" path="m9850,4056r60,e" filled="f" strokeweight=".5pt">
            <v:path arrowok="t"/>
          </v:shape>
          <v:shape id="_x0000_s2063" style="position:absolute;left:9910;top:4056;width:60;height:0" coordorigin="9910,4056" coordsize="60,0" path="m9910,4056r60,e" filled="f" strokeweight=".5pt">
            <v:path arrowok="t"/>
          </v:shape>
          <v:shape id="_x0000_s2062" style="position:absolute;left:9970;top:4056;width:60;height:0" coordorigin="9970,4056" coordsize="60,0" path="m9970,4056r60,e" filled="f" strokeweight=".5pt">
            <v:path arrowok="t"/>
          </v:shape>
          <v:shape id="_x0000_s2061" style="position:absolute;left:10030;top:4056;width:60;height:0" coordorigin="10030,4056" coordsize="60,0" path="m10030,4056r60,e" filled="f" strokeweight=".5pt">
            <v:path arrowok="t"/>
          </v:shape>
          <v:shape id="_x0000_s2060" style="position:absolute;left:10090;top:4056;width:60;height:0" coordorigin="10090,4056" coordsize="60,0" path="m10090,4056r60,e" filled="f" strokeweight=".5pt">
            <v:path arrowok="t"/>
          </v:shape>
          <v:shape id="_x0000_s2059" style="position:absolute;left:10150;top:4056;width:60;height:0" coordorigin="10150,4056" coordsize="60,0" path="m10150,4056r60,e" filled="f" strokeweight=".5pt">
            <v:path arrowok="t"/>
          </v:shape>
          <v:shape id="_x0000_s2058" style="position:absolute;left:10210;top:4056;width:60;height:0" coordorigin="10210,4056" coordsize="60,0" path="m10210,4056r60,e" filled="f" strokeweight=".5pt">
            <v:path arrowok="t"/>
          </v:shape>
          <v:shape id="_x0000_s2057" style="position:absolute;left:10270;top:4056;width:60;height:0" coordorigin="10270,4056" coordsize="60,0" path="m10270,4056r60,e" filled="f" strokeweight=".5pt">
            <v:path arrowok="t"/>
          </v:shape>
          <v:shape id="_x0000_s2056" style="position:absolute;left:10330;top:4056;width:60;height:0" coordorigin="10330,4056" coordsize="60,0" path="m10330,4056r60,e" filled="f" strokeweight=".5pt">
            <v:path arrowok="t"/>
          </v:shape>
          <v:shape id="_x0000_s2055" style="position:absolute;left:10390;top:4056;width:60;height:0" coordorigin="10390,4056" coordsize="60,0" path="m10390,4056r60,e" filled="f" strokeweight=".5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89.5pt;margin-top:34.35pt;width:154.55pt;height:14pt;z-index:-4942;mso-position-horizontal-relative:page;mso-position-vertical-relative:page" filled="f" stroked="f">
          <v:textbox inset="0,0,0,0">
            <w:txbxContent>
              <w:p w:rsidR="00754ADF" w:rsidRDefault="00754ADF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UNIX Introduction Assignment</w:t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515.5pt;margin-top:34.35pt;width:8pt;height:14pt;z-index:-4941;mso-position-horizontal-relative:page;mso-position-vertical-relative:page" filled="f" stroked="f">
          <v:textbox inset="0,0,0,0">
            <w:txbxContent>
              <w:p w:rsidR="00754ADF" w:rsidRDefault="00754ADF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3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89.5pt;margin-top:70.35pt;width:142.45pt;height:14pt;z-index:-4940;mso-position-horizontal-relative:page;mso-position-vertical-relative:page" filled="f" stroked="f">
          <v:textbox inset="0,0,0,0">
            <w:txbxContent>
              <w:p w:rsidR="00754ADF" w:rsidRDefault="00754ADF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Get back into editing the file.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89.5pt;margin-top:118.35pt;width:61.6pt;height:14pt;z-index:-4939;mso-position-horizontal-relative:page;mso-position-vertical-relative:page" filled="f" stroked="f">
          <v:textbox inset="0,0,0,0">
            <w:txbxContent>
              <w:p w:rsidR="00754ADF" w:rsidRDefault="00754ADF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Insert a line.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89.5pt;margin-top:166.35pt;width:148.85pt;height:14pt;z-index:-4938;mso-position-horizontal-relative:page;mso-position-vertical-relative:page" filled="f" stroked="f">
          <v:textbox inset="0,0,0,0">
            <w:txbxContent>
              <w:p w:rsidR="00754ADF" w:rsidRDefault="00754ADF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Quit the editor without saving.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EF03FC"/>
    <w:multiLevelType w:val="multilevel"/>
    <w:tmpl w:val="28D86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5722E8"/>
    <w:rsid w:val="000571A7"/>
    <w:rsid w:val="002F2E51"/>
    <w:rsid w:val="003643B4"/>
    <w:rsid w:val="00471C3B"/>
    <w:rsid w:val="005722E8"/>
    <w:rsid w:val="00754ADF"/>
    <w:rsid w:val="00813F4A"/>
    <w:rsid w:val="00CF3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,3,4,5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813F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3F4A"/>
  </w:style>
  <w:style w:type="paragraph" w:styleId="Footer">
    <w:name w:val="footer"/>
    <w:basedOn w:val="Normal"/>
    <w:link w:val="FooterChar"/>
    <w:uiPriority w:val="99"/>
    <w:semiHidden/>
    <w:unhideWhenUsed/>
    <w:rsid w:val="00813F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3F4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Tiotama Mitra</dc:creator>
  <cp:lastModifiedBy>Priya</cp:lastModifiedBy>
  <cp:revision>2</cp:revision>
  <dcterms:created xsi:type="dcterms:W3CDTF">2016-07-24T18:28:00Z</dcterms:created>
  <dcterms:modified xsi:type="dcterms:W3CDTF">2016-07-24T18:28:00Z</dcterms:modified>
</cp:coreProperties>
</file>